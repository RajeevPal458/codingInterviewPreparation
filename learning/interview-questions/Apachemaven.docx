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A52BF" w14:textId="77777777" w:rsidR="00347270" w:rsidRPr="0049794D" w:rsidRDefault="00347270">
      <w:pPr>
        <w:rPr>
          <w:rFonts w:cstheme="minorHAnsi"/>
          <w:sz w:val="32"/>
          <w:szCs w:val="32"/>
          <w:lang w:val="en-US"/>
        </w:rPr>
      </w:pP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p>
    <w:p w14:paraId="0DF5FFCF" w14:textId="2D454293" w:rsidR="00352B43" w:rsidRPr="00A65046" w:rsidRDefault="00347270" w:rsidP="00BE1D5A">
      <w:pPr>
        <w:rPr>
          <w:rFonts w:cstheme="minorHAnsi"/>
          <w:b/>
          <w:bCs/>
          <w:sz w:val="40"/>
          <w:szCs w:val="40"/>
          <w:lang w:val="en-US"/>
        </w:rPr>
      </w:pP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Pr="0049794D">
        <w:rPr>
          <w:rFonts w:cstheme="minorHAnsi"/>
          <w:sz w:val="32"/>
          <w:szCs w:val="32"/>
          <w:lang w:val="en-US"/>
        </w:rPr>
        <w:tab/>
      </w:r>
      <w:r w:rsidR="00064241" w:rsidRPr="00A65046">
        <w:rPr>
          <w:rFonts w:cstheme="minorHAnsi"/>
          <w:b/>
          <w:bCs/>
          <w:sz w:val="40"/>
          <w:szCs w:val="40"/>
          <w:lang w:val="en-US"/>
        </w:rPr>
        <w:t>Apache maven</w:t>
      </w:r>
    </w:p>
    <w:p w14:paraId="39FC32EB" w14:textId="77777777" w:rsidR="00064241" w:rsidRPr="0049794D" w:rsidRDefault="00064241" w:rsidP="00BE1D5A">
      <w:pPr>
        <w:rPr>
          <w:rFonts w:cstheme="minorHAnsi"/>
          <w:sz w:val="32"/>
          <w:szCs w:val="32"/>
          <w:lang w:val="en-US"/>
        </w:rPr>
      </w:pPr>
    </w:p>
    <w:p w14:paraId="0C05E481" w14:textId="77777777" w:rsidR="00064241" w:rsidRPr="0049794D" w:rsidRDefault="00064241" w:rsidP="00064241">
      <w:pPr>
        <w:pStyle w:val="Heading2"/>
        <w:numPr>
          <w:ilvl w:val="0"/>
          <w:numId w:val="0"/>
        </w:numPr>
        <w:shd w:val="clear" w:color="auto" w:fill="FFFFFF"/>
        <w:spacing w:before="0" w:after="120"/>
        <w:rPr>
          <w:rFonts w:asciiTheme="minorHAnsi" w:hAnsiTheme="minorHAnsi" w:cstheme="minorHAnsi"/>
          <w:sz w:val="32"/>
          <w:szCs w:val="32"/>
        </w:rPr>
      </w:pPr>
      <w:hyperlink r:id="rId5" w:anchor="maven_overview" w:history="1">
        <w:r w:rsidRPr="0049794D">
          <w:rPr>
            <w:rStyle w:val="Hyperlink"/>
            <w:rFonts w:asciiTheme="minorHAnsi" w:hAnsiTheme="minorHAnsi" w:cstheme="minorHAnsi"/>
            <w:color w:val="A53221"/>
            <w:spacing w:val="-2"/>
            <w:sz w:val="32"/>
            <w:szCs w:val="32"/>
          </w:rPr>
          <w:t> What is Apache Maven?</w:t>
        </w:r>
      </w:hyperlink>
    </w:p>
    <w:p w14:paraId="591BCDE0" w14:textId="77777777" w:rsidR="00064241" w:rsidRPr="0049794D" w:rsidRDefault="00064241" w:rsidP="00064241">
      <w:pPr>
        <w:pStyle w:val="NormalWeb"/>
        <w:shd w:val="clear" w:color="auto" w:fill="FFFFFF"/>
        <w:rPr>
          <w:rFonts w:asciiTheme="minorHAnsi" w:hAnsiTheme="minorHAnsi" w:cstheme="minorHAnsi"/>
          <w:sz w:val="32"/>
          <w:szCs w:val="32"/>
        </w:rPr>
      </w:pPr>
      <w:hyperlink r:id="rId6" w:history="1">
        <w:r w:rsidRPr="0049794D">
          <w:rPr>
            <w:rStyle w:val="Hyperlink"/>
            <w:rFonts w:asciiTheme="minorHAnsi" w:hAnsiTheme="minorHAnsi" w:cstheme="minorHAnsi"/>
            <w:color w:val="2156A5"/>
            <w:spacing w:val="-1"/>
            <w:sz w:val="32"/>
            <w:szCs w:val="32"/>
          </w:rPr>
          <w:t>Apache Maven</w:t>
        </w:r>
      </w:hyperlink>
      <w:r w:rsidRPr="0049794D">
        <w:rPr>
          <w:rFonts w:asciiTheme="minorHAnsi" w:hAnsiTheme="minorHAnsi" w:cstheme="minorHAnsi"/>
          <w:color w:val="4A4A4A"/>
          <w:spacing w:val="-1"/>
          <w:sz w:val="32"/>
          <w:szCs w:val="32"/>
        </w:rPr>
        <w:t xml:space="preserve"> is </w:t>
      </w:r>
      <w:proofErr w:type="gramStart"/>
      <w:r w:rsidRPr="0049794D">
        <w:rPr>
          <w:rFonts w:asciiTheme="minorHAnsi" w:hAnsiTheme="minorHAnsi" w:cstheme="minorHAnsi"/>
          <w:color w:val="4A4A4A"/>
          <w:spacing w:val="-1"/>
          <w:sz w:val="32"/>
          <w:szCs w:val="32"/>
        </w:rPr>
        <w:t>an</w:t>
      </w:r>
      <w:proofErr w:type="gramEnd"/>
      <w:r w:rsidRPr="0049794D">
        <w:rPr>
          <w:rFonts w:asciiTheme="minorHAnsi" w:hAnsiTheme="minorHAnsi" w:cstheme="minorHAnsi"/>
          <w:color w:val="4A4A4A"/>
          <w:spacing w:val="-1"/>
          <w:sz w:val="32"/>
          <w:szCs w:val="32"/>
        </w:rPr>
        <w:t xml:space="preserve"> powerful build tool primary for Java software projects. It is implemented in Java which makes it platform-independent.</w:t>
      </w:r>
    </w:p>
    <w:p w14:paraId="1AB6003D"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Build tools performs the compilation, testing, packaging and deployment of the final product. The advantages of performing these steps automatically instead of a human performing these steps is that the build is reproducible, faster and less error prone.</w:t>
      </w:r>
    </w:p>
    <w:p w14:paraId="5333F349"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Maven can also perform related activities, e.g., create web sites, upload build results or generate reports.</w:t>
      </w:r>
    </w:p>
    <w:p w14:paraId="0B090A2B"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Maven also supports the creation of the initial folder structure for applications to make it easy to get started.</w:t>
      </w:r>
    </w:p>
    <w:p w14:paraId="74D7D482"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b/>
          <w:color w:val="4A4A4A"/>
          <w:spacing w:val="-1"/>
          <w:sz w:val="32"/>
          <w:szCs w:val="32"/>
        </w:rPr>
        <w:t>The key features of Maven are:</w:t>
      </w:r>
    </w:p>
    <w:p w14:paraId="1700649B" w14:textId="77777777" w:rsidR="00064241" w:rsidRPr="0049794D" w:rsidRDefault="00064241" w:rsidP="00064241">
      <w:pPr>
        <w:pStyle w:val="NormalWeb"/>
        <w:numPr>
          <w:ilvl w:val="0"/>
          <w:numId w:val="6"/>
        </w:numPr>
        <w:shd w:val="clear" w:color="auto" w:fill="FFFFFF"/>
        <w:spacing w:before="0" w:after="150"/>
        <w:ind w:left="360"/>
        <w:rPr>
          <w:rFonts w:asciiTheme="minorHAnsi" w:hAnsiTheme="minorHAnsi" w:cstheme="minorHAnsi"/>
          <w:sz w:val="32"/>
          <w:szCs w:val="32"/>
        </w:rPr>
      </w:pPr>
      <w:r w:rsidRPr="0049794D">
        <w:rPr>
          <w:rFonts w:asciiTheme="minorHAnsi" w:hAnsiTheme="minorHAnsi" w:cstheme="minorHAnsi"/>
          <w:color w:val="4A4A4A"/>
          <w:spacing w:val="-1"/>
          <w:sz w:val="32"/>
          <w:szCs w:val="32"/>
        </w:rPr>
        <w:t>Convention over configuration: avoid as much configuration as possible, by choosing real world default values and supplying project templates (</w:t>
      </w:r>
      <w:proofErr w:type="spellStart"/>
      <w:r w:rsidRPr="0049794D">
        <w:rPr>
          <w:rFonts w:asciiTheme="minorHAnsi" w:hAnsiTheme="minorHAnsi" w:cstheme="minorHAnsi"/>
          <w:color w:val="4A4A4A"/>
          <w:spacing w:val="-1"/>
          <w:sz w:val="32"/>
          <w:szCs w:val="32"/>
        </w:rPr>
        <w:t>archtypes</w:t>
      </w:r>
      <w:proofErr w:type="spellEnd"/>
      <w:r w:rsidRPr="0049794D">
        <w:rPr>
          <w:rFonts w:asciiTheme="minorHAnsi" w:hAnsiTheme="minorHAnsi" w:cstheme="minorHAnsi"/>
          <w:color w:val="4A4A4A"/>
          <w:spacing w:val="-1"/>
          <w:sz w:val="32"/>
          <w:szCs w:val="32"/>
        </w:rPr>
        <w:t>).</w:t>
      </w:r>
    </w:p>
    <w:p w14:paraId="05205F03" w14:textId="77777777" w:rsidR="00064241" w:rsidRPr="0049794D" w:rsidRDefault="00064241" w:rsidP="00064241">
      <w:pPr>
        <w:pStyle w:val="NormalWeb"/>
        <w:numPr>
          <w:ilvl w:val="0"/>
          <w:numId w:val="6"/>
        </w:numPr>
        <w:shd w:val="clear" w:color="auto" w:fill="FFFFFF"/>
        <w:spacing w:before="0" w:after="150"/>
        <w:ind w:left="360"/>
        <w:rPr>
          <w:rFonts w:asciiTheme="minorHAnsi" w:hAnsiTheme="minorHAnsi" w:cstheme="minorHAnsi"/>
          <w:sz w:val="32"/>
          <w:szCs w:val="32"/>
        </w:rPr>
      </w:pPr>
      <w:r w:rsidRPr="0049794D">
        <w:rPr>
          <w:rFonts w:asciiTheme="minorHAnsi" w:hAnsiTheme="minorHAnsi" w:cstheme="minorHAnsi"/>
          <w:color w:val="4A4A4A"/>
          <w:spacing w:val="-1"/>
          <w:sz w:val="32"/>
          <w:szCs w:val="32"/>
        </w:rPr>
        <w:t>Dependency management: support the definition and usage of dependencies to other libraries and projects. During the build, the Maven build system resolves the dependencies and it also builds the dependent projects if needed.</w:t>
      </w:r>
    </w:p>
    <w:p w14:paraId="45E99B41" w14:textId="77777777" w:rsidR="00064241" w:rsidRPr="0049794D" w:rsidRDefault="00064241" w:rsidP="00064241">
      <w:pPr>
        <w:pStyle w:val="NormalWeb"/>
        <w:numPr>
          <w:ilvl w:val="0"/>
          <w:numId w:val="6"/>
        </w:numPr>
        <w:shd w:val="clear" w:color="auto" w:fill="FFFFFF"/>
        <w:spacing w:before="0" w:after="150"/>
        <w:ind w:left="360"/>
        <w:rPr>
          <w:rFonts w:asciiTheme="minorHAnsi" w:hAnsiTheme="minorHAnsi" w:cstheme="minorHAnsi"/>
          <w:sz w:val="32"/>
          <w:szCs w:val="32"/>
        </w:rPr>
      </w:pPr>
      <w:r w:rsidRPr="0049794D">
        <w:rPr>
          <w:rFonts w:asciiTheme="minorHAnsi" w:hAnsiTheme="minorHAnsi" w:cstheme="minorHAnsi"/>
          <w:color w:val="4A4A4A"/>
          <w:spacing w:val="-1"/>
          <w:sz w:val="32"/>
          <w:szCs w:val="32"/>
        </w:rPr>
        <w:t>Extensible via plug-ins: The Maven build system is extensible via plug-ins, which allows to keep the Maven core small. The Maven core does for example not know how to compile Java source code, this is handled by the compiler plug-in.</w:t>
      </w:r>
    </w:p>
    <w:p w14:paraId="2DF5EA0D" w14:textId="77777777" w:rsidR="00064241" w:rsidRPr="0049794D" w:rsidRDefault="00064241" w:rsidP="00064241">
      <w:pPr>
        <w:ind w:left="1156" w:firstLine="1004"/>
        <w:rPr>
          <w:rFonts w:cstheme="minorHAnsi"/>
          <w:b/>
          <w:color w:val="4A4A4A"/>
          <w:spacing w:val="-1"/>
          <w:sz w:val="32"/>
          <w:szCs w:val="32"/>
          <w:lang w:val="en-US"/>
        </w:rPr>
      </w:pPr>
    </w:p>
    <w:p w14:paraId="4E20BB9B"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7" w:anchor="proxy-settings" w:history="1">
        <w:r w:rsidRPr="0049794D">
          <w:rPr>
            <w:rStyle w:val="Hyperlink"/>
            <w:rFonts w:asciiTheme="minorHAnsi" w:hAnsiTheme="minorHAnsi" w:cstheme="minorHAnsi"/>
            <w:color w:val="A53221"/>
            <w:sz w:val="32"/>
            <w:szCs w:val="32"/>
          </w:rPr>
          <w:t>3.4. Proxy settings</w:t>
        </w:r>
      </w:hyperlink>
    </w:p>
    <w:p w14:paraId="58C9FCB4"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To configure you proxy, add a file named </w:t>
      </w:r>
      <w:r w:rsidRPr="0049794D">
        <w:rPr>
          <w:rStyle w:val="HTMLCode"/>
          <w:rFonts w:asciiTheme="minorHAnsi" w:hAnsiTheme="minorHAnsi" w:cstheme="minorHAnsi"/>
          <w:color w:val="4A4A4A"/>
          <w:sz w:val="32"/>
          <w:szCs w:val="32"/>
          <w:shd w:val="clear" w:color="auto" w:fill="E8EAED"/>
        </w:rPr>
        <w:t>.m2/settings.xml</w:t>
      </w:r>
      <w:r w:rsidRPr="0049794D">
        <w:rPr>
          <w:rFonts w:asciiTheme="minorHAnsi" w:hAnsiTheme="minorHAnsi" w:cstheme="minorHAnsi"/>
          <w:color w:val="4A4A4A"/>
          <w:spacing w:val="-1"/>
          <w:sz w:val="32"/>
          <w:szCs w:val="32"/>
        </w:rPr>
        <w:t> to your user home with the proxy settings, similar to the following:</w:t>
      </w:r>
    </w:p>
    <w:p w14:paraId="57F06599"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nt"/>
          <w:rFonts w:asciiTheme="minorHAnsi" w:hAnsiTheme="minorHAnsi" w:cstheme="minorHAnsi"/>
          <w:b/>
          <w:bCs/>
          <w:color w:val="FFB000"/>
          <w:sz w:val="32"/>
          <w:szCs w:val="32"/>
        </w:rPr>
        <w:t>&lt;settings&gt;</w:t>
      </w:r>
    </w:p>
    <w:p w14:paraId="3C76811D"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&lt;proxies&gt;</w:t>
      </w:r>
    </w:p>
    <w:p w14:paraId="294409E8"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&lt;proxy&gt;</w:t>
      </w:r>
    </w:p>
    <w:p w14:paraId="323CD0FD"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&lt;id&gt;</w:t>
      </w:r>
      <w:r w:rsidRPr="0049794D">
        <w:rPr>
          <w:rStyle w:val="HTMLCode"/>
          <w:rFonts w:asciiTheme="minorHAnsi" w:hAnsiTheme="minorHAnsi" w:cstheme="minorHAnsi"/>
          <w:color w:val="FAF6E4"/>
          <w:sz w:val="32"/>
          <w:szCs w:val="32"/>
        </w:rPr>
        <w:t>example-proxy</w:t>
      </w:r>
      <w:r w:rsidRPr="0049794D">
        <w:rPr>
          <w:rStyle w:val="nt"/>
          <w:rFonts w:asciiTheme="minorHAnsi" w:hAnsiTheme="minorHAnsi" w:cstheme="minorHAnsi"/>
          <w:b/>
          <w:bCs/>
          <w:color w:val="FFB000"/>
          <w:sz w:val="32"/>
          <w:szCs w:val="32"/>
        </w:rPr>
        <w:t>&lt;/id&gt;</w:t>
      </w:r>
    </w:p>
    <w:p w14:paraId="622A4D3B"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&lt;active&gt;</w:t>
      </w:r>
      <w:r w:rsidRPr="0049794D">
        <w:rPr>
          <w:rStyle w:val="HTMLCode"/>
          <w:rFonts w:asciiTheme="minorHAnsi" w:hAnsiTheme="minorHAnsi" w:cstheme="minorHAnsi"/>
          <w:color w:val="FAF6E4"/>
          <w:sz w:val="32"/>
          <w:szCs w:val="32"/>
        </w:rPr>
        <w:t>true</w:t>
      </w:r>
      <w:r w:rsidRPr="0049794D">
        <w:rPr>
          <w:rStyle w:val="nt"/>
          <w:rFonts w:asciiTheme="minorHAnsi" w:hAnsiTheme="minorHAnsi" w:cstheme="minorHAnsi"/>
          <w:b/>
          <w:bCs/>
          <w:color w:val="FFB000"/>
          <w:sz w:val="32"/>
          <w:szCs w:val="32"/>
        </w:rPr>
        <w:t>&lt;/active&gt;</w:t>
      </w:r>
    </w:p>
    <w:p w14:paraId="0BE1A9AD"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&lt;protocol&gt;</w:t>
      </w:r>
      <w:r w:rsidRPr="0049794D">
        <w:rPr>
          <w:rStyle w:val="HTMLCode"/>
          <w:rFonts w:asciiTheme="minorHAnsi" w:hAnsiTheme="minorHAnsi" w:cstheme="minorHAnsi"/>
          <w:color w:val="FAF6E4"/>
          <w:sz w:val="32"/>
          <w:szCs w:val="32"/>
        </w:rPr>
        <w:t>http</w:t>
      </w:r>
      <w:r w:rsidRPr="0049794D">
        <w:rPr>
          <w:rStyle w:val="nt"/>
          <w:rFonts w:asciiTheme="minorHAnsi" w:hAnsiTheme="minorHAnsi" w:cstheme="minorHAnsi"/>
          <w:b/>
          <w:bCs/>
          <w:color w:val="FFB000"/>
          <w:sz w:val="32"/>
          <w:szCs w:val="32"/>
        </w:rPr>
        <w:t>&lt;/protocol&gt;</w:t>
      </w:r>
    </w:p>
    <w:p w14:paraId="6B371222"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&lt;host&gt;</w:t>
      </w:r>
      <w:r w:rsidRPr="0049794D">
        <w:rPr>
          <w:rStyle w:val="HTMLCode"/>
          <w:rFonts w:asciiTheme="minorHAnsi" w:hAnsiTheme="minorHAnsi" w:cstheme="minorHAnsi"/>
          <w:color w:val="FAF6E4"/>
          <w:sz w:val="32"/>
          <w:szCs w:val="32"/>
        </w:rPr>
        <w:t>proxy.example.com</w:t>
      </w:r>
      <w:r w:rsidRPr="0049794D">
        <w:rPr>
          <w:rStyle w:val="nt"/>
          <w:rFonts w:asciiTheme="minorHAnsi" w:hAnsiTheme="minorHAnsi" w:cstheme="minorHAnsi"/>
          <w:b/>
          <w:bCs/>
          <w:color w:val="FFB000"/>
          <w:sz w:val="32"/>
          <w:szCs w:val="32"/>
        </w:rPr>
        <w:t>&lt;/host&gt;</w:t>
      </w:r>
    </w:p>
    <w:p w14:paraId="3ABF9CB6"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&lt;port&gt;</w:t>
      </w:r>
      <w:r w:rsidRPr="0049794D">
        <w:rPr>
          <w:rStyle w:val="HTMLCode"/>
          <w:rFonts w:asciiTheme="minorHAnsi" w:hAnsiTheme="minorHAnsi" w:cstheme="minorHAnsi"/>
          <w:color w:val="FAF6E4"/>
          <w:sz w:val="32"/>
          <w:szCs w:val="32"/>
        </w:rPr>
        <w:t>8080</w:t>
      </w:r>
      <w:r w:rsidRPr="0049794D">
        <w:rPr>
          <w:rStyle w:val="nt"/>
          <w:rFonts w:asciiTheme="minorHAnsi" w:hAnsiTheme="minorHAnsi" w:cstheme="minorHAnsi"/>
          <w:b/>
          <w:bCs/>
          <w:color w:val="FFB000"/>
          <w:sz w:val="32"/>
          <w:szCs w:val="32"/>
        </w:rPr>
        <w:t>&lt;/port&gt;</w:t>
      </w:r>
    </w:p>
    <w:p w14:paraId="63EBBD6B"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&lt;username&gt;</w:t>
      </w:r>
      <w:proofErr w:type="spellStart"/>
      <w:r w:rsidRPr="0049794D">
        <w:rPr>
          <w:rStyle w:val="HTMLCode"/>
          <w:rFonts w:asciiTheme="minorHAnsi" w:hAnsiTheme="minorHAnsi" w:cstheme="minorHAnsi"/>
          <w:color w:val="FAF6E4"/>
          <w:sz w:val="32"/>
          <w:szCs w:val="32"/>
        </w:rPr>
        <w:t>proxyuser</w:t>
      </w:r>
      <w:proofErr w:type="spellEnd"/>
      <w:r w:rsidRPr="0049794D">
        <w:rPr>
          <w:rStyle w:val="nt"/>
          <w:rFonts w:asciiTheme="minorHAnsi" w:hAnsiTheme="minorHAnsi" w:cstheme="minorHAnsi"/>
          <w:b/>
          <w:bCs/>
          <w:color w:val="FFB000"/>
          <w:sz w:val="32"/>
          <w:szCs w:val="32"/>
        </w:rPr>
        <w:t>&lt;/username&gt;</w:t>
      </w:r>
    </w:p>
    <w:p w14:paraId="65CEA0C3"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&lt;password&gt;</w:t>
      </w:r>
      <w:proofErr w:type="spellStart"/>
      <w:r w:rsidRPr="0049794D">
        <w:rPr>
          <w:rStyle w:val="HTMLCode"/>
          <w:rFonts w:asciiTheme="minorHAnsi" w:hAnsiTheme="minorHAnsi" w:cstheme="minorHAnsi"/>
          <w:color w:val="FAF6E4"/>
          <w:sz w:val="32"/>
          <w:szCs w:val="32"/>
        </w:rPr>
        <w:t>somepassword</w:t>
      </w:r>
      <w:proofErr w:type="spellEnd"/>
      <w:r w:rsidRPr="0049794D">
        <w:rPr>
          <w:rStyle w:val="nt"/>
          <w:rFonts w:asciiTheme="minorHAnsi" w:hAnsiTheme="minorHAnsi" w:cstheme="minorHAnsi"/>
          <w:b/>
          <w:bCs/>
          <w:color w:val="FFB000"/>
          <w:sz w:val="32"/>
          <w:szCs w:val="32"/>
        </w:rPr>
        <w:t>&lt;/password&gt;</w:t>
      </w:r>
    </w:p>
    <w:p w14:paraId="42FA5273"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nonProxyHosts</w:t>
      </w:r>
      <w:proofErr w:type="spellEnd"/>
      <w:r w:rsidRPr="0049794D">
        <w:rPr>
          <w:rStyle w:val="nt"/>
          <w:rFonts w:asciiTheme="minorHAnsi" w:hAnsiTheme="minorHAnsi" w:cstheme="minorHAnsi"/>
          <w:b/>
          <w:bCs/>
          <w:color w:val="FFB000"/>
          <w:sz w:val="32"/>
          <w:szCs w:val="32"/>
        </w:rPr>
        <w:t>&gt;</w:t>
      </w:r>
      <w:r w:rsidRPr="0049794D">
        <w:rPr>
          <w:rStyle w:val="HTMLCode"/>
          <w:rFonts w:asciiTheme="minorHAnsi" w:hAnsiTheme="minorHAnsi" w:cstheme="minorHAnsi"/>
          <w:color w:val="FAF6E4"/>
          <w:sz w:val="32"/>
          <w:szCs w:val="32"/>
        </w:rPr>
        <w:t>www.google.com|*.example.com</w:t>
      </w:r>
      <w:r w:rsidRPr="0049794D">
        <w:rPr>
          <w:rStyle w:val="nt"/>
          <w:rFonts w:asciiTheme="minorHAnsi" w:hAnsiTheme="minorHAnsi" w:cstheme="minorHAnsi"/>
          <w:b/>
          <w:bCs/>
          <w:color w:val="FFB000"/>
          <w:sz w:val="32"/>
          <w:szCs w:val="32"/>
        </w:rPr>
        <w:t>&lt;/nonProxyHosts&gt;</w:t>
      </w:r>
    </w:p>
    <w:p w14:paraId="1839D80D"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&lt;/proxy&gt;</w:t>
      </w:r>
    </w:p>
    <w:p w14:paraId="7E222F21"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&lt;/proxies&gt;</w:t>
      </w:r>
    </w:p>
    <w:p w14:paraId="0076FEFA"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nt"/>
          <w:rFonts w:asciiTheme="minorHAnsi" w:hAnsiTheme="minorHAnsi" w:cstheme="minorHAnsi"/>
          <w:b/>
          <w:bCs/>
          <w:color w:val="FFB000"/>
          <w:sz w:val="32"/>
          <w:szCs w:val="32"/>
        </w:rPr>
        <w:t>&lt;/settings&gt;</w:t>
      </w:r>
    </w:p>
    <w:p w14:paraId="70206534"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User and password </w:t>
      </w:r>
      <w:proofErr w:type="gramStart"/>
      <w:r w:rsidRPr="0049794D">
        <w:rPr>
          <w:rFonts w:asciiTheme="minorHAnsi" w:hAnsiTheme="minorHAnsi" w:cstheme="minorHAnsi"/>
          <w:color w:val="4A4A4A"/>
          <w:spacing w:val="-1"/>
          <w:sz w:val="32"/>
          <w:szCs w:val="32"/>
        </w:rPr>
        <w:t>is</w:t>
      </w:r>
      <w:proofErr w:type="gramEnd"/>
      <w:r w:rsidRPr="0049794D">
        <w:rPr>
          <w:rFonts w:asciiTheme="minorHAnsi" w:hAnsiTheme="minorHAnsi" w:cstheme="minorHAnsi"/>
          <w:color w:val="4A4A4A"/>
          <w:spacing w:val="-1"/>
          <w:sz w:val="32"/>
          <w:szCs w:val="32"/>
        </w:rPr>
        <w:t xml:space="preserve"> only required if you proxy request base authentication.</w:t>
      </w:r>
    </w:p>
    <w:p w14:paraId="25D7786D" w14:textId="77777777" w:rsidR="00064241" w:rsidRPr="0049794D" w:rsidRDefault="00064241" w:rsidP="00064241">
      <w:pPr>
        <w:pStyle w:val="Heading3"/>
        <w:shd w:val="clear" w:color="auto" w:fill="FFFFFF"/>
        <w:spacing w:before="0" w:after="120"/>
        <w:rPr>
          <w:rFonts w:asciiTheme="minorHAnsi" w:hAnsiTheme="minorHAnsi" w:cstheme="minorHAnsi"/>
          <w:sz w:val="32"/>
          <w:szCs w:val="32"/>
        </w:rPr>
      </w:pPr>
      <w:hyperlink r:id="rId8" w:anchor="maven_configuration_coordinates" w:history="1">
        <w:r w:rsidRPr="0049794D">
          <w:rPr>
            <w:rStyle w:val="Hyperlink"/>
            <w:rFonts w:asciiTheme="minorHAnsi" w:hAnsiTheme="minorHAnsi" w:cstheme="minorHAnsi"/>
            <w:color w:val="A53221"/>
            <w:sz w:val="32"/>
            <w:szCs w:val="32"/>
          </w:rPr>
          <w:t>Project identifiers via the group, artifact and version (GAV)</w:t>
        </w:r>
      </w:hyperlink>
    </w:p>
    <w:p w14:paraId="5633A844"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sz w:val="32"/>
          <w:szCs w:val="32"/>
        </w:rPr>
        <w:t xml:space="preserve">A Maven project uses the </w:t>
      </w:r>
      <w:proofErr w:type="spellStart"/>
      <w:r w:rsidRPr="0049794D">
        <w:rPr>
          <w:rFonts w:asciiTheme="minorHAnsi" w:hAnsiTheme="minorHAnsi" w:cstheme="minorHAnsi"/>
          <w:sz w:val="32"/>
          <w:szCs w:val="32"/>
        </w:rPr>
        <w:t>groupId</w:t>
      </w:r>
      <w:proofErr w:type="spellEnd"/>
      <w:r w:rsidRPr="0049794D">
        <w:rPr>
          <w:rFonts w:asciiTheme="minorHAnsi" w:hAnsiTheme="minorHAnsi" w:cstheme="minorHAnsi"/>
          <w:sz w:val="32"/>
          <w:szCs w:val="32"/>
        </w:rPr>
        <w:t xml:space="preserve">, </w:t>
      </w:r>
      <w:proofErr w:type="spellStart"/>
      <w:r w:rsidRPr="0049794D">
        <w:rPr>
          <w:rFonts w:asciiTheme="minorHAnsi" w:hAnsiTheme="minorHAnsi" w:cstheme="minorHAnsi"/>
          <w:sz w:val="32"/>
          <w:szCs w:val="32"/>
        </w:rPr>
        <w:t>artifactId</w:t>
      </w:r>
      <w:proofErr w:type="spellEnd"/>
      <w:r w:rsidRPr="0049794D">
        <w:rPr>
          <w:rFonts w:asciiTheme="minorHAnsi" w:hAnsiTheme="minorHAnsi" w:cstheme="minorHAnsi"/>
          <w:sz w:val="32"/>
          <w:szCs w:val="32"/>
        </w:rPr>
        <w:t xml:space="preserve">, version (also </w:t>
      </w:r>
      <w:proofErr w:type="spellStart"/>
      <w:r w:rsidRPr="0049794D">
        <w:rPr>
          <w:rFonts w:asciiTheme="minorHAnsi" w:hAnsiTheme="minorHAnsi" w:cstheme="minorHAnsi"/>
          <w:sz w:val="32"/>
          <w:szCs w:val="32"/>
        </w:rPr>
        <w:t>knows</w:t>
      </w:r>
      <w:proofErr w:type="spellEnd"/>
      <w:r w:rsidRPr="0049794D">
        <w:rPr>
          <w:rFonts w:asciiTheme="minorHAnsi" w:hAnsiTheme="minorHAnsi" w:cstheme="minorHAnsi"/>
          <w:sz w:val="32"/>
          <w:szCs w:val="32"/>
        </w:rPr>
        <w:t xml:space="preserve"> as GAV) and the packaging property to uniquely identify a Maven component. These attributes are explained in the following table.</w:t>
      </w:r>
    </w:p>
    <w:tbl>
      <w:tblPr>
        <w:tblW w:w="0" w:type="auto"/>
        <w:tblInd w:w="-180" w:type="dxa"/>
        <w:tblLayout w:type="fixed"/>
        <w:tblCellMar>
          <w:top w:w="120" w:type="dxa"/>
          <w:left w:w="150" w:type="dxa"/>
          <w:bottom w:w="150" w:type="dxa"/>
          <w:right w:w="150" w:type="dxa"/>
        </w:tblCellMar>
        <w:tblLook w:val="0000" w:firstRow="0" w:lastRow="0" w:firstColumn="0" w:lastColumn="0" w:noHBand="0" w:noVBand="0"/>
      </w:tblPr>
      <w:tblGrid>
        <w:gridCol w:w="1343"/>
        <w:gridCol w:w="9007"/>
      </w:tblGrid>
      <w:tr w:rsidR="00064241" w:rsidRPr="0049794D" w14:paraId="08DDC14D" w14:textId="77777777" w:rsidTr="00E82DD0">
        <w:trPr>
          <w:tblHeader/>
        </w:trPr>
        <w:tc>
          <w:tcPr>
            <w:tcW w:w="10350" w:type="dxa"/>
            <w:gridSpan w:val="2"/>
            <w:shd w:val="clear" w:color="auto" w:fill="F7F8F7"/>
            <w:vAlign w:val="center"/>
          </w:tcPr>
          <w:p w14:paraId="16CB1B29" w14:textId="77777777" w:rsidR="00064241" w:rsidRPr="0049794D" w:rsidRDefault="00064241" w:rsidP="00E82DD0">
            <w:pPr>
              <w:spacing w:after="60"/>
              <w:rPr>
                <w:rFonts w:cstheme="minorHAnsi"/>
                <w:sz w:val="32"/>
                <w:szCs w:val="32"/>
              </w:rPr>
            </w:pPr>
            <w:r w:rsidRPr="0049794D">
              <w:rPr>
                <w:rFonts w:cstheme="minorHAnsi"/>
                <w:i/>
                <w:iCs/>
                <w:color w:val="7A2518"/>
                <w:sz w:val="32"/>
                <w:szCs w:val="32"/>
              </w:rPr>
              <w:t>Table 1. Coordinate attributes</w:t>
            </w:r>
          </w:p>
        </w:tc>
      </w:tr>
      <w:tr w:rsidR="00064241" w:rsidRPr="0049794D" w14:paraId="09B51E9E" w14:textId="77777777" w:rsidTr="00E82DD0">
        <w:trPr>
          <w:tblHeader/>
        </w:trPr>
        <w:tc>
          <w:tcPr>
            <w:tcW w:w="1343" w:type="dxa"/>
            <w:tcBorders>
              <w:top w:val="single" w:sz="2" w:space="0" w:color="DEDEDE"/>
              <w:left w:val="single" w:sz="2" w:space="0" w:color="DEDEDE"/>
              <w:bottom w:val="single" w:sz="6" w:space="0" w:color="DEDEDE"/>
              <w:right w:val="single" w:sz="6" w:space="0" w:color="DEDEDE"/>
            </w:tcBorders>
            <w:shd w:val="clear" w:color="auto" w:fill="F7F8F7"/>
          </w:tcPr>
          <w:p w14:paraId="3E4D4C70" w14:textId="77777777" w:rsidR="00064241" w:rsidRPr="0049794D" w:rsidRDefault="00064241" w:rsidP="00E82DD0">
            <w:pPr>
              <w:rPr>
                <w:rFonts w:cstheme="minorHAnsi"/>
                <w:sz w:val="32"/>
                <w:szCs w:val="32"/>
              </w:rPr>
            </w:pPr>
            <w:r w:rsidRPr="0049794D">
              <w:rPr>
                <w:rFonts w:cstheme="minorHAnsi"/>
                <w:b/>
                <w:bCs/>
                <w:color w:val="4A4A4A"/>
                <w:sz w:val="32"/>
                <w:szCs w:val="32"/>
              </w:rPr>
              <w:t>Name</w:t>
            </w:r>
          </w:p>
        </w:tc>
        <w:tc>
          <w:tcPr>
            <w:tcW w:w="9007" w:type="dxa"/>
            <w:tcBorders>
              <w:top w:val="single" w:sz="2" w:space="0" w:color="DEDEDE"/>
              <w:left w:val="single" w:sz="2" w:space="0" w:color="DEDEDE"/>
              <w:bottom w:val="single" w:sz="6" w:space="0" w:color="DEDEDE"/>
              <w:right w:val="single" w:sz="2" w:space="0" w:color="DEDEDE"/>
            </w:tcBorders>
            <w:shd w:val="clear" w:color="auto" w:fill="F7F8F7"/>
          </w:tcPr>
          <w:p w14:paraId="367A37A2" w14:textId="77777777" w:rsidR="00064241" w:rsidRPr="0049794D" w:rsidRDefault="00064241" w:rsidP="00E82DD0">
            <w:pPr>
              <w:rPr>
                <w:rFonts w:cstheme="minorHAnsi"/>
                <w:sz w:val="32"/>
                <w:szCs w:val="32"/>
              </w:rPr>
            </w:pPr>
            <w:r w:rsidRPr="0049794D">
              <w:rPr>
                <w:rFonts w:cstheme="minorHAnsi"/>
                <w:b/>
                <w:bCs/>
                <w:color w:val="4A4A4A"/>
                <w:sz w:val="32"/>
                <w:szCs w:val="32"/>
              </w:rPr>
              <w:t>Description</w:t>
            </w:r>
          </w:p>
        </w:tc>
      </w:tr>
      <w:tr w:rsidR="00064241" w:rsidRPr="0049794D" w14:paraId="23DC45F8" w14:textId="77777777" w:rsidTr="00E82DD0">
        <w:tblPrEx>
          <w:tblCellMar>
            <w:top w:w="135" w:type="dxa"/>
            <w:bottom w:w="135" w:type="dxa"/>
          </w:tblCellMar>
        </w:tblPrEx>
        <w:tc>
          <w:tcPr>
            <w:tcW w:w="1343" w:type="dxa"/>
            <w:tcBorders>
              <w:top w:val="single" w:sz="2" w:space="0" w:color="DEDEDE"/>
              <w:left w:val="single" w:sz="2" w:space="0" w:color="DEDEDE"/>
              <w:bottom w:val="single" w:sz="6" w:space="0" w:color="DEDEDE"/>
              <w:right w:val="single" w:sz="6" w:space="0" w:color="DEDEDE"/>
            </w:tcBorders>
            <w:shd w:val="clear" w:color="auto" w:fill="FFFFFF"/>
          </w:tcPr>
          <w:p w14:paraId="046441EF" w14:textId="77777777" w:rsidR="00064241" w:rsidRPr="0049794D" w:rsidRDefault="00064241" w:rsidP="00E82DD0">
            <w:pPr>
              <w:pStyle w:val="tableblock"/>
              <w:spacing w:before="0" w:after="0"/>
              <w:rPr>
                <w:rFonts w:asciiTheme="minorHAnsi" w:hAnsiTheme="minorHAnsi" w:cstheme="minorHAnsi"/>
                <w:sz w:val="32"/>
                <w:szCs w:val="32"/>
              </w:rPr>
            </w:pPr>
            <w:proofErr w:type="spellStart"/>
            <w:r w:rsidRPr="0049794D">
              <w:rPr>
                <w:rFonts w:asciiTheme="minorHAnsi" w:hAnsiTheme="minorHAnsi" w:cstheme="minorHAnsi"/>
                <w:color w:val="4A4A4A"/>
                <w:spacing w:val="-1"/>
                <w:sz w:val="32"/>
                <w:szCs w:val="32"/>
              </w:rPr>
              <w:t>groupId</w:t>
            </w:r>
            <w:proofErr w:type="spellEnd"/>
          </w:p>
        </w:tc>
        <w:tc>
          <w:tcPr>
            <w:tcW w:w="9007" w:type="dxa"/>
            <w:tcBorders>
              <w:top w:val="single" w:sz="2" w:space="0" w:color="DEDEDE"/>
              <w:left w:val="single" w:sz="2" w:space="0" w:color="DEDEDE"/>
              <w:bottom w:val="single" w:sz="6" w:space="0" w:color="DEDEDE"/>
              <w:right w:val="single" w:sz="2" w:space="0" w:color="DEDEDE"/>
            </w:tcBorders>
            <w:shd w:val="clear" w:color="auto" w:fill="FFFFFF"/>
          </w:tcPr>
          <w:p w14:paraId="15421996"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Defines a unique base name of the organization or group that created the project. This is normally a reverse domain name or the name of an </w:t>
            </w:r>
            <w:proofErr w:type="gramStart"/>
            <w:r w:rsidRPr="0049794D">
              <w:rPr>
                <w:rFonts w:asciiTheme="minorHAnsi" w:hAnsiTheme="minorHAnsi" w:cstheme="minorHAnsi"/>
                <w:color w:val="4A4A4A"/>
                <w:spacing w:val="-1"/>
                <w:sz w:val="32"/>
                <w:szCs w:val="32"/>
              </w:rPr>
              <w:t>open source</w:t>
            </w:r>
            <w:proofErr w:type="gramEnd"/>
            <w:r w:rsidRPr="0049794D">
              <w:rPr>
                <w:rFonts w:asciiTheme="minorHAnsi" w:hAnsiTheme="minorHAnsi" w:cstheme="minorHAnsi"/>
                <w:color w:val="4A4A4A"/>
                <w:spacing w:val="-1"/>
                <w:sz w:val="32"/>
                <w:szCs w:val="32"/>
              </w:rPr>
              <w:t xml:space="preserve"> project. For the generation of new projects, the </w:t>
            </w:r>
            <w:proofErr w:type="spellStart"/>
            <w:r w:rsidRPr="0049794D">
              <w:rPr>
                <w:rFonts w:asciiTheme="minorHAnsi" w:hAnsiTheme="minorHAnsi" w:cstheme="minorHAnsi"/>
                <w:color w:val="4A4A4A"/>
                <w:spacing w:val="-1"/>
                <w:sz w:val="32"/>
                <w:szCs w:val="32"/>
              </w:rPr>
              <w:t>groupId</w:t>
            </w:r>
            <w:proofErr w:type="spellEnd"/>
            <w:r w:rsidRPr="0049794D">
              <w:rPr>
                <w:rFonts w:asciiTheme="minorHAnsi" w:hAnsiTheme="minorHAnsi" w:cstheme="minorHAnsi"/>
                <w:color w:val="4A4A4A"/>
                <w:spacing w:val="-1"/>
                <w:sz w:val="32"/>
                <w:szCs w:val="32"/>
              </w:rPr>
              <w:t xml:space="preserve"> also defines the package of the main class.</w:t>
            </w:r>
          </w:p>
        </w:tc>
      </w:tr>
      <w:tr w:rsidR="00064241" w:rsidRPr="0049794D" w14:paraId="7420D28D" w14:textId="77777777" w:rsidTr="00E82DD0">
        <w:tblPrEx>
          <w:tblCellMar>
            <w:top w:w="135" w:type="dxa"/>
            <w:bottom w:w="135" w:type="dxa"/>
          </w:tblCellMar>
        </w:tblPrEx>
        <w:tc>
          <w:tcPr>
            <w:tcW w:w="1343" w:type="dxa"/>
            <w:tcBorders>
              <w:top w:val="single" w:sz="2" w:space="0" w:color="DEDEDE"/>
              <w:left w:val="single" w:sz="2" w:space="0" w:color="DEDEDE"/>
              <w:bottom w:val="single" w:sz="6" w:space="0" w:color="DEDEDE"/>
              <w:right w:val="single" w:sz="6" w:space="0" w:color="DEDEDE"/>
            </w:tcBorders>
            <w:shd w:val="clear" w:color="auto" w:fill="FFFFFF"/>
          </w:tcPr>
          <w:p w14:paraId="5474F097" w14:textId="77777777" w:rsidR="00064241" w:rsidRPr="0049794D" w:rsidRDefault="00064241" w:rsidP="00E82DD0">
            <w:pPr>
              <w:pStyle w:val="tableblock"/>
              <w:spacing w:before="0" w:after="0"/>
              <w:rPr>
                <w:rFonts w:asciiTheme="minorHAnsi" w:hAnsiTheme="minorHAnsi" w:cstheme="minorHAnsi"/>
                <w:sz w:val="32"/>
                <w:szCs w:val="32"/>
              </w:rPr>
            </w:pPr>
            <w:proofErr w:type="spellStart"/>
            <w:r w:rsidRPr="0049794D">
              <w:rPr>
                <w:rFonts w:asciiTheme="minorHAnsi" w:hAnsiTheme="minorHAnsi" w:cstheme="minorHAnsi"/>
                <w:color w:val="4A4A4A"/>
                <w:spacing w:val="-1"/>
                <w:sz w:val="32"/>
                <w:szCs w:val="32"/>
              </w:rPr>
              <w:t>artifactId</w:t>
            </w:r>
            <w:proofErr w:type="spellEnd"/>
          </w:p>
        </w:tc>
        <w:tc>
          <w:tcPr>
            <w:tcW w:w="9007" w:type="dxa"/>
            <w:tcBorders>
              <w:top w:val="single" w:sz="2" w:space="0" w:color="DEDEDE"/>
              <w:left w:val="single" w:sz="2" w:space="0" w:color="DEDEDE"/>
              <w:bottom w:val="single" w:sz="6" w:space="0" w:color="DEDEDE"/>
              <w:right w:val="single" w:sz="2" w:space="0" w:color="DEDEDE"/>
            </w:tcBorders>
            <w:shd w:val="clear" w:color="auto" w:fill="FFFFFF"/>
          </w:tcPr>
          <w:p w14:paraId="253EC539"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Defines the unique name of the project within the </w:t>
            </w:r>
            <w:proofErr w:type="spellStart"/>
            <w:r w:rsidRPr="0049794D">
              <w:rPr>
                <w:rFonts w:asciiTheme="minorHAnsi" w:hAnsiTheme="minorHAnsi" w:cstheme="minorHAnsi"/>
                <w:color w:val="4A4A4A"/>
                <w:spacing w:val="-1"/>
                <w:sz w:val="32"/>
                <w:szCs w:val="32"/>
              </w:rPr>
              <w:t>groupId</w:t>
            </w:r>
            <w:proofErr w:type="spellEnd"/>
            <w:r w:rsidRPr="0049794D">
              <w:rPr>
                <w:rFonts w:asciiTheme="minorHAnsi" w:hAnsiTheme="minorHAnsi" w:cstheme="minorHAnsi"/>
                <w:color w:val="4A4A4A"/>
                <w:spacing w:val="-1"/>
                <w:sz w:val="32"/>
                <w:szCs w:val="32"/>
              </w:rPr>
              <w:t>. If you generate a new project via Maven this is also used as root folder for the project.</w:t>
            </w:r>
          </w:p>
        </w:tc>
      </w:tr>
      <w:tr w:rsidR="00064241" w:rsidRPr="0049794D" w14:paraId="48D7F883" w14:textId="77777777" w:rsidTr="00E82DD0">
        <w:tblPrEx>
          <w:tblCellMar>
            <w:top w:w="135" w:type="dxa"/>
            <w:bottom w:w="135" w:type="dxa"/>
          </w:tblCellMar>
        </w:tblPrEx>
        <w:tc>
          <w:tcPr>
            <w:tcW w:w="1343" w:type="dxa"/>
            <w:tcBorders>
              <w:top w:val="single" w:sz="2" w:space="0" w:color="DEDEDE"/>
              <w:left w:val="single" w:sz="2" w:space="0" w:color="DEDEDE"/>
              <w:bottom w:val="single" w:sz="6" w:space="0" w:color="DEDEDE"/>
              <w:right w:val="single" w:sz="6" w:space="0" w:color="DEDEDE"/>
            </w:tcBorders>
            <w:shd w:val="clear" w:color="auto" w:fill="FFFFFF"/>
          </w:tcPr>
          <w:p w14:paraId="2A3A69EE"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color w:val="4A4A4A"/>
                <w:spacing w:val="-1"/>
                <w:sz w:val="32"/>
                <w:szCs w:val="32"/>
              </w:rPr>
              <w:t>version</w:t>
            </w:r>
          </w:p>
        </w:tc>
        <w:tc>
          <w:tcPr>
            <w:tcW w:w="9007" w:type="dxa"/>
            <w:tcBorders>
              <w:top w:val="single" w:sz="2" w:space="0" w:color="DEDEDE"/>
              <w:left w:val="single" w:sz="2" w:space="0" w:color="DEDEDE"/>
              <w:bottom w:val="single" w:sz="6" w:space="0" w:color="DEDEDE"/>
              <w:right w:val="single" w:sz="2" w:space="0" w:color="DEDEDE"/>
            </w:tcBorders>
            <w:shd w:val="clear" w:color="auto" w:fill="FFFFFF"/>
          </w:tcPr>
          <w:p w14:paraId="1DFE88EF"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This defines the version of the project. If a new version of the project is </w:t>
            </w:r>
            <w:proofErr w:type="gramStart"/>
            <w:r w:rsidRPr="0049794D">
              <w:rPr>
                <w:rFonts w:asciiTheme="minorHAnsi" w:hAnsiTheme="minorHAnsi" w:cstheme="minorHAnsi"/>
                <w:color w:val="4A4A4A"/>
                <w:spacing w:val="-1"/>
                <w:sz w:val="32"/>
                <w:szCs w:val="32"/>
              </w:rPr>
              <w:t>build</w:t>
            </w:r>
            <w:proofErr w:type="gramEnd"/>
            <w:r w:rsidRPr="0049794D">
              <w:rPr>
                <w:rFonts w:asciiTheme="minorHAnsi" w:hAnsiTheme="minorHAnsi" w:cstheme="minorHAnsi"/>
                <w:color w:val="4A4A4A"/>
                <w:spacing w:val="-1"/>
                <w:sz w:val="32"/>
                <w:szCs w:val="32"/>
              </w:rPr>
              <w:t>, this version should change so that consumers can see that a different version is used.</w:t>
            </w:r>
          </w:p>
        </w:tc>
      </w:tr>
      <w:tr w:rsidR="00064241" w:rsidRPr="0049794D" w14:paraId="6C0F1227" w14:textId="77777777" w:rsidTr="00E82DD0">
        <w:tblPrEx>
          <w:tblCellMar>
            <w:top w:w="135" w:type="dxa"/>
            <w:bottom w:w="135" w:type="dxa"/>
          </w:tblCellMar>
        </w:tblPrEx>
        <w:tc>
          <w:tcPr>
            <w:tcW w:w="1343" w:type="dxa"/>
            <w:tcBorders>
              <w:top w:val="single" w:sz="2" w:space="0" w:color="DEDEDE"/>
              <w:left w:val="single" w:sz="2" w:space="0" w:color="DEDEDE"/>
              <w:bottom w:val="single" w:sz="2" w:space="0" w:color="DEDEDE"/>
              <w:right w:val="single" w:sz="6" w:space="0" w:color="DEDEDE"/>
            </w:tcBorders>
            <w:shd w:val="clear" w:color="auto" w:fill="FFFFFF"/>
          </w:tcPr>
          <w:p w14:paraId="2065A291"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color w:val="4A4A4A"/>
                <w:spacing w:val="-1"/>
                <w:sz w:val="32"/>
                <w:szCs w:val="32"/>
              </w:rPr>
              <w:t>packaging</w:t>
            </w:r>
          </w:p>
        </w:tc>
        <w:tc>
          <w:tcPr>
            <w:tcW w:w="9007" w:type="dxa"/>
            <w:tcBorders>
              <w:top w:val="single" w:sz="2" w:space="0" w:color="DEDEDE"/>
              <w:left w:val="single" w:sz="2" w:space="0" w:color="DEDEDE"/>
              <w:bottom w:val="single" w:sz="2" w:space="0" w:color="DEDEDE"/>
              <w:right w:val="single" w:sz="2" w:space="0" w:color="DEDEDE"/>
            </w:tcBorders>
            <w:shd w:val="clear" w:color="auto" w:fill="FFFFFF"/>
          </w:tcPr>
          <w:p w14:paraId="761A5A82"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color w:val="4A4A4A"/>
                <w:spacing w:val="-1"/>
                <w:sz w:val="32"/>
                <w:szCs w:val="32"/>
              </w:rPr>
              <w:t>Defines the packaging method. This could be e.g. a jar, war or ear file. If the packaging type is pom, Maven does not create anything for this project, it is just meta-data.</w:t>
            </w:r>
          </w:p>
        </w:tc>
      </w:tr>
    </w:tbl>
    <w:p w14:paraId="193855C9"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For example, you can use the GAV to specific which exact version of a library you want </w:t>
      </w:r>
      <w:proofErr w:type="spellStart"/>
      <w:r w:rsidRPr="0049794D">
        <w:rPr>
          <w:rFonts w:asciiTheme="minorHAnsi" w:hAnsiTheme="minorHAnsi" w:cstheme="minorHAnsi"/>
          <w:color w:val="4A4A4A"/>
          <w:spacing w:val="-1"/>
          <w:sz w:val="32"/>
          <w:szCs w:val="32"/>
        </w:rPr>
        <w:t>ot</w:t>
      </w:r>
      <w:proofErr w:type="spellEnd"/>
      <w:r w:rsidRPr="0049794D">
        <w:rPr>
          <w:rFonts w:asciiTheme="minorHAnsi" w:hAnsiTheme="minorHAnsi" w:cstheme="minorHAnsi"/>
          <w:color w:val="4A4A4A"/>
          <w:spacing w:val="-1"/>
          <w:sz w:val="32"/>
          <w:szCs w:val="32"/>
        </w:rPr>
        <w:t xml:space="preserve"> use.</w:t>
      </w:r>
    </w:p>
    <w:p w14:paraId="213FBDFD"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The full Maven coordinates are often written in the following format: </w:t>
      </w:r>
      <w:proofErr w:type="spellStart"/>
      <w:proofErr w:type="gramStart"/>
      <w:r w:rsidRPr="0049794D">
        <w:rPr>
          <w:rFonts w:asciiTheme="minorHAnsi" w:hAnsiTheme="minorHAnsi" w:cstheme="minorHAnsi"/>
          <w:color w:val="4A4A4A"/>
          <w:spacing w:val="-1"/>
          <w:sz w:val="32"/>
          <w:szCs w:val="32"/>
        </w:rPr>
        <w:t>groupId:artifactId</w:t>
      </w:r>
      <w:proofErr w:type="gramEnd"/>
      <w:r w:rsidRPr="0049794D">
        <w:rPr>
          <w:rFonts w:asciiTheme="minorHAnsi" w:hAnsiTheme="minorHAnsi" w:cstheme="minorHAnsi"/>
          <w:color w:val="4A4A4A"/>
          <w:spacing w:val="-1"/>
          <w:sz w:val="32"/>
          <w:szCs w:val="32"/>
        </w:rPr>
        <w:t>:packaging:version</w:t>
      </w:r>
      <w:proofErr w:type="spellEnd"/>
    </w:p>
    <w:p w14:paraId="25684EB4" w14:textId="77777777" w:rsidR="00064241" w:rsidRPr="0049794D" w:rsidRDefault="00064241" w:rsidP="00064241">
      <w:pPr>
        <w:pStyle w:val="Heading4"/>
        <w:shd w:val="clear" w:color="auto" w:fill="FFFFFF"/>
        <w:spacing w:after="120"/>
        <w:rPr>
          <w:rFonts w:asciiTheme="minorHAnsi" w:hAnsiTheme="minorHAnsi" w:cstheme="minorHAnsi"/>
          <w:color w:val="4A4A4A"/>
          <w:spacing w:val="-1"/>
          <w:sz w:val="32"/>
          <w:szCs w:val="32"/>
        </w:rPr>
      </w:pPr>
      <w:hyperlink r:id="rId9" w:anchor="excluding-transitive-dependencies" w:history="1">
        <w:r w:rsidRPr="0049794D">
          <w:rPr>
            <w:rStyle w:val="Hyperlink"/>
            <w:rFonts w:asciiTheme="minorHAnsi" w:hAnsiTheme="minorHAnsi" w:cstheme="minorHAnsi"/>
            <w:color w:val="A53221"/>
            <w:sz w:val="32"/>
            <w:szCs w:val="32"/>
          </w:rPr>
          <w:t> Excluding transitive dependencies</w:t>
        </w:r>
      </w:hyperlink>
    </w:p>
    <w:p w14:paraId="2DA02748"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Sometimes your dependencies have conflicting transitive dependencies. For </w:t>
      </w:r>
      <w:proofErr w:type="gramStart"/>
      <w:r w:rsidRPr="0049794D">
        <w:rPr>
          <w:rFonts w:asciiTheme="minorHAnsi" w:hAnsiTheme="minorHAnsi" w:cstheme="minorHAnsi"/>
          <w:color w:val="4A4A4A"/>
          <w:spacing w:val="-1"/>
          <w:sz w:val="32"/>
          <w:szCs w:val="32"/>
        </w:rPr>
        <w:t>example</w:t>
      </w:r>
      <w:proofErr w:type="gramEnd"/>
      <w:r w:rsidRPr="0049794D">
        <w:rPr>
          <w:rFonts w:asciiTheme="minorHAnsi" w:hAnsiTheme="minorHAnsi" w:cstheme="minorHAnsi"/>
          <w:color w:val="4A4A4A"/>
          <w:spacing w:val="-1"/>
          <w:sz w:val="32"/>
          <w:szCs w:val="32"/>
        </w:rPr>
        <w:t xml:space="preserve"> library A requires library C in version 1.0.0 and library B requires it in version 1.1.0. To use library C in version 1.0.0 you can exclude C from the dependencies of A.</w:t>
      </w:r>
    </w:p>
    <w:p w14:paraId="740FD177" w14:textId="77777777" w:rsidR="00064241" w:rsidRPr="0049794D" w:rsidRDefault="00064241" w:rsidP="00064241">
      <w:pPr>
        <w:pStyle w:val="NormalWeb"/>
        <w:shd w:val="clear" w:color="auto" w:fill="FFFFFF"/>
        <w:rPr>
          <w:rFonts w:asciiTheme="minorHAnsi" w:hAnsiTheme="minorHAnsi" w:cstheme="minorHAnsi"/>
          <w:sz w:val="32"/>
          <w:szCs w:val="32"/>
        </w:rPr>
      </w:pPr>
      <w:proofErr w:type="spellStart"/>
      <w:r w:rsidRPr="0049794D">
        <w:rPr>
          <w:rFonts w:asciiTheme="minorHAnsi" w:hAnsiTheme="minorHAnsi" w:cstheme="minorHAnsi"/>
          <w:color w:val="4A4A4A"/>
          <w:spacing w:val="-1"/>
          <w:sz w:val="32"/>
          <w:szCs w:val="32"/>
        </w:rPr>
        <w:t>Lets</w:t>
      </w:r>
      <w:proofErr w:type="spellEnd"/>
      <w:r w:rsidRPr="0049794D">
        <w:rPr>
          <w:rFonts w:asciiTheme="minorHAnsi" w:hAnsiTheme="minorHAnsi" w:cstheme="minorHAnsi"/>
          <w:color w:val="4A4A4A"/>
          <w:spacing w:val="-1"/>
          <w:sz w:val="32"/>
          <w:szCs w:val="32"/>
        </w:rPr>
        <w:t xml:space="preserve"> for example B is the </w:t>
      </w:r>
      <w:proofErr w:type="spellStart"/>
      <w:proofErr w:type="gramStart"/>
      <w:r w:rsidRPr="0049794D">
        <w:rPr>
          <w:rStyle w:val="HTMLCode"/>
          <w:rFonts w:asciiTheme="minorHAnsi" w:hAnsiTheme="minorHAnsi" w:cstheme="minorHAnsi"/>
          <w:color w:val="4A4A4A"/>
          <w:sz w:val="32"/>
          <w:szCs w:val="32"/>
          <w:shd w:val="clear" w:color="auto" w:fill="E8EAED"/>
        </w:rPr>
        <w:t>com.vogella</w:t>
      </w:r>
      <w:proofErr w:type="gramEnd"/>
      <w:r w:rsidRPr="0049794D">
        <w:rPr>
          <w:rStyle w:val="HTMLCode"/>
          <w:rFonts w:asciiTheme="minorHAnsi" w:hAnsiTheme="minorHAnsi" w:cstheme="minorHAnsi"/>
          <w:color w:val="4A4A4A"/>
          <w:sz w:val="32"/>
          <w:szCs w:val="32"/>
          <w:shd w:val="clear" w:color="auto" w:fill="E8EAED"/>
        </w:rPr>
        <w:t>.example</w:t>
      </w:r>
      <w:proofErr w:type="spellEnd"/>
      <w:r w:rsidRPr="0049794D">
        <w:rPr>
          <w:rFonts w:asciiTheme="minorHAnsi" w:hAnsiTheme="minorHAnsi" w:cstheme="minorHAnsi"/>
          <w:color w:val="4A4A4A"/>
          <w:spacing w:val="-1"/>
          <w:sz w:val="32"/>
          <w:szCs w:val="32"/>
        </w:rPr>
        <w:t> </w:t>
      </w:r>
      <w:proofErr w:type="spellStart"/>
      <w:r w:rsidRPr="0049794D">
        <w:rPr>
          <w:rFonts w:asciiTheme="minorHAnsi" w:hAnsiTheme="minorHAnsi" w:cstheme="minorHAnsi"/>
          <w:color w:val="4A4A4A"/>
          <w:spacing w:val="-1"/>
          <w:sz w:val="32"/>
          <w:szCs w:val="32"/>
        </w:rPr>
        <w:t>artifactId</w:t>
      </w:r>
      <w:proofErr w:type="spellEnd"/>
      <w:r w:rsidRPr="0049794D">
        <w:rPr>
          <w:rFonts w:asciiTheme="minorHAnsi" w:hAnsiTheme="minorHAnsi" w:cstheme="minorHAnsi"/>
          <w:color w:val="4A4A4A"/>
          <w:spacing w:val="-1"/>
          <w:sz w:val="32"/>
          <w:szCs w:val="32"/>
        </w:rPr>
        <w:t>.</w:t>
      </w:r>
    </w:p>
    <w:p w14:paraId="1DE3BA0B"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nt"/>
          <w:rFonts w:asciiTheme="minorHAnsi" w:hAnsiTheme="minorHAnsi" w:cstheme="minorHAnsi"/>
          <w:b/>
          <w:bCs/>
          <w:color w:val="FFB000"/>
          <w:sz w:val="32"/>
          <w:szCs w:val="32"/>
        </w:rPr>
        <w:t>&lt;dependency&gt;</w:t>
      </w:r>
    </w:p>
    <w:p w14:paraId="4464FC8E"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proofErr w:type="gramStart"/>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groupId</w:t>
      </w:r>
      <w:proofErr w:type="spellEnd"/>
      <w:r w:rsidRPr="0049794D">
        <w:rPr>
          <w:rStyle w:val="nt"/>
          <w:rFonts w:asciiTheme="minorHAnsi" w:hAnsiTheme="minorHAnsi" w:cstheme="minorHAnsi"/>
          <w:b/>
          <w:bCs/>
          <w:color w:val="FFB000"/>
          <w:sz w:val="32"/>
          <w:szCs w:val="32"/>
        </w:rPr>
        <w:t>&gt;</w:t>
      </w:r>
      <w:proofErr w:type="spellStart"/>
      <w:r w:rsidRPr="0049794D">
        <w:rPr>
          <w:rStyle w:val="HTMLCode"/>
          <w:rFonts w:asciiTheme="minorHAnsi" w:hAnsiTheme="minorHAnsi" w:cstheme="minorHAnsi"/>
          <w:color w:val="FAF6E4"/>
          <w:sz w:val="32"/>
          <w:szCs w:val="32"/>
        </w:rPr>
        <w:t>com.vogella.group</w:t>
      </w:r>
      <w:proofErr w:type="spellEnd"/>
      <w:proofErr w:type="gramEnd"/>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groupId</w:t>
      </w:r>
      <w:proofErr w:type="spellEnd"/>
      <w:r w:rsidRPr="0049794D">
        <w:rPr>
          <w:rStyle w:val="nt"/>
          <w:rFonts w:asciiTheme="minorHAnsi" w:hAnsiTheme="minorHAnsi" w:cstheme="minorHAnsi"/>
          <w:b/>
          <w:bCs/>
          <w:color w:val="FFB000"/>
          <w:sz w:val="32"/>
          <w:szCs w:val="32"/>
        </w:rPr>
        <w:t>&gt;</w:t>
      </w:r>
    </w:p>
    <w:p w14:paraId="7139B524"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artifactId</w:t>
      </w:r>
      <w:proofErr w:type="spellEnd"/>
      <w:r w:rsidRPr="0049794D">
        <w:rPr>
          <w:rStyle w:val="nt"/>
          <w:rFonts w:asciiTheme="minorHAnsi" w:hAnsiTheme="minorHAnsi" w:cstheme="minorHAnsi"/>
          <w:b/>
          <w:bCs/>
          <w:color w:val="FFB000"/>
          <w:sz w:val="32"/>
          <w:szCs w:val="32"/>
        </w:rPr>
        <w:t>&gt;</w:t>
      </w:r>
      <w:proofErr w:type="spellStart"/>
      <w:r w:rsidRPr="0049794D">
        <w:rPr>
          <w:rStyle w:val="HTMLCode"/>
          <w:rFonts w:asciiTheme="minorHAnsi" w:hAnsiTheme="minorHAnsi" w:cstheme="minorHAnsi"/>
          <w:color w:val="FAF6E4"/>
          <w:sz w:val="32"/>
          <w:szCs w:val="32"/>
        </w:rPr>
        <w:t>com.vogella.example</w:t>
      </w:r>
      <w:proofErr w:type="spellEnd"/>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artifactId</w:t>
      </w:r>
      <w:proofErr w:type="spellEnd"/>
      <w:r w:rsidRPr="0049794D">
        <w:rPr>
          <w:rStyle w:val="nt"/>
          <w:rFonts w:asciiTheme="minorHAnsi" w:hAnsiTheme="minorHAnsi" w:cstheme="minorHAnsi"/>
          <w:b/>
          <w:bCs/>
          <w:color w:val="FFB000"/>
          <w:sz w:val="32"/>
          <w:szCs w:val="32"/>
        </w:rPr>
        <w:t>&gt;</w:t>
      </w:r>
    </w:p>
    <w:p w14:paraId="4DE712F3"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&lt;version&gt;</w:t>
      </w:r>
      <w:r w:rsidRPr="0049794D">
        <w:rPr>
          <w:rStyle w:val="HTMLCode"/>
          <w:rFonts w:asciiTheme="minorHAnsi" w:hAnsiTheme="minorHAnsi" w:cstheme="minorHAnsi"/>
          <w:color w:val="FAF6E4"/>
          <w:sz w:val="32"/>
          <w:szCs w:val="32"/>
        </w:rPr>
        <w:t>1.0</w:t>
      </w:r>
      <w:r w:rsidRPr="0049794D">
        <w:rPr>
          <w:rStyle w:val="nt"/>
          <w:rFonts w:asciiTheme="minorHAnsi" w:hAnsiTheme="minorHAnsi" w:cstheme="minorHAnsi"/>
          <w:b/>
          <w:bCs/>
          <w:color w:val="FFB000"/>
          <w:sz w:val="32"/>
          <w:szCs w:val="32"/>
        </w:rPr>
        <w:t>&lt;/version&gt;</w:t>
      </w:r>
    </w:p>
    <w:p w14:paraId="34CECB45"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&lt;scope&gt;</w:t>
      </w:r>
      <w:proofErr w:type="gramStart"/>
      <w:r w:rsidRPr="0049794D">
        <w:rPr>
          <w:rStyle w:val="HTMLCode"/>
          <w:rFonts w:asciiTheme="minorHAnsi" w:hAnsiTheme="minorHAnsi" w:cstheme="minorHAnsi"/>
          <w:color w:val="FAF6E4"/>
          <w:sz w:val="32"/>
          <w:szCs w:val="32"/>
        </w:rPr>
        <w:t>compile ,</w:t>
      </w:r>
      <w:proofErr w:type="gramEnd"/>
      <w:r w:rsidRPr="0049794D">
        <w:rPr>
          <w:rStyle w:val="HTMLCode"/>
          <w:rFonts w:asciiTheme="minorHAnsi" w:hAnsiTheme="minorHAnsi" w:cstheme="minorHAnsi"/>
          <w:color w:val="FAF6E4"/>
          <w:sz w:val="32"/>
          <w:szCs w:val="32"/>
        </w:rPr>
        <w:t xml:space="preserve"> test</w:t>
      </w:r>
      <w:r w:rsidRPr="0049794D">
        <w:rPr>
          <w:rStyle w:val="nt"/>
          <w:rFonts w:asciiTheme="minorHAnsi" w:hAnsiTheme="minorHAnsi" w:cstheme="minorHAnsi"/>
          <w:b/>
          <w:bCs/>
          <w:color w:val="FFB000"/>
          <w:sz w:val="32"/>
          <w:szCs w:val="32"/>
        </w:rPr>
        <w:t>&lt;/scope&gt;</w:t>
      </w:r>
    </w:p>
    <w:p w14:paraId="7C58EB7B"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&lt;exclusions&gt;</w:t>
      </w:r>
    </w:p>
    <w:p w14:paraId="7A4ED095"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&lt;exclusion&gt;</w:t>
      </w:r>
    </w:p>
    <w:p w14:paraId="3CA4CA8E"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groupId</w:t>
      </w:r>
      <w:proofErr w:type="spellEnd"/>
      <w:r w:rsidRPr="0049794D">
        <w:rPr>
          <w:rStyle w:val="nt"/>
          <w:rFonts w:asciiTheme="minorHAnsi" w:hAnsiTheme="minorHAnsi" w:cstheme="minorHAnsi"/>
          <w:b/>
          <w:bCs/>
          <w:color w:val="FFB000"/>
          <w:sz w:val="32"/>
          <w:szCs w:val="32"/>
        </w:rPr>
        <w:t>&gt;</w:t>
      </w:r>
      <w:proofErr w:type="spellStart"/>
      <w:r w:rsidRPr="0049794D">
        <w:rPr>
          <w:rStyle w:val="HTMLCode"/>
          <w:rFonts w:asciiTheme="minorHAnsi" w:hAnsiTheme="minorHAnsi" w:cstheme="minorHAnsi"/>
          <w:color w:val="FAF6E4"/>
          <w:sz w:val="32"/>
          <w:szCs w:val="32"/>
        </w:rPr>
        <w:t>c.groupId</w:t>
      </w:r>
      <w:proofErr w:type="spellEnd"/>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groupId</w:t>
      </w:r>
      <w:proofErr w:type="spellEnd"/>
      <w:r w:rsidRPr="0049794D">
        <w:rPr>
          <w:rStyle w:val="nt"/>
          <w:rFonts w:asciiTheme="minorHAnsi" w:hAnsiTheme="minorHAnsi" w:cstheme="minorHAnsi"/>
          <w:b/>
          <w:bCs/>
          <w:color w:val="FFB000"/>
          <w:sz w:val="32"/>
          <w:szCs w:val="32"/>
        </w:rPr>
        <w:t>&gt;</w:t>
      </w:r>
    </w:p>
    <w:p w14:paraId="18FB8F1E"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artifactId</w:t>
      </w:r>
      <w:proofErr w:type="spellEnd"/>
      <w:r w:rsidRPr="0049794D">
        <w:rPr>
          <w:rStyle w:val="nt"/>
          <w:rFonts w:asciiTheme="minorHAnsi" w:hAnsiTheme="minorHAnsi" w:cstheme="minorHAnsi"/>
          <w:b/>
          <w:bCs/>
          <w:color w:val="FFB000"/>
          <w:sz w:val="32"/>
          <w:szCs w:val="32"/>
        </w:rPr>
        <w:t>&gt;</w:t>
      </w:r>
      <w:proofErr w:type="spellStart"/>
      <w:r w:rsidRPr="0049794D">
        <w:rPr>
          <w:rStyle w:val="HTMLCode"/>
          <w:rFonts w:asciiTheme="minorHAnsi" w:hAnsiTheme="minorHAnsi" w:cstheme="minorHAnsi"/>
          <w:color w:val="FAF6E4"/>
          <w:sz w:val="32"/>
          <w:szCs w:val="32"/>
        </w:rPr>
        <w:t>c.artifactId</w:t>
      </w:r>
      <w:proofErr w:type="spellEnd"/>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artifactId</w:t>
      </w:r>
      <w:proofErr w:type="spellEnd"/>
      <w:r w:rsidRPr="0049794D">
        <w:rPr>
          <w:rStyle w:val="nt"/>
          <w:rFonts w:asciiTheme="minorHAnsi" w:hAnsiTheme="minorHAnsi" w:cstheme="minorHAnsi"/>
          <w:b/>
          <w:bCs/>
          <w:color w:val="FFB000"/>
          <w:sz w:val="32"/>
          <w:szCs w:val="32"/>
        </w:rPr>
        <w:t>&gt;</w:t>
      </w:r>
    </w:p>
    <w:p w14:paraId="05AE2A19"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&lt;/exclusion&gt;</w:t>
      </w:r>
    </w:p>
    <w:p w14:paraId="0591BD67"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&lt;/exclusions&gt;</w:t>
      </w:r>
    </w:p>
    <w:p w14:paraId="431BD45C"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nt"/>
          <w:rFonts w:asciiTheme="minorHAnsi" w:hAnsiTheme="minorHAnsi" w:cstheme="minorHAnsi"/>
          <w:b/>
          <w:bCs/>
          <w:color w:val="FFB000"/>
          <w:sz w:val="32"/>
          <w:szCs w:val="32"/>
        </w:rPr>
        <w:t>&lt;/dependency&gt;</w:t>
      </w:r>
    </w:p>
    <w:p w14:paraId="1DAEB340" w14:textId="77777777" w:rsidR="00064241" w:rsidRPr="0049794D" w:rsidRDefault="00064241" w:rsidP="00064241">
      <w:pPr>
        <w:rPr>
          <w:rFonts w:cstheme="minorHAnsi"/>
          <w:b/>
          <w:color w:val="FAF6E4"/>
          <w:sz w:val="32"/>
          <w:szCs w:val="32"/>
          <w:lang w:val="en-US"/>
        </w:rPr>
      </w:pPr>
    </w:p>
    <w:p w14:paraId="521F7252" w14:textId="77777777" w:rsidR="00064241" w:rsidRPr="0049794D" w:rsidRDefault="00064241" w:rsidP="00064241">
      <w:pPr>
        <w:pStyle w:val="Heading2"/>
        <w:shd w:val="clear" w:color="auto" w:fill="FFFFFF"/>
        <w:spacing w:before="0" w:after="120"/>
        <w:rPr>
          <w:rFonts w:asciiTheme="minorHAnsi" w:hAnsiTheme="minorHAnsi" w:cstheme="minorHAnsi"/>
          <w:sz w:val="32"/>
          <w:szCs w:val="32"/>
        </w:rPr>
      </w:pPr>
      <w:hyperlink r:id="rId10" w:anchor="maven_coreconcepts" w:history="1">
        <w:r w:rsidRPr="0049794D">
          <w:rPr>
            <w:rStyle w:val="Hyperlink"/>
            <w:rFonts w:asciiTheme="minorHAnsi" w:hAnsiTheme="minorHAnsi" w:cstheme="minorHAnsi"/>
            <w:color w:val="A53221"/>
            <w:spacing w:val="-2"/>
            <w:sz w:val="32"/>
            <w:szCs w:val="32"/>
          </w:rPr>
          <w:t>Maven plug-ins, goals and the life cycle</w:t>
        </w:r>
      </w:hyperlink>
    </w:p>
    <w:p w14:paraId="1B7185FD"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11" w:anchor="maven_lifecycle" w:history="1">
        <w:r w:rsidRPr="0049794D">
          <w:rPr>
            <w:rStyle w:val="Hyperlink"/>
            <w:rFonts w:asciiTheme="minorHAnsi" w:hAnsiTheme="minorHAnsi" w:cstheme="minorHAnsi"/>
            <w:color w:val="4A4A4A"/>
            <w:sz w:val="32"/>
            <w:szCs w:val="32"/>
          </w:rPr>
          <w:t>5.1. Maven life cycle</w:t>
        </w:r>
      </w:hyperlink>
    </w:p>
    <w:p w14:paraId="6D2DF859"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Maven builds </w:t>
      </w:r>
      <w:proofErr w:type="gramStart"/>
      <w:r w:rsidRPr="0049794D">
        <w:rPr>
          <w:rFonts w:asciiTheme="minorHAnsi" w:hAnsiTheme="minorHAnsi" w:cstheme="minorHAnsi"/>
          <w:color w:val="4A4A4A"/>
          <w:spacing w:val="-1"/>
          <w:sz w:val="32"/>
          <w:szCs w:val="32"/>
        </w:rPr>
        <w:t>follows</w:t>
      </w:r>
      <w:proofErr w:type="gramEnd"/>
      <w:r w:rsidRPr="0049794D">
        <w:rPr>
          <w:rFonts w:asciiTheme="minorHAnsi" w:hAnsiTheme="minorHAnsi" w:cstheme="minorHAnsi"/>
          <w:color w:val="4A4A4A"/>
          <w:spacing w:val="-1"/>
          <w:sz w:val="32"/>
          <w:szCs w:val="32"/>
        </w:rPr>
        <w:t xml:space="preserve"> a specified </w:t>
      </w:r>
      <w:r w:rsidRPr="0049794D">
        <w:rPr>
          <w:rStyle w:val="Emphasis"/>
          <w:rFonts w:asciiTheme="minorHAnsi" w:hAnsiTheme="minorHAnsi" w:cstheme="minorHAnsi"/>
          <w:color w:val="4A4A4A"/>
          <w:spacing w:val="-1"/>
          <w:sz w:val="32"/>
          <w:szCs w:val="32"/>
        </w:rPr>
        <w:t>life cycle</w:t>
      </w:r>
      <w:r w:rsidRPr="0049794D">
        <w:rPr>
          <w:rFonts w:asciiTheme="minorHAnsi" w:hAnsiTheme="minorHAnsi" w:cstheme="minorHAnsi"/>
          <w:color w:val="4A4A4A"/>
          <w:spacing w:val="-1"/>
          <w:sz w:val="32"/>
          <w:szCs w:val="32"/>
        </w:rPr>
        <w:t>. The build life cycle is divided into build phases The build phases are divided into build goals.</w:t>
      </w:r>
    </w:p>
    <w:p w14:paraId="179D6C70"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Maven has three default life cycle phases:</w:t>
      </w:r>
    </w:p>
    <w:p w14:paraId="0D55D324" w14:textId="77777777" w:rsidR="00064241" w:rsidRPr="0049794D" w:rsidRDefault="00064241" w:rsidP="00064241">
      <w:pPr>
        <w:pStyle w:val="NormalWeb"/>
        <w:numPr>
          <w:ilvl w:val="0"/>
          <w:numId w:val="5"/>
        </w:numPr>
        <w:shd w:val="clear" w:color="auto" w:fill="FFFFFF"/>
        <w:spacing w:before="0" w:after="150"/>
        <w:ind w:left="360"/>
        <w:rPr>
          <w:rFonts w:asciiTheme="minorHAnsi" w:hAnsiTheme="minorHAnsi" w:cstheme="minorHAnsi"/>
          <w:sz w:val="32"/>
          <w:szCs w:val="32"/>
        </w:rPr>
      </w:pPr>
      <w:r w:rsidRPr="0049794D">
        <w:rPr>
          <w:rFonts w:asciiTheme="minorHAnsi" w:hAnsiTheme="minorHAnsi" w:cstheme="minorHAnsi"/>
          <w:color w:val="4A4A4A"/>
          <w:spacing w:val="-1"/>
          <w:sz w:val="32"/>
          <w:szCs w:val="32"/>
        </w:rPr>
        <w:t>default (cannot be executed)</w:t>
      </w:r>
    </w:p>
    <w:p w14:paraId="3091C660" w14:textId="77777777" w:rsidR="00064241" w:rsidRPr="0049794D" w:rsidRDefault="00064241" w:rsidP="00064241">
      <w:pPr>
        <w:pStyle w:val="NormalWeb"/>
        <w:numPr>
          <w:ilvl w:val="0"/>
          <w:numId w:val="5"/>
        </w:numPr>
        <w:shd w:val="clear" w:color="auto" w:fill="FFFFFF"/>
        <w:spacing w:before="0" w:after="150"/>
        <w:ind w:left="360"/>
        <w:rPr>
          <w:rFonts w:asciiTheme="minorHAnsi" w:hAnsiTheme="minorHAnsi" w:cstheme="minorHAnsi"/>
          <w:sz w:val="32"/>
          <w:szCs w:val="32"/>
        </w:rPr>
      </w:pPr>
      <w:r w:rsidRPr="0049794D">
        <w:rPr>
          <w:rFonts w:asciiTheme="minorHAnsi" w:hAnsiTheme="minorHAnsi" w:cstheme="minorHAnsi"/>
          <w:color w:val="4A4A4A"/>
          <w:spacing w:val="-1"/>
          <w:sz w:val="32"/>
          <w:szCs w:val="32"/>
        </w:rPr>
        <w:t>clean</w:t>
      </w:r>
    </w:p>
    <w:p w14:paraId="6374107D" w14:textId="77777777" w:rsidR="00064241" w:rsidRPr="0049794D" w:rsidRDefault="00064241" w:rsidP="00064241">
      <w:pPr>
        <w:pStyle w:val="NormalWeb"/>
        <w:numPr>
          <w:ilvl w:val="0"/>
          <w:numId w:val="5"/>
        </w:numPr>
        <w:shd w:val="clear" w:color="auto" w:fill="FFFFFF"/>
        <w:spacing w:before="0" w:after="150"/>
        <w:ind w:left="360"/>
        <w:rPr>
          <w:rFonts w:asciiTheme="minorHAnsi" w:hAnsiTheme="minorHAnsi" w:cstheme="minorHAnsi"/>
          <w:sz w:val="32"/>
          <w:szCs w:val="32"/>
        </w:rPr>
      </w:pPr>
      <w:r w:rsidRPr="0049794D">
        <w:rPr>
          <w:rFonts w:asciiTheme="minorHAnsi" w:hAnsiTheme="minorHAnsi" w:cstheme="minorHAnsi"/>
          <w:color w:val="4A4A4A"/>
          <w:spacing w:val="-1"/>
          <w:sz w:val="32"/>
          <w:szCs w:val="32"/>
        </w:rPr>
        <w:t>site</w:t>
      </w:r>
    </w:p>
    <w:p w14:paraId="76A96D6A"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You can execute a full life cycle via command like </w:t>
      </w:r>
      <w:r w:rsidRPr="0049794D">
        <w:rPr>
          <w:rStyle w:val="HTMLCode"/>
          <w:rFonts w:asciiTheme="minorHAnsi" w:hAnsiTheme="minorHAnsi" w:cstheme="minorHAnsi"/>
          <w:color w:val="4A4A4A"/>
          <w:sz w:val="32"/>
          <w:szCs w:val="32"/>
          <w:shd w:val="clear" w:color="auto" w:fill="E8EAED"/>
        </w:rPr>
        <w:t>clean</w:t>
      </w:r>
      <w:r w:rsidRPr="0049794D">
        <w:rPr>
          <w:rFonts w:asciiTheme="minorHAnsi" w:hAnsiTheme="minorHAnsi" w:cstheme="minorHAnsi"/>
          <w:color w:val="4A4A4A"/>
          <w:spacing w:val="-1"/>
          <w:sz w:val="32"/>
          <w:szCs w:val="32"/>
        </w:rPr>
        <w:t> or </w:t>
      </w:r>
      <w:r w:rsidRPr="0049794D">
        <w:rPr>
          <w:rStyle w:val="HTMLCode"/>
          <w:rFonts w:asciiTheme="minorHAnsi" w:hAnsiTheme="minorHAnsi" w:cstheme="minorHAnsi"/>
          <w:color w:val="4A4A4A"/>
          <w:sz w:val="32"/>
          <w:szCs w:val="32"/>
          <w:shd w:val="clear" w:color="auto" w:fill="E8EAED"/>
        </w:rPr>
        <w:t>site</w:t>
      </w:r>
      <w:r w:rsidRPr="0049794D">
        <w:rPr>
          <w:rFonts w:asciiTheme="minorHAnsi" w:hAnsiTheme="minorHAnsi" w:cstheme="minorHAnsi"/>
          <w:color w:val="4A4A4A"/>
          <w:spacing w:val="-1"/>
          <w:sz w:val="32"/>
          <w:szCs w:val="32"/>
        </w:rPr>
        <w:t>. You can also execute build phases like </w:t>
      </w:r>
      <w:r w:rsidRPr="0049794D">
        <w:rPr>
          <w:rStyle w:val="HTMLCode"/>
          <w:rFonts w:asciiTheme="minorHAnsi" w:hAnsiTheme="minorHAnsi" w:cstheme="minorHAnsi"/>
          <w:color w:val="4A4A4A"/>
          <w:sz w:val="32"/>
          <w:szCs w:val="32"/>
          <w:shd w:val="clear" w:color="auto" w:fill="E8EAED"/>
        </w:rPr>
        <w:t>verify</w:t>
      </w:r>
      <w:r w:rsidRPr="0049794D">
        <w:rPr>
          <w:rFonts w:asciiTheme="minorHAnsi" w:hAnsiTheme="minorHAnsi" w:cstheme="minorHAnsi"/>
          <w:color w:val="4A4A4A"/>
          <w:spacing w:val="-1"/>
          <w:sz w:val="32"/>
          <w:szCs w:val="32"/>
        </w:rPr>
        <w:t> or single goals like </w:t>
      </w:r>
      <w:proofErr w:type="spellStart"/>
      <w:proofErr w:type="gramStart"/>
      <w:r w:rsidRPr="0049794D">
        <w:rPr>
          <w:rStyle w:val="HTMLCode"/>
          <w:rFonts w:asciiTheme="minorHAnsi" w:hAnsiTheme="minorHAnsi" w:cstheme="minorHAnsi"/>
          <w:color w:val="4A4A4A"/>
          <w:sz w:val="32"/>
          <w:szCs w:val="32"/>
          <w:shd w:val="clear" w:color="auto" w:fill="E8EAED"/>
        </w:rPr>
        <w:t>dependency:copy</w:t>
      </w:r>
      <w:proofErr w:type="gramEnd"/>
      <w:r w:rsidRPr="0049794D">
        <w:rPr>
          <w:rStyle w:val="HTMLCode"/>
          <w:rFonts w:asciiTheme="minorHAnsi" w:hAnsiTheme="minorHAnsi" w:cstheme="minorHAnsi"/>
          <w:color w:val="4A4A4A"/>
          <w:sz w:val="32"/>
          <w:szCs w:val="32"/>
          <w:shd w:val="clear" w:color="auto" w:fill="E8EAED"/>
        </w:rPr>
        <w:t>-dependencies</w:t>
      </w:r>
      <w:proofErr w:type="spellEnd"/>
      <w:r w:rsidRPr="0049794D">
        <w:rPr>
          <w:rFonts w:asciiTheme="minorHAnsi" w:hAnsiTheme="minorHAnsi" w:cstheme="minorHAnsi"/>
          <w:color w:val="4A4A4A"/>
          <w:spacing w:val="-1"/>
          <w:sz w:val="32"/>
          <w:szCs w:val="32"/>
        </w:rPr>
        <w:t>.</w:t>
      </w:r>
    </w:p>
    <w:p w14:paraId="5CD76BD3"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sz w:val="32"/>
          <w:szCs w:val="32"/>
        </w:rPr>
        <w:t>The following lists gives an overview of the important Maven life cycle phases:</w:t>
      </w:r>
    </w:p>
    <w:tbl>
      <w:tblPr>
        <w:tblW w:w="0" w:type="auto"/>
        <w:tblInd w:w="-191" w:type="dxa"/>
        <w:tblLayout w:type="fixed"/>
        <w:tblCellMar>
          <w:top w:w="120" w:type="dxa"/>
          <w:left w:w="150" w:type="dxa"/>
          <w:bottom w:w="150" w:type="dxa"/>
          <w:right w:w="150" w:type="dxa"/>
        </w:tblCellMar>
        <w:tblLook w:val="0000" w:firstRow="0" w:lastRow="0" w:firstColumn="0" w:lastColumn="0" w:noHBand="0" w:noVBand="0"/>
      </w:tblPr>
      <w:tblGrid>
        <w:gridCol w:w="1842"/>
        <w:gridCol w:w="8508"/>
      </w:tblGrid>
      <w:tr w:rsidR="00064241" w:rsidRPr="0049794D" w14:paraId="311ED50F" w14:textId="77777777" w:rsidTr="00E82DD0">
        <w:trPr>
          <w:tblHeader/>
        </w:trPr>
        <w:tc>
          <w:tcPr>
            <w:tcW w:w="1842" w:type="dxa"/>
            <w:tcBorders>
              <w:top w:val="single" w:sz="2" w:space="0" w:color="DEDEDE"/>
              <w:left w:val="single" w:sz="2" w:space="0" w:color="DEDEDE"/>
              <w:bottom w:val="single" w:sz="6" w:space="0" w:color="DEDEDE"/>
              <w:right w:val="single" w:sz="6" w:space="0" w:color="DEDEDE"/>
            </w:tcBorders>
            <w:shd w:val="clear" w:color="auto" w:fill="F7F8F7"/>
          </w:tcPr>
          <w:p w14:paraId="4F506248" w14:textId="77777777" w:rsidR="00064241" w:rsidRPr="0049794D" w:rsidRDefault="00064241" w:rsidP="00E82DD0">
            <w:pPr>
              <w:rPr>
                <w:rFonts w:cstheme="minorHAnsi"/>
                <w:sz w:val="32"/>
                <w:szCs w:val="32"/>
              </w:rPr>
            </w:pPr>
            <w:r w:rsidRPr="0049794D">
              <w:rPr>
                <w:rFonts w:cstheme="minorHAnsi"/>
                <w:b/>
                <w:bCs/>
                <w:sz w:val="32"/>
                <w:szCs w:val="32"/>
              </w:rPr>
              <w:t>Build phase</w:t>
            </w:r>
          </w:p>
        </w:tc>
        <w:tc>
          <w:tcPr>
            <w:tcW w:w="8508" w:type="dxa"/>
            <w:tcBorders>
              <w:top w:val="single" w:sz="2" w:space="0" w:color="DEDEDE"/>
              <w:left w:val="single" w:sz="2" w:space="0" w:color="DEDEDE"/>
              <w:bottom w:val="single" w:sz="6" w:space="0" w:color="DEDEDE"/>
              <w:right w:val="single" w:sz="2" w:space="0" w:color="DEDEDE"/>
            </w:tcBorders>
            <w:shd w:val="clear" w:color="auto" w:fill="F7F8F7"/>
          </w:tcPr>
          <w:p w14:paraId="59D73BD2" w14:textId="77777777" w:rsidR="00064241" w:rsidRPr="0049794D" w:rsidRDefault="00064241" w:rsidP="00E82DD0">
            <w:pPr>
              <w:rPr>
                <w:rFonts w:cstheme="minorHAnsi"/>
                <w:sz w:val="32"/>
                <w:szCs w:val="32"/>
              </w:rPr>
            </w:pPr>
            <w:r w:rsidRPr="0049794D">
              <w:rPr>
                <w:rFonts w:cstheme="minorHAnsi"/>
                <w:b/>
                <w:bCs/>
                <w:sz w:val="32"/>
                <w:szCs w:val="32"/>
              </w:rPr>
              <w:t>Description</w:t>
            </w:r>
          </w:p>
        </w:tc>
      </w:tr>
      <w:tr w:rsidR="00064241" w:rsidRPr="0049794D" w14:paraId="7A271F2D" w14:textId="77777777" w:rsidTr="00E82DD0">
        <w:tblPrEx>
          <w:tblCellMar>
            <w:top w:w="135" w:type="dxa"/>
            <w:bottom w:w="135" w:type="dxa"/>
          </w:tblCellMar>
        </w:tblPrEx>
        <w:tc>
          <w:tcPr>
            <w:tcW w:w="1842" w:type="dxa"/>
            <w:tcBorders>
              <w:top w:val="single" w:sz="2" w:space="0" w:color="DEDEDE"/>
              <w:left w:val="single" w:sz="2" w:space="0" w:color="DEDEDE"/>
              <w:bottom w:val="single" w:sz="6" w:space="0" w:color="DEDEDE"/>
              <w:right w:val="single" w:sz="6" w:space="0" w:color="DEDEDE"/>
            </w:tcBorders>
            <w:shd w:val="clear" w:color="auto" w:fill="FFFFFF"/>
          </w:tcPr>
          <w:p w14:paraId="06E07E43"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validate</w:t>
            </w:r>
          </w:p>
        </w:tc>
        <w:tc>
          <w:tcPr>
            <w:tcW w:w="8508" w:type="dxa"/>
            <w:tcBorders>
              <w:top w:val="single" w:sz="2" w:space="0" w:color="DEDEDE"/>
              <w:left w:val="single" w:sz="2" w:space="0" w:color="DEDEDE"/>
              <w:bottom w:val="single" w:sz="6" w:space="0" w:color="DEDEDE"/>
              <w:right w:val="single" w:sz="2" w:space="0" w:color="DEDEDE"/>
            </w:tcBorders>
            <w:shd w:val="clear" w:color="auto" w:fill="FFFFFF"/>
          </w:tcPr>
          <w:p w14:paraId="6D5893B3"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checks if the project is correct and all information is available</w:t>
            </w:r>
          </w:p>
        </w:tc>
      </w:tr>
      <w:tr w:rsidR="00064241" w:rsidRPr="0049794D" w14:paraId="57031134" w14:textId="77777777" w:rsidTr="00E82DD0">
        <w:tblPrEx>
          <w:tblCellMar>
            <w:top w:w="135" w:type="dxa"/>
            <w:bottom w:w="135" w:type="dxa"/>
          </w:tblCellMar>
        </w:tblPrEx>
        <w:tc>
          <w:tcPr>
            <w:tcW w:w="1842" w:type="dxa"/>
            <w:tcBorders>
              <w:top w:val="single" w:sz="2" w:space="0" w:color="DEDEDE"/>
              <w:left w:val="single" w:sz="2" w:space="0" w:color="DEDEDE"/>
              <w:bottom w:val="single" w:sz="6" w:space="0" w:color="DEDEDE"/>
              <w:right w:val="single" w:sz="6" w:space="0" w:color="DEDEDE"/>
            </w:tcBorders>
            <w:shd w:val="clear" w:color="auto" w:fill="FFFFFF"/>
          </w:tcPr>
          <w:p w14:paraId="49E409F1"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compile</w:t>
            </w:r>
          </w:p>
        </w:tc>
        <w:tc>
          <w:tcPr>
            <w:tcW w:w="8508" w:type="dxa"/>
            <w:tcBorders>
              <w:top w:val="single" w:sz="2" w:space="0" w:color="DEDEDE"/>
              <w:left w:val="single" w:sz="2" w:space="0" w:color="DEDEDE"/>
              <w:bottom w:val="single" w:sz="6" w:space="0" w:color="DEDEDE"/>
              <w:right w:val="single" w:sz="2" w:space="0" w:color="DEDEDE"/>
            </w:tcBorders>
            <w:shd w:val="clear" w:color="auto" w:fill="FFFFFF"/>
          </w:tcPr>
          <w:p w14:paraId="4C5E417C"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compiles the source code into binary artifacts</w:t>
            </w:r>
          </w:p>
        </w:tc>
      </w:tr>
      <w:tr w:rsidR="00064241" w:rsidRPr="0049794D" w14:paraId="44C90D6E" w14:textId="77777777" w:rsidTr="00E82DD0">
        <w:tblPrEx>
          <w:tblCellMar>
            <w:top w:w="135" w:type="dxa"/>
            <w:bottom w:w="135" w:type="dxa"/>
          </w:tblCellMar>
        </w:tblPrEx>
        <w:tc>
          <w:tcPr>
            <w:tcW w:w="1842" w:type="dxa"/>
            <w:tcBorders>
              <w:top w:val="single" w:sz="2" w:space="0" w:color="DEDEDE"/>
              <w:left w:val="single" w:sz="2" w:space="0" w:color="DEDEDE"/>
              <w:bottom w:val="single" w:sz="6" w:space="0" w:color="DEDEDE"/>
              <w:right w:val="single" w:sz="6" w:space="0" w:color="DEDEDE"/>
            </w:tcBorders>
            <w:shd w:val="clear" w:color="auto" w:fill="FFFFFF"/>
          </w:tcPr>
          <w:p w14:paraId="2BB7EBF5"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test</w:t>
            </w:r>
          </w:p>
        </w:tc>
        <w:tc>
          <w:tcPr>
            <w:tcW w:w="8508" w:type="dxa"/>
            <w:tcBorders>
              <w:top w:val="single" w:sz="2" w:space="0" w:color="DEDEDE"/>
              <w:left w:val="single" w:sz="2" w:space="0" w:color="DEDEDE"/>
              <w:bottom w:val="single" w:sz="6" w:space="0" w:color="DEDEDE"/>
              <w:right w:val="single" w:sz="2" w:space="0" w:color="DEDEDE"/>
            </w:tcBorders>
            <w:shd w:val="clear" w:color="auto" w:fill="FFFFFF"/>
          </w:tcPr>
          <w:p w14:paraId="49E3D757"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executes the tests</w:t>
            </w:r>
          </w:p>
        </w:tc>
      </w:tr>
      <w:tr w:rsidR="00064241" w:rsidRPr="0049794D" w14:paraId="5877EC74" w14:textId="77777777" w:rsidTr="00E82DD0">
        <w:tblPrEx>
          <w:tblCellMar>
            <w:top w:w="135" w:type="dxa"/>
            <w:bottom w:w="135" w:type="dxa"/>
          </w:tblCellMar>
        </w:tblPrEx>
        <w:tc>
          <w:tcPr>
            <w:tcW w:w="1842" w:type="dxa"/>
            <w:tcBorders>
              <w:top w:val="single" w:sz="2" w:space="0" w:color="DEDEDE"/>
              <w:left w:val="single" w:sz="2" w:space="0" w:color="DEDEDE"/>
              <w:bottom w:val="single" w:sz="6" w:space="0" w:color="DEDEDE"/>
              <w:right w:val="single" w:sz="6" w:space="0" w:color="DEDEDE"/>
            </w:tcBorders>
            <w:shd w:val="clear" w:color="auto" w:fill="FFFFFF"/>
          </w:tcPr>
          <w:p w14:paraId="70151338"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package</w:t>
            </w:r>
          </w:p>
        </w:tc>
        <w:tc>
          <w:tcPr>
            <w:tcW w:w="8508" w:type="dxa"/>
            <w:tcBorders>
              <w:top w:val="single" w:sz="2" w:space="0" w:color="DEDEDE"/>
              <w:left w:val="single" w:sz="2" w:space="0" w:color="DEDEDE"/>
              <w:bottom w:val="single" w:sz="6" w:space="0" w:color="DEDEDE"/>
              <w:right w:val="single" w:sz="2" w:space="0" w:color="DEDEDE"/>
            </w:tcBorders>
            <w:shd w:val="clear" w:color="auto" w:fill="FFFFFF"/>
          </w:tcPr>
          <w:p w14:paraId="738F3883"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takes the compiled code and package it, for example into a JAR file</w:t>
            </w:r>
          </w:p>
        </w:tc>
      </w:tr>
      <w:tr w:rsidR="00064241" w:rsidRPr="0049794D" w14:paraId="55335A5D" w14:textId="77777777" w:rsidTr="00E82DD0">
        <w:tblPrEx>
          <w:tblCellMar>
            <w:top w:w="135" w:type="dxa"/>
            <w:bottom w:w="135" w:type="dxa"/>
          </w:tblCellMar>
        </w:tblPrEx>
        <w:tc>
          <w:tcPr>
            <w:tcW w:w="1842" w:type="dxa"/>
            <w:tcBorders>
              <w:top w:val="single" w:sz="2" w:space="0" w:color="DEDEDE"/>
              <w:left w:val="single" w:sz="2" w:space="0" w:color="DEDEDE"/>
              <w:bottom w:val="single" w:sz="6" w:space="0" w:color="DEDEDE"/>
              <w:right w:val="single" w:sz="6" w:space="0" w:color="DEDEDE"/>
            </w:tcBorders>
            <w:shd w:val="clear" w:color="auto" w:fill="FFFFFF"/>
          </w:tcPr>
          <w:p w14:paraId="0BB70984"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integration-test</w:t>
            </w:r>
          </w:p>
        </w:tc>
        <w:tc>
          <w:tcPr>
            <w:tcW w:w="8508" w:type="dxa"/>
            <w:tcBorders>
              <w:top w:val="single" w:sz="2" w:space="0" w:color="DEDEDE"/>
              <w:left w:val="single" w:sz="2" w:space="0" w:color="DEDEDE"/>
              <w:bottom w:val="single" w:sz="6" w:space="0" w:color="DEDEDE"/>
              <w:right w:val="single" w:sz="2" w:space="0" w:color="DEDEDE"/>
            </w:tcBorders>
            <w:shd w:val="clear" w:color="auto" w:fill="FFFFFF"/>
          </w:tcPr>
          <w:p w14:paraId="07F4CB99"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takes the packaged result and executes additional tests, which require the packaging</w:t>
            </w:r>
          </w:p>
        </w:tc>
      </w:tr>
      <w:tr w:rsidR="00064241" w:rsidRPr="0049794D" w14:paraId="08EF047D" w14:textId="77777777" w:rsidTr="00E82DD0">
        <w:tblPrEx>
          <w:tblCellMar>
            <w:top w:w="135" w:type="dxa"/>
            <w:bottom w:w="135" w:type="dxa"/>
          </w:tblCellMar>
        </w:tblPrEx>
        <w:tc>
          <w:tcPr>
            <w:tcW w:w="1842" w:type="dxa"/>
            <w:tcBorders>
              <w:top w:val="single" w:sz="2" w:space="0" w:color="DEDEDE"/>
              <w:left w:val="single" w:sz="2" w:space="0" w:color="DEDEDE"/>
              <w:bottom w:val="single" w:sz="6" w:space="0" w:color="DEDEDE"/>
              <w:right w:val="single" w:sz="6" w:space="0" w:color="DEDEDE"/>
            </w:tcBorders>
            <w:shd w:val="clear" w:color="auto" w:fill="FFFFFF"/>
          </w:tcPr>
          <w:p w14:paraId="2E1E7AF4"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verify</w:t>
            </w:r>
          </w:p>
        </w:tc>
        <w:tc>
          <w:tcPr>
            <w:tcW w:w="8508" w:type="dxa"/>
            <w:tcBorders>
              <w:top w:val="single" w:sz="2" w:space="0" w:color="DEDEDE"/>
              <w:left w:val="single" w:sz="2" w:space="0" w:color="DEDEDE"/>
              <w:bottom w:val="single" w:sz="6" w:space="0" w:color="DEDEDE"/>
              <w:right w:val="single" w:sz="2" w:space="0" w:color="DEDEDE"/>
            </w:tcBorders>
            <w:shd w:val="clear" w:color="auto" w:fill="FFFFFF"/>
          </w:tcPr>
          <w:p w14:paraId="625F9BF6"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performs checks if the package is valid</w:t>
            </w:r>
          </w:p>
        </w:tc>
      </w:tr>
      <w:tr w:rsidR="00064241" w:rsidRPr="0049794D" w14:paraId="0D858DFA" w14:textId="77777777" w:rsidTr="00E82DD0">
        <w:tblPrEx>
          <w:tblCellMar>
            <w:top w:w="135" w:type="dxa"/>
            <w:bottom w:w="135" w:type="dxa"/>
          </w:tblCellMar>
        </w:tblPrEx>
        <w:tc>
          <w:tcPr>
            <w:tcW w:w="1842" w:type="dxa"/>
            <w:tcBorders>
              <w:top w:val="single" w:sz="2" w:space="0" w:color="DEDEDE"/>
              <w:left w:val="single" w:sz="2" w:space="0" w:color="DEDEDE"/>
              <w:bottom w:val="single" w:sz="6" w:space="0" w:color="DEDEDE"/>
              <w:right w:val="single" w:sz="6" w:space="0" w:color="DEDEDE"/>
            </w:tcBorders>
            <w:shd w:val="clear" w:color="auto" w:fill="FFFFFF"/>
          </w:tcPr>
          <w:p w14:paraId="548BD3E6"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install</w:t>
            </w:r>
          </w:p>
        </w:tc>
        <w:tc>
          <w:tcPr>
            <w:tcW w:w="8508" w:type="dxa"/>
            <w:tcBorders>
              <w:top w:val="single" w:sz="2" w:space="0" w:color="DEDEDE"/>
              <w:left w:val="single" w:sz="2" w:space="0" w:color="DEDEDE"/>
              <w:bottom w:val="single" w:sz="6" w:space="0" w:color="DEDEDE"/>
              <w:right w:val="single" w:sz="2" w:space="0" w:color="DEDEDE"/>
            </w:tcBorders>
            <w:shd w:val="clear" w:color="auto" w:fill="FFFFFF"/>
          </w:tcPr>
          <w:p w14:paraId="134D0A01"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install the result of the package phase into the local Maven repository</w:t>
            </w:r>
          </w:p>
        </w:tc>
      </w:tr>
      <w:tr w:rsidR="00064241" w:rsidRPr="0049794D" w14:paraId="26E16FDF" w14:textId="77777777" w:rsidTr="00E82DD0">
        <w:tblPrEx>
          <w:tblCellMar>
            <w:top w:w="135" w:type="dxa"/>
            <w:bottom w:w="135" w:type="dxa"/>
          </w:tblCellMar>
        </w:tblPrEx>
        <w:tc>
          <w:tcPr>
            <w:tcW w:w="1842" w:type="dxa"/>
            <w:tcBorders>
              <w:top w:val="single" w:sz="2" w:space="0" w:color="DEDEDE"/>
              <w:left w:val="single" w:sz="2" w:space="0" w:color="DEDEDE"/>
              <w:bottom w:val="single" w:sz="6" w:space="0" w:color="DEDEDE"/>
              <w:right w:val="single" w:sz="6" w:space="0" w:color="DEDEDE"/>
            </w:tcBorders>
            <w:shd w:val="clear" w:color="auto" w:fill="FFFFFF"/>
          </w:tcPr>
          <w:p w14:paraId="57A4597B"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deploy</w:t>
            </w:r>
          </w:p>
        </w:tc>
        <w:tc>
          <w:tcPr>
            <w:tcW w:w="8508" w:type="dxa"/>
            <w:tcBorders>
              <w:top w:val="single" w:sz="2" w:space="0" w:color="DEDEDE"/>
              <w:left w:val="single" w:sz="2" w:space="0" w:color="DEDEDE"/>
              <w:bottom w:val="single" w:sz="6" w:space="0" w:color="DEDEDE"/>
              <w:right w:val="single" w:sz="2" w:space="0" w:color="DEDEDE"/>
            </w:tcBorders>
            <w:shd w:val="clear" w:color="auto" w:fill="FFFFFF"/>
          </w:tcPr>
          <w:p w14:paraId="57099D39"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deploys the package to a target, i.e. remote repository</w:t>
            </w:r>
          </w:p>
        </w:tc>
      </w:tr>
      <w:tr w:rsidR="00064241" w:rsidRPr="0049794D" w14:paraId="76CB759E" w14:textId="77777777" w:rsidTr="00E82DD0">
        <w:tblPrEx>
          <w:tblCellMar>
            <w:top w:w="135" w:type="dxa"/>
            <w:bottom w:w="135" w:type="dxa"/>
          </w:tblCellMar>
        </w:tblPrEx>
        <w:tc>
          <w:tcPr>
            <w:tcW w:w="1842" w:type="dxa"/>
            <w:tcBorders>
              <w:top w:val="single" w:sz="2" w:space="0" w:color="DEDEDE"/>
              <w:left w:val="single" w:sz="2" w:space="0" w:color="DEDEDE"/>
              <w:bottom w:val="single" w:sz="2" w:space="0" w:color="DEDEDE"/>
              <w:right w:val="single" w:sz="6" w:space="0" w:color="DEDEDE"/>
            </w:tcBorders>
            <w:shd w:val="clear" w:color="auto" w:fill="FFFFFF"/>
          </w:tcPr>
          <w:p w14:paraId="318D8186" w14:textId="77777777" w:rsidR="00064241" w:rsidRPr="0049794D" w:rsidRDefault="00064241" w:rsidP="00E82DD0">
            <w:pPr>
              <w:snapToGrid w:val="0"/>
              <w:rPr>
                <w:rFonts w:cstheme="minorHAnsi"/>
                <w:spacing w:val="-1"/>
                <w:sz w:val="32"/>
                <w:szCs w:val="32"/>
              </w:rPr>
            </w:pPr>
          </w:p>
        </w:tc>
        <w:tc>
          <w:tcPr>
            <w:tcW w:w="8508" w:type="dxa"/>
            <w:tcBorders>
              <w:top w:val="single" w:sz="2" w:space="0" w:color="DEDEDE"/>
              <w:left w:val="single" w:sz="2" w:space="0" w:color="DEDEDE"/>
              <w:bottom w:val="single" w:sz="2" w:space="0" w:color="DEDEDE"/>
              <w:right w:val="single" w:sz="2" w:space="0" w:color="DEDEDE"/>
            </w:tcBorders>
            <w:shd w:val="clear" w:color="auto" w:fill="FFFFFF"/>
          </w:tcPr>
          <w:p w14:paraId="1CAEBE69" w14:textId="77777777" w:rsidR="00064241" w:rsidRPr="0049794D" w:rsidRDefault="00064241" w:rsidP="00E82DD0">
            <w:pPr>
              <w:snapToGrid w:val="0"/>
              <w:rPr>
                <w:rFonts w:cstheme="minorHAnsi"/>
                <w:spacing w:val="-1"/>
                <w:sz w:val="32"/>
                <w:szCs w:val="32"/>
              </w:rPr>
            </w:pPr>
          </w:p>
        </w:tc>
      </w:tr>
    </w:tbl>
    <w:p w14:paraId="766C266E"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For a complete list of the Maven phases see </w:t>
      </w:r>
      <w:hyperlink r:id="rId12" w:history="1">
        <w:r w:rsidRPr="0049794D">
          <w:rPr>
            <w:rStyle w:val="Hyperlink"/>
            <w:rFonts w:asciiTheme="minorHAnsi" w:hAnsiTheme="minorHAnsi" w:cstheme="minorHAnsi"/>
            <w:color w:val="2156A5"/>
            <w:spacing w:val="-1"/>
            <w:sz w:val="32"/>
            <w:szCs w:val="32"/>
          </w:rPr>
          <w:t>http://maven.apache.org/guides/introduction/introduction-to-the-lifecycle.html</w:t>
        </w:r>
      </w:hyperlink>
      <w:r w:rsidRPr="0049794D">
        <w:rPr>
          <w:rFonts w:asciiTheme="minorHAnsi" w:hAnsiTheme="minorHAnsi" w:cstheme="minorHAnsi"/>
          <w:color w:val="4A4A4A"/>
          <w:spacing w:val="-1"/>
          <w:sz w:val="32"/>
          <w:szCs w:val="32"/>
        </w:rPr>
        <w:t>.</w:t>
      </w:r>
    </w:p>
    <w:p w14:paraId="2E0B49DD"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If you execute a build phase, all build phases before that build phase are executed in the above sequence. All relevant goals are executed during this process.</w:t>
      </w:r>
    </w:p>
    <w:p w14:paraId="021D7F87"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A goal is relevant for a phase, if the Maven plug-in or the pom binds this goal to the corresponding life cycle phase.</w:t>
      </w:r>
    </w:p>
    <w:p w14:paraId="40B20229"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13" w:anchor="plugins-and-goals" w:history="1">
        <w:r w:rsidRPr="0049794D">
          <w:rPr>
            <w:rStyle w:val="Hyperlink"/>
            <w:rFonts w:asciiTheme="minorHAnsi" w:hAnsiTheme="minorHAnsi" w:cstheme="minorHAnsi"/>
            <w:color w:val="4A4A4A"/>
            <w:sz w:val="32"/>
            <w:szCs w:val="32"/>
          </w:rPr>
          <w:t>5.2. Plugins and goals</w:t>
        </w:r>
      </w:hyperlink>
    </w:p>
    <w:p w14:paraId="0809A782"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Maven </w:t>
      </w:r>
      <w:r w:rsidRPr="0049794D">
        <w:rPr>
          <w:rStyle w:val="Emphasis"/>
          <w:rFonts w:asciiTheme="minorHAnsi" w:hAnsiTheme="minorHAnsi" w:cstheme="minorHAnsi"/>
          <w:color w:val="4A4A4A"/>
          <w:spacing w:val="-1"/>
          <w:sz w:val="32"/>
          <w:szCs w:val="32"/>
        </w:rPr>
        <w:t>plugins</w:t>
      </w:r>
      <w:r w:rsidRPr="0049794D">
        <w:rPr>
          <w:rFonts w:asciiTheme="minorHAnsi" w:hAnsiTheme="minorHAnsi" w:cstheme="minorHAnsi"/>
          <w:color w:val="4A4A4A"/>
          <w:spacing w:val="-1"/>
          <w:sz w:val="32"/>
          <w:szCs w:val="32"/>
        </w:rPr>
        <w:t> provide the functionalities which are used in the Maven build.</w:t>
      </w:r>
    </w:p>
    <w:p w14:paraId="756BCAB7"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Each Maven plugins provides one or more </w:t>
      </w:r>
      <w:r w:rsidRPr="0049794D">
        <w:rPr>
          <w:rStyle w:val="Emphasis"/>
          <w:rFonts w:asciiTheme="minorHAnsi" w:hAnsiTheme="minorHAnsi" w:cstheme="minorHAnsi"/>
          <w:color w:val="4A4A4A"/>
          <w:spacing w:val="-1"/>
          <w:sz w:val="32"/>
          <w:szCs w:val="32"/>
        </w:rPr>
        <w:t>goals</w:t>
      </w:r>
      <w:r w:rsidRPr="0049794D">
        <w:rPr>
          <w:rFonts w:asciiTheme="minorHAnsi" w:hAnsiTheme="minorHAnsi" w:cstheme="minorHAnsi"/>
          <w:color w:val="4A4A4A"/>
          <w:spacing w:val="-1"/>
          <w:sz w:val="32"/>
          <w:szCs w:val="32"/>
        </w:rPr>
        <w:t>. A goal is a “unit of work” in Maven. It is possible to execute goals independently or as part of a larger chain of goals.</w:t>
      </w:r>
    </w:p>
    <w:p w14:paraId="434CB9EE"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Goals can define parameters, which may have default values. The goals are executed based on the information found in the pom of the project, e.g., the </w:t>
      </w:r>
      <w:proofErr w:type="spellStart"/>
      <w:proofErr w:type="gramStart"/>
      <w:r w:rsidRPr="0049794D">
        <w:rPr>
          <w:rFonts w:asciiTheme="minorHAnsi" w:hAnsiTheme="minorHAnsi" w:cstheme="minorHAnsi"/>
          <w:color w:val="4A4A4A"/>
          <w:spacing w:val="-1"/>
          <w:sz w:val="32"/>
          <w:szCs w:val="32"/>
        </w:rPr>
        <w:t>compiler:compile</w:t>
      </w:r>
      <w:proofErr w:type="spellEnd"/>
      <w:proofErr w:type="gramEnd"/>
      <w:r w:rsidRPr="0049794D">
        <w:rPr>
          <w:rFonts w:asciiTheme="minorHAnsi" w:hAnsiTheme="minorHAnsi" w:cstheme="minorHAnsi"/>
          <w:color w:val="4A4A4A"/>
          <w:spacing w:val="-1"/>
          <w:sz w:val="32"/>
          <w:szCs w:val="32"/>
        </w:rPr>
        <w:t xml:space="preserve"> goal checks the pom for relevant parameters. Goals can be attached to a life cycle phase.</w:t>
      </w:r>
    </w:p>
    <w:p w14:paraId="7185A537" w14:textId="77777777" w:rsidR="00064241" w:rsidRPr="0049794D" w:rsidRDefault="00064241" w:rsidP="00064241">
      <w:pPr>
        <w:pStyle w:val="Heading3"/>
        <w:shd w:val="clear" w:color="auto" w:fill="FFFFFF"/>
        <w:spacing w:before="0" w:after="120"/>
        <w:rPr>
          <w:rFonts w:asciiTheme="minorHAnsi" w:hAnsiTheme="minorHAnsi" w:cstheme="minorHAnsi"/>
          <w:sz w:val="32"/>
          <w:szCs w:val="32"/>
        </w:rPr>
      </w:pPr>
      <w:hyperlink r:id="rId14" w:anchor="maven_packagesgoalbindings" w:history="1">
        <w:r w:rsidRPr="0049794D">
          <w:rPr>
            <w:rStyle w:val="Hyperlink"/>
            <w:rFonts w:asciiTheme="minorHAnsi" w:hAnsiTheme="minorHAnsi" w:cstheme="minorHAnsi"/>
            <w:color w:val="4A4A4A"/>
            <w:sz w:val="32"/>
            <w:szCs w:val="32"/>
          </w:rPr>
          <w:t>5.3. Packages and goal bindings</w:t>
        </w:r>
      </w:hyperlink>
    </w:p>
    <w:p w14:paraId="2F20334E"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sz w:val="32"/>
          <w:szCs w:val="32"/>
        </w:rPr>
        <w:t>Each packaging contains a list of bindings for goals to a particular life cycle phase. For example, the jar packaging binds the following goals to the life cycle phases.</w:t>
      </w:r>
    </w:p>
    <w:tbl>
      <w:tblPr>
        <w:tblW w:w="0" w:type="auto"/>
        <w:tblInd w:w="-180" w:type="dxa"/>
        <w:tblLayout w:type="fixed"/>
        <w:tblCellMar>
          <w:top w:w="120" w:type="dxa"/>
          <w:left w:w="150" w:type="dxa"/>
          <w:bottom w:w="150" w:type="dxa"/>
          <w:right w:w="150" w:type="dxa"/>
        </w:tblCellMar>
        <w:tblLook w:val="0000" w:firstRow="0" w:lastRow="0" w:firstColumn="0" w:lastColumn="0" w:noHBand="0" w:noVBand="0"/>
      </w:tblPr>
      <w:tblGrid>
        <w:gridCol w:w="3866"/>
        <w:gridCol w:w="6484"/>
      </w:tblGrid>
      <w:tr w:rsidR="00064241" w:rsidRPr="0049794D" w14:paraId="6926CB80" w14:textId="77777777" w:rsidTr="00E82DD0">
        <w:trPr>
          <w:tblHeader/>
        </w:trPr>
        <w:tc>
          <w:tcPr>
            <w:tcW w:w="10350" w:type="dxa"/>
            <w:gridSpan w:val="2"/>
            <w:shd w:val="clear" w:color="auto" w:fill="F7F8F7"/>
            <w:vAlign w:val="center"/>
          </w:tcPr>
          <w:p w14:paraId="015D08CA" w14:textId="77777777" w:rsidR="00064241" w:rsidRPr="0049794D" w:rsidRDefault="00064241" w:rsidP="00E82DD0">
            <w:pPr>
              <w:spacing w:after="60"/>
              <w:rPr>
                <w:rFonts w:cstheme="minorHAnsi"/>
                <w:sz w:val="32"/>
                <w:szCs w:val="32"/>
              </w:rPr>
            </w:pPr>
            <w:r w:rsidRPr="0049794D">
              <w:rPr>
                <w:rFonts w:cstheme="minorHAnsi"/>
                <w:i/>
                <w:iCs/>
                <w:color w:val="7A2518"/>
                <w:sz w:val="32"/>
                <w:szCs w:val="32"/>
              </w:rPr>
              <w:t>Table 2. Packaging goal</w:t>
            </w:r>
          </w:p>
        </w:tc>
      </w:tr>
      <w:tr w:rsidR="00064241" w:rsidRPr="0049794D" w14:paraId="3EB20252" w14:textId="77777777" w:rsidTr="00E82DD0">
        <w:trPr>
          <w:tblHeader/>
        </w:trPr>
        <w:tc>
          <w:tcPr>
            <w:tcW w:w="3866" w:type="dxa"/>
            <w:tcBorders>
              <w:top w:val="single" w:sz="2" w:space="0" w:color="DEDEDE"/>
              <w:left w:val="single" w:sz="2" w:space="0" w:color="DEDEDE"/>
              <w:bottom w:val="single" w:sz="6" w:space="0" w:color="DEDEDE"/>
              <w:right w:val="single" w:sz="6" w:space="0" w:color="DEDEDE"/>
            </w:tcBorders>
            <w:shd w:val="clear" w:color="auto" w:fill="F7F8F7"/>
          </w:tcPr>
          <w:p w14:paraId="1059EE75" w14:textId="77777777" w:rsidR="00064241" w:rsidRPr="0049794D" w:rsidRDefault="00064241" w:rsidP="00E82DD0">
            <w:pPr>
              <w:rPr>
                <w:rFonts w:cstheme="minorHAnsi"/>
                <w:sz w:val="32"/>
                <w:szCs w:val="32"/>
              </w:rPr>
            </w:pPr>
            <w:r w:rsidRPr="0049794D">
              <w:rPr>
                <w:rFonts w:cstheme="minorHAnsi"/>
                <w:b/>
                <w:bCs/>
                <w:sz w:val="32"/>
                <w:szCs w:val="32"/>
              </w:rPr>
              <w:t>Life cycle phase</w:t>
            </w:r>
          </w:p>
        </w:tc>
        <w:tc>
          <w:tcPr>
            <w:tcW w:w="6484" w:type="dxa"/>
            <w:tcBorders>
              <w:top w:val="single" w:sz="2" w:space="0" w:color="DEDEDE"/>
              <w:left w:val="single" w:sz="2" w:space="0" w:color="DEDEDE"/>
              <w:bottom w:val="single" w:sz="6" w:space="0" w:color="DEDEDE"/>
              <w:right w:val="single" w:sz="2" w:space="0" w:color="DEDEDE"/>
            </w:tcBorders>
            <w:shd w:val="clear" w:color="auto" w:fill="F7F8F7"/>
          </w:tcPr>
          <w:p w14:paraId="651DAE3B" w14:textId="77777777" w:rsidR="00064241" w:rsidRPr="0049794D" w:rsidRDefault="00064241" w:rsidP="00E82DD0">
            <w:pPr>
              <w:rPr>
                <w:rFonts w:cstheme="minorHAnsi"/>
                <w:sz w:val="32"/>
                <w:szCs w:val="32"/>
              </w:rPr>
            </w:pPr>
            <w:r w:rsidRPr="0049794D">
              <w:rPr>
                <w:rFonts w:cstheme="minorHAnsi"/>
                <w:b/>
                <w:bCs/>
                <w:sz w:val="32"/>
                <w:szCs w:val="32"/>
              </w:rPr>
              <w:t>Goal binding</w:t>
            </w:r>
          </w:p>
        </w:tc>
      </w:tr>
      <w:tr w:rsidR="00064241" w:rsidRPr="0049794D" w14:paraId="19A4892B" w14:textId="77777777" w:rsidTr="00E82DD0">
        <w:tblPrEx>
          <w:tblCellMar>
            <w:top w:w="135" w:type="dxa"/>
            <w:bottom w:w="135" w:type="dxa"/>
          </w:tblCellMar>
        </w:tblPrEx>
        <w:tc>
          <w:tcPr>
            <w:tcW w:w="3866" w:type="dxa"/>
            <w:tcBorders>
              <w:top w:val="single" w:sz="2" w:space="0" w:color="DEDEDE"/>
              <w:left w:val="single" w:sz="2" w:space="0" w:color="DEDEDE"/>
              <w:bottom w:val="single" w:sz="6" w:space="0" w:color="DEDEDE"/>
              <w:right w:val="single" w:sz="6" w:space="0" w:color="DEDEDE"/>
            </w:tcBorders>
            <w:shd w:val="clear" w:color="auto" w:fill="FFFFFF"/>
          </w:tcPr>
          <w:p w14:paraId="4E0FEB6A"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process-resources</w:t>
            </w:r>
          </w:p>
        </w:tc>
        <w:tc>
          <w:tcPr>
            <w:tcW w:w="6484" w:type="dxa"/>
            <w:tcBorders>
              <w:top w:val="single" w:sz="2" w:space="0" w:color="DEDEDE"/>
              <w:left w:val="single" w:sz="2" w:space="0" w:color="DEDEDE"/>
              <w:bottom w:val="single" w:sz="6" w:space="0" w:color="DEDEDE"/>
              <w:right w:val="single" w:sz="2" w:space="0" w:color="DEDEDE"/>
            </w:tcBorders>
            <w:shd w:val="clear" w:color="auto" w:fill="FFFFFF"/>
          </w:tcPr>
          <w:p w14:paraId="53C7235D" w14:textId="77777777" w:rsidR="00064241" w:rsidRPr="0049794D" w:rsidRDefault="00064241" w:rsidP="00E82DD0">
            <w:pPr>
              <w:pStyle w:val="tableblock"/>
              <w:spacing w:before="0" w:after="0"/>
              <w:rPr>
                <w:rFonts w:asciiTheme="minorHAnsi" w:hAnsiTheme="minorHAnsi" w:cstheme="minorHAnsi"/>
                <w:sz w:val="32"/>
                <w:szCs w:val="32"/>
              </w:rPr>
            </w:pPr>
            <w:proofErr w:type="spellStart"/>
            <w:r w:rsidRPr="0049794D">
              <w:rPr>
                <w:rFonts w:asciiTheme="minorHAnsi" w:hAnsiTheme="minorHAnsi" w:cstheme="minorHAnsi"/>
                <w:spacing w:val="-1"/>
                <w:sz w:val="32"/>
                <w:szCs w:val="32"/>
              </w:rPr>
              <w:t>resources:resources</w:t>
            </w:r>
            <w:proofErr w:type="spellEnd"/>
          </w:p>
        </w:tc>
      </w:tr>
      <w:tr w:rsidR="00064241" w:rsidRPr="0049794D" w14:paraId="56BC75D7" w14:textId="77777777" w:rsidTr="00E82DD0">
        <w:tblPrEx>
          <w:tblCellMar>
            <w:top w:w="135" w:type="dxa"/>
            <w:bottom w:w="135" w:type="dxa"/>
          </w:tblCellMar>
        </w:tblPrEx>
        <w:tc>
          <w:tcPr>
            <w:tcW w:w="3866" w:type="dxa"/>
            <w:tcBorders>
              <w:top w:val="single" w:sz="2" w:space="0" w:color="DEDEDE"/>
              <w:left w:val="single" w:sz="2" w:space="0" w:color="DEDEDE"/>
              <w:bottom w:val="single" w:sz="6" w:space="0" w:color="DEDEDE"/>
              <w:right w:val="single" w:sz="6" w:space="0" w:color="DEDEDE"/>
            </w:tcBorders>
            <w:shd w:val="clear" w:color="auto" w:fill="FFFFFF"/>
          </w:tcPr>
          <w:p w14:paraId="582EFD0D"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compile</w:t>
            </w:r>
          </w:p>
        </w:tc>
        <w:tc>
          <w:tcPr>
            <w:tcW w:w="6484" w:type="dxa"/>
            <w:tcBorders>
              <w:top w:val="single" w:sz="2" w:space="0" w:color="DEDEDE"/>
              <w:left w:val="single" w:sz="2" w:space="0" w:color="DEDEDE"/>
              <w:bottom w:val="single" w:sz="6" w:space="0" w:color="DEDEDE"/>
              <w:right w:val="single" w:sz="2" w:space="0" w:color="DEDEDE"/>
            </w:tcBorders>
            <w:shd w:val="clear" w:color="auto" w:fill="FFFFFF"/>
          </w:tcPr>
          <w:p w14:paraId="1DAED209" w14:textId="77777777" w:rsidR="00064241" w:rsidRPr="0049794D" w:rsidRDefault="00064241" w:rsidP="00E82DD0">
            <w:pPr>
              <w:pStyle w:val="tableblock"/>
              <w:spacing w:before="0" w:after="0"/>
              <w:rPr>
                <w:rFonts w:asciiTheme="minorHAnsi" w:hAnsiTheme="minorHAnsi" w:cstheme="minorHAnsi"/>
                <w:sz w:val="32"/>
                <w:szCs w:val="32"/>
              </w:rPr>
            </w:pPr>
            <w:proofErr w:type="spellStart"/>
            <w:proofErr w:type="gramStart"/>
            <w:r w:rsidRPr="0049794D">
              <w:rPr>
                <w:rFonts w:asciiTheme="minorHAnsi" w:hAnsiTheme="minorHAnsi" w:cstheme="minorHAnsi"/>
                <w:spacing w:val="-1"/>
                <w:sz w:val="32"/>
                <w:szCs w:val="32"/>
              </w:rPr>
              <w:t>compiler:compile</w:t>
            </w:r>
            <w:proofErr w:type="spellEnd"/>
            <w:proofErr w:type="gramEnd"/>
          </w:p>
        </w:tc>
      </w:tr>
      <w:tr w:rsidR="00064241" w:rsidRPr="0049794D" w14:paraId="77C3297A" w14:textId="77777777" w:rsidTr="00E82DD0">
        <w:tblPrEx>
          <w:tblCellMar>
            <w:top w:w="135" w:type="dxa"/>
            <w:bottom w:w="135" w:type="dxa"/>
          </w:tblCellMar>
        </w:tblPrEx>
        <w:tc>
          <w:tcPr>
            <w:tcW w:w="3866" w:type="dxa"/>
            <w:tcBorders>
              <w:top w:val="single" w:sz="2" w:space="0" w:color="DEDEDE"/>
              <w:left w:val="single" w:sz="2" w:space="0" w:color="DEDEDE"/>
              <w:bottom w:val="single" w:sz="6" w:space="0" w:color="DEDEDE"/>
              <w:right w:val="single" w:sz="6" w:space="0" w:color="DEDEDE"/>
            </w:tcBorders>
            <w:shd w:val="clear" w:color="auto" w:fill="FFFFFF"/>
          </w:tcPr>
          <w:p w14:paraId="17019964"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process-test-resources</w:t>
            </w:r>
          </w:p>
        </w:tc>
        <w:tc>
          <w:tcPr>
            <w:tcW w:w="6484" w:type="dxa"/>
            <w:tcBorders>
              <w:top w:val="single" w:sz="2" w:space="0" w:color="DEDEDE"/>
              <w:left w:val="single" w:sz="2" w:space="0" w:color="DEDEDE"/>
              <w:bottom w:val="single" w:sz="6" w:space="0" w:color="DEDEDE"/>
              <w:right w:val="single" w:sz="2" w:space="0" w:color="DEDEDE"/>
            </w:tcBorders>
            <w:shd w:val="clear" w:color="auto" w:fill="FFFFFF"/>
          </w:tcPr>
          <w:p w14:paraId="33665477" w14:textId="77777777" w:rsidR="00064241" w:rsidRPr="0049794D" w:rsidRDefault="00064241" w:rsidP="00E82DD0">
            <w:pPr>
              <w:pStyle w:val="tableblock"/>
              <w:spacing w:before="0" w:after="0"/>
              <w:rPr>
                <w:rFonts w:asciiTheme="minorHAnsi" w:hAnsiTheme="minorHAnsi" w:cstheme="minorHAnsi"/>
                <w:sz w:val="32"/>
                <w:szCs w:val="32"/>
              </w:rPr>
            </w:pPr>
            <w:proofErr w:type="spellStart"/>
            <w:proofErr w:type="gramStart"/>
            <w:r w:rsidRPr="0049794D">
              <w:rPr>
                <w:rFonts w:asciiTheme="minorHAnsi" w:hAnsiTheme="minorHAnsi" w:cstheme="minorHAnsi"/>
                <w:spacing w:val="-1"/>
                <w:sz w:val="32"/>
                <w:szCs w:val="32"/>
              </w:rPr>
              <w:t>resources:testResources</w:t>
            </w:r>
            <w:proofErr w:type="spellEnd"/>
            <w:proofErr w:type="gramEnd"/>
          </w:p>
        </w:tc>
      </w:tr>
      <w:tr w:rsidR="00064241" w:rsidRPr="0049794D" w14:paraId="7696F0BC" w14:textId="77777777" w:rsidTr="00E82DD0">
        <w:tblPrEx>
          <w:tblCellMar>
            <w:top w:w="135" w:type="dxa"/>
            <w:bottom w:w="135" w:type="dxa"/>
          </w:tblCellMar>
        </w:tblPrEx>
        <w:tc>
          <w:tcPr>
            <w:tcW w:w="3866" w:type="dxa"/>
            <w:tcBorders>
              <w:top w:val="single" w:sz="2" w:space="0" w:color="DEDEDE"/>
              <w:left w:val="single" w:sz="2" w:space="0" w:color="DEDEDE"/>
              <w:bottom w:val="single" w:sz="6" w:space="0" w:color="DEDEDE"/>
              <w:right w:val="single" w:sz="6" w:space="0" w:color="DEDEDE"/>
            </w:tcBorders>
            <w:shd w:val="clear" w:color="auto" w:fill="FFFFFF"/>
          </w:tcPr>
          <w:p w14:paraId="151B1BC4"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test-compile</w:t>
            </w:r>
          </w:p>
        </w:tc>
        <w:tc>
          <w:tcPr>
            <w:tcW w:w="6484" w:type="dxa"/>
            <w:tcBorders>
              <w:top w:val="single" w:sz="2" w:space="0" w:color="DEDEDE"/>
              <w:left w:val="single" w:sz="2" w:space="0" w:color="DEDEDE"/>
              <w:bottom w:val="single" w:sz="6" w:space="0" w:color="DEDEDE"/>
              <w:right w:val="single" w:sz="2" w:space="0" w:color="DEDEDE"/>
            </w:tcBorders>
            <w:shd w:val="clear" w:color="auto" w:fill="FFFFFF"/>
          </w:tcPr>
          <w:p w14:paraId="4C04FE27" w14:textId="77777777" w:rsidR="00064241" w:rsidRPr="0049794D" w:rsidRDefault="00064241" w:rsidP="00E82DD0">
            <w:pPr>
              <w:pStyle w:val="tableblock"/>
              <w:spacing w:before="0" w:after="0"/>
              <w:rPr>
                <w:rFonts w:asciiTheme="minorHAnsi" w:hAnsiTheme="minorHAnsi" w:cstheme="minorHAnsi"/>
                <w:sz w:val="32"/>
                <w:szCs w:val="32"/>
              </w:rPr>
            </w:pPr>
            <w:proofErr w:type="spellStart"/>
            <w:proofErr w:type="gramStart"/>
            <w:r w:rsidRPr="0049794D">
              <w:rPr>
                <w:rFonts w:asciiTheme="minorHAnsi" w:hAnsiTheme="minorHAnsi" w:cstheme="minorHAnsi"/>
                <w:spacing w:val="-1"/>
                <w:sz w:val="32"/>
                <w:szCs w:val="32"/>
              </w:rPr>
              <w:t>compiler:testCompile</w:t>
            </w:r>
            <w:proofErr w:type="spellEnd"/>
            <w:proofErr w:type="gramEnd"/>
          </w:p>
        </w:tc>
      </w:tr>
      <w:tr w:rsidR="00064241" w:rsidRPr="0049794D" w14:paraId="5AA01FD7" w14:textId="77777777" w:rsidTr="00E82DD0">
        <w:tblPrEx>
          <w:tblCellMar>
            <w:top w:w="135" w:type="dxa"/>
            <w:bottom w:w="135" w:type="dxa"/>
          </w:tblCellMar>
        </w:tblPrEx>
        <w:tc>
          <w:tcPr>
            <w:tcW w:w="3866" w:type="dxa"/>
            <w:tcBorders>
              <w:top w:val="single" w:sz="2" w:space="0" w:color="DEDEDE"/>
              <w:left w:val="single" w:sz="2" w:space="0" w:color="DEDEDE"/>
              <w:bottom w:val="single" w:sz="6" w:space="0" w:color="DEDEDE"/>
              <w:right w:val="single" w:sz="6" w:space="0" w:color="DEDEDE"/>
            </w:tcBorders>
            <w:shd w:val="clear" w:color="auto" w:fill="FFFFFF"/>
          </w:tcPr>
          <w:p w14:paraId="179E62F2"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test</w:t>
            </w:r>
          </w:p>
        </w:tc>
        <w:tc>
          <w:tcPr>
            <w:tcW w:w="6484" w:type="dxa"/>
            <w:tcBorders>
              <w:top w:val="single" w:sz="2" w:space="0" w:color="DEDEDE"/>
              <w:left w:val="single" w:sz="2" w:space="0" w:color="DEDEDE"/>
              <w:bottom w:val="single" w:sz="6" w:space="0" w:color="DEDEDE"/>
              <w:right w:val="single" w:sz="2" w:space="0" w:color="DEDEDE"/>
            </w:tcBorders>
            <w:shd w:val="clear" w:color="auto" w:fill="FFFFFF"/>
          </w:tcPr>
          <w:p w14:paraId="3246A120" w14:textId="77777777" w:rsidR="00064241" w:rsidRPr="0049794D" w:rsidRDefault="00064241" w:rsidP="00E82DD0">
            <w:pPr>
              <w:pStyle w:val="tableblock"/>
              <w:spacing w:before="0" w:after="0"/>
              <w:rPr>
                <w:rFonts w:asciiTheme="minorHAnsi" w:hAnsiTheme="minorHAnsi" w:cstheme="minorHAnsi"/>
                <w:sz w:val="32"/>
                <w:szCs w:val="32"/>
              </w:rPr>
            </w:pPr>
            <w:proofErr w:type="spellStart"/>
            <w:r w:rsidRPr="0049794D">
              <w:rPr>
                <w:rFonts w:asciiTheme="minorHAnsi" w:hAnsiTheme="minorHAnsi" w:cstheme="minorHAnsi"/>
                <w:spacing w:val="-1"/>
                <w:sz w:val="32"/>
                <w:szCs w:val="32"/>
              </w:rPr>
              <w:t>surefire:test</w:t>
            </w:r>
            <w:proofErr w:type="spellEnd"/>
          </w:p>
        </w:tc>
      </w:tr>
      <w:tr w:rsidR="00064241" w:rsidRPr="0049794D" w14:paraId="3EE0E8D4" w14:textId="77777777" w:rsidTr="00E82DD0">
        <w:tblPrEx>
          <w:tblCellMar>
            <w:top w:w="135" w:type="dxa"/>
            <w:bottom w:w="135" w:type="dxa"/>
          </w:tblCellMar>
        </w:tblPrEx>
        <w:tc>
          <w:tcPr>
            <w:tcW w:w="3866" w:type="dxa"/>
            <w:tcBorders>
              <w:top w:val="single" w:sz="2" w:space="0" w:color="DEDEDE"/>
              <w:left w:val="single" w:sz="2" w:space="0" w:color="DEDEDE"/>
              <w:bottom w:val="single" w:sz="6" w:space="0" w:color="DEDEDE"/>
              <w:right w:val="single" w:sz="6" w:space="0" w:color="DEDEDE"/>
            </w:tcBorders>
            <w:shd w:val="clear" w:color="auto" w:fill="FFFFFF"/>
          </w:tcPr>
          <w:p w14:paraId="4BF2656E"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package</w:t>
            </w:r>
          </w:p>
        </w:tc>
        <w:tc>
          <w:tcPr>
            <w:tcW w:w="6484" w:type="dxa"/>
            <w:tcBorders>
              <w:top w:val="single" w:sz="2" w:space="0" w:color="DEDEDE"/>
              <w:left w:val="single" w:sz="2" w:space="0" w:color="DEDEDE"/>
              <w:bottom w:val="single" w:sz="6" w:space="0" w:color="DEDEDE"/>
              <w:right w:val="single" w:sz="2" w:space="0" w:color="DEDEDE"/>
            </w:tcBorders>
            <w:shd w:val="clear" w:color="auto" w:fill="FFFFFF"/>
          </w:tcPr>
          <w:p w14:paraId="2D29FD23" w14:textId="77777777" w:rsidR="00064241" w:rsidRPr="0049794D" w:rsidRDefault="00064241" w:rsidP="00E82DD0">
            <w:pPr>
              <w:pStyle w:val="tableblock"/>
              <w:spacing w:before="0" w:after="0"/>
              <w:rPr>
                <w:rFonts w:asciiTheme="minorHAnsi" w:hAnsiTheme="minorHAnsi" w:cstheme="minorHAnsi"/>
                <w:sz w:val="32"/>
                <w:szCs w:val="32"/>
              </w:rPr>
            </w:pPr>
            <w:proofErr w:type="spellStart"/>
            <w:r w:rsidRPr="0049794D">
              <w:rPr>
                <w:rFonts w:asciiTheme="minorHAnsi" w:hAnsiTheme="minorHAnsi" w:cstheme="minorHAnsi"/>
                <w:spacing w:val="-1"/>
                <w:sz w:val="32"/>
                <w:szCs w:val="32"/>
              </w:rPr>
              <w:t>jar:jar</w:t>
            </w:r>
            <w:proofErr w:type="spellEnd"/>
          </w:p>
        </w:tc>
      </w:tr>
      <w:tr w:rsidR="00064241" w:rsidRPr="0049794D" w14:paraId="0973D077" w14:textId="77777777" w:rsidTr="00E82DD0">
        <w:tblPrEx>
          <w:tblCellMar>
            <w:top w:w="135" w:type="dxa"/>
            <w:bottom w:w="135" w:type="dxa"/>
          </w:tblCellMar>
        </w:tblPrEx>
        <w:tc>
          <w:tcPr>
            <w:tcW w:w="3866" w:type="dxa"/>
            <w:tcBorders>
              <w:top w:val="single" w:sz="2" w:space="0" w:color="DEDEDE"/>
              <w:left w:val="single" w:sz="2" w:space="0" w:color="DEDEDE"/>
              <w:bottom w:val="single" w:sz="6" w:space="0" w:color="DEDEDE"/>
              <w:right w:val="single" w:sz="6" w:space="0" w:color="DEDEDE"/>
            </w:tcBorders>
            <w:shd w:val="clear" w:color="auto" w:fill="FFFFFF"/>
          </w:tcPr>
          <w:p w14:paraId="5550E0EF"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install</w:t>
            </w:r>
          </w:p>
        </w:tc>
        <w:tc>
          <w:tcPr>
            <w:tcW w:w="6484" w:type="dxa"/>
            <w:tcBorders>
              <w:top w:val="single" w:sz="2" w:space="0" w:color="DEDEDE"/>
              <w:left w:val="single" w:sz="2" w:space="0" w:color="DEDEDE"/>
              <w:bottom w:val="single" w:sz="6" w:space="0" w:color="DEDEDE"/>
              <w:right w:val="single" w:sz="2" w:space="0" w:color="DEDEDE"/>
            </w:tcBorders>
            <w:shd w:val="clear" w:color="auto" w:fill="FFFFFF"/>
          </w:tcPr>
          <w:p w14:paraId="1AD21B73" w14:textId="77777777" w:rsidR="00064241" w:rsidRPr="0049794D" w:rsidRDefault="00064241" w:rsidP="00E82DD0">
            <w:pPr>
              <w:pStyle w:val="tableblock"/>
              <w:spacing w:before="0" w:after="0"/>
              <w:rPr>
                <w:rFonts w:asciiTheme="minorHAnsi" w:hAnsiTheme="minorHAnsi" w:cstheme="minorHAnsi"/>
                <w:sz w:val="32"/>
                <w:szCs w:val="32"/>
              </w:rPr>
            </w:pPr>
            <w:proofErr w:type="spellStart"/>
            <w:proofErr w:type="gramStart"/>
            <w:r w:rsidRPr="0049794D">
              <w:rPr>
                <w:rFonts w:asciiTheme="minorHAnsi" w:hAnsiTheme="minorHAnsi" w:cstheme="minorHAnsi"/>
                <w:spacing w:val="-1"/>
                <w:sz w:val="32"/>
                <w:szCs w:val="32"/>
              </w:rPr>
              <w:t>install:install</w:t>
            </w:r>
            <w:proofErr w:type="spellEnd"/>
            <w:proofErr w:type="gramEnd"/>
          </w:p>
        </w:tc>
      </w:tr>
      <w:tr w:rsidR="00064241" w:rsidRPr="0049794D" w14:paraId="6F15DC24" w14:textId="77777777" w:rsidTr="00E82DD0">
        <w:tblPrEx>
          <w:tblCellMar>
            <w:top w:w="135" w:type="dxa"/>
            <w:bottom w:w="135" w:type="dxa"/>
          </w:tblCellMar>
        </w:tblPrEx>
        <w:tc>
          <w:tcPr>
            <w:tcW w:w="3866" w:type="dxa"/>
            <w:tcBorders>
              <w:top w:val="single" w:sz="2" w:space="0" w:color="DEDEDE"/>
              <w:left w:val="single" w:sz="2" w:space="0" w:color="DEDEDE"/>
              <w:bottom w:val="single" w:sz="2" w:space="0" w:color="DEDEDE"/>
              <w:right w:val="single" w:sz="6" w:space="0" w:color="DEDEDE"/>
            </w:tcBorders>
            <w:shd w:val="clear" w:color="auto" w:fill="FFFFFF"/>
          </w:tcPr>
          <w:p w14:paraId="3B1115DC" w14:textId="77777777" w:rsidR="00064241" w:rsidRPr="0049794D" w:rsidRDefault="00064241" w:rsidP="00E82DD0">
            <w:pPr>
              <w:pStyle w:val="tableblock"/>
              <w:spacing w:before="0" w:after="0"/>
              <w:rPr>
                <w:rFonts w:asciiTheme="minorHAnsi" w:hAnsiTheme="minorHAnsi" w:cstheme="minorHAnsi"/>
                <w:sz w:val="32"/>
                <w:szCs w:val="32"/>
              </w:rPr>
            </w:pPr>
            <w:r w:rsidRPr="0049794D">
              <w:rPr>
                <w:rFonts w:asciiTheme="minorHAnsi" w:hAnsiTheme="minorHAnsi" w:cstheme="minorHAnsi"/>
                <w:spacing w:val="-1"/>
                <w:sz w:val="32"/>
                <w:szCs w:val="32"/>
              </w:rPr>
              <w:t>deploy</w:t>
            </w:r>
          </w:p>
        </w:tc>
        <w:tc>
          <w:tcPr>
            <w:tcW w:w="6484" w:type="dxa"/>
            <w:tcBorders>
              <w:top w:val="single" w:sz="2" w:space="0" w:color="DEDEDE"/>
              <w:left w:val="single" w:sz="2" w:space="0" w:color="DEDEDE"/>
              <w:bottom w:val="single" w:sz="2" w:space="0" w:color="DEDEDE"/>
              <w:right w:val="single" w:sz="2" w:space="0" w:color="DEDEDE"/>
            </w:tcBorders>
            <w:shd w:val="clear" w:color="auto" w:fill="FFFFFF"/>
          </w:tcPr>
          <w:p w14:paraId="19806E58" w14:textId="77777777" w:rsidR="00064241" w:rsidRPr="0049794D" w:rsidRDefault="00064241" w:rsidP="00E82DD0">
            <w:pPr>
              <w:pStyle w:val="tableblock"/>
              <w:spacing w:before="0" w:after="0"/>
              <w:rPr>
                <w:rFonts w:asciiTheme="minorHAnsi" w:hAnsiTheme="minorHAnsi" w:cstheme="minorHAnsi"/>
                <w:sz w:val="32"/>
                <w:szCs w:val="32"/>
              </w:rPr>
            </w:pPr>
            <w:proofErr w:type="spellStart"/>
            <w:r w:rsidRPr="0049794D">
              <w:rPr>
                <w:rFonts w:asciiTheme="minorHAnsi" w:hAnsiTheme="minorHAnsi" w:cstheme="minorHAnsi"/>
                <w:spacing w:val="-1"/>
                <w:sz w:val="32"/>
                <w:szCs w:val="32"/>
              </w:rPr>
              <w:t>deploy:deploy</w:t>
            </w:r>
            <w:proofErr w:type="spellEnd"/>
          </w:p>
        </w:tc>
      </w:tr>
    </w:tbl>
    <w:p w14:paraId="34AB376E" w14:textId="77777777" w:rsidR="00064241" w:rsidRPr="0049794D" w:rsidRDefault="00064241" w:rsidP="00064241">
      <w:pPr>
        <w:pStyle w:val="Heading3"/>
        <w:shd w:val="clear" w:color="auto" w:fill="FFFFFF"/>
        <w:spacing w:before="0" w:after="120"/>
        <w:rPr>
          <w:rFonts w:asciiTheme="minorHAnsi" w:hAnsiTheme="minorHAnsi" w:cstheme="minorHAnsi"/>
          <w:sz w:val="32"/>
          <w:szCs w:val="32"/>
        </w:rPr>
      </w:pPr>
      <w:hyperlink r:id="rId15" w:anchor="maven_packagesgoalbindings2" w:history="1"/>
    </w:p>
    <w:p w14:paraId="277A5599"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16" w:anchor="maven_packagesgoalbindings2" w:history="1">
        <w:r w:rsidRPr="0049794D">
          <w:rPr>
            <w:rStyle w:val="Hyperlink"/>
            <w:rFonts w:asciiTheme="minorHAnsi" w:hAnsiTheme="minorHAnsi" w:cstheme="minorHAnsi"/>
            <w:color w:val="4A4A4A"/>
            <w:sz w:val="32"/>
            <w:szCs w:val="32"/>
          </w:rPr>
          <w:t>5.4. Adding goals to life cycle phases</w:t>
        </w:r>
      </w:hyperlink>
    </w:p>
    <w:p w14:paraId="1B3291DF"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You can add goals to life cycle phases by configuring more Maven plug-ins and adding them to a life cycle in your pom file. You need to specify which goal should be executed. If the plug-in does not specify the default life cycle it should run, you must also specify the life cycle phase it should run.</w:t>
      </w:r>
    </w:p>
    <w:p w14:paraId="7E12CFD4"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nt"/>
          <w:rFonts w:asciiTheme="minorHAnsi" w:hAnsiTheme="minorHAnsi" w:cstheme="minorHAnsi"/>
          <w:b/>
          <w:bCs/>
          <w:color w:val="FFB000"/>
          <w:sz w:val="32"/>
          <w:szCs w:val="32"/>
        </w:rPr>
        <w:t>&lt;plugin&gt;</w:t>
      </w:r>
    </w:p>
    <w:p w14:paraId="32BC0495"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groupId</w:t>
      </w:r>
      <w:proofErr w:type="spellEnd"/>
      <w:r w:rsidRPr="0049794D">
        <w:rPr>
          <w:rStyle w:val="nt"/>
          <w:rFonts w:asciiTheme="minorHAnsi" w:hAnsiTheme="minorHAnsi" w:cstheme="minorHAnsi"/>
          <w:b/>
          <w:bCs/>
          <w:color w:val="FFB000"/>
          <w:sz w:val="32"/>
          <w:szCs w:val="32"/>
        </w:rPr>
        <w:t>&gt;</w:t>
      </w:r>
      <w:proofErr w:type="spellStart"/>
      <w:r w:rsidRPr="0049794D">
        <w:rPr>
          <w:rStyle w:val="HTMLCode"/>
          <w:rFonts w:asciiTheme="minorHAnsi" w:hAnsiTheme="minorHAnsi" w:cstheme="minorHAnsi"/>
          <w:color w:val="FAF6E4"/>
          <w:sz w:val="32"/>
          <w:szCs w:val="32"/>
        </w:rPr>
        <w:t>com.vogella.example</w:t>
      </w:r>
      <w:proofErr w:type="spellEnd"/>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groupId</w:t>
      </w:r>
      <w:proofErr w:type="spellEnd"/>
      <w:r w:rsidRPr="0049794D">
        <w:rPr>
          <w:rStyle w:val="nt"/>
          <w:rFonts w:asciiTheme="minorHAnsi" w:hAnsiTheme="minorHAnsi" w:cstheme="minorHAnsi"/>
          <w:b/>
          <w:bCs/>
          <w:color w:val="FFB000"/>
          <w:sz w:val="32"/>
          <w:szCs w:val="32"/>
        </w:rPr>
        <w:t>&gt;</w:t>
      </w:r>
    </w:p>
    <w:p w14:paraId="720898AD"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artifactId</w:t>
      </w:r>
      <w:proofErr w:type="spellEnd"/>
      <w:r w:rsidRPr="0049794D">
        <w:rPr>
          <w:rStyle w:val="nt"/>
          <w:rFonts w:asciiTheme="minorHAnsi" w:hAnsiTheme="minorHAnsi" w:cstheme="minorHAnsi"/>
          <w:b/>
          <w:bCs/>
          <w:color w:val="FFB000"/>
          <w:sz w:val="32"/>
          <w:szCs w:val="32"/>
        </w:rPr>
        <w:t>&gt;</w:t>
      </w:r>
      <w:proofErr w:type="spellStart"/>
      <w:r w:rsidRPr="0049794D">
        <w:rPr>
          <w:rStyle w:val="HTMLCode"/>
          <w:rFonts w:asciiTheme="minorHAnsi" w:hAnsiTheme="minorHAnsi" w:cstheme="minorHAnsi"/>
          <w:color w:val="FAF6E4"/>
          <w:sz w:val="32"/>
          <w:szCs w:val="32"/>
        </w:rPr>
        <w:t>vogella</w:t>
      </w:r>
      <w:proofErr w:type="spellEnd"/>
      <w:r w:rsidRPr="0049794D">
        <w:rPr>
          <w:rStyle w:val="HTMLCode"/>
          <w:rFonts w:asciiTheme="minorHAnsi" w:hAnsiTheme="minorHAnsi" w:cstheme="minorHAnsi"/>
          <w:color w:val="FAF6E4"/>
          <w:sz w:val="32"/>
          <w:szCs w:val="32"/>
        </w:rPr>
        <w:t>-some-maven-plugin</w:t>
      </w:r>
      <w:r w:rsidRPr="0049794D">
        <w:rPr>
          <w:rStyle w:val="nt"/>
          <w:rFonts w:asciiTheme="minorHAnsi" w:hAnsiTheme="minorHAnsi" w:cstheme="minorHAnsi"/>
          <w:b/>
          <w:bCs/>
          <w:color w:val="FFB000"/>
          <w:sz w:val="32"/>
          <w:szCs w:val="32"/>
        </w:rPr>
        <w:t>&lt;/</w:t>
      </w:r>
      <w:proofErr w:type="spellStart"/>
      <w:r w:rsidRPr="0049794D">
        <w:rPr>
          <w:rStyle w:val="nt"/>
          <w:rFonts w:asciiTheme="minorHAnsi" w:hAnsiTheme="minorHAnsi" w:cstheme="minorHAnsi"/>
          <w:b/>
          <w:bCs/>
          <w:color w:val="FFB000"/>
          <w:sz w:val="32"/>
          <w:szCs w:val="32"/>
        </w:rPr>
        <w:t>artifactId</w:t>
      </w:r>
      <w:proofErr w:type="spellEnd"/>
      <w:r w:rsidRPr="0049794D">
        <w:rPr>
          <w:rStyle w:val="nt"/>
          <w:rFonts w:asciiTheme="minorHAnsi" w:hAnsiTheme="minorHAnsi" w:cstheme="minorHAnsi"/>
          <w:b/>
          <w:bCs/>
          <w:color w:val="FFB000"/>
          <w:sz w:val="32"/>
          <w:szCs w:val="32"/>
        </w:rPr>
        <w:t>&gt;</w:t>
      </w:r>
    </w:p>
    <w:p w14:paraId="4ED608CD"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&lt;version&gt;</w:t>
      </w:r>
      <w:r w:rsidRPr="0049794D">
        <w:rPr>
          <w:rStyle w:val="HTMLCode"/>
          <w:rFonts w:asciiTheme="minorHAnsi" w:hAnsiTheme="minorHAnsi" w:cstheme="minorHAnsi"/>
          <w:color w:val="FAF6E4"/>
          <w:sz w:val="32"/>
          <w:szCs w:val="32"/>
        </w:rPr>
        <w:t>1.0</w:t>
      </w:r>
      <w:r w:rsidRPr="0049794D">
        <w:rPr>
          <w:rStyle w:val="nt"/>
          <w:rFonts w:asciiTheme="minorHAnsi" w:hAnsiTheme="minorHAnsi" w:cstheme="minorHAnsi"/>
          <w:b/>
          <w:bCs/>
          <w:color w:val="FFB000"/>
          <w:sz w:val="32"/>
          <w:szCs w:val="32"/>
        </w:rPr>
        <w:t>&lt;/version&gt;</w:t>
      </w:r>
    </w:p>
    <w:p w14:paraId="041C864E"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&lt;executions&gt;</w:t>
      </w:r>
    </w:p>
    <w:p w14:paraId="55590C0B"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&lt;execution&gt;</w:t>
      </w:r>
    </w:p>
    <w:p w14:paraId="542FD431"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&lt;phase&gt;</w:t>
      </w:r>
      <w:r w:rsidRPr="0049794D">
        <w:rPr>
          <w:rStyle w:val="HTMLCode"/>
          <w:rFonts w:asciiTheme="minorHAnsi" w:hAnsiTheme="minorHAnsi" w:cstheme="minorHAnsi"/>
          <w:color w:val="FAF6E4"/>
          <w:sz w:val="32"/>
          <w:szCs w:val="32"/>
        </w:rPr>
        <w:t>verify</w:t>
      </w:r>
      <w:r w:rsidRPr="0049794D">
        <w:rPr>
          <w:rStyle w:val="nt"/>
          <w:rFonts w:asciiTheme="minorHAnsi" w:hAnsiTheme="minorHAnsi" w:cstheme="minorHAnsi"/>
          <w:b/>
          <w:bCs/>
          <w:color w:val="FFB000"/>
          <w:sz w:val="32"/>
          <w:szCs w:val="32"/>
        </w:rPr>
        <w:t>&lt;/phase&gt;</w:t>
      </w:r>
    </w:p>
    <w:p w14:paraId="49EC3F9B"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&lt;goals&gt;</w:t>
      </w:r>
    </w:p>
    <w:p w14:paraId="0750F50E"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&lt;goal&gt;</w:t>
      </w:r>
      <w:proofErr w:type="spellStart"/>
      <w:r w:rsidRPr="0049794D">
        <w:rPr>
          <w:rStyle w:val="HTMLCode"/>
          <w:rFonts w:asciiTheme="minorHAnsi" w:hAnsiTheme="minorHAnsi" w:cstheme="minorHAnsi"/>
          <w:color w:val="FAF6E4"/>
          <w:sz w:val="32"/>
          <w:szCs w:val="32"/>
        </w:rPr>
        <w:t>checklinks</w:t>
      </w:r>
      <w:proofErr w:type="spellEnd"/>
      <w:r w:rsidRPr="0049794D">
        <w:rPr>
          <w:rStyle w:val="nt"/>
          <w:rFonts w:asciiTheme="minorHAnsi" w:hAnsiTheme="minorHAnsi" w:cstheme="minorHAnsi"/>
          <w:b/>
          <w:bCs/>
          <w:color w:val="FFB000"/>
          <w:sz w:val="32"/>
          <w:szCs w:val="32"/>
        </w:rPr>
        <w:t>&lt;/goal&gt;</w:t>
      </w:r>
    </w:p>
    <w:p w14:paraId="47D5C219"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&lt;/goals&gt;</w:t>
      </w:r>
    </w:p>
    <w:p w14:paraId="6E8412C5"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&lt;/execution&gt;</w:t>
      </w:r>
    </w:p>
    <w:p w14:paraId="5BD0F9AA"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&lt;/executions&gt;</w:t>
      </w:r>
    </w:p>
    <w:p w14:paraId="7B06D063"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HTMLCode"/>
          <w:rFonts w:asciiTheme="minorHAnsi" w:eastAsia="Courier New" w:hAnsiTheme="minorHAnsi" w:cstheme="minorHAnsi"/>
          <w:color w:val="FAF6E4"/>
          <w:sz w:val="32"/>
          <w:szCs w:val="32"/>
        </w:rPr>
        <w:t xml:space="preserve"> </w:t>
      </w:r>
      <w:r w:rsidRPr="0049794D">
        <w:rPr>
          <w:rStyle w:val="nt"/>
          <w:rFonts w:asciiTheme="minorHAnsi" w:hAnsiTheme="minorHAnsi" w:cstheme="minorHAnsi"/>
          <w:b/>
          <w:bCs/>
          <w:color w:val="FFB000"/>
          <w:sz w:val="32"/>
          <w:szCs w:val="32"/>
        </w:rPr>
        <w:t>&lt;/plugin&gt;</w:t>
      </w:r>
    </w:p>
    <w:p w14:paraId="4F7559CE" w14:textId="77777777" w:rsidR="00064241" w:rsidRPr="0049794D" w:rsidRDefault="00064241" w:rsidP="00064241">
      <w:pPr>
        <w:pStyle w:val="Heading2"/>
        <w:shd w:val="clear" w:color="auto" w:fill="FFFFFF"/>
        <w:spacing w:before="0" w:after="120"/>
        <w:rPr>
          <w:rFonts w:asciiTheme="minorHAnsi" w:hAnsiTheme="minorHAnsi" w:cstheme="minorHAnsi"/>
          <w:color w:val="4A4A4A"/>
          <w:spacing w:val="-1"/>
          <w:sz w:val="32"/>
          <w:szCs w:val="32"/>
        </w:rPr>
      </w:pPr>
      <w:hyperlink r:id="rId17" w:anchor="maven_vcs" w:history="1">
        <w:r w:rsidRPr="0049794D">
          <w:rPr>
            <w:rStyle w:val="Hyperlink"/>
            <w:rFonts w:asciiTheme="minorHAnsi" w:hAnsiTheme="minorHAnsi" w:cstheme="minorHAnsi"/>
            <w:color w:val="A53221"/>
            <w:spacing w:val="-2"/>
            <w:sz w:val="32"/>
            <w:szCs w:val="32"/>
          </w:rPr>
          <w:t> Maven and version control systems</w:t>
        </w:r>
      </w:hyperlink>
    </w:p>
    <w:p w14:paraId="640306C8"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Maven generates its output into the </w:t>
      </w:r>
      <w:r w:rsidRPr="0049794D">
        <w:rPr>
          <w:rStyle w:val="Emphasis"/>
          <w:rFonts w:asciiTheme="minorHAnsi" w:hAnsiTheme="minorHAnsi" w:cstheme="minorHAnsi"/>
          <w:color w:val="4A4A4A"/>
          <w:spacing w:val="-1"/>
          <w:sz w:val="32"/>
          <w:szCs w:val="32"/>
        </w:rPr>
        <w:t>target</w:t>
      </w:r>
      <w:r w:rsidRPr="0049794D">
        <w:rPr>
          <w:rFonts w:asciiTheme="minorHAnsi" w:hAnsiTheme="minorHAnsi" w:cstheme="minorHAnsi"/>
          <w:color w:val="4A4A4A"/>
          <w:spacing w:val="-1"/>
          <w:sz w:val="32"/>
          <w:szCs w:val="32"/>
        </w:rPr>
        <w:t> folder of each project. This build output should not get included into your version control system.</w:t>
      </w:r>
    </w:p>
    <w:p w14:paraId="6328036A"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Add this directory to </w:t>
      </w:r>
      <w:proofErr w:type="gramStart"/>
      <w:r w:rsidRPr="0049794D">
        <w:rPr>
          <w:rFonts w:asciiTheme="minorHAnsi" w:hAnsiTheme="minorHAnsi" w:cstheme="minorHAnsi"/>
          <w:color w:val="4A4A4A"/>
          <w:spacing w:val="-1"/>
          <w:sz w:val="32"/>
          <w:szCs w:val="32"/>
        </w:rPr>
        <w:t>your</w:t>
      </w:r>
      <w:proofErr w:type="gramEnd"/>
      <w:r w:rsidRPr="0049794D">
        <w:rPr>
          <w:rFonts w:asciiTheme="minorHAnsi" w:hAnsiTheme="minorHAnsi" w:cstheme="minorHAnsi"/>
          <w:color w:val="4A4A4A"/>
          <w:spacing w:val="-1"/>
          <w:sz w:val="32"/>
          <w:szCs w:val="32"/>
        </w:rPr>
        <w:t xml:space="preserve"> ignore resources. For example, if you use Git as version control system, add the "target/" entry to </w:t>
      </w:r>
      <w:proofErr w:type="gramStart"/>
      <w:r w:rsidRPr="0049794D">
        <w:rPr>
          <w:rFonts w:asciiTheme="minorHAnsi" w:hAnsiTheme="minorHAnsi" w:cstheme="minorHAnsi"/>
          <w:color w:val="4A4A4A"/>
          <w:spacing w:val="-1"/>
          <w:sz w:val="32"/>
          <w:szCs w:val="32"/>
        </w:rPr>
        <w:t>your </w:t>
      </w:r>
      <w:r w:rsidRPr="0049794D">
        <w:rPr>
          <w:rStyle w:val="Emphasis"/>
          <w:rFonts w:asciiTheme="minorHAnsi" w:hAnsiTheme="minorHAnsi" w:cstheme="minorHAnsi"/>
          <w:color w:val="4A4A4A"/>
          <w:spacing w:val="-1"/>
          <w:sz w:val="32"/>
          <w:szCs w:val="32"/>
        </w:rPr>
        <w:t>.</w:t>
      </w:r>
      <w:proofErr w:type="spellStart"/>
      <w:r w:rsidRPr="0049794D">
        <w:rPr>
          <w:rStyle w:val="Emphasis"/>
          <w:rFonts w:asciiTheme="minorHAnsi" w:hAnsiTheme="minorHAnsi" w:cstheme="minorHAnsi"/>
          <w:color w:val="4A4A4A"/>
          <w:spacing w:val="-1"/>
          <w:sz w:val="32"/>
          <w:szCs w:val="32"/>
        </w:rPr>
        <w:t>gitignore</w:t>
      </w:r>
      <w:proofErr w:type="spellEnd"/>
      <w:proofErr w:type="gramEnd"/>
      <w:r w:rsidRPr="0049794D">
        <w:rPr>
          <w:rFonts w:asciiTheme="minorHAnsi" w:hAnsiTheme="minorHAnsi" w:cstheme="minorHAnsi"/>
          <w:color w:val="4A4A4A"/>
          <w:spacing w:val="-1"/>
          <w:sz w:val="32"/>
          <w:szCs w:val="32"/>
        </w:rPr>
        <w:t> file in the root of each project.</w:t>
      </w:r>
    </w:p>
    <w:p w14:paraId="1117F4C5"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18" w:anchor="exercise_maven_review" w:history="1">
        <w:r w:rsidRPr="0049794D">
          <w:rPr>
            <w:rStyle w:val="Hyperlink"/>
            <w:rFonts w:asciiTheme="minorHAnsi" w:hAnsiTheme="minorHAnsi" w:cstheme="minorHAnsi"/>
            <w:color w:val="A53221"/>
            <w:sz w:val="32"/>
            <w:szCs w:val="32"/>
          </w:rPr>
          <w:t>Review generated project</w:t>
        </w:r>
      </w:hyperlink>
    </w:p>
    <w:p w14:paraId="5F15D553"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Validate that Maven generated a project on your file system similar to the following structure.</w:t>
      </w:r>
    </w:p>
    <w:p w14:paraId="63A5ADFD"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c"/>
          <w:rFonts w:asciiTheme="minorHAnsi" w:hAnsiTheme="minorHAnsi" w:cstheme="minorHAnsi"/>
          <w:i/>
          <w:iCs/>
          <w:color w:val="6C8B9F"/>
          <w:sz w:val="32"/>
          <w:szCs w:val="32"/>
        </w:rPr>
        <w:t>.</w:t>
      </w:r>
    </w:p>
    <w:p w14:paraId="66109EC5"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proofErr w:type="spellStart"/>
      <w:proofErr w:type="gramStart"/>
      <w:r w:rsidRPr="0049794D">
        <w:rPr>
          <w:rStyle w:val="go"/>
          <w:rFonts w:asciiTheme="minorHAnsi" w:hAnsiTheme="minorHAnsi" w:cstheme="minorHAnsi"/>
          <w:color w:val="BBBBBB"/>
          <w:sz w:val="32"/>
          <w:szCs w:val="32"/>
        </w:rPr>
        <w:t>com.vogella</w:t>
      </w:r>
      <w:proofErr w:type="gramEnd"/>
      <w:r w:rsidRPr="0049794D">
        <w:rPr>
          <w:rStyle w:val="go"/>
          <w:rFonts w:asciiTheme="minorHAnsi" w:hAnsiTheme="minorHAnsi" w:cstheme="minorHAnsi"/>
          <w:color w:val="BBBBBB"/>
          <w:sz w:val="32"/>
          <w:szCs w:val="32"/>
        </w:rPr>
        <w:t>.maven.first</w:t>
      </w:r>
      <w:proofErr w:type="spellEnd"/>
    </w:p>
    <w:p w14:paraId="26A7DFEF"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MS Gothic" w:eastAsia="MS Gothic" w:hAnsi="MS Gothic" w:cs="MS Gothic" w:hint="eastAsia"/>
          <w:color w:val="BBBBBB"/>
          <w:sz w:val="32"/>
          <w:szCs w:val="32"/>
        </w:rPr>
        <w:t>├</w:t>
      </w:r>
      <w:r w:rsidRPr="0049794D">
        <w:rPr>
          <w:rStyle w:val="go"/>
          <w:rFonts w:ascii="Calibri" w:hAnsi="Calibri" w:cs="Calibr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pom.xml</w:t>
      </w:r>
    </w:p>
    <w:p w14:paraId="11468AAD"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proofErr w:type="spellStart"/>
      <w:r w:rsidRPr="0049794D">
        <w:rPr>
          <w:rStyle w:val="go"/>
          <w:rFonts w:asciiTheme="minorHAnsi" w:hAnsiTheme="minorHAnsi" w:cstheme="minorHAnsi"/>
          <w:color w:val="BBBBBB"/>
          <w:sz w:val="32"/>
          <w:szCs w:val="32"/>
        </w:rPr>
        <w:t>src</w:t>
      </w:r>
      <w:proofErr w:type="spellEnd"/>
    </w:p>
    <w:p w14:paraId="5A42C0D3"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MS Gothic" w:eastAsia="MS Gothic" w:hAnsi="MS Gothic" w:cs="MS Gothic" w:hint="eastAsia"/>
          <w:color w:val="BBBBBB"/>
          <w:sz w:val="32"/>
          <w:szCs w:val="32"/>
        </w:rPr>
        <w:t>├</w:t>
      </w:r>
      <w:r w:rsidRPr="0049794D">
        <w:rPr>
          <w:rStyle w:val="go"/>
          <w:rFonts w:ascii="Calibri" w:hAnsi="Calibri" w:cs="Calibr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main</w:t>
      </w:r>
    </w:p>
    <w:p w14:paraId="4DEC3E69"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  </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java</w:t>
      </w:r>
    </w:p>
    <w:p w14:paraId="7B23213A"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  </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com</w:t>
      </w:r>
    </w:p>
    <w:p w14:paraId="0DBE9B2B"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  </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proofErr w:type="spellStart"/>
      <w:r w:rsidRPr="0049794D">
        <w:rPr>
          <w:rStyle w:val="go"/>
          <w:rFonts w:asciiTheme="minorHAnsi" w:hAnsiTheme="minorHAnsi" w:cstheme="minorHAnsi"/>
          <w:color w:val="BBBBBB"/>
          <w:sz w:val="32"/>
          <w:szCs w:val="32"/>
        </w:rPr>
        <w:t>vogella</w:t>
      </w:r>
      <w:proofErr w:type="spellEnd"/>
    </w:p>
    <w:p w14:paraId="64538614"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  </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maven</w:t>
      </w:r>
    </w:p>
    <w:p w14:paraId="734B95B6"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  </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first</w:t>
      </w:r>
    </w:p>
    <w:p w14:paraId="35BB6F43"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  </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App.java</w:t>
      </w:r>
    </w:p>
    <w:p w14:paraId="72A838D3"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test</w:t>
      </w:r>
    </w:p>
    <w:p w14:paraId="3A98EE8A"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java</w:t>
      </w:r>
    </w:p>
    <w:p w14:paraId="1803EF97"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com</w:t>
      </w:r>
    </w:p>
    <w:p w14:paraId="6A0B23F5"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proofErr w:type="spellStart"/>
      <w:r w:rsidRPr="0049794D">
        <w:rPr>
          <w:rStyle w:val="go"/>
          <w:rFonts w:asciiTheme="minorHAnsi" w:hAnsiTheme="minorHAnsi" w:cstheme="minorHAnsi"/>
          <w:color w:val="BBBBBB"/>
          <w:sz w:val="32"/>
          <w:szCs w:val="32"/>
        </w:rPr>
        <w:t>vogella</w:t>
      </w:r>
      <w:proofErr w:type="spellEnd"/>
    </w:p>
    <w:p w14:paraId="486F5F5F"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maven</w:t>
      </w:r>
    </w:p>
    <w:p w14:paraId="73AA9288"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first</w:t>
      </w:r>
    </w:p>
    <w:p w14:paraId="71C44F22"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w:t>
      </w:r>
      <w:r w:rsidRPr="0049794D">
        <w:rPr>
          <w:rStyle w:val="go"/>
          <w:rFonts w:asciiTheme="minorHAnsi" w:eastAsia="Courier New" w:hAnsiTheme="minorHAnsi" w:cstheme="minorHAnsi"/>
          <w:color w:val="BBBBBB"/>
          <w:sz w:val="32"/>
          <w:szCs w:val="32"/>
        </w:rPr>
        <w:t xml:space="preserve"> </w:t>
      </w:r>
      <w:r w:rsidRPr="0049794D">
        <w:rPr>
          <w:rStyle w:val="go"/>
          <w:rFonts w:asciiTheme="minorHAnsi" w:hAnsiTheme="minorHAnsi" w:cstheme="minorHAnsi"/>
          <w:color w:val="BBBBBB"/>
          <w:sz w:val="32"/>
          <w:szCs w:val="32"/>
        </w:rPr>
        <w:t>AppTest.java</w:t>
      </w:r>
    </w:p>
    <w:p w14:paraId="131CC291" w14:textId="77777777" w:rsidR="00064241" w:rsidRPr="0049794D" w:rsidRDefault="00064241" w:rsidP="00064241">
      <w:pPr>
        <w:pStyle w:val="HTMLPreformatted"/>
        <w:shd w:val="clear" w:color="auto" w:fill="122B3B"/>
        <w:rPr>
          <w:rFonts w:asciiTheme="minorHAnsi" w:hAnsiTheme="minorHAnsi" w:cstheme="minorHAnsi"/>
          <w:sz w:val="32"/>
          <w:szCs w:val="32"/>
        </w:rPr>
      </w:pPr>
    </w:p>
    <w:p w14:paraId="5160E7DA"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 xml:space="preserve">Maven created a App.java class in </w:t>
      </w:r>
      <w:proofErr w:type="gramStart"/>
      <w:r w:rsidRPr="0049794D">
        <w:rPr>
          <w:rFonts w:asciiTheme="minorHAnsi" w:hAnsiTheme="minorHAnsi" w:cstheme="minorHAnsi"/>
          <w:color w:val="4A4A4A"/>
          <w:spacing w:val="-1"/>
          <w:sz w:val="32"/>
          <w:szCs w:val="32"/>
        </w:rPr>
        <w:t>the </w:t>
      </w:r>
      <w:r w:rsidRPr="0049794D">
        <w:rPr>
          <w:rStyle w:val="Emphasis"/>
          <w:rFonts w:asciiTheme="minorHAnsi" w:hAnsiTheme="minorHAnsi" w:cstheme="minorHAnsi"/>
          <w:color w:val="4A4A4A"/>
          <w:spacing w:val="-1"/>
          <w:sz w:val="32"/>
          <w:szCs w:val="32"/>
        </w:rPr>
        <w:t>.</w:t>
      </w:r>
      <w:proofErr w:type="gramEnd"/>
      <w:r w:rsidRPr="0049794D">
        <w:rPr>
          <w:rStyle w:val="Emphasis"/>
          <w:rFonts w:asciiTheme="minorHAnsi" w:hAnsiTheme="minorHAnsi" w:cstheme="minorHAnsi"/>
          <w:color w:val="4A4A4A"/>
          <w:spacing w:val="-1"/>
          <w:sz w:val="32"/>
          <w:szCs w:val="32"/>
        </w:rPr>
        <w:t>/</w:t>
      </w:r>
      <w:proofErr w:type="spellStart"/>
      <w:r w:rsidRPr="0049794D">
        <w:rPr>
          <w:rStyle w:val="Emphasis"/>
          <w:rFonts w:asciiTheme="minorHAnsi" w:hAnsiTheme="minorHAnsi" w:cstheme="minorHAnsi"/>
          <w:color w:val="4A4A4A"/>
          <w:spacing w:val="-1"/>
          <w:sz w:val="32"/>
          <w:szCs w:val="32"/>
        </w:rPr>
        <w:t>src</w:t>
      </w:r>
      <w:proofErr w:type="spellEnd"/>
      <w:r w:rsidRPr="0049794D">
        <w:rPr>
          <w:rStyle w:val="Emphasis"/>
          <w:rFonts w:asciiTheme="minorHAnsi" w:hAnsiTheme="minorHAnsi" w:cstheme="minorHAnsi"/>
          <w:color w:val="4A4A4A"/>
          <w:spacing w:val="-1"/>
          <w:sz w:val="32"/>
          <w:szCs w:val="32"/>
        </w:rPr>
        <w:t>/main/</w:t>
      </w:r>
      <w:r w:rsidRPr="0049794D">
        <w:rPr>
          <w:rFonts w:asciiTheme="minorHAnsi" w:hAnsiTheme="minorHAnsi" w:cstheme="minorHAnsi"/>
          <w:color w:val="4A4A4A"/>
          <w:spacing w:val="-1"/>
          <w:sz w:val="32"/>
          <w:szCs w:val="32"/>
        </w:rPr>
        <w:t xml:space="preserve"> folder, which is just a simple "Hello World" program. It also created an example test class </w:t>
      </w:r>
      <w:proofErr w:type="gramStart"/>
      <w:r w:rsidRPr="0049794D">
        <w:rPr>
          <w:rFonts w:asciiTheme="minorHAnsi" w:hAnsiTheme="minorHAnsi" w:cstheme="minorHAnsi"/>
          <w:color w:val="4A4A4A"/>
          <w:spacing w:val="-1"/>
          <w:sz w:val="32"/>
          <w:szCs w:val="32"/>
        </w:rPr>
        <w:t>in </w:t>
      </w:r>
      <w:r w:rsidRPr="0049794D">
        <w:rPr>
          <w:rStyle w:val="Emphasis"/>
          <w:rFonts w:asciiTheme="minorHAnsi" w:hAnsiTheme="minorHAnsi" w:cstheme="minorHAnsi"/>
          <w:color w:val="4A4A4A"/>
          <w:spacing w:val="-1"/>
          <w:sz w:val="32"/>
          <w:szCs w:val="32"/>
        </w:rPr>
        <w:t>.</w:t>
      </w:r>
      <w:proofErr w:type="gramEnd"/>
      <w:r w:rsidRPr="0049794D">
        <w:rPr>
          <w:rStyle w:val="Emphasis"/>
          <w:rFonts w:asciiTheme="minorHAnsi" w:hAnsiTheme="minorHAnsi" w:cstheme="minorHAnsi"/>
          <w:color w:val="4A4A4A"/>
          <w:spacing w:val="-1"/>
          <w:sz w:val="32"/>
          <w:szCs w:val="32"/>
        </w:rPr>
        <w:t>/</w:t>
      </w:r>
      <w:proofErr w:type="spellStart"/>
      <w:r w:rsidRPr="0049794D">
        <w:rPr>
          <w:rStyle w:val="Emphasis"/>
          <w:rFonts w:asciiTheme="minorHAnsi" w:hAnsiTheme="minorHAnsi" w:cstheme="minorHAnsi"/>
          <w:color w:val="4A4A4A"/>
          <w:spacing w:val="-1"/>
          <w:sz w:val="32"/>
          <w:szCs w:val="32"/>
        </w:rPr>
        <w:t>src</w:t>
      </w:r>
      <w:proofErr w:type="spellEnd"/>
      <w:r w:rsidRPr="0049794D">
        <w:rPr>
          <w:rStyle w:val="Emphasis"/>
          <w:rFonts w:asciiTheme="minorHAnsi" w:hAnsiTheme="minorHAnsi" w:cstheme="minorHAnsi"/>
          <w:color w:val="4A4A4A"/>
          <w:spacing w:val="-1"/>
          <w:sz w:val="32"/>
          <w:szCs w:val="32"/>
        </w:rPr>
        <w:t>/test/</w:t>
      </w:r>
      <w:r w:rsidRPr="0049794D">
        <w:rPr>
          <w:rFonts w:asciiTheme="minorHAnsi" w:hAnsiTheme="minorHAnsi" w:cstheme="minorHAnsi"/>
          <w:color w:val="4A4A4A"/>
          <w:spacing w:val="-1"/>
          <w:sz w:val="32"/>
          <w:szCs w:val="32"/>
        </w:rPr>
        <w:t>. In the root folder there is a </w:t>
      </w:r>
      <w:r w:rsidRPr="0049794D">
        <w:rPr>
          <w:rStyle w:val="Emphasis"/>
          <w:rFonts w:asciiTheme="minorHAnsi" w:hAnsiTheme="minorHAnsi" w:cstheme="minorHAnsi"/>
          <w:color w:val="4A4A4A"/>
          <w:spacing w:val="-1"/>
          <w:sz w:val="32"/>
          <w:szCs w:val="32"/>
        </w:rPr>
        <w:t>pom.xml</w:t>
      </w:r>
      <w:r w:rsidRPr="0049794D">
        <w:rPr>
          <w:rFonts w:asciiTheme="minorHAnsi" w:hAnsiTheme="minorHAnsi" w:cstheme="minorHAnsi"/>
          <w:color w:val="4A4A4A"/>
          <w:spacing w:val="-1"/>
          <w:sz w:val="32"/>
          <w:szCs w:val="32"/>
        </w:rPr>
        <w:t> file.</w:t>
      </w:r>
    </w:p>
    <w:p w14:paraId="0DAB725C"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19" w:anchor="exercise_maven_compile" w:history="1">
        <w:r w:rsidRPr="0049794D">
          <w:rPr>
            <w:rStyle w:val="Hyperlink"/>
            <w:rFonts w:asciiTheme="minorHAnsi" w:hAnsiTheme="minorHAnsi" w:cstheme="minorHAnsi"/>
            <w:color w:val="A53221"/>
            <w:sz w:val="32"/>
            <w:szCs w:val="32"/>
          </w:rPr>
          <w:t>Compile your sources</w:t>
        </w:r>
      </w:hyperlink>
    </w:p>
    <w:p w14:paraId="054EF6F0"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Now you want to compile your Java sources. For this switch on the command line into our projects root directory and trigger the following Maven command.</w:t>
      </w:r>
    </w:p>
    <w:p w14:paraId="4163FB8D" w14:textId="77777777" w:rsidR="00064241" w:rsidRPr="0049794D" w:rsidRDefault="00064241" w:rsidP="00064241">
      <w:pPr>
        <w:pStyle w:val="HTMLPreformatted"/>
        <w:shd w:val="clear" w:color="auto" w:fill="122B3B"/>
        <w:rPr>
          <w:rFonts w:asciiTheme="minorHAnsi" w:hAnsiTheme="minorHAnsi" w:cstheme="minorHAnsi"/>
          <w:sz w:val="32"/>
          <w:szCs w:val="32"/>
        </w:rPr>
      </w:pPr>
      <w:proofErr w:type="spellStart"/>
      <w:r w:rsidRPr="0049794D">
        <w:rPr>
          <w:rStyle w:val="go"/>
          <w:rFonts w:asciiTheme="minorHAnsi" w:hAnsiTheme="minorHAnsi" w:cstheme="minorHAnsi"/>
          <w:color w:val="BBBBBB"/>
          <w:sz w:val="32"/>
          <w:szCs w:val="32"/>
        </w:rPr>
        <w:t>mvn</w:t>
      </w:r>
      <w:proofErr w:type="spellEnd"/>
      <w:r w:rsidRPr="0049794D">
        <w:rPr>
          <w:rStyle w:val="go"/>
          <w:rFonts w:asciiTheme="minorHAnsi" w:hAnsiTheme="minorHAnsi" w:cstheme="minorHAnsi"/>
          <w:color w:val="BBBBBB"/>
          <w:sz w:val="32"/>
          <w:szCs w:val="32"/>
        </w:rPr>
        <w:t xml:space="preserve"> compile</w:t>
      </w:r>
    </w:p>
    <w:p w14:paraId="33B62A10"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20" w:anchor="exercise_maven_package" w:history="1">
        <w:r w:rsidRPr="0049794D">
          <w:rPr>
            <w:rStyle w:val="Hyperlink"/>
            <w:rFonts w:asciiTheme="minorHAnsi" w:hAnsiTheme="minorHAnsi" w:cstheme="minorHAnsi"/>
            <w:color w:val="A53221"/>
            <w:sz w:val="32"/>
            <w:szCs w:val="32"/>
          </w:rPr>
          <w:t>Create a JAR file</w:t>
        </w:r>
      </w:hyperlink>
    </w:p>
    <w:p w14:paraId="6E78797B"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Now you want to create an executable JAR file out of our project. The </w:t>
      </w:r>
      <w:r w:rsidRPr="0049794D">
        <w:rPr>
          <w:rStyle w:val="HTMLCode"/>
          <w:rFonts w:asciiTheme="minorHAnsi" w:hAnsiTheme="minorHAnsi" w:cstheme="minorHAnsi"/>
          <w:color w:val="4A4A4A"/>
          <w:sz w:val="32"/>
          <w:szCs w:val="32"/>
          <w:shd w:val="clear" w:color="auto" w:fill="E8EAED"/>
        </w:rPr>
        <w:t>package</w:t>
      </w:r>
      <w:r w:rsidRPr="0049794D">
        <w:rPr>
          <w:rFonts w:asciiTheme="minorHAnsi" w:hAnsiTheme="minorHAnsi" w:cstheme="minorHAnsi"/>
          <w:color w:val="4A4A4A"/>
          <w:spacing w:val="-1"/>
          <w:sz w:val="32"/>
          <w:szCs w:val="32"/>
        </w:rPr>
        <w:t> goal creates a deployable JAR file.</w:t>
      </w:r>
    </w:p>
    <w:p w14:paraId="1ED96370"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To ensure previous build artifacts are removed, you can use the </w:t>
      </w:r>
      <w:r w:rsidRPr="0049794D">
        <w:rPr>
          <w:rStyle w:val="HTMLCode"/>
          <w:rFonts w:asciiTheme="minorHAnsi" w:hAnsiTheme="minorHAnsi" w:cstheme="minorHAnsi"/>
          <w:color w:val="4A4A4A"/>
          <w:sz w:val="32"/>
          <w:szCs w:val="32"/>
          <w:shd w:val="clear" w:color="auto" w:fill="E8EAED"/>
        </w:rPr>
        <w:t>clean</w:t>
      </w:r>
      <w:r w:rsidRPr="0049794D">
        <w:rPr>
          <w:rFonts w:asciiTheme="minorHAnsi" w:hAnsiTheme="minorHAnsi" w:cstheme="minorHAnsi"/>
          <w:color w:val="4A4A4A"/>
          <w:spacing w:val="-1"/>
          <w:sz w:val="32"/>
          <w:szCs w:val="32"/>
        </w:rPr>
        <w:t> goal.</w:t>
      </w:r>
    </w:p>
    <w:p w14:paraId="14C88DFE" w14:textId="77777777" w:rsidR="00064241" w:rsidRPr="0049794D" w:rsidRDefault="00064241" w:rsidP="00064241">
      <w:pPr>
        <w:pStyle w:val="HTMLPreformatted"/>
        <w:shd w:val="clear" w:color="auto" w:fill="122B3B"/>
        <w:rPr>
          <w:rFonts w:asciiTheme="minorHAnsi" w:hAnsiTheme="minorHAnsi" w:cstheme="minorHAnsi"/>
          <w:sz w:val="32"/>
          <w:szCs w:val="32"/>
        </w:rPr>
      </w:pPr>
      <w:proofErr w:type="spellStart"/>
      <w:r w:rsidRPr="0049794D">
        <w:rPr>
          <w:rStyle w:val="go"/>
          <w:rFonts w:asciiTheme="minorHAnsi" w:hAnsiTheme="minorHAnsi" w:cstheme="minorHAnsi"/>
          <w:color w:val="BBBBBB"/>
          <w:sz w:val="32"/>
          <w:szCs w:val="32"/>
        </w:rPr>
        <w:t>mvn</w:t>
      </w:r>
      <w:proofErr w:type="spellEnd"/>
      <w:r w:rsidRPr="0049794D">
        <w:rPr>
          <w:rStyle w:val="go"/>
          <w:rFonts w:asciiTheme="minorHAnsi" w:hAnsiTheme="minorHAnsi" w:cstheme="minorHAnsi"/>
          <w:color w:val="BBBBBB"/>
          <w:sz w:val="32"/>
          <w:szCs w:val="32"/>
        </w:rPr>
        <w:t xml:space="preserve"> clean package</w:t>
      </w:r>
    </w:p>
    <w:p w14:paraId="6CFBF5A1"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21" w:anchor="validate" w:history="1">
        <w:r w:rsidRPr="0049794D">
          <w:rPr>
            <w:rStyle w:val="Hyperlink"/>
            <w:rFonts w:asciiTheme="minorHAnsi" w:hAnsiTheme="minorHAnsi" w:cstheme="minorHAnsi"/>
            <w:color w:val="A53221"/>
            <w:sz w:val="32"/>
            <w:szCs w:val="32"/>
          </w:rPr>
          <w:t>Validate</w:t>
        </w:r>
      </w:hyperlink>
    </w:p>
    <w:p w14:paraId="190B0FB6"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Afterwards you can run the packed program.</w:t>
      </w:r>
    </w:p>
    <w:p w14:paraId="58667416" w14:textId="77777777" w:rsidR="00064241" w:rsidRPr="0049794D" w:rsidRDefault="00064241" w:rsidP="00064241">
      <w:pPr>
        <w:pStyle w:val="HTMLPreformatted"/>
        <w:shd w:val="clear" w:color="auto" w:fill="122B3B"/>
        <w:rPr>
          <w:rFonts w:asciiTheme="minorHAnsi" w:hAnsiTheme="minorHAnsi" w:cstheme="minorHAnsi"/>
          <w:sz w:val="32"/>
          <w:szCs w:val="32"/>
        </w:rPr>
      </w:pPr>
      <w:r w:rsidRPr="0049794D">
        <w:rPr>
          <w:rStyle w:val="go"/>
          <w:rFonts w:asciiTheme="minorHAnsi" w:hAnsiTheme="minorHAnsi" w:cstheme="minorHAnsi"/>
          <w:color w:val="BBBBBB"/>
          <w:sz w:val="32"/>
          <w:szCs w:val="32"/>
        </w:rPr>
        <w:t xml:space="preserve">java -cp target/com.vogella.maven.first-1.0-SNAPSHOT.jar </w:t>
      </w:r>
      <w:proofErr w:type="spellStart"/>
      <w:proofErr w:type="gramStart"/>
      <w:r w:rsidRPr="0049794D">
        <w:rPr>
          <w:rStyle w:val="go"/>
          <w:rFonts w:asciiTheme="minorHAnsi" w:hAnsiTheme="minorHAnsi" w:cstheme="minorHAnsi"/>
          <w:color w:val="BBBBBB"/>
          <w:sz w:val="32"/>
          <w:szCs w:val="32"/>
        </w:rPr>
        <w:t>com.vogella</w:t>
      </w:r>
      <w:proofErr w:type="gramEnd"/>
      <w:r w:rsidRPr="0049794D">
        <w:rPr>
          <w:rStyle w:val="go"/>
          <w:rFonts w:asciiTheme="minorHAnsi" w:hAnsiTheme="minorHAnsi" w:cstheme="minorHAnsi"/>
          <w:color w:val="BBBBBB"/>
          <w:sz w:val="32"/>
          <w:szCs w:val="32"/>
        </w:rPr>
        <w:t>.maven.first.App</w:t>
      </w:r>
      <w:proofErr w:type="spellEnd"/>
    </w:p>
    <w:p w14:paraId="6D8047F5"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The output should be </w:t>
      </w:r>
      <w:r w:rsidRPr="0049794D">
        <w:rPr>
          <w:rStyle w:val="Emphasis"/>
          <w:rFonts w:asciiTheme="minorHAnsi" w:hAnsiTheme="minorHAnsi" w:cstheme="minorHAnsi"/>
          <w:color w:val="4A4A4A"/>
          <w:spacing w:val="-1"/>
          <w:sz w:val="32"/>
          <w:szCs w:val="32"/>
        </w:rPr>
        <w:t>Hello World!</w:t>
      </w:r>
      <w:r w:rsidRPr="0049794D">
        <w:rPr>
          <w:rFonts w:asciiTheme="minorHAnsi" w:hAnsiTheme="minorHAnsi" w:cstheme="minorHAnsi"/>
          <w:color w:val="4A4A4A"/>
          <w:spacing w:val="-1"/>
          <w:sz w:val="32"/>
          <w:szCs w:val="32"/>
        </w:rPr>
        <w:t> on the command line.</w:t>
      </w:r>
    </w:p>
    <w:p w14:paraId="6D556548"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22" w:anchor="running-the-test" w:history="1">
        <w:r w:rsidRPr="0049794D">
          <w:rPr>
            <w:rStyle w:val="Hyperlink"/>
            <w:rFonts w:asciiTheme="minorHAnsi" w:hAnsiTheme="minorHAnsi" w:cstheme="minorHAnsi"/>
            <w:color w:val="4A4A4A"/>
            <w:sz w:val="32"/>
            <w:szCs w:val="32"/>
          </w:rPr>
          <w:t>9.6. Running the test</w:t>
        </w:r>
      </w:hyperlink>
    </w:p>
    <w:p w14:paraId="001B6EED"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Instead of running a full build with packaging, it is also possible to just run the test phases of the Maven life cycle.</w:t>
      </w:r>
    </w:p>
    <w:p w14:paraId="377B1FA3" w14:textId="77777777" w:rsidR="00064241" w:rsidRPr="0049794D" w:rsidRDefault="00064241" w:rsidP="00064241">
      <w:pPr>
        <w:pStyle w:val="HTMLPreformatted"/>
        <w:shd w:val="clear" w:color="auto" w:fill="122B3B"/>
        <w:rPr>
          <w:rFonts w:asciiTheme="minorHAnsi" w:hAnsiTheme="minorHAnsi" w:cstheme="minorHAnsi"/>
          <w:sz w:val="32"/>
          <w:szCs w:val="32"/>
        </w:rPr>
      </w:pPr>
      <w:proofErr w:type="spellStart"/>
      <w:r w:rsidRPr="0049794D">
        <w:rPr>
          <w:rStyle w:val="go"/>
          <w:rFonts w:asciiTheme="minorHAnsi" w:hAnsiTheme="minorHAnsi" w:cstheme="minorHAnsi"/>
          <w:color w:val="BBBBBB"/>
          <w:sz w:val="32"/>
          <w:szCs w:val="32"/>
        </w:rPr>
        <w:t>mvn</w:t>
      </w:r>
      <w:proofErr w:type="spellEnd"/>
      <w:r w:rsidRPr="0049794D">
        <w:rPr>
          <w:rStyle w:val="go"/>
          <w:rFonts w:asciiTheme="minorHAnsi" w:hAnsiTheme="minorHAnsi" w:cstheme="minorHAnsi"/>
          <w:color w:val="BBBBBB"/>
          <w:sz w:val="32"/>
          <w:szCs w:val="32"/>
        </w:rPr>
        <w:t xml:space="preserve"> test</w:t>
      </w:r>
    </w:p>
    <w:p w14:paraId="09798A22" w14:textId="77777777" w:rsidR="00064241" w:rsidRPr="0049794D" w:rsidRDefault="00064241" w:rsidP="00064241">
      <w:pPr>
        <w:pStyle w:val="Heading3"/>
        <w:shd w:val="clear" w:color="auto" w:fill="FFFFFF"/>
        <w:spacing w:before="0" w:after="120"/>
        <w:rPr>
          <w:rFonts w:asciiTheme="minorHAnsi" w:hAnsiTheme="minorHAnsi" w:cstheme="minorHAnsi"/>
          <w:color w:val="4A4A4A"/>
          <w:spacing w:val="-1"/>
          <w:sz w:val="32"/>
          <w:szCs w:val="32"/>
        </w:rPr>
      </w:pPr>
      <w:hyperlink r:id="rId23" w:anchor="remove-all-build-results-clean-the-project" w:history="1">
        <w:r w:rsidRPr="0049794D">
          <w:rPr>
            <w:rStyle w:val="Hyperlink"/>
            <w:rFonts w:asciiTheme="minorHAnsi" w:hAnsiTheme="minorHAnsi" w:cstheme="minorHAnsi"/>
            <w:color w:val="A53221"/>
            <w:sz w:val="32"/>
            <w:szCs w:val="32"/>
          </w:rPr>
          <w:t>Remove all build results / Clean the project</w:t>
        </w:r>
      </w:hyperlink>
    </w:p>
    <w:p w14:paraId="16B4FB04" w14:textId="77777777" w:rsidR="00064241" w:rsidRPr="0049794D" w:rsidRDefault="00064241" w:rsidP="00064241">
      <w:pPr>
        <w:pStyle w:val="NormalWeb"/>
        <w:shd w:val="clear" w:color="auto" w:fill="FFFFFF"/>
        <w:rPr>
          <w:rFonts w:asciiTheme="minorHAnsi" w:hAnsiTheme="minorHAnsi" w:cstheme="minorHAnsi"/>
          <w:sz w:val="32"/>
          <w:szCs w:val="32"/>
        </w:rPr>
      </w:pPr>
      <w:r w:rsidRPr="0049794D">
        <w:rPr>
          <w:rFonts w:asciiTheme="minorHAnsi" w:hAnsiTheme="minorHAnsi" w:cstheme="minorHAnsi"/>
          <w:color w:val="4A4A4A"/>
          <w:spacing w:val="-1"/>
          <w:sz w:val="32"/>
          <w:szCs w:val="32"/>
        </w:rPr>
        <w:t>To remove all build artifacts (</w:t>
      </w:r>
      <w:proofErr w:type="spellStart"/>
      <w:proofErr w:type="gramStart"/>
      <w:r w:rsidRPr="0049794D">
        <w:rPr>
          <w:rFonts w:asciiTheme="minorHAnsi" w:hAnsiTheme="minorHAnsi" w:cstheme="minorHAnsi"/>
          <w:color w:val="4A4A4A"/>
          <w:spacing w:val="-1"/>
          <w:sz w:val="32"/>
          <w:szCs w:val="32"/>
        </w:rPr>
        <w:t>tge</w:t>
      </w:r>
      <w:proofErr w:type="spellEnd"/>
      <w:r w:rsidRPr="0049794D">
        <w:rPr>
          <w:rFonts w:asciiTheme="minorHAnsi" w:hAnsiTheme="minorHAnsi" w:cstheme="minorHAnsi"/>
          <w:color w:val="4A4A4A"/>
          <w:spacing w:val="-1"/>
          <w:sz w:val="32"/>
          <w:szCs w:val="32"/>
        </w:rPr>
        <w:t> </w:t>
      </w:r>
      <w:r w:rsidRPr="0049794D">
        <w:rPr>
          <w:rStyle w:val="Emphasis"/>
          <w:rFonts w:asciiTheme="minorHAnsi" w:hAnsiTheme="minorHAnsi" w:cstheme="minorHAnsi"/>
          <w:color w:val="4A4A4A"/>
          <w:spacing w:val="-1"/>
          <w:sz w:val="32"/>
          <w:szCs w:val="32"/>
        </w:rPr>
        <w:t>.</w:t>
      </w:r>
      <w:proofErr w:type="gramEnd"/>
      <w:r w:rsidRPr="0049794D">
        <w:rPr>
          <w:rStyle w:val="Emphasis"/>
          <w:rFonts w:asciiTheme="minorHAnsi" w:hAnsiTheme="minorHAnsi" w:cstheme="minorHAnsi"/>
          <w:color w:val="4A4A4A"/>
          <w:spacing w:val="-1"/>
          <w:sz w:val="32"/>
          <w:szCs w:val="32"/>
        </w:rPr>
        <w:t>/target/</w:t>
      </w:r>
      <w:r w:rsidRPr="0049794D">
        <w:rPr>
          <w:rFonts w:asciiTheme="minorHAnsi" w:hAnsiTheme="minorHAnsi" w:cstheme="minorHAnsi"/>
          <w:color w:val="4A4A4A"/>
          <w:spacing w:val="-1"/>
          <w:sz w:val="32"/>
          <w:szCs w:val="32"/>
        </w:rPr>
        <w:t> folder), use the </w:t>
      </w:r>
      <w:r w:rsidRPr="0049794D">
        <w:rPr>
          <w:rStyle w:val="HTMLCode"/>
          <w:rFonts w:asciiTheme="minorHAnsi" w:hAnsiTheme="minorHAnsi" w:cstheme="minorHAnsi"/>
          <w:color w:val="4A4A4A"/>
          <w:sz w:val="32"/>
          <w:szCs w:val="32"/>
          <w:shd w:val="clear" w:color="auto" w:fill="E8EAED"/>
        </w:rPr>
        <w:t>clean</w:t>
      </w:r>
      <w:r w:rsidRPr="0049794D">
        <w:rPr>
          <w:rFonts w:asciiTheme="minorHAnsi" w:hAnsiTheme="minorHAnsi" w:cstheme="minorHAnsi"/>
          <w:color w:val="4A4A4A"/>
          <w:spacing w:val="-1"/>
          <w:sz w:val="32"/>
          <w:szCs w:val="32"/>
        </w:rPr>
        <w:t> command.</w:t>
      </w:r>
    </w:p>
    <w:p w14:paraId="380E98ED" w14:textId="77777777" w:rsidR="00064241" w:rsidRPr="0049794D" w:rsidRDefault="00064241" w:rsidP="00064241">
      <w:pPr>
        <w:pStyle w:val="HTMLPreformatted"/>
        <w:shd w:val="clear" w:color="auto" w:fill="122B3B"/>
        <w:rPr>
          <w:rFonts w:asciiTheme="minorHAnsi" w:hAnsiTheme="minorHAnsi" w:cstheme="minorHAnsi"/>
          <w:sz w:val="32"/>
          <w:szCs w:val="32"/>
        </w:rPr>
      </w:pPr>
      <w:proofErr w:type="spellStart"/>
      <w:r w:rsidRPr="0049794D">
        <w:rPr>
          <w:rStyle w:val="go"/>
          <w:rFonts w:asciiTheme="minorHAnsi" w:hAnsiTheme="minorHAnsi" w:cstheme="minorHAnsi"/>
          <w:color w:val="BBBBBB"/>
          <w:sz w:val="32"/>
          <w:szCs w:val="32"/>
        </w:rPr>
        <w:t>mvn</w:t>
      </w:r>
      <w:proofErr w:type="spellEnd"/>
      <w:r w:rsidRPr="0049794D">
        <w:rPr>
          <w:rStyle w:val="go"/>
          <w:rFonts w:asciiTheme="minorHAnsi" w:hAnsiTheme="minorHAnsi" w:cstheme="minorHAnsi"/>
          <w:color w:val="BBBBBB"/>
          <w:sz w:val="32"/>
          <w:szCs w:val="32"/>
        </w:rPr>
        <w:t xml:space="preserve"> clean</w:t>
      </w:r>
    </w:p>
    <w:p w14:paraId="230D9916"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w:t>
      </w:r>
      <w:r w:rsidRPr="0049794D">
        <w:rPr>
          <w:rFonts w:eastAsia="Times New Roman" w:cstheme="minorHAnsi"/>
          <w:b/>
          <w:bCs/>
          <w:color w:val="3A3A3A"/>
          <w:sz w:val="32"/>
          <w:szCs w:val="32"/>
          <w:bdr w:val="none" w:sz="0" w:space="0" w:color="000000"/>
          <w:lang w:eastAsia="en-IN"/>
        </w:rPr>
        <w:t> </w:t>
      </w:r>
      <w:r w:rsidRPr="0049794D">
        <w:rPr>
          <w:rFonts w:eastAsia="Times New Roman" w:cstheme="minorHAnsi"/>
          <w:b/>
          <w:bCs/>
          <w:color w:val="FF6600"/>
          <w:sz w:val="32"/>
          <w:szCs w:val="32"/>
          <w:bdr w:val="none" w:sz="0" w:space="0" w:color="000000"/>
          <w:lang w:eastAsia="en-IN"/>
        </w:rPr>
        <w:t>What do you mean by Maven?</w:t>
      </w:r>
    </w:p>
    <w:p w14:paraId="5BB6A46D"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w:t>
      </w:r>
      <w:r w:rsidRPr="0049794D">
        <w:rPr>
          <w:rFonts w:eastAsia="Times New Roman" w:cstheme="minorHAnsi"/>
          <w:color w:val="3A3A3A"/>
          <w:sz w:val="32"/>
          <w:szCs w:val="32"/>
          <w:lang w:eastAsia="en-IN"/>
        </w:rPr>
        <w:t>: Maven is a project management tool (introduced by Apache Software Foundation) that provides an entire framework for the build cycle. It is open-source and is mainly used for the project developed in Java.</w:t>
      </w:r>
    </w:p>
    <w:p w14:paraId="08CED5B9" w14:textId="77777777" w:rsidR="00064241" w:rsidRPr="0049794D" w:rsidRDefault="00064241" w:rsidP="00064241">
      <w:pPr>
        <w:shd w:val="clear" w:color="auto" w:fill="FFFFFF"/>
        <w:spacing w:after="336" w:line="240" w:lineRule="auto"/>
        <w:rPr>
          <w:rFonts w:cstheme="minorHAnsi"/>
          <w:sz w:val="32"/>
          <w:szCs w:val="32"/>
        </w:rPr>
      </w:pPr>
      <w:r w:rsidRPr="0049794D">
        <w:rPr>
          <w:rFonts w:eastAsia="Times New Roman" w:cstheme="minorHAnsi"/>
          <w:color w:val="3A3A3A"/>
          <w:sz w:val="32"/>
          <w:szCs w:val="32"/>
          <w:lang w:eastAsia="en-IN"/>
        </w:rPr>
        <w:t>Maven is driven by a project object model popularly known as POM. It is the central repository for all the dependencies. It maintains the same folder convention across organizations and can be easily integrated with continuous integration tools like Jenkins.</w:t>
      </w:r>
    </w:p>
    <w:p w14:paraId="01E9D1CF" w14:textId="77777777" w:rsidR="00064241" w:rsidRPr="0049794D" w:rsidRDefault="00064241" w:rsidP="00064241">
      <w:pPr>
        <w:shd w:val="clear" w:color="auto" w:fill="FFFFFF"/>
        <w:spacing w:after="336" w:line="240" w:lineRule="auto"/>
        <w:rPr>
          <w:rFonts w:cstheme="minorHAnsi"/>
          <w:sz w:val="32"/>
          <w:szCs w:val="32"/>
        </w:rPr>
      </w:pPr>
      <w:r w:rsidRPr="0049794D">
        <w:rPr>
          <w:rFonts w:eastAsia="Times New Roman" w:cstheme="minorHAnsi"/>
          <w:color w:val="3A3A3A"/>
          <w:sz w:val="32"/>
          <w:szCs w:val="32"/>
          <w:lang w:eastAsia="en-IN"/>
        </w:rPr>
        <w:t>Besides, it takes care of the reporting and documentation of the project. It is developed in Java language.</w:t>
      </w:r>
    </w:p>
    <w:p w14:paraId="02229D23"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 What are the features or advantages of Maven?</w:t>
      </w:r>
    </w:p>
    <w:p w14:paraId="04F2FE45"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w:t>
      </w:r>
      <w:r w:rsidRPr="0049794D">
        <w:rPr>
          <w:rFonts w:eastAsia="Times New Roman" w:cstheme="minorHAnsi"/>
          <w:color w:val="3A3A3A"/>
          <w:sz w:val="32"/>
          <w:szCs w:val="32"/>
          <w:lang w:eastAsia="en-IN"/>
        </w:rPr>
        <w:t>:</w:t>
      </w:r>
    </w:p>
    <w:p w14:paraId="79114A2A"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The features or advantages of Maven are as follows:</w:t>
      </w:r>
    </w:p>
    <w:p w14:paraId="2757332C" w14:textId="77777777" w:rsidR="00064241" w:rsidRPr="0049794D" w:rsidRDefault="00064241" w:rsidP="00064241">
      <w:pPr>
        <w:numPr>
          <w:ilvl w:val="0"/>
          <w:numId w:val="9"/>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Not required to manually add jars for the project. The updates to the project dependencies and transitive dependencies are carried out automatically by Maven.</w:t>
      </w:r>
    </w:p>
    <w:p w14:paraId="5752D9CD" w14:textId="77777777" w:rsidR="00064241" w:rsidRPr="0049794D" w:rsidRDefault="00064241" w:rsidP="00064241">
      <w:pPr>
        <w:numPr>
          <w:ilvl w:val="0"/>
          <w:numId w:val="9"/>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Maven maintains a uniform directory structure across the organization.</w:t>
      </w:r>
    </w:p>
    <w:p w14:paraId="207A7DDE" w14:textId="77777777" w:rsidR="00064241" w:rsidRPr="0049794D" w:rsidRDefault="00064241" w:rsidP="00064241">
      <w:pPr>
        <w:numPr>
          <w:ilvl w:val="0"/>
          <w:numId w:val="9"/>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Both the deployment and build activities are taken care by Maven.</w:t>
      </w:r>
    </w:p>
    <w:p w14:paraId="163B72CF" w14:textId="77777777" w:rsidR="00064241" w:rsidRPr="0049794D" w:rsidRDefault="00064241" w:rsidP="00064241">
      <w:pPr>
        <w:numPr>
          <w:ilvl w:val="0"/>
          <w:numId w:val="9"/>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Maven is simple, easy to grasp, to set up and utilize in the projects as it is driven by the POM file.</w:t>
      </w:r>
    </w:p>
    <w:p w14:paraId="01B03BC8" w14:textId="77777777" w:rsidR="00064241" w:rsidRPr="0049794D" w:rsidRDefault="00064241" w:rsidP="00064241">
      <w:pPr>
        <w:numPr>
          <w:ilvl w:val="0"/>
          <w:numId w:val="9"/>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Rapidly expanding repository of Maven contains a large number of libraries that can be used for multiple projects at a time.</w:t>
      </w:r>
    </w:p>
    <w:p w14:paraId="60F20D32" w14:textId="77777777" w:rsidR="00064241" w:rsidRPr="0049794D" w:rsidRDefault="00064241" w:rsidP="00064241">
      <w:pPr>
        <w:numPr>
          <w:ilvl w:val="0"/>
          <w:numId w:val="9"/>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Maven encourages the use of extensible code design.</w:t>
      </w:r>
    </w:p>
    <w:p w14:paraId="40F11115"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#3)</w:t>
      </w:r>
      <w:r w:rsidRPr="0049794D">
        <w:rPr>
          <w:rFonts w:eastAsia="Times New Roman" w:cstheme="minorHAnsi"/>
          <w:b/>
          <w:bCs/>
          <w:color w:val="3A3A3A"/>
          <w:sz w:val="32"/>
          <w:szCs w:val="32"/>
          <w:bdr w:val="none" w:sz="0" w:space="0" w:color="000000"/>
          <w:lang w:eastAsia="en-IN"/>
        </w:rPr>
        <w:t> </w:t>
      </w:r>
      <w:r w:rsidRPr="0049794D">
        <w:rPr>
          <w:rFonts w:eastAsia="Times New Roman" w:cstheme="minorHAnsi"/>
          <w:b/>
          <w:bCs/>
          <w:color w:val="FF6600"/>
          <w:sz w:val="32"/>
          <w:szCs w:val="32"/>
          <w:bdr w:val="none" w:sz="0" w:space="0" w:color="000000"/>
          <w:lang w:eastAsia="en-IN"/>
        </w:rPr>
        <w:t>Name the aspects that are managed by Maven.</w:t>
      </w:r>
    </w:p>
    <w:p w14:paraId="7B291BE8"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w:t>
      </w:r>
      <w:r w:rsidRPr="0049794D">
        <w:rPr>
          <w:rFonts w:eastAsia="Times New Roman" w:cstheme="minorHAnsi"/>
          <w:color w:val="3A3A3A"/>
          <w:sz w:val="32"/>
          <w:szCs w:val="32"/>
          <w:lang w:eastAsia="en-IN"/>
        </w:rPr>
        <w:t>: The aspects that are managed by Maven are documentation, builds, SCMs, releases, distribution, mailing lists, dependencies, and reporting.</w:t>
      </w:r>
    </w:p>
    <w:p w14:paraId="732085D8"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#4) What is meant by Maven build lifecycle? Name these cycles.</w:t>
      </w:r>
    </w:p>
    <w:p w14:paraId="41BBA555"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w:t>
      </w:r>
      <w:r w:rsidRPr="0049794D">
        <w:rPr>
          <w:rFonts w:eastAsia="Times New Roman" w:cstheme="minorHAnsi"/>
          <w:color w:val="3A3A3A"/>
          <w:sz w:val="32"/>
          <w:szCs w:val="32"/>
          <w:lang w:eastAsia="en-IN"/>
        </w:rPr>
        <w:t>: A Maven build life cycle comprises of certain phases. It determines the order in which the Maven goals need to be performed. If a particular phase is to be accomplished, then all the previous phases prior to that particular phase need to be run successfully in sequence.</w:t>
      </w:r>
    </w:p>
    <w:p w14:paraId="56C27D14"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 xml:space="preserve">Maven </w:t>
      </w:r>
      <w:proofErr w:type="gramStart"/>
      <w:r w:rsidRPr="0049794D">
        <w:rPr>
          <w:rFonts w:eastAsia="Times New Roman" w:cstheme="minorHAnsi"/>
          <w:b/>
          <w:bCs/>
          <w:color w:val="3A3A3A"/>
          <w:sz w:val="32"/>
          <w:szCs w:val="32"/>
          <w:bdr w:val="none" w:sz="0" w:space="0" w:color="000000"/>
          <w:lang w:eastAsia="en-IN"/>
        </w:rPr>
        <w:t>build</w:t>
      </w:r>
      <w:proofErr w:type="gramEnd"/>
      <w:r w:rsidRPr="0049794D">
        <w:rPr>
          <w:rFonts w:eastAsia="Times New Roman" w:cstheme="minorHAnsi"/>
          <w:b/>
          <w:bCs/>
          <w:color w:val="3A3A3A"/>
          <w:sz w:val="32"/>
          <w:szCs w:val="32"/>
          <w:bdr w:val="none" w:sz="0" w:space="0" w:color="000000"/>
          <w:lang w:eastAsia="en-IN"/>
        </w:rPr>
        <w:t xml:space="preserve"> life cycles are listed below as the followings:</w:t>
      </w:r>
    </w:p>
    <w:p w14:paraId="7E4541E0" w14:textId="77777777" w:rsidR="00064241" w:rsidRPr="0049794D" w:rsidRDefault="00064241" w:rsidP="00064241">
      <w:pPr>
        <w:numPr>
          <w:ilvl w:val="0"/>
          <w:numId w:val="4"/>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Clean</w:t>
      </w:r>
      <w:r w:rsidRPr="0049794D">
        <w:rPr>
          <w:rFonts w:eastAsia="Times New Roman" w:cstheme="minorHAnsi"/>
          <w:color w:val="3A3A3A"/>
          <w:sz w:val="32"/>
          <w:szCs w:val="32"/>
          <w:lang w:eastAsia="en-IN"/>
        </w:rPr>
        <w:t>: Removes the artifact produced from the preceding build processes.</w:t>
      </w:r>
    </w:p>
    <w:p w14:paraId="41FD37DE" w14:textId="77777777" w:rsidR="00064241" w:rsidRPr="0049794D" w:rsidRDefault="00064241" w:rsidP="00064241">
      <w:pPr>
        <w:numPr>
          <w:ilvl w:val="0"/>
          <w:numId w:val="4"/>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Default</w:t>
      </w:r>
      <w:r w:rsidRPr="0049794D">
        <w:rPr>
          <w:rFonts w:eastAsia="Times New Roman" w:cstheme="minorHAnsi"/>
          <w:color w:val="3A3A3A"/>
          <w:sz w:val="32"/>
          <w:szCs w:val="32"/>
          <w:lang w:eastAsia="en-IN"/>
        </w:rPr>
        <w:t>: Deployment and build process is taken care of.</w:t>
      </w:r>
    </w:p>
    <w:p w14:paraId="2A55257A" w14:textId="77777777" w:rsidR="00064241" w:rsidRPr="0049794D" w:rsidRDefault="00064241" w:rsidP="00064241">
      <w:pPr>
        <w:numPr>
          <w:ilvl w:val="0"/>
          <w:numId w:val="4"/>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Site</w:t>
      </w:r>
      <w:r w:rsidRPr="0049794D">
        <w:rPr>
          <w:rFonts w:eastAsia="Times New Roman" w:cstheme="minorHAnsi"/>
          <w:color w:val="3A3A3A"/>
          <w:sz w:val="32"/>
          <w:szCs w:val="32"/>
          <w:lang w:eastAsia="en-IN"/>
        </w:rPr>
        <w:t>: Project documentation is carried out in this cycle.</w:t>
      </w:r>
    </w:p>
    <w:p w14:paraId="1F8B8D64"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#5)</w:t>
      </w:r>
      <w:r w:rsidRPr="0049794D">
        <w:rPr>
          <w:rFonts w:eastAsia="Times New Roman" w:cstheme="minorHAnsi"/>
          <w:b/>
          <w:bCs/>
          <w:color w:val="3A3A3A"/>
          <w:sz w:val="32"/>
          <w:szCs w:val="32"/>
          <w:bdr w:val="none" w:sz="0" w:space="0" w:color="000000"/>
          <w:lang w:eastAsia="en-IN"/>
        </w:rPr>
        <w:t> </w:t>
      </w:r>
      <w:r w:rsidRPr="0049794D">
        <w:rPr>
          <w:rFonts w:eastAsia="Times New Roman" w:cstheme="minorHAnsi"/>
          <w:b/>
          <w:bCs/>
          <w:color w:val="FF6600"/>
          <w:sz w:val="32"/>
          <w:szCs w:val="32"/>
          <w:bdr w:val="none" w:sz="0" w:space="0" w:color="000000"/>
          <w:lang w:eastAsia="en-IN"/>
        </w:rPr>
        <w:t>What is a build tool responsible for?</w:t>
      </w:r>
    </w:p>
    <w:p w14:paraId="47BC0786"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w:t>
      </w:r>
      <w:r w:rsidRPr="0049794D">
        <w:rPr>
          <w:rFonts w:eastAsia="Times New Roman" w:cstheme="minorHAnsi"/>
          <w:color w:val="3A3A3A"/>
          <w:sz w:val="32"/>
          <w:szCs w:val="32"/>
          <w:lang w:eastAsia="en-IN"/>
        </w:rPr>
        <w:t>: Build tools are primarily responsible for producing the source code (provided the auto-generated code is utilized). It creates project documentation from the source code.</w:t>
      </w:r>
    </w:p>
    <w:p w14:paraId="1379837D" w14:textId="77777777" w:rsidR="00064241" w:rsidRPr="0049794D" w:rsidRDefault="00064241" w:rsidP="00064241">
      <w:pPr>
        <w:shd w:val="clear" w:color="auto" w:fill="FFFFFF"/>
        <w:spacing w:after="336" w:line="240" w:lineRule="auto"/>
        <w:rPr>
          <w:rFonts w:cstheme="minorHAnsi"/>
          <w:sz w:val="32"/>
          <w:szCs w:val="32"/>
        </w:rPr>
      </w:pPr>
      <w:r w:rsidRPr="0049794D">
        <w:rPr>
          <w:rFonts w:eastAsia="Times New Roman" w:cstheme="minorHAnsi"/>
          <w:color w:val="3A3A3A"/>
          <w:sz w:val="32"/>
          <w:szCs w:val="32"/>
          <w:lang w:eastAsia="en-IN"/>
        </w:rPr>
        <w:t>It compiles and packages the code in the form of JAR/ZIP file. Finally, places that code in the local, central, or remote repository.</w:t>
      </w:r>
    </w:p>
    <w:p w14:paraId="37B603CA"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#6) What do you mean by POM and what does it contain?</w:t>
      </w:r>
    </w:p>
    <w:p w14:paraId="5CBC2AC2"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Project Object Model or pom forms the elementary part of the working of Maven. While performing a Maven goal or a task, the pom file residing in the present directory is searched and referred to collect information on the project.</w:t>
      </w:r>
    </w:p>
    <w:p w14:paraId="39C12E2B" w14:textId="77777777" w:rsidR="00064241" w:rsidRPr="0049794D" w:rsidRDefault="00064241" w:rsidP="00064241">
      <w:pPr>
        <w:shd w:val="clear" w:color="auto" w:fill="FFFFFF"/>
        <w:spacing w:after="336" w:line="240" w:lineRule="auto"/>
        <w:rPr>
          <w:rFonts w:cstheme="minorHAnsi"/>
          <w:sz w:val="32"/>
          <w:szCs w:val="32"/>
        </w:rPr>
      </w:pPr>
      <w:r w:rsidRPr="0049794D">
        <w:rPr>
          <w:rFonts w:eastAsia="Times New Roman" w:cstheme="minorHAnsi"/>
          <w:color w:val="3A3A3A"/>
          <w:sz w:val="32"/>
          <w:szCs w:val="32"/>
          <w:lang w:eastAsia="en-IN"/>
        </w:rPr>
        <w:t>It is basically an xml file. It contains configuration details like plugins, goals, developers, dependencies, profiles, versions, and mailing lists.</w:t>
      </w:r>
    </w:p>
    <w:p w14:paraId="4314EB5B"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u w:val="single"/>
          <w:bdr w:val="none" w:sz="0" w:space="0" w:color="000000"/>
          <w:lang w:eastAsia="en-IN"/>
        </w:rPr>
        <w:t>For example</w:t>
      </w:r>
      <w:r w:rsidRPr="0049794D">
        <w:rPr>
          <w:rFonts w:eastAsia="Times New Roman" w:cstheme="minorHAnsi"/>
          <w:color w:val="3A3A3A"/>
          <w:sz w:val="32"/>
          <w:szCs w:val="32"/>
          <w:u w:val="single"/>
          <w:bdr w:val="none" w:sz="0" w:space="0" w:color="000000"/>
          <w:lang w:eastAsia="en-IN"/>
        </w:rPr>
        <w:t>,</w:t>
      </w:r>
      <w:r w:rsidRPr="0049794D">
        <w:rPr>
          <w:rFonts w:eastAsia="Times New Roman" w:cstheme="minorHAnsi"/>
          <w:color w:val="3A3A3A"/>
          <w:sz w:val="32"/>
          <w:szCs w:val="32"/>
          <w:lang w:eastAsia="en-IN"/>
        </w:rPr>
        <w:t> to add excel dependencies in Selenium, we need to add the dependencies pasted below.</w:t>
      </w:r>
    </w:p>
    <w:p w14:paraId="1495E3B1" w14:textId="0B42FC8C" w:rsidR="00064241" w:rsidRPr="0049794D" w:rsidRDefault="00064241" w:rsidP="00064241">
      <w:pPr>
        <w:shd w:val="clear" w:color="auto" w:fill="FFFFFF"/>
        <w:spacing w:line="240" w:lineRule="auto"/>
        <w:rPr>
          <w:rFonts w:eastAsia="Times New Roman" w:cstheme="minorHAnsi"/>
          <w:b/>
          <w:bCs/>
          <w:color w:val="FF6600"/>
          <w:sz w:val="32"/>
          <w:szCs w:val="32"/>
          <w:bdr w:val="none" w:sz="0" w:space="0" w:color="000000"/>
          <w:lang w:eastAsia="en-IN"/>
        </w:rPr>
      </w:pPr>
      <w:r w:rsidRPr="0049794D">
        <w:rPr>
          <w:rFonts w:cstheme="minorHAnsi"/>
          <w:noProof/>
          <w:sz w:val="32"/>
          <w:szCs w:val="32"/>
        </w:rPr>
        <w:drawing>
          <wp:inline distT="0" distB="0" distL="0" distR="0" wp14:anchorId="3C510A53" wp14:editId="44BC6A33">
            <wp:extent cx="6088380" cy="3147060"/>
            <wp:effectExtent l="0" t="0" r="7620" b="0"/>
            <wp:docPr id="1719321828"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l="-26" t="-50" r="-26" b="-50"/>
                    <a:stretch>
                      <a:fillRect/>
                    </a:stretch>
                  </pic:blipFill>
                  <pic:spPr bwMode="auto">
                    <a:xfrm>
                      <a:off x="0" y="0"/>
                      <a:ext cx="6088380" cy="3147060"/>
                    </a:xfrm>
                    <a:prstGeom prst="rect">
                      <a:avLst/>
                    </a:prstGeom>
                    <a:solidFill>
                      <a:srgbClr val="FFFFFF"/>
                    </a:solidFill>
                    <a:ln>
                      <a:noFill/>
                    </a:ln>
                  </pic:spPr>
                </pic:pic>
              </a:graphicData>
            </a:graphic>
          </wp:inline>
        </w:drawing>
      </w:r>
    </w:p>
    <w:p w14:paraId="554CCAC7"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#7)</w:t>
      </w:r>
      <w:r w:rsidRPr="0049794D">
        <w:rPr>
          <w:rFonts w:eastAsia="Times New Roman" w:cstheme="minorHAnsi"/>
          <w:color w:val="FF6600"/>
          <w:sz w:val="32"/>
          <w:szCs w:val="32"/>
          <w:bdr w:val="none" w:sz="0" w:space="0" w:color="000000"/>
          <w:lang w:eastAsia="en-IN"/>
        </w:rPr>
        <w:t> </w:t>
      </w:r>
      <w:r w:rsidRPr="0049794D">
        <w:rPr>
          <w:rFonts w:eastAsia="Times New Roman" w:cstheme="minorHAnsi"/>
          <w:b/>
          <w:bCs/>
          <w:color w:val="FF6600"/>
          <w:sz w:val="32"/>
          <w:szCs w:val="32"/>
          <w:bdr w:val="none" w:sz="0" w:space="0" w:color="000000"/>
          <w:lang w:eastAsia="en-IN"/>
        </w:rPr>
        <w:t>What do you mean by a Maven Repository?</w:t>
      </w:r>
    </w:p>
    <w:p w14:paraId="7E0C0716"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Maven repository is the location of a directory where all the related project artifacts, jars, libraries, plugins are kept and can be utilized by Maven easily.</w:t>
      </w:r>
    </w:p>
    <w:p w14:paraId="2E78CC2E"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#8)</w:t>
      </w:r>
      <w:r w:rsidRPr="0049794D">
        <w:rPr>
          <w:rFonts w:eastAsia="Times New Roman" w:cstheme="minorHAnsi"/>
          <w:b/>
          <w:bCs/>
          <w:color w:val="3A3A3A"/>
          <w:sz w:val="32"/>
          <w:szCs w:val="32"/>
          <w:bdr w:val="none" w:sz="0" w:space="0" w:color="000000"/>
          <w:lang w:eastAsia="en-IN"/>
        </w:rPr>
        <w:t> </w:t>
      </w:r>
      <w:r w:rsidRPr="0049794D">
        <w:rPr>
          <w:rFonts w:eastAsia="Times New Roman" w:cstheme="minorHAnsi"/>
          <w:b/>
          <w:bCs/>
          <w:color w:val="FF6600"/>
          <w:sz w:val="32"/>
          <w:szCs w:val="32"/>
          <w:bdr w:val="none" w:sz="0" w:space="0" w:color="000000"/>
          <w:lang w:eastAsia="en-IN"/>
        </w:rPr>
        <w:t>Explain the various types of Maven Repositories.</w:t>
      </w:r>
    </w:p>
    <w:p w14:paraId="6B3DDDD8"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There are three types of Maven repositories.</w:t>
      </w:r>
    </w:p>
    <w:p w14:paraId="3F749F34"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They are:</w:t>
      </w:r>
    </w:p>
    <w:p w14:paraId="780C71EB" w14:textId="77777777" w:rsidR="00064241" w:rsidRPr="0049794D" w:rsidRDefault="00064241" w:rsidP="00064241">
      <w:pPr>
        <w:numPr>
          <w:ilvl w:val="0"/>
          <w:numId w:val="10"/>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Local Repository: </w:t>
      </w:r>
      <w:r w:rsidRPr="0049794D">
        <w:rPr>
          <w:rFonts w:eastAsia="Times New Roman" w:cstheme="minorHAnsi"/>
          <w:color w:val="3A3A3A"/>
          <w:sz w:val="32"/>
          <w:szCs w:val="32"/>
          <w:lang w:eastAsia="en-IN"/>
        </w:rPr>
        <w:t>This is placed in our local machine generally in the </w:t>
      </w:r>
      <w:r w:rsidRPr="0049794D">
        <w:rPr>
          <w:rFonts w:eastAsia="Times New Roman" w:cstheme="minorHAnsi"/>
          <w:b/>
          <w:bCs/>
          <w:color w:val="3A3A3A"/>
          <w:sz w:val="32"/>
          <w:szCs w:val="32"/>
          <w:bdr w:val="none" w:sz="0" w:space="0" w:color="000000"/>
          <w:lang w:eastAsia="en-IN"/>
        </w:rPr>
        <w:t>.m2</w:t>
      </w:r>
      <w:r w:rsidRPr="0049794D">
        <w:rPr>
          <w:rFonts w:eastAsia="Times New Roman" w:cstheme="minorHAnsi"/>
          <w:color w:val="3A3A3A"/>
          <w:sz w:val="32"/>
          <w:szCs w:val="32"/>
          <w:lang w:eastAsia="en-IN"/>
        </w:rPr>
        <w:t> directory. This is generated once we are able to execute a Maven command successfully. All the project dependencies reside here. Once Maven scans the pom file, it first searches for its dependencies in the local repository.</w:t>
      </w:r>
    </w:p>
    <w:p w14:paraId="107B3105" w14:textId="77777777" w:rsidR="00064241" w:rsidRPr="0049794D" w:rsidRDefault="00064241" w:rsidP="00064241">
      <w:pPr>
        <w:numPr>
          <w:ilvl w:val="0"/>
          <w:numId w:val="10"/>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Central Repository: </w:t>
      </w:r>
      <w:r w:rsidRPr="0049794D">
        <w:rPr>
          <w:rFonts w:eastAsia="Times New Roman" w:cstheme="minorHAnsi"/>
          <w:color w:val="3A3A3A"/>
          <w:sz w:val="32"/>
          <w:szCs w:val="32"/>
          <w:lang w:eastAsia="en-IN"/>
        </w:rPr>
        <w:t>This is supplied by Apache Maven. It contains most of the routinely used libraries. Once any of the dependencies are not found in the local repository, then Maven connects to a central repository.</w:t>
      </w:r>
    </w:p>
    <w:p w14:paraId="61144EFA" w14:textId="77777777" w:rsidR="00064241" w:rsidRPr="0049794D" w:rsidRDefault="00064241" w:rsidP="00064241">
      <w:pPr>
        <w:numPr>
          <w:ilvl w:val="0"/>
          <w:numId w:val="10"/>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Remote Repository: </w:t>
      </w:r>
      <w:r w:rsidRPr="0049794D">
        <w:rPr>
          <w:rFonts w:eastAsia="Times New Roman" w:cstheme="minorHAnsi"/>
          <w:color w:val="3A3A3A"/>
          <w:sz w:val="32"/>
          <w:szCs w:val="32"/>
          <w:lang w:eastAsia="en-IN"/>
        </w:rPr>
        <w:t>Sometimes companies develop their own custom repository comprising of their project artifacts, jars, and libraries. This is a type of repository that remains private for use inside that organization.</w:t>
      </w:r>
    </w:p>
    <w:p w14:paraId="6326B591"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#9) Explain Maven Artifact.</w:t>
      </w:r>
    </w:p>
    <w:p w14:paraId="5F107954"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Maven artifact is known as a file (generally a jar) that is extended to the Maven repository. Maven build generates multiple artifacts comprising of source jar and compiled jar. </w:t>
      </w:r>
      <w:proofErr w:type="spellStart"/>
      <w:r w:rsidRPr="0049794D">
        <w:rPr>
          <w:rFonts w:eastAsia="Times New Roman" w:cstheme="minorHAnsi"/>
          <w:b/>
          <w:bCs/>
          <w:color w:val="3A3A3A"/>
          <w:sz w:val="32"/>
          <w:szCs w:val="32"/>
          <w:bdr w:val="none" w:sz="0" w:space="0" w:color="000000"/>
          <w:lang w:eastAsia="en-IN"/>
        </w:rPr>
        <w:t>GroupId</w:t>
      </w:r>
      <w:proofErr w:type="spellEnd"/>
      <w:r w:rsidRPr="0049794D">
        <w:rPr>
          <w:rFonts w:eastAsia="Times New Roman" w:cstheme="minorHAnsi"/>
          <w:b/>
          <w:bCs/>
          <w:color w:val="3A3A3A"/>
          <w:sz w:val="32"/>
          <w:szCs w:val="32"/>
          <w:bdr w:val="none" w:sz="0" w:space="0" w:color="000000"/>
          <w:lang w:eastAsia="en-IN"/>
        </w:rPr>
        <w:t xml:space="preserve">, </w:t>
      </w:r>
      <w:proofErr w:type="spellStart"/>
      <w:r w:rsidRPr="0049794D">
        <w:rPr>
          <w:rFonts w:eastAsia="Times New Roman" w:cstheme="minorHAnsi"/>
          <w:b/>
          <w:bCs/>
          <w:color w:val="3A3A3A"/>
          <w:sz w:val="32"/>
          <w:szCs w:val="32"/>
          <w:bdr w:val="none" w:sz="0" w:space="0" w:color="000000"/>
          <w:lang w:eastAsia="en-IN"/>
        </w:rPr>
        <w:t>artifactId</w:t>
      </w:r>
      <w:proofErr w:type="spellEnd"/>
      <w:r w:rsidRPr="0049794D">
        <w:rPr>
          <w:rFonts w:eastAsia="Times New Roman" w:cstheme="minorHAnsi"/>
          <w:b/>
          <w:bCs/>
          <w:color w:val="3A3A3A"/>
          <w:sz w:val="32"/>
          <w:szCs w:val="32"/>
          <w:bdr w:val="none" w:sz="0" w:space="0" w:color="000000"/>
          <w:lang w:eastAsia="en-IN"/>
        </w:rPr>
        <w:t>, and version</w:t>
      </w:r>
      <w:r w:rsidRPr="0049794D">
        <w:rPr>
          <w:rFonts w:eastAsia="Times New Roman" w:cstheme="minorHAnsi"/>
          <w:color w:val="3A3A3A"/>
          <w:sz w:val="32"/>
          <w:szCs w:val="32"/>
          <w:lang w:eastAsia="en-IN"/>
        </w:rPr>
        <w:t> together form an artifact and all of the three combined solely identifies it.</w:t>
      </w:r>
    </w:p>
    <w:p w14:paraId="160B7CCF"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u w:val="single"/>
          <w:bdr w:val="none" w:sz="0" w:space="0" w:color="000000"/>
          <w:lang w:eastAsia="en-IN"/>
        </w:rPr>
        <w:t>The below code snippet shows an example of the Maven artifact.</w:t>
      </w:r>
    </w:p>
    <w:p w14:paraId="51BFDD40" w14:textId="77777777" w:rsidR="00064241" w:rsidRPr="0049794D" w:rsidRDefault="00064241" w:rsidP="0006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cstheme="minorHAnsi"/>
          <w:sz w:val="32"/>
          <w:szCs w:val="32"/>
        </w:rPr>
      </w:pPr>
      <w:r w:rsidRPr="0049794D">
        <w:rPr>
          <w:rFonts w:eastAsia="Times New Roman" w:cstheme="minorHAnsi"/>
          <w:color w:val="3A3A3A"/>
          <w:sz w:val="32"/>
          <w:szCs w:val="32"/>
          <w:lang w:eastAsia="en-IN"/>
        </w:rPr>
        <w:t>&lt;dependency&gt;</w:t>
      </w:r>
    </w:p>
    <w:p w14:paraId="4897C81A" w14:textId="77777777" w:rsidR="00064241" w:rsidRPr="0049794D" w:rsidRDefault="00064241" w:rsidP="0006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cstheme="minorHAnsi"/>
          <w:sz w:val="32"/>
          <w:szCs w:val="32"/>
        </w:rPr>
      </w:pPr>
      <w:r w:rsidRPr="0049794D">
        <w:rPr>
          <w:rFonts w:eastAsia="inherit" w:cstheme="minorHAnsi"/>
          <w:color w:val="3A3A3A"/>
          <w:sz w:val="32"/>
          <w:szCs w:val="32"/>
          <w:lang w:eastAsia="en-IN"/>
        </w:rPr>
        <w:t xml:space="preserve">    </w:t>
      </w:r>
      <w:r w:rsidRPr="0049794D">
        <w:rPr>
          <w:rFonts w:eastAsia="Times New Roman" w:cstheme="minorHAnsi"/>
          <w:color w:val="3A3A3A"/>
          <w:sz w:val="32"/>
          <w:szCs w:val="32"/>
          <w:lang w:eastAsia="en-IN"/>
        </w:rPr>
        <w:t>&lt;</w:t>
      </w:r>
      <w:proofErr w:type="spellStart"/>
      <w:r w:rsidRPr="0049794D">
        <w:rPr>
          <w:rFonts w:eastAsia="Times New Roman" w:cstheme="minorHAnsi"/>
          <w:color w:val="3A3A3A"/>
          <w:sz w:val="32"/>
          <w:szCs w:val="32"/>
          <w:lang w:eastAsia="en-IN"/>
        </w:rPr>
        <w:t>groupId</w:t>
      </w:r>
      <w:proofErr w:type="spellEnd"/>
      <w:r w:rsidRPr="0049794D">
        <w:rPr>
          <w:rFonts w:eastAsia="Times New Roman" w:cstheme="minorHAnsi"/>
          <w:color w:val="3A3A3A"/>
          <w:sz w:val="32"/>
          <w:szCs w:val="32"/>
          <w:lang w:eastAsia="en-IN"/>
        </w:rPr>
        <w:t xml:space="preserve">&gt; </w:t>
      </w:r>
      <w:proofErr w:type="spellStart"/>
      <w:proofErr w:type="gramStart"/>
      <w:r w:rsidRPr="0049794D">
        <w:rPr>
          <w:rFonts w:eastAsia="Times New Roman" w:cstheme="minorHAnsi"/>
          <w:color w:val="3A3A3A"/>
          <w:sz w:val="32"/>
          <w:szCs w:val="32"/>
          <w:lang w:eastAsia="en-IN"/>
        </w:rPr>
        <w:t>org.selenium</w:t>
      </w:r>
      <w:proofErr w:type="spellEnd"/>
      <w:proofErr w:type="gramEnd"/>
      <w:r w:rsidRPr="0049794D">
        <w:rPr>
          <w:rFonts w:eastAsia="Times New Roman" w:cstheme="minorHAnsi"/>
          <w:color w:val="3A3A3A"/>
          <w:sz w:val="32"/>
          <w:szCs w:val="32"/>
          <w:lang w:eastAsia="en-IN"/>
        </w:rPr>
        <w:t xml:space="preserve"> &lt;/</w:t>
      </w:r>
      <w:proofErr w:type="spellStart"/>
      <w:r w:rsidRPr="0049794D">
        <w:rPr>
          <w:rFonts w:eastAsia="Times New Roman" w:cstheme="minorHAnsi"/>
          <w:color w:val="3A3A3A"/>
          <w:sz w:val="32"/>
          <w:szCs w:val="32"/>
          <w:lang w:eastAsia="en-IN"/>
        </w:rPr>
        <w:t>groupId</w:t>
      </w:r>
      <w:proofErr w:type="spellEnd"/>
      <w:r w:rsidRPr="0049794D">
        <w:rPr>
          <w:rFonts w:eastAsia="Times New Roman" w:cstheme="minorHAnsi"/>
          <w:color w:val="3A3A3A"/>
          <w:sz w:val="32"/>
          <w:szCs w:val="32"/>
          <w:lang w:eastAsia="en-IN"/>
        </w:rPr>
        <w:t>&gt;</w:t>
      </w:r>
    </w:p>
    <w:p w14:paraId="01E45DD9" w14:textId="77777777" w:rsidR="00064241" w:rsidRPr="0049794D" w:rsidRDefault="00064241" w:rsidP="0006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cstheme="minorHAnsi"/>
          <w:sz w:val="32"/>
          <w:szCs w:val="32"/>
        </w:rPr>
      </w:pPr>
      <w:r w:rsidRPr="0049794D">
        <w:rPr>
          <w:rFonts w:eastAsia="inherit" w:cstheme="minorHAnsi"/>
          <w:color w:val="3A3A3A"/>
          <w:sz w:val="32"/>
          <w:szCs w:val="32"/>
          <w:lang w:eastAsia="en-IN"/>
        </w:rPr>
        <w:t xml:space="preserve">    </w:t>
      </w:r>
      <w:r w:rsidRPr="0049794D">
        <w:rPr>
          <w:rFonts w:eastAsia="Times New Roman" w:cstheme="minorHAnsi"/>
          <w:color w:val="3A3A3A"/>
          <w:sz w:val="32"/>
          <w:szCs w:val="32"/>
          <w:lang w:eastAsia="en-IN"/>
        </w:rPr>
        <w:t>&lt;</w:t>
      </w:r>
      <w:proofErr w:type="spellStart"/>
      <w:r w:rsidRPr="0049794D">
        <w:rPr>
          <w:rFonts w:eastAsia="Times New Roman" w:cstheme="minorHAnsi"/>
          <w:color w:val="3A3A3A"/>
          <w:sz w:val="32"/>
          <w:szCs w:val="32"/>
          <w:lang w:eastAsia="en-IN"/>
        </w:rPr>
        <w:t>artifactId</w:t>
      </w:r>
      <w:proofErr w:type="spellEnd"/>
      <w:r w:rsidRPr="0049794D">
        <w:rPr>
          <w:rFonts w:eastAsia="Times New Roman" w:cstheme="minorHAnsi"/>
          <w:color w:val="3A3A3A"/>
          <w:sz w:val="32"/>
          <w:szCs w:val="32"/>
          <w:lang w:eastAsia="en-IN"/>
        </w:rPr>
        <w:t xml:space="preserve">&gt; </w:t>
      </w:r>
      <w:proofErr w:type="spellStart"/>
      <w:r w:rsidRPr="0049794D">
        <w:rPr>
          <w:rFonts w:eastAsia="Times New Roman" w:cstheme="minorHAnsi"/>
          <w:color w:val="3A3A3A"/>
          <w:sz w:val="32"/>
          <w:szCs w:val="32"/>
          <w:lang w:eastAsia="en-IN"/>
        </w:rPr>
        <w:t>seleniumJava</w:t>
      </w:r>
      <w:proofErr w:type="spellEnd"/>
      <w:r w:rsidRPr="0049794D">
        <w:rPr>
          <w:rFonts w:eastAsia="Times New Roman" w:cstheme="minorHAnsi"/>
          <w:color w:val="3A3A3A"/>
          <w:sz w:val="32"/>
          <w:szCs w:val="32"/>
          <w:lang w:eastAsia="en-IN"/>
        </w:rPr>
        <w:t xml:space="preserve"> &lt;/</w:t>
      </w:r>
      <w:proofErr w:type="spellStart"/>
      <w:r w:rsidRPr="0049794D">
        <w:rPr>
          <w:rFonts w:eastAsia="Times New Roman" w:cstheme="minorHAnsi"/>
          <w:color w:val="3A3A3A"/>
          <w:sz w:val="32"/>
          <w:szCs w:val="32"/>
          <w:lang w:eastAsia="en-IN"/>
        </w:rPr>
        <w:t>artifactId</w:t>
      </w:r>
      <w:proofErr w:type="spellEnd"/>
      <w:r w:rsidRPr="0049794D">
        <w:rPr>
          <w:rFonts w:eastAsia="Times New Roman" w:cstheme="minorHAnsi"/>
          <w:color w:val="3A3A3A"/>
          <w:sz w:val="32"/>
          <w:szCs w:val="32"/>
          <w:lang w:eastAsia="en-IN"/>
        </w:rPr>
        <w:t>&gt;</w:t>
      </w:r>
    </w:p>
    <w:p w14:paraId="30F0FD7D" w14:textId="77777777" w:rsidR="00064241" w:rsidRPr="0049794D" w:rsidRDefault="00064241" w:rsidP="0006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cstheme="minorHAnsi"/>
          <w:sz w:val="32"/>
          <w:szCs w:val="32"/>
        </w:rPr>
      </w:pPr>
      <w:r w:rsidRPr="0049794D">
        <w:rPr>
          <w:rFonts w:eastAsia="inherit" w:cstheme="minorHAnsi"/>
          <w:color w:val="3A3A3A"/>
          <w:sz w:val="32"/>
          <w:szCs w:val="32"/>
          <w:lang w:eastAsia="en-IN"/>
        </w:rPr>
        <w:t xml:space="preserve">    </w:t>
      </w:r>
      <w:r w:rsidRPr="0049794D">
        <w:rPr>
          <w:rFonts w:eastAsia="Times New Roman" w:cstheme="minorHAnsi"/>
          <w:color w:val="3A3A3A"/>
          <w:sz w:val="32"/>
          <w:szCs w:val="32"/>
          <w:lang w:eastAsia="en-IN"/>
        </w:rPr>
        <w:t>&lt;version&gt; 4.0.2 &lt;/version&gt;</w:t>
      </w:r>
    </w:p>
    <w:p w14:paraId="28396BF9" w14:textId="77777777" w:rsidR="00064241" w:rsidRPr="0049794D" w:rsidRDefault="00064241" w:rsidP="0006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cstheme="minorHAnsi"/>
          <w:sz w:val="32"/>
          <w:szCs w:val="32"/>
        </w:rPr>
      </w:pPr>
      <w:r w:rsidRPr="0049794D">
        <w:rPr>
          <w:rFonts w:eastAsia="Times New Roman" w:cstheme="minorHAnsi"/>
          <w:color w:val="3A3A3A"/>
          <w:sz w:val="32"/>
          <w:szCs w:val="32"/>
          <w:lang w:eastAsia="en-IN"/>
        </w:rPr>
        <w:t>&lt;/dependency&gt;</w:t>
      </w:r>
    </w:p>
    <w:p w14:paraId="3DEFE57B"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#10) List down the various scopes of Maven Dependency.</w:t>
      </w:r>
    </w:p>
    <w:p w14:paraId="3743781A"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w:t>
      </w:r>
    </w:p>
    <w:p w14:paraId="32633DCF"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color w:val="3A3A3A"/>
          <w:sz w:val="32"/>
          <w:szCs w:val="32"/>
          <w:lang w:eastAsia="en-IN"/>
        </w:rPr>
        <w:t xml:space="preserve">Dependency scope is used to limit the transitivity of a dependency and to determine when a dependency is included in a </w:t>
      </w:r>
      <w:proofErr w:type="spellStart"/>
      <w:r w:rsidRPr="0049794D">
        <w:rPr>
          <w:rFonts w:eastAsia="Times New Roman" w:cstheme="minorHAnsi"/>
          <w:color w:val="3A3A3A"/>
          <w:sz w:val="32"/>
          <w:szCs w:val="32"/>
          <w:lang w:eastAsia="en-IN"/>
        </w:rPr>
        <w:t>classpath</w:t>
      </w:r>
      <w:proofErr w:type="spellEnd"/>
      <w:r w:rsidRPr="0049794D">
        <w:rPr>
          <w:rFonts w:eastAsia="Times New Roman" w:cstheme="minorHAnsi"/>
          <w:color w:val="3A3A3A"/>
          <w:sz w:val="32"/>
          <w:szCs w:val="32"/>
          <w:lang w:eastAsia="en-IN"/>
        </w:rPr>
        <w:t>.</w:t>
      </w:r>
    </w:p>
    <w:p w14:paraId="2447092A" w14:textId="77777777" w:rsidR="00064241" w:rsidRPr="0049794D" w:rsidRDefault="00064241" w:rsidP="00064241">
      <w:pPr>
        <w:shd w:val="clear" w:color="auto" w:fill="FFFFFF"/>
        <w:spacing w:line="240" w:lineRule="auto"/>
        <w:rPr>
          <w:rFonts w:cstheme="minorHAnsi"/>
          <w:sz w:val="32"/>
          <w:szCs w:val="32"/>
        </w:rPr>
      </w:pPr>
    </w:p>
    <w:p w14:paraId="5437575D"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lang w:eastAsia="en-IN"/>
        </w:rPr>
        <w:t>There are 6 scopes:</w:t>
      </w:r>
    </w:p>
    <w:p w14:paraId="6A1F7315" w14:textId="77777777" w:rsidR="00064241" w:rsidRPr="0049794D" w:rsidRDefault="00064241" w:rsidP="00064241">
      <w:pPr>
        <w:shd w:val="clear" w:color="auto" w:fill="FFFFFF"/>
        <w:spacing w:line="240" w:lineRule="auto"/>
        <w:rPr>
          <w:rFonts w:cstheme="minorHAnsi"/>
          <w:sz w:val="32"/>
          <w:szCs w:val="32"/>
        </w:rPr>
      </w:pPr>
    </w:p>
    <w:p w14:paraId="538EE6D6"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lang w:eastAsia="en-IN"/>
        </w:rPr>
        <w:t>compile:</w:t>
      </w:r>
    </w:p>
    <w:p w14:paraId="2C3A8366"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color w:val="3A3A3A"/>
          <w:sz w:val="32"/>
          <w:szCs w:val="32"/>
          <w:lang w:eastAsia="en-IN"/>
        </w:rPr>
        <w:t xml:space="preserve">This is the default scope, used if none is specified. Compile dependencies are available in all </w:t>
      </w:r>
      <w:proofErr w:type="spellStart"/>
      <w:r w:rsidRPr="0049794D">
        <w:rPr>
          <w:rFonts w:eastAsia="Times New Roman" w:cstheme="minorHAnsi"/>
          <w:color w:val="3A3A3A"/>
          <w:sz w:val="32"/>
          <w:szCs w:val="32"/>
          <w:lang w:eastAsia="en-IN"/>
        </w:rPr>
        <w:t>classpaths</w:t>
      </w:r>
      <w:proofErr w:type="spellEnd"/>
      <w:r w:rsidRPr="0049794D">
        <w:rPr>
          <w:rFonts w:eastAsia="Times New Roman" w:cstheme="minorHAnsi"/>
          <w:color w:val="3A3A3A"/>
          <w:sz w:val="32"/>
          <w:szCs w:val="32"/>
          <w:lang w:eastAsia="en-IN"/>
        </w:rPr>
        <w:t xml:space="preserve"> of a project. Furthermore, those dependencies are propagated to dependent projects.</w:t>
      </w:r>
    </w:p>
    <w:p w14:paraId="5BCFA9DC"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lang w:eastAsia="en-IN"/>
        </w:rPr>
        <w:t>Provided:</w:t>
      </w:r>
    </w:p>
    <w:p w14:paraId="48B4338A"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color w:val="3A3A3A"/>
          <w:sz w:val="32"/>
          <w:szCs w:val="32"/>
          <w:lang w:eastAsia="en-IN"/>
        </w:rPr>
        <w:t xml:space="preserve">This is much like compile, but indicates you expect the JDK or a container to provide the dependency at runtime. For example, when building a web application for the Java Enterprise Edition, you would set the dependency on the Servlet API and related Java EE APIs to scope provided because the web container provides those classes. A dependency with this scope is added to the </w:t>
      </w:r>
      <w:proofErr w:type="spellStart"/>
      <w:r w:rsidRPr="0049794D">
        <w:rPr>
          <w:rFonts w:eastAsia="Times New Roman" w:cstheme="minorHAnsi"/>
          <w:color w:val="3A3A3A"/>
          <w:sz w:val="32"/>
          <w:szCs w:val="32"/>
          <w:lang w:eastAsia="en-IN"/>
        </w:rPr>
        <w:t>classpath</w:t>
      </w:r>
      <w:proofErr w:type="spellEnd"/>
      <w:r w:rsidRPr="0049794D">
        <w:rPr>
          <w:rFonts w:eastAsia="Times New Roman" w:cstheme="minorHAnsi"/>
          <w:color w:val="3A3A3A"/>
          <w:sz w:val="32"/>
          <w:szCs w:val="32"/>
          <w:lang w:eastAsia="en-IN"/>
        </w:rPr>
        <w:t xml:space="preserve"> used for compilation and test, but not the runtime </w:t>
      </w:r>
      <w:proofErr w:type="spellStart"/>
      <w:r w:rsidRPr="0049794D">
        <w:rPr>
          <w:rFonts w:eastAsia="Times New Roman" w:cstheme="minorHAnsi"/>
          <w:color w:val="3A3A3A"/>
          <w:sz w:val="32"/>
          <w:szCs w:val="32"/>
          <w:lang w:eastAsia="en-IN"/>
        </w:rPr>
        <w:t>classpath</w:t>
      </w:r>
      <w:proofErr w:type="spellEnd"/>
      <w:r w:rsidRPr="0049794D">
        <w:rPr>
          <w:rFonts w:eastAsia="Times New Roman" w:cstheme="minorHAnsi"/>
          <w:color w:val="3A3A3A"/>
          <w:sz w:val="32"/>
          <w:szCs w:val="32"/>
          <w:lang w:eastAsia="en-IN"/>
        </w:rPr>
        <w:t>. It is not transitive.</w:t>
      </w:r>
    </w:p>
    <w:p w14:paraId="442A0E13"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lang w:eastAsia="en-IN"/>
        </w:rPr>
        <w:t>Runtime:</w:t>
      </w:r>
    </w:p>
    <w:p w14:paraId="1C6AB9AF"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color w:val="3A3A3A"/>
          <w:sz w:val="32"/>
          <w:szCs w:val="32"/>
          <w:lang w:eastAsia="en-IN"/>
        </w:rPr>
        <w:t xml:space="preserve">This scope indicates that the dependency is not required for compilation, but is for execution. Maven includes a dependency with this scope in the runtime and test </w:t>
      </w:r>
      <w:proofErr w:type="spellStart"/>
      <w:r w:rsidRPr="0049794D">
        <w:rPr>
          <w:rFonts w:eastAsia="Times New Roman" w:cstheme="minorHAnsi"/>
          <w:color w:val="3A3A3A"/>
          <w:sz w:val="32"/>
          <w:szCs w:val="32"/>
          <w:lang w:eastAsia="en-IN"/>
        </w:rPr>
        <w:t>classpaths</w:t>
      </w:r>
      <w:proofErr w:type="spellEnd"/>
      <w:r w:rsidRPr="0049794D">
        <w:rPr>
          <w:rFonts w:eastAsia="Times New Roman" w:cstheme="minorHAnsi"/>
          <w:color w:val="3A3A3A"/>
          <w:sz w:val="32"/>
          <w:szCs w:val="32"/>
          <w:lang w:eastAsia="en-IN"/>
        </w:rPr>
        <w:t xml:space="preserve">, but not the compile </w:t>
      </w:r>
      <w:proofErr w:type="spellStart"/>
      <w:r w:rsidRPr="0049794D">
        <w:rPr>
          <w:rFonts w:eastAsia="Times New Roman" w:cstheme="minorHAnsi"/>
          <w:color w:val="3A3A3A"/>
          <w:sz w:val="32"/>
          <w:szCs w:val="32"/>
          <w:lang w:eastAsia="en-IN"/>
        </w:rPr>
        <w:t>classpath</w:t>
      </w:r>
      <w:proofErr w:type="spellEnd"/>
      <w:r w:rsidRPr="0049794D">
        <w:rPr>
          <w:rFonts w:eastAsia="Times New Roman" w:cstheme="minorHAnsi"/>
          <w:color w:val="3A3A3A"/>
          <w:sz w:val="32"/>
          <w:szCs w:val="32"/>
          <w:lang w:eastAsia="en-IN"/>
        </w:rPr>
        <w:t>.</w:t>
      </w:r>
    </w:p>
    <w:p w14:paraId="45622CB1"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lang w:eastAsia="en-IN"/>
        </w:rPr>
        <w:t>test:</w:t>
      </w:r>
    </w:p>
    <w:p w14:paraId="62594C07"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color w:val="3A3A3A"/>
          <w:sz w:val="32"/>
          <w:szCs w:val="32"/>
          <w:lang w:eastAsia="en-IN"/>
        </w:rPr>
        <w:t xml:space="preserve">This scope indicates that the dependency is not required for normal use of the application, and is only available for the test compilation and execution phases. This scope is not transitive. </w:t>
      </w:r>
      <w:proofErr w:type="gramStart"/>
      <w:r w:rsidRPr="0049794D">
        <w:rPr>
          <w:rFonts w:eastAsia="Times New Roman" w:cstheme="minorHAnsi"/>
          <w:color w:val="3A3A3A"/>
          <w:sz w:val="32"/>
          <w:szCs w:val="32"/>
          <w:lang w:eastAsia="en-IN"/>
        </w:rPr>
        <w:t>Typically</w:t>
      </w:r>
      <w:proofErr w:type="gramEnd"/>
      <w:r w:rsidRPr="0049794D">
        <w:rPr>
          <w:rFonts w:eastAsia="Times New Roman" w:cstheme="minorHAnsi"/>
          <w:color w:val="3A3A3A"/>
          <w:sz w:val="32"/>
          <w:szCs w:val="32"/>
          <w:lang w:eastAsia="en-IN"/>
        </w:rPr>
        <w:t xml:space="preserve"> this scope is used for test libraries such as JUnit and Mockito. It is also used for non-test libraries such as Apache Commons IO if those libraries are used in unit tests (</w:t>
      </w:r>
      <w:proofErr w:type="spellStart"/>
      <w:r w:rsidRPr="0049794D">
        <w:rPr>
          <w:rFonts w:eastAsia="Times New Roman" w:cstheme="minorHAnsi"/>
          <w:color w:val="3A3A3A"/>
          <w:sz w:val="32"/>
          <w:szCs w:val="32"/>
          <w:lang w:eastAsia="en-IN"/>
        </w:rPr>
        <w:t>src</w:t>
      </w:r>
      <w:proofErr w:type="spellEnd"/>
      <w:r w:rsidRPr="0049794D">
        <w:rPr>
          <w:rFonts w:eastAsia="Times New Roman" w:cstheme="minorHAnsi"/>
          <w:color w:val="3A3A3A"/>
          <w:sz w:val="32"/>
          <w:szCs w:val="32"/>
          <w:lang w:eastAsia="en-IN"/>
        </w:rPr>
        <w:t>/test/java) but not in the model code (</w:t>
      </w:r>
      <w:proofErr w:type="spellStart"/>
      <w:r w:rsidRPr="0049794D">
        <w:rPr>
          <w:rFonts w:eastAsia="Times New Roman" w:cstheme="minorHAnsi"/>
          <w:color w:val="3A3A3A"/>
          <w:sz w:val="32"/>
          <w:szCs w:val="32"/>
          <w:lang w:eastAsia="en-IN"/>
        </w:rPr>
        <w:t>src</w:t>
      </w:r>
      <w:proofErr w:type="spellEnd"/>
      <w:r w:rsidRPr="0049794D">
        <w:rPr>
          <w:rFonts w:eastAsia="Times New Roman" w:cstheme="minorHAnsi"/>
          <w:color w:val="3A3A3A"/>
          <w:sz w:val="32"/>
          <w:szCs w:val="32"/>
          <w:lang w:eastAsia="en-IN"/>
        </w:rPr>
        <w:t>/main/java).</w:t>
      </w:r>
    </w:p>
    <w:p w14:paraId="16C69E8F"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lang w:eastAsia="en-IN"/>
        </w:rPr>
        <w:t>system</w:t>
      </w:r>
    </w:p>
    <w:p w14:paraId="5CBD8AA5"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color w:val="3A3A3A"/>
          <w:sz w:val="32"/>
          <w:szCs w:val="32"/>
          <w:lang w:eastAsia="en-IN"/>
        </w:rPr>
        <w:t xml:space="preserve">This scope is similar to </w:t>
      </w:r>
      <w:proofErr w:type="spellStart"/>
      <w:r w:rsidRPr="0049794D">
        <w:rPr>
          <w:rFonts w:eastAsia="Times New Roman" w:cstheme="minorHAnsi"/>
          <w:color w:val="3A3A3A"/>
          <w:sz w:val="32"/>
          <w:szCs w:val="32"/>
          <w:lang w:eastAsia="en-IN"/>
        </w:rPr>
        <w:t>provided</w:t>
      </w:r>
      <w:proofErr w:type="spellEnd"/>
      <w:r w:rsidRPr="0049794D">
        <w:rPr>
          <w:rFonts w:eastAsia="Times New Roman" w:cstheme="minorHAnsi"/>
          <w:color w:val="3A3A3A"/>
          <w:sz w:val="32"/>
          <w:szCs w:val="32"/>
          <w:lang w:eastAsia="en-IN"/>
        </w:rPr>
        <w:t xml:space="preserve"> except that you have to provide the JAR which contains it explicitly. The artifact is always available and is not looked up in a repository.</w:t>
      </w:r>
    </w:p>
    <w:p w14:paraId="6E7CCCB5"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lang w:eastAsia="en-IN"/>
        </w:rPr>
        <w:t>import</w:t>
      </w:r>
    </w:p>
    <w:p w14:paraId="44C623C1"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color w:val="3A3A3A"/>
          <w:sz w:val="32"/>
          <w:szCs w:val="32"/>
          <w:lang w:eastAsia="en-IN"/>
        </w:rPr>
        <w:t>This scope is only supported on a dependency of type pom in the &lt;</w:t>
      </w:r>
      <w:proofErr w:type="spellStart"/>
      <w:r w:rsidRPr="0049794D">
        <w:rPr>
          <w:rFonts w:eastAsia="Times New Roman" w:cstheme="minorHAnsi"/>
          <w:color w:val="3A3A3A"/>
          <w:sz w:val="32"/>
          <w:szCs w:val="32"/>
          <w:lang w:eastAsia="en-IN"/>
        </w:rPr>
        <w:t>dependencyManagement</w:t>
      </w:r>
      <w:proofErr w:type="spellEnd"/>
      <w:r w:rsidRPr="0049794D">
        <w:rPr>
          <w:rFonts w:eastAsia="Times New Roman" w:cstheme="minorHAnsi"/>
          <w:color w:val="3A3A3A"/>
          <w:sz w:val="32"/>
          <w:szCs w:val="32"/>
          <w:lang w:eastAsia="en-IN"/>
        </w:rPr>
        <w:t>&gt; section. It indicates the dependency is to be replaced with the effective list of dependencies in the specified POM's &lt;</w:t>
      </w:r>
      <w:proofErr w:type="spellStart"/>
      <w:r w:rsidRPr="0049794D">
        <w:rPr>
          <w:rFonts w:eastAsia="Times New Roman" w:cstheme="minorHAnsi"/>
          <w:color w:val="3A3A3A"/>
          <w:sz w:val="32"/>
          <w:szCs w:val="32"/>
          <w:lang w:eastAsia="en-IN"/>
        </w:rPr>
        <w:t>dependencyManagement</w:t>
      </w:r>
      <w:proofErr w:type="spellEnd"/>
      <w:r w:rsidRPr="0049794D">
        <w:rPr>
          <w:rFonts w:eastAsia="Times New Roman" w:cstheme="minorHAnsi"/>
          <w:color w:val="3A3A3A"/>
          <w:sz w:val="32"/>
          <w:szCs w:val="32"/>
          <w:lang w:eastAsia="en-IN"/>
        </w:rPr>
        <w:t>&gt; section. Since they are replaced, dependencies with a scope of import do not actually participate in limiting the transitivity of a dependency.</w:t>
      </w:r>
    </w:p>
    <w:p w14:paraId="00568174"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#11) What are the differences between Maven and Ant?</w:t>
      </w:r>
    </w:p>
    <w:p w14:paraId="11B0E68E"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The differences between Maven and Ant are listed below:</w:t>
      </w:r>
    </w:p>
    <w:tbl>
      <w:tblPr>
        <w:tblW w:w="0" w:type="auto"/>
        <w:tblInd w:w="-120" w:type="dxa"/>
        <w:tblLayout w:type="fixed"/>
        <w:tblCellMar>
          <w:top w:w="120" w:type="dxa"/>
          <w:left w:w="120" w:type="dxa"/>
          <w:bottom w:w="120" w:type="dxa"/>
          <w:right w:w="120" w:type="dxa"/>
        </w:tblCellMar>
        <w:tblLook w:val="0000" w:firstRow="0" w:lastRow="0" w:firstColumn="0" w:lastColumn="0" w:noHBand="0" w:noVBand="0"/>
      </w:tblPr>
      <w:tblGrid>
        <w:gridCol w:w="6225"/>
        <w:gridCol w:w="5550"/>
      </w:tblGrid>
      <w:tr w:rsidR="00064241" w:rsidRPr="0049794D" w14:paraId="3B902743" w14:textId="77777777" w:rsidTr="00E82DD0">
        <w:trPr>
          <w:tblHeader/>
        </w:trPr>
        <w:tc>
          <w:tcPr>
            <w:tcW w:w="6225" w:type="dxa"/>
            <w:tcBorders>
              <w:bottom w:val="single" w:sz="6" w:space="0" w:color="DDDDDD"/>
            </w:tcBorders>
            <w:shd w:val="clear" w:color="auto" w:fill="D9EDF7"/>
            <w:vAlign w:val="center"/>
          </w:tcPr>
          <w:p w14:paraId="4A899DE5" w14:textId="77777777" w:rsidR="00064241" w:rsidRPr="0049794D" w:rsidRDefault="00064241" w:rsidP="00E82DD0">
            <w:pPr>
              <w:spacing w:line="240" w:lineRule="auto"/>
              <w:rPr>
                <w:rFonts w:cstheme="minorHAnsi"/>
                <w:sz w:val="32"/>
                <w:szCs w:val="32"/>
              </w:rPr>
            </w:pPr>
            <w:r w:rsidRPr="0049794D">
              <w:rPr>
                <w:rFonts w:eastAsia="Times New Roman" w:cstheme="minorHAnsi"/>
                <w:b/>
                <w:bCs/>
                <w:sz w:val="32"/>
                <w:szCs w:val="32"/>
                <w:lang w:eastAsia="en-IN"/>
              </w:rPr>
              <w:t>Maven</w:t>
            </w:r>
          </w:p>
        </w:tc>
        <w:tc>
          <w:tcPr>
            <w:tcW w:w="5550" w:type="dxa"/>
            <w:tcBorders>
              <w:bottom w:val="single" w:sz="6" w:space="0" w:color="DDDDDD"/>
            </w:tcBorders>
            <w:shd w:val="clear" w:color="auto" w:fill="D9EDF7"/>
            <w:vAlign w:val="center"/>
          </w:tcPr>
          <w:p w14:paraId="1C7B26E7" w14:textId="77777777" w:rsidR="00064241" w:rsidRPr="0049794D" w:rsidRDefault="00064241" w:rsidP="00E82DD0">
            <w:pPr>
              <w:spacing w:line="240" w:lineRule="auto"/>
              <w:rPr>
                <w:rFonts w:cstheme="minorHAnsi"/>
                <w:sz w:val="32"/>
                <w:szCs w:val="32"/>
              </w:rPr>
            </w:pPr>
            <w:r w:rsidRPr="0049794D">
              <w:rPr>
                <w:rFonts w:eastAsia="Times New Roman" w:cstheme="minorHAnsi"/>
                <w:b/>
                <w:bCs/>
                <w:sz w:val="32"/>
                <w:szCs w:val="32"/>
                <w:lang w:eastAsia="en-IN"/>
              </w:rPr>
              <w:t>Ant</w:t>
            </w:r>
          </w:p>
        </w:tc>
      </w:tr>
      <w:tr w:rsidR="00064241" w:rsidRPr="0049794D" w14:paraId="0F10A5DE" w14:textId="77777777" w:rsidTr="00E82DD0">
        <w:tc>
          <w:tcPr>
            <w:tcW w:w="6225" w:type="dxa"/>
            <w:shd w:val="clear" w:color="auto" w:fill="FFFFFF"/>
          </w:tcPr>
          <w:p w14:paraId="243F09C9"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Maven is descriptive and most of the project information are defined in the pom file.</w:t>
            </w:r>
          </w:p>
        </w:tc>
        <w:tc>
          <w:tcPr>
            <w:tcW w:w="5550" w:type="dxa"/>
            <w:shd w:val="clear" w:color="auto" w:fill="FFFFFF"/>
          </w:tcPr>
          <w:p w14:paraId="216732B2"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Ant is in form of procedure or method where all the instructions to be performed are given in order.</w:t>
            </w:r>
          </w:p>
        </w:tc>
      </w:tr>
      <w:tr w:rsidR="00064241" w:rsidRPr="0049794D" w14:paraId="5D63F953" w14:textId="77777777" w:rsidTr="00E82DD0">
        <w:tc>
          <w:tcPr>
            <w:tcW w:w="6225" w:type="dxa"/>
            <w:tcBorders>
              <w:top w:val="single" w:sz="6" w:space="0" w:color="DDDDDD"/>
            </w:tcBorders>
            <w:shd w:val="clear" w:color="auto" w:fill="F9F9F9"/>
          </w:tcPr>
          <w:p w14:paraId="0CB7E8E7"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Maven follows a life cycle.</w:t>
            </w:r>
          </w:p>
        </w:tc>
        <w:tc>
          <w:tcPr>
            <w:tcW w:w="5550" w:type="dxa"/>
            <w:tcBorders>
              <w:top w:val="single" w:sz="6" w:space="0" w:color="DDDDDD"/>
            </w:tcBorders>
            <w:shd w:val="clear" w:color="auto" w:fill="F9F9F9"/>
          </w:tcPr>
          <w:p w14:paraId="066EA2B0"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Ant does not follow any life cycle.</w:t>
            </w:r>
          </w:p>
        </w:tc>
      </w:tr>
      <w:tr w:rsidR="00064241" w:rsidRPr="0049794D" w14:paraId="6D5F7EE8" w14:textId="77777777" w:rsidTr="00E82DD0">
        <w:tc>
          <w:tcPr>
            <w:tcW w:w="6225" w:type="dxa"/>
            <w:tcBorders>
              <w:top w:val="single" w:sz="6" w:space="0" w:color="DDDDDD"/>
            </w:tcBorders>
            <w:shd w:val="clear" w:color="auto" w:fill="FFFFFF"/>
          </w:tcPr>
          <w:p w14:paraId="5F60D89E"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Maven is considered as a framework.</w:t>
            </w:r>
          </w:p>
        </w:tc>
        <w:tc>
          <w:tcPr>
            <w:tcW w:w="5550" w:type="dxa"/>
            <w:tcBorders>
              <w:top w:val="single" w:sz="6" w:space="0" w:color="DDDDDD"/>
            </w:tcBorders>
            <w:shd w:val="clear" w:color="auto" w:fill="FFFFFF"/>
          </w:tcPr>
          <w:p w14:paraId="2162FBB8"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Ant is considered as a tool box.</w:t>
            </w:r>
          </w:p>
        </w:tc>
      </w:tr>
      <w:tr w:rsidR="00064241" w:rsidRPr="0049794D" w14:paraId="3D766FE6" w14:textId="77777777" w:rsidTr="00E82DD0">
        <w:tc>
          <w:tcPr>
            <w:tcW w:w="6225" w:type="dxa"/>
            <w:tcBorders>
              <w:top w:val="single" w:sz="6" w:space="0" w:color="DDDDDD"/>
            </w:tcBorders>
            <w:shd w:val="clear" w:color="auto" w:fill="F9F9F9"/>
          </w:tcPr>
          <w:p w14:paraId="03948BE9"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Maven is a project management and build tool.</w:t>
            </w:r>
          </w:p>
        </w:tc>
        <w:tc>
          <w:tcPr>
            <w:tcW w:w="5550" w:type="dxa"/>
            <w:tcBorders>
              <w:top w:val="single" w:sz="6" w:space="0" w:color="DDDDDD"/>
            </w:tcBorders>
            <w:shd w:val="clear" w:color="auto" w:fill="F9F9F9"/>
          </w:tcPr>
          <w:p w14:paraId="74C82669"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Ant is a tool used only for build process.</w:t>
            </w:r>
          </w:p>
        </w:tc>
      </w:tr>
      <w:tr w:rsidR="00064241" w:rsidRPr="0049794D" w14:paraId="2940B38B" w14:textId="77777777" w:rsidTr="00E82DD0">
        <w:tc>
          <w:tcPr>
            <w:tcW w:w="6225" w:type="dxa"/>
            <w:tcBorders>
              <w:top w:val="single" w:sz="6" w:space="0" w:color="DDDDDD"/>
            </w:tcBorders>
            <w:shd w:val="clear" w:color="auto" w:fill="FFFFFF"/>
          </w:tcPr>
          <w:p w14:paraId="03AF97CF"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Maven plugins can be reused.</w:t>
            </w:r>
          </w:p>
        </w:tc>
        <w:tc>
          <w:tcPr>
            <w:tcW w:w="5550" w:type="dxa"/>
            <w:tcBorders>
              <w:top w:val="single" w:sz="6" w:space="0" w:color="DDDDDD"/>
            </w:tcBorders>
            <w:shd w:val="clear" w:color="auto" w:fill="FFFFFF"/>
          </w:tcPr>
          <w:p w14:paraId="025F9E18"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Ant scripts cannot be reused.</w:t>
            </w:r>
          </w:p>
        </w:tc>
      </w:tr>
      <w:tr w:rsidR="00064241" w:rsidRPr="0049794D" w14:paraId="25ADE286" w14:textId="77777777" w:rsidTr="00E82DD0">
        <w:tc>
          <w:tcPr>
            <w:tcW w:w="6225" w:type="dxa"/>
            <w:tcBorders>
              <w:top w:val="single" w:sz="6" w:space="0" w:color="DDDDDD"/>
            </w:tcBorders>
            <w:shd w:val="clear" w:color="auto" w:fill="F9F9F9"/>
          </w:tcPr>
          <w:p w14:paraId="3234B783"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Maven follows a protocol for example, Maven projects follow a uniform directory structure across organization.</w:t>
            </w:r>
          </w:p>
        </w:tc>
        <w:tc>
          <w:tcPr>
            <w:tcW w:w="5550" w:type="dxa"/>
            <w:tcBorders>
              <w:top w:val="single" w:sz="6" w:space="0" w:color="DDDDDD"/>
            </w:tcBorders>
            <w:shd w:val="clear" w:color="auto" w:fill="F9F9F9"/>
          </w:tcPr>
          <w:p w14:paraId="2B70E92B" w14:textId="77777777" w:rsidR="00064241" w:rsidRPr="0049794D" w:rsidRDefault="00064241" w:rsidP="00E82DD0">
            <w:pPr>
              <w:spacing w:line="240" w:lineRule="auto"/>
              <w:rPr>
                <w:rFonts w:cstheme="minorHAnsi"/>
                <w:sz w:val="32"/>
                <w:szCs w:val="32"/>
              </w:rPr>
            </w:pPr>
            <w:r w:rsidRPr="0049794D">
              <w:rPr>
                <w:rFonts w:eastAsia="Times New Roman" w:cstheme="minorHAnsi"/>
                <w:sz w:val="32"/>
                <w:szCs w:val="32"/>
                <w:lang w:eastAsia="en-IN"/>
              </w:rPr>
              <w:t>Ant does not follow any specific protocol.</w:t>
            </w:r>
          </w:p>
        </w:tc>
      </w:tr>
    </w:tbl>
    <w:p w14:paraId="1AD80899"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#12) What do you mean by Maven Archetype?</w:t>
      </w:r>
    </w:p>
    <w:p w14:paraId="6CCE87DB"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33333"/>
          <w:sz w:val="32"/>
          <w:szCs w:val="32"/>
          <w:bdr w:val="none" w:sz="0" w:space="0" w:color="000000"/>
          <w:lang w:eastAsia="en-IN"/>
        </w:rPr>
        <w:t>Answer: </w:t>
      </w:r>
      <w:r w:rsidRPr="0049794D">
        <w:rPr>
          <w:rFonts w:eastAsia="Times New Roman" w:cstheme="minorHAnsi"/>
          <w:color w:val="333333"/>
          <w:sz w:val="32"/>
          <w:szCs w:val="32"/>
          <w:bdr w:val="none" w:sz="0" w:space="0" w:color="000000"/>
          <w:lang w:eastAsia="en-IN"/>
        </w:rPr>
        <w:t>Maven archetype is basically a plugin assigned with the job of generating the project structure according to a particular skeleton or template.</w:t>
      </w:r>
    </w:p>
    <w:p w14:paraId="4A3ED831"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33333"/>
          <w:sz w:val="32"/>
          <w:szCs w:val="32"/>
          <w:bdr w:val="none" w:sz="0" w:space="0" w:color="000000"/>
          <w:lang w:eastAsia="en-IN"/>
        </w:rPr>
        <w:t>The following command is used to create a project template:</w:t>
      </w:r>
    </w:p>
    <w:p w14:paraId="67F89E8C" w14:textId="77777777" w:rsidR="00064241" w:rsidRPr="0049794D" w:rsidRDefault="00064241" w:rsidP="00064241">
      <w:pPr>
        <w:shd w:val="clear" w:color="auto" w:fill="FFFFFF"/>
        <w:spacing w:line="240" w:lineRule="auto"/>
        <w:rPr>
          <w:rFonts w:cstheme="minorHAnsi"/>
          <w:sz w:val="32"/>
          <w:szCs w:val="32"/>
        </w:rPr>
      </w:pPr>
      <w:proofErr w:type="spellStart"/>
      <w:r w:rsidRPr="0049794D">
        <w:rPr>
          <w:rFonts w:eastAsia="Times New Roman" w:cstheme="minorHAnsi"/>
          <w:b/>
          <w:bCs/>
          <w:color w:val="3A3A3A"/>
          <w:sz w:val="32"/>
          <w:szCs w:val="32"/>
          <w:bdr w:val="none" w:sz="0" w:space="0" w:color="000000"/>
          <w:lang w:eastAsia="en-IN"/>
        </w:rPr>
        <w:t>mvn</w:t>
      </w:r>
      <w:proofErr w:type="spellEnd"/>
      <w:r w:rsidRPr="0049794D">
        <w:rPr>
          <w:rFonts w:eastAsia="Times New Roman" w:cstheme="minorHAnsi"/>
          <w:b/>
          <w:bCs/>
          <w:color w:val="3A3A3A"/>
          <w:sz w:val="32"/>
          <w:szCs w:val="32"/>
          <w:bdr w:val="none" w:sz="0" w:space="0" w:color="000000"/>
          <w:lang w:eastAsia="en-IN"/>
        </w:rPr>
        <w:t xml:space="preserve"> archetype: generate</w:t>
      </w:r>
    </w:p>
    <w:p w14:paraId="47E75D64"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#13) How to determine the version of Maven in our system?</w:t>
      </w:r>
    </w:p>
    <w:p w14:paraId="11F69AD3"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To determine the version of Maven we are using in our system, we need to enter the below command in the console.</w:t>
      </w:r>
    </w:p>
    <w:p w14:paraId="3C9E4DCB" w14:textId="77777777" w:rsidR="00064241" w:rsidRPr="0049794D" w:rsidRDefault="00064241" w:rsidP="00064241">
      <w:pPr>
        <w:shd w:val="clear" w:color="auto" w:fill="FFFFFF"/>
        <w:spacing w:line="240" w:lineRule="auto"/>
        <w:rPr>
          <w:rFonts w:cstheme="minorHAnsi"/>
          <w:sz w:val="32"/>
          <w:szCs w:val="32"/>
        </w:rPr>
      </w:pPr>
      <w:proofErr w:type="spellStart"/>
      <w:r w:rsidRPr="0049794D">
        <w:rPr>
          <w:rFonts w:eastAsia="Times New Roman" w:cstheme="minorHAnsi"/>
          <w:b/>
          <w:bCs/>
          <w:color w:val="3A3A3A"/>
          <w:sz w:val="32"/>
          <w:szCs w:val="32"/>
          <w:bdr w:val="none" w:sz="0" w:space="0" w:color="000000"/>
          <w:lang w:eastAsia="en-IN"/>
        </w:rPr>
        <w:t>mvn</w:t>
      </w:r>
      <w:proofErr w:type="spellEnd"/>
      <w:r w:rsidRPr="0049794D">
        <w:rPr>
          <w:rFonts w:eastAsia="Times New Roman" w:cstheme="minorHAnsi"/>
          <w:b/>
          <w:bCs/>
          <w:color w:val="3A3A3A"/>
          <w:sz w:val="32"/>
          <w:szCs w:val="32"/>
          <w:bdr w:val="none" w:sz="0" w:space="0" w:color="000000"/>
          <w:lang w:eastAsia="en-IN"/>
        </w:rPr>
        <w:t xml:space="preserve"> –version</w:t>
      </w:r>
    </w:p>
    <w:p w14:paraId="201B46FB"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#14) What is known as SNAPSHOT in Maven?</w:t>
      </w:r>
    </w:p>
    <w:p w14:paraId="517EC3AE"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Maven snapshot is that version which is still unreleased. Prior to the first release is completed, there is a 1.0-SNAPSHOT version. In the future, this version will emerge to be 1.0 version. It is called as the present development copy. Maven looks for the new SNAPSHOT version in the remote repository.</w:t>
      </w:r>
    </w:p>
    <w:p w14:paraId="0725C268"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#15) How to mention profiles in Maven?</w:t>
      </w:r>
    </w:p>
    <w:p w14:paraId="4E9FBB3D"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The profiles are mentioned in Maven with the help of a subset of elements present in the pom file.</w:t>
      </w:r>
    </w:p>
    <w:p w14:paraId="60DEFA7C"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#16)</w:t>
      </w:r>
      <w:r w:rsidRPr="0049794D">
        <w:rPr>
          <w:rFonts w:eastAsia="Times New Roman" w:cstheme="minorHAnsi"/>
          <w:color w:val="FF6600"/>
          <w:sz w:val="32"/>
          <w:szCs w:val="32"/>
          <w:bdr w:val="none" w:sz="0" w:space="0" w:color="000000"/>
          <w:lang w:eastAsia="en-IN"/>
        </w:rPr>
        <w:t> </w:t>
      </w:r>
      <w:r w:rsidRPr="0049794D">
        <w:rPr>
          <w:rFonts w:eastAsia="Times New Roman" w:cstheme="minorHAnsi"/>
          <w:b/>
          <w:bCs/>
          <w:color w:val="FF6600"/>
          <w:sz w:val="32"/>
          <w:szCs w:val="32"/>
          <w:bdr w:val="none" w:sz="0" w:space="0" w:color="000000"/>
          <w:lang w:eastAsia="en-IN"/>
        </w:rPr>
        <w:t>What are Maven Plugins?</w:t>
      </w:r>
    </w:p>
    <w:p w14:paraId="653C5364"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Maven plugins are the basic component of a Maven framework. Each of the plugins has a specific task to be performed.</w:t>
      </w:r>
    </w:p>
    <w:p w14:paraId="56581631"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Maven generally performs the following functionalities:</w:t>
      </w:r>
    </w:p>
    <w:p w14:paraId="0C58411A" w14:textId="77777777" w:rsidR="00064241" w:rsidRPr="0049794D" w:rsidRDefault="00064241" w:rsidP="00064241">
      <w:pPr>
        <w:numPr>
          <w:ilvl w:val="0"/>
          <w:numId w:val="2"/>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Generates jar files.</w:t>
      </w:r>
    </w:p>
    <w:p w14:paraId="30C63A1E" w14:textId="77777777" w:rsidR="00064241" w:rsidRPr="0049794D" w:rsidRDefault="00064241" w:rsidP="00064241">
      <w:pPr>
        <w:numPr>
          <w:ilvl w:val="0"/>
          <w:numId w:val="2"/>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Generates war files.</w:t>
      </w:r>
    </w:p>
    <w:p w14:paraId="3FB0692A" w14:textId="77777777" w:rsidR="00064241" w:rsidRPr="0049794D" w:rsidRDefault="00064241" w:rsidP="00064241">
      <w:pPr>
        <w:numPr>
          <w:ilvl w:val="0"/>
          <w:numId w:val="2"/>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Compiles the code.</w:t>
      </w:r>
    </w:p>
    <w:p w14:paraId="6DBF490C" w14:textId="77777777" w:rsidR="00064241" w:rsidRPr="0049794D" w:rsidRDefault="00064241" w:rsidP="00064241">
      <w:pPr>
        <w:numPr>
          <w:ilvl w:val="0"/>
          <w:numId w:val="2"/>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Executes unit testing of code.</w:t>
      </w:r>
    </w:p>
    <w:p w14:paraId="5E623490" w14:textId="77777777" w:rsidR="00064241" w:rsidRPr="0049794D" w:rsidRDefault="00064241" w:rsidP="00064241">
      <w:pPr>
        <w:numPr>
          <w:ilvl w:val="0"/>
          <w:numId w:val="2"/>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Generates documentation of the project.</w:t>
      </w:r>
    </w:p>
    <w:p w14:paraId="78876508" w14:textId="77777777" w:rsidR="00064241" w:rsidRPr="0049794D" w:rsidRDefault="00064241" w:rsidP="00064241">
      <w:pPr>
        <w:numPr>
          <w:ilvl w:val="0"/>
          <w:numId w:val="2"/>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Generates customized reports.</w:t>
      </w:r>
    </w:p>
    <w:p w14:paraId="7D3BD33F"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Maven plugin gives a group of goals that can be run with the following command syntax:</w:t>
      </w:r>
    </w:p>
    <w:p w14:paraId="7B241517" w14:textId="77777777" w:rsidR="00064241" w:rsidRPr="0049794D" w:rsidRDefault="00064241" w:rsidP="00064241">
      <w:pPr>
        <w:shd w:val="clear" w:color="auto" w:fill="FFFFFF"/>
        <w:spacing w:line="240" w:lineRule="auto"/>
        <w:rPr>
          <w:rFonts w:cstheme="minorHAnsi"/>
          <w:sz w:val="32"/>
          <w:szCs w:val="32"/>
        </w:rPr>
      </w:pPr>
      <w:proofErr w:type="spellStart"/>
      <w:r w:rsidRPr="0049794D">
        <w:rPr>
          <w:rFonts w:eastAsia="Times New Roman" w:cstheme="minorHAnsi"/>
          <w:b/>
          <w:bCs/>
          <w:color w:val="3A3A3A"/>
          <w:sz w:val="32"/>
          <w:szCs w:val="32"/>
          <w:bdr w:val="none" w:sz="0" w:space="0" w:color="000000"/>
          <w:lang w:eastAsia="en-IN"/>
        </w:rPr>
        <w:t>mvn</w:t>
      </w:r>
      <w:proofErr w:type="spellEnd"/>
      <w:r w:rsidRPr="0049794D">
        <w:rPr>
          <w:rFonts w:eastAsia="Times New Roman" w:cstheme="minorHAnsi"/>
          <w:b/>
          <w:bCs/>
          <w:color w:val="3A3A3A"/>
          <w:sz w:val="32"/>
          <w:szCs w:val="32"/>
          <w:bdr w:val="none" w:sz="0" w:space="0" w:color="000000"/>
          <w:lang w:eastAsia="en-IN"/>
        </w:rPr>
        <w:t xml:space="preserve"> [plugin-name</w:t>
      </w:r>
      <w:proofErr w:type="gramStart"/>
      <w:r w:rsidRPr="0049794D">
        <w:rPr>
          <w:rFonts w:eastAsia="Times New Roman" w:cstheme="minorHAnsi"/>
          <w:b/>
          <w:bCs/>
          <w:color w:val="3A3A3A"/>
          <w:sz w:val="32"/>
          <w:szCs w:val="32"/>
          <w:bdr w:val="none" w:sz="0" w:space="0" w:color="000000"/>
          <w:lang w:eastAsia="en-IN"/>
        </w:rPr>
        <w:t>]:[</w:t>
      </w:r>
      <w:proofErr w:type="gramEnd"/>
      <w:r w:rsidRPr="0049794D">
        <w:rPr>
          <w:rFonts w:eastAsia="Times New Roman" w:cstheme="minorHAnsi"/>
          <w:b/>
          <w:bCs/>
          <w:color w:val="3A3A3A"/>
          <w:sz w:val="32"/>
          <w:szCs w:val="32"/>
          <w:bdr w:val="none" w:sz="0" w:space="0" w:color="000000"/>
          <w:lang w:eastAsia="en-IN"/>
        </w:rPr>
        <w:t>goal-name]</w:t>
      </w:r>
    </w:p>
    <w:p w14:paraId="324A0147"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#17) What are the different types of Maven Plugins?</w:t>
      </w:r>
    </w:p>
    <w:p w14:paraId="5C1FC640"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w:t>
      </w:r>
    </w:p>
    <w:p w14:paraId="4A056DB3"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The different types of Maven plugins are listed below:</w:t>
      </w:r>
    </w:p>
    <w:p w14:paraId="4D4E4DCF" w14:textId="77777777" w:rsidR="00064241" w:rsidRPr="0049794D" w:rsidRDefault="00064241" w:rsidP="00064241">
      <w:pPr>
        <w:numPr>
          <w:ilvl w:val="0"/>
          <w:numId w:val="11"/>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Building Plugins: </w:t>
      </w:r>
      <w:r w:rsidRPr="0049794D">
        <w:rPr>
          <w:rFonts w:eastAsia="Times New Roman" w:cstheme="minorHAnsi"/>
          <w:color w:val="3A3A3A"/>
          <w:sz w:val="32"/>
          <w:szCs w:val="32"/>
          <w:lang w:eastAsia="en-IN"/>
        </w:rPr>
        <w:t>These plugins are used at the time of build and are defined in the building element of the pom file.</w:t>
      </w:r>
    </w:p>
    <w:p w14:paraId="500BD99C" w14:textId="77777777" w:rsidR="00064241" w:rsidRPr="0049794D" w:rsidRDefault="00064241" w:rsidP="00064241">
      <w:pPr>
        <w:numPr>
          <w:ilvl w:val="0"/>
          <w:numId w:val="11"/>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Reporting Plugins: </w:t>
      </w:r>
      <w:r w:rsidRPr="0049794D">
        <w:rPr>
          <w:rFonts w:eastAsia="Times New Roman" w:cstheme="minorHAnsi"/>
          <w:color w:val="3A3A3A"/>
          <w:sz w:val="32"/>
          <w:szCs w:val="32"/>
          <w:lang w:eastAsia="en-IN"/>
        </w:rPr>
        <w:t>These plugins are used at the time of site generation and are defined in the reporting element of the pom file.</w:t>
      </w:r>
    </w:p>
    <w:p w14:paraId="71A82696"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#18) What does goal in Maven mean?</w:t>
      </w:r>
    </w:p>
    <w:p w14:paraId="5ADD3E6E"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 xml:space="preserve">A collection of Maven goals </w:t>
      </w:r>
      <w:proofErr w:type="gramStart"/>
      <w:r w:rsidRPr="0049794D">
        <w:rPr>
          <w:rFonts w:eastAsia="Times New Roman" w:cstheme="minorHAnsi"/>
          <w:color w:val="3A3A3A"/>
          <w:sz w:val="32"/>
          <w:szCs w:val="32"/>
          <w:lang w:eastAsia="en-IN"/>
        </w:rPr>
        <w:t>constitute</w:t>
      </w:r>
      <w:proofErr w:type="gramEnd"/>
      <w:r w:rsidRPr="0049794D">
        <w:rPr>
          <w:rFonts w:eastAsia="Times New Roman" w:cstheme="minorHAnsi"/>
          <w:color w:val="3A3A3A"/>
          <w:sz w:val="32"/>
          <w:szCs w:val="32"/>
          <w:lang w:eastAsia="en-IN"/>
        </w:rPr>
        <w:t xml:space="preserve"> a phase. Each goal is defined for a particular job involved in project management and execution of the build.</w:t>
      </w:r>
    </w:p>
    <w:p w14:paraId="74B0D833"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#19) Name the build phases in Maven Build Lifecycle.</w:t>
      </w:r>
    </w:p>
    <w:p w14:paraId="3F631F5A"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The build phases in Maven Build Lifecycle are listed down:</w:t>
      </w:r>
    </w:p>
    <w:p w14:paraId="58B69F3A" w14:textId="77777777" w:rsidR="00064241" w:rsidRPr="0049794D" w:rsidRDefault="00064241" w:rsidP="00064241">
      <w:pPr>
        <w:numPr>
          <w:ilvl w:val="0"/>
          <w:numId w:val="7"/>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Validate: </w:t>
      </w:r>
      <w:r w:rsidRPr="0049794D">
        <w:rPr>
          <w:rFonts w:eastAsia="Times New Roman" w:cstheme="minorHAnsi"/>
          <w:color w:val="3A3A3A"/>
          <w:sz w:val="32"/>
          <w:szCs w:val="32"/>
          <w:lang w:eastAsia="en-IN"/>
        </w:rPr>
        <w:t>Checks if all the preconditions information to trigger the build is obtained.</w:t>
      </w:r>
    </w:p>
    <w:p w14:paraId="7107649C" w14:textId="77777777" w:rsidR="00064241" w:rsidRPr="0049794D" w:rsidRDefault="00064241" w:rsidP="00064241">
      <w:pPr>
        <w:numPr>
          <w:ilvl w:val="0"/>
          <w:numId w:val="7"/>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Compile: </w:t>
      </w:r>
      <w:r w:rsidRPr="0049794D">
        <w:rPr>
          <w:rFonts w:eastAsia="Times New Roman" w:cstheme="minorHAnsi"/>
          <w:color w:val="3A3A3A"/>
          <w:sz w:val="32"/>
          <w:szCs w:val="32"/>
          <w:lang w:eastAsia="en-IN"/>
        </w:rPr>
        <w:t>Project source code is compiled.</w:t>
      </w:r>
    </w:p>
    <w:p w14:paraId="43ABAE21" w14:textId="77777777" w:rsidR="00064241" w:rsidRPr="0049794D" w:rsidRDefault="00064241" w:rsidP="00064241">
      <w:pPr>
        <w:numPr>
          <w:ilvl w:val="0"/>
          <w:numId w:val="7"/>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Test: </w:t>
      </w:r>
      <w:r w:rsidRPr="0049794D">
        <w:rPr>
          <w:rFonts w:eastAsia="Times New Roman" w:cstheme="minorHAnsi"/>
          <w:color w:val="3A3A3A"/>
          <w:sz w:val="32"/>
          <w:szCs w:val="32"/>
          <w:lang w:eastAsia="en-IN"/>
        </w:rPr>
        <w:t>The Source code that is compiled is tested with the unit test framework. In this phase, the code is not deployed or packaged.</w:t>
      </w:r>
    </w:p>
    <w:p w14:paraId="2C4412C3" w14:textId="77777777" w:rsidR="00064241" w:rsidRPr="0049794D" w:rsidRDefault="00064241" w:rsidP="00064241">
      <w:pPr>
        <w:numPr>
          <w:ilvl w:val="0"/>
          <w:numId w:val="7"/>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Package: </w:t>
      </w:r>
      <w:r w:rsidRPr="0049794D">
        <w:rPr>
          <w:rFonts w:eastAsia="Times New Roman" w:cstheme="minorHAnsi"/>
          <w:color w:val="3A3A3A"/>
          <w:sz w:val="32"/>
          <w:szCs w:val="32"/>
          <w:lang w:eastAsia="en-IN"/>
        </w:rPr>
        <w:t>Source code after compilation is packaged in the form of ZIP or JAR files.</w:t>
      </w:r>
    </w:p>
    <w:p w14:paraId="4A909676" w14:textId="77777777" w:rsidR="00064241" w:rsidRPr="0049794D" w:rsidRDefault="00064241" w:rsidP="00064241">
      <w:pPr>
        <w:numPr>
          <w:ilvl w:val="0"/>
          <w:numId w:val="7"/>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Integration- test: </w:t>
      </w:r>
      <w:r w:rsidRPr="0049794D">
        <w:rPr>
          <w:rFonts w:eastAsia="Times New Roman" w:cstheme="minorHAnsi"/>
          <w:color w:val="3A3A3A"/>
          <w:sz w:val="32"/>
          <w:szCs w:val="32"/>
          <w:lang w:eastAsia="en-IN"/>
        </w:rPr>
        <w:t>After the package is deployed in an environment, the integration test cases are executed.</w:t>
      </w:r>
    </w:p>
    <w:p w14:paraId="27E8FB9E" w14:textId="77777777" w:rsidR="00064241" w:rsidRPr="0049794D" w:rsidRDefault="00064241" w:rsidP="00064241">
      <w:pPr>
        <w:numPr>
          <w:ilvl w:val="0"/>
          <w:numId w:val="7"/>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Verify: </w:t>
      </w:r>
      <w:r w:rsidRPr="0049794D">
        <w:rPr>
          <w:rFonts w:eastAsia="Times New Roman" w:cstheme="minorHAnsi"/>
          <w:color w:val="3A3A3A"/>
          <w:sz w:val="32"/>
          <w:szCs w:val="32"/>
          <w:lang w:eastAsia="en-IN"/>
        </w:rPr>
        <w:t>Examines to ensure that the package is correct and it meets all the required quality specifications.</w:t>
      </w:r>
    </w:p>
    <w:p w14:paraId="3009B291" w14:textId="77777777" w:rsidR="00064241" w:rsidRPr="0049794D" w:rsidRDefault="00064241" w:rsidP="00064241">
      <w:pPr>
        <w:numPr>
          <w:ilvl w:val="0"/>
          <w:numId w:val="7"/>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Install: </w:t>
      </w:r>
      <w:r w:rsidRPr="0049794D">
        <w:rPr>
          <w:rFonts w:eastAsia="Times New Roman" w:cstheme="minorHAnsi"/>
          <w:color w:val="3A3A3A"/>
          <w:sz w:val="32"/>
          <w:szCs w:val="32"/>
          <w:lang w:eastAsia="en-IN"/>
        </w:rPr>
        <w:t>Installation of packages into the local repository.</w:t>
      </w:r>
    </w:p>
    <w:p w14:paraId="7F143A2A" w14:textId="77777777" w:rsidR="00064241" w:rsidRPr="0049794D" w:rsidRDefault="00064241" w:rsidP="00064241">
      <w:pPr>
        <w:numPr>
          <w:ilvl w:val="0"/>
          <w:numId w:val="7"/>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Deploy: </w:t>
      </w:r>
      <w:r w:rsidRPr="0049794D">
        <w:rPr>
          <w:rFonts w:eastAsia="Times New Roman" w:cstheme="minorHAnsi"/>
          <w:color w:val="3A3A3A"/>
          <w:sz w:val="32"/>
          <w:szCs w:val="32"/>
          <w:lang w:eastAsia="en-IN"/>
        </w:rPr>
        <w:t>A specimen of the final package is made accessible to the remote repository for distribution among the other developers across projects.</w:t>
      </w:r>
    </w:p>
    <w:p w14:paraId="46086720"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#20) What is the location where Maven dependencies are downloaded?</w:t>
      </w:r>
    </w:p>
    <w:p w14:paraId="4B6918DB"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The project artifacts, dependencies, and jars downloaded by Maven are placed in the local repository of Maven. The folder </w:t>
      </w:r>
      <w:r w:rsidRPr="0049794D">
        <w:rPr>
          <w:rFonts w:eastAsia="Times New Roman" w:cstheme="minorHAnsi"/>
          <w:b/>
          <w:bCs/>
          <w:color w:val="3A3A3A"/>
          <w:sz w:val="32"/>
          <w:szCs w:val="32"/>
          <w:bdr w:val="none" w:sz="0" w:space="0" w:color="000000"/>
          <w:lang w:eastAsia="en-IN"/>
        </w:rPr>
        <w:t>.m2 </w:t>
      </w:r>
      <w:r w:rsidRPr="0049794D">
        <w:rPr>
          <w:rFonts w:eastAsia="Times New Roman" w:cstheme="minorHAnsi"/>
          <w:color w:val="3A3A3A"/>
          <w:sz w:val="32"/>
          <w:szCs w:val="32"/>
          <w:lang w:eastAsia="en-IN"/>
        </w:rPr>
        <w:t>is by default the location for the local repository. This default location can be changed from the settings.xml file.</w:t>
      </w:r>
    </w:p>
    <w:p w14:paraId="19EB686C"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#21) Name the phases of the Maven Clean Lifecycle.</w:t>
      </w:r>
    </w:p>
    <w:p w14:paraId="7711A90F"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w:t>
      </w:r>
    </w:p>
    <w:p w14:paraId="7B8F9CA2"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The phases of Maven Clean Lifecycle are listed below:</w:t>
      </w:r>
    </w:p>
    <w:p w14:paraId="4F78DA2D" w14:textId="77777777" w:rsidR="00064241" w:rsidRPr="0049794D" w:rsidRDefault="00064241" w:rsidP="00064241">
      <w:pPr>
        <w:numPr>
          <w:ilvl w:val="0"/>
          <w:numId w:val="8"/>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pre-clean</w:t>
      </w:r>
    </w:p>
    <w:p w14:paraId="6A56DCC4" w14:textId="77777777" w:rsidR="00064241" w:rsidRPr="0049794D" w:rsidRDefault="00064241" w:rsidP="00064241">
      <w:pPr>
        <w:numPr>
          <w:ilvl w:val="0"/>
          <w:numId w:val="8"/>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clean</w:t>
      </w:r>
    </w:p>
    <w:p w14:paraId="2160450A" w14:textId="77777777" w:rsidR="00064241" w:rsidRPr="0049794D" w:rsidRDefault="00064241" w:rsidP="00064241">
      <w:pPr>
        <w:numPr>
          <w:ilvl w:val="0"/>
          <w:numId w:val="8"/>
        </w:numPr>
        <w:shd w:val="clear" w:color="auto" w:fill="FFFFFF"/>
        <w:suppressAutoHyphens/>
        <w:spacing w:after="0" w:line="240" w:lineRule="auto"/>
        <w:rPr>
          <w:rFonts w:cstheme="minorHAnsi"/>
          <w:sz w:val="32"/>
          <w:szCs w:val="32"/>
        </w:rPr>
      </w:pPr>
      <w:r w:rsidRPr="0049794D">
        <w:rPr>
          <w:rFonts w:eastAsia="Times New Roman" w:cstheme="minorHAnsi"/>
          <w:color w:val="3A3A3A"/>
          <w:sz w:val="32"/>
          <w:szCs w:val="32"/>
          <w:lang w:eastAsia="en-IN"/>
        </w:rPr>
        <w:t>post-clean</w:t>
      </w:r>
    </w:p>
    <w:p w14:paraId="05455173"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 xml:space="preserve">Q #22) What is the purpose of command </w:t>
      </w:r>
      <w:proofErr w:type="spellStart"/>
      <w:r w:rsidRPr="0049794D">
        <w:rPr>
          <w:rFonts w:eastAsia="Times New Roman" w:cstheme="minorHAnsi"/>
          <w:b/>
          <w:bCs/>
          <w:color w:val="FF6600"/>
          <w:sz w:val="32"/>
          <w:szCs w:val="32"/>
          <w:bdr w:val="none" w:sz="0" w:space="0" w:color="000000"/>
          <w:lang w:eastAsia="en-IN"/>
        </w:rPr>
        <w:t>mvn</w:t>
      </w:r>
      <w:proofErr w:type="spellEnd"/>
      <w:r w:rsidRPr="0049794D">
        <w:rPr>
          <w:rFonts w:eastAsia="Times New Roman" w:cstheme="minorHAnsi"/>
          <w:b/>
          <w:bCs/>
          <w:color w:val="FF6600"/>
          <w:sz w:val="32"/>
          <w:szCs w:val="32"/>
          <w:bdr w:val="none" w:sz="0" w:space="0" w:color="000000"/>
          <w:lang w:eastAsia="en-IN"/>
        </w:rPr>
        <w:t xml:space="preserve"> clean in Maven?</w:t>
      </w:r>
    </w:p>
    <w:p w14:paraId="4F5260D3"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proofErr w:type="spellStart"/>
      <w:r w:rsidRPr="0049794D">
        <w:rPr>
          <w:rFonts w:eastAsia="Times New Roman" w:cstheme="minorHAnsi"/>
          <w:color w:val="3A3A3A"/>
          <w:sz w:val="32"/>
          <w:szCs w:val="32"/>
          <w:lang w:eastAsia="en-IN"/>
        </w:rPr>
        <w:t>mvn</w:t>
      </w:r>
      <w:proofErr w:type="spellEnd"/>
      <w:r w:rsidRPr="0049794D">
        <w:rPr>
          <w:rFonts w:eastAsia="Times New Roman" w:cstheme="minorHAnsi"/>
          <w:color w:val="3A3A3A"/>
          <w:sz w:val="32"/>
          <w:szCs w:val="32"/>
          <w:lang w:eastAsia="en-IN"/>
        </w:rPr>
        <w:t xml:space="preserve"> clean aims to clean the project artifacts created by the previous Maven builds from the target directories. This is generally executed before initiating a new build process.</w:t>
      </w:r>
    </w:p>
    <w:p w14:paraId="26595366"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#23) What do you mean by Build profiles in Maven?</w:t>
      </w:r>
    </w:p>
    <w:p w14:paraId="4BE1343D"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Build profile is a collection of configurations that helps to place a value or overrule the default values required for the build process in Maven.</w:t>
      </w:r>
    </w:p>
    <w:p w14:paraId="199DED3E" w14:textId="77777777" w:rsidR="00064241" w:rsidRPr="0049794D" w:rsidRDefault="00064241" w:rsidP="00064241">
      <w:pPr>
        <w:shd w:val="clear" w:color="auto" w:fill="FFFFFF"/>
        <w:spacing w:after="336" w:line="240" w:lineRule="auto"/>
        <w:rPr>
          <w:rFonts w:cstheme="minorHAnsi"/>
          <w:sz w:val="32"/>
          <w:szCs w:val="32"/>
        </w:rPr>
      </w:pPr>
      <w:r w:rsidRPr="0049794D">
        <w:rPr>
          <w:rFonts w:eastAsia="Times New Roman" w:cstheme="minorHAnsi"/>
          <w:color w:val="3A3A3A"/>
          <w:sz w:val="32"/>
          <w:szCs w:val="32"/>
          <w:lang w:eastAsia="en-IN"/>
        </w:rPr>
        <w:t>We can design the build process for various environments like development, testing, and production. Profiles are described in the pom files with the help of &lt;profiles&gt; and is usually used to point to different environments.</w:t>
      </w:r>
    </w:p>
    <w:p w14:paraId="5AA31846"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#24) List down the types of Maven Build profiles.</w:t>
      </w:r>
    </w:p>
    <w:p w14:paraId="3DE70A79"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w:t>
      </w:r>
    </w:p>
    <w:p w14:paraId="6389A403"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The types of Maven Build profiles are listed below:</w:t>
      </w:r>
    </w:p>
    <w:p w14:paraId="3266020C" w14:textId="77777777" w:rsidR="00064241" w:rsidRPr="0049794D" w:rsidRDefault="00064241" w:rsidP="00064241">
      <w:pPr>
        <w:numPr>
          <w:ilvl w:val="0"/>
          <w:numId w:val="3"/>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Per-User:</w:t>
      </w:r>
      <w:r w:rsidRPr="0049794D">
        <w:rPr>
          <w:rFonts w:eastAsia="Times New Roman" w:cstheme="minorHAnsi"/>
          <w:color w:val="3A3A3A"/>
          <w:sz w:val="32"/>
          <w:szCs w:val="32"/>
          <w:lang w:eastAsia="en-IN"/>
        </w:rPr>
        <w:t> This is described in Maven settings.xml file.</w:t>
      </w:r>
    </w:p>
    <w:p w14:paraId="0E6962F9" w14:textId="77777777" w:rsidR="00064241" w:rsidRPr="0049794D" w:rsidRDefault="00064241" w:rsidP="00064241">
      <w:pPr>
        <w:numPr>
          <w:ilvl w:val="0"/>
          <w:numId w:val="3"/>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Per Project:</w:t>
      </w:r>
      <w:r w:rsidRPr="0049794D">
        <w:rPr>
          <w:rFonts w:eastAsia="Times New Roman" w:cstheme="minorHAnsi"/>
          <w:color w:val="3A3A3A"/>
          <w:sz w:val="32"/>
          <w:szCs w:val="32"/>
          <w:lang w:eastAsia="en-IN"/>
        </w:rPr>
        <w:t> This is described in pom.xml of the project.</w:t>
      </w:r>
    </w:p>
    <w:p w14:paraId="7C06B169" w14:textId="77777777" w:rsidR="00064241" w:rsidRPr="0049794D" w:rsidRDefault="00064241" w:rsidP="00064241">
      <w:pPr>
        <w:numPr>
          <w:ilvl w:val="0"/>
          <w:numId w:val="3"/>
        </w:numPr>
        <w:shd w:val="clear" w:color="auto" w:fill="FFFFFF"/>
        <w:suppressAutoHyphens/>
        <w:spacing w:after="0"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Global</w:t>
      </w:r>
      <w:r w:rsidRPr="0049794D">
        <w:rPr>
          <w:rFonts w:eastAsia="Times New Roman" w:cstheme="minorHAnsi"/>
          <w:color w:val="3A3A3A"/>
          <w:sz w:val="32"/>
          <w:szCs w:val="32"/>
          <w:lang w:eastAsia="en-IN"/>
        </w:rPr>
        <w:t>: This is described in the global Maven settings.xml file.</w:t>
      </w:r>
    </w:p>
    <w:p w14:paraId="27D109E0"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#25) What do you mean by Maven’s External Dependencies?</w:t>
      </w:r>
    </w:p>
    <w:p w14:paraId="19748C40"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Once Maven reads through the pom file, it gets to know the list of dependencies for the project. It searches for these dependencies in Local, Central and Remote repositories. In case any of the dependency not found in any of the repositories, then Maven utilizes the external dependency.</w:t>
      </w:r>
    </w:p>
    <w:p w14:paraId="27353DBB"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#26) What are the parameters required to define External Dependency in Maven?</w:t>
      </w:r>
    </w:p>
    <w:p w14:paraId="408DF78A"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Maven external dependencies are described in the pom xml file just like other dependencies. The parameters required to define the external dependencies are </w:t>
      </w:r>
      <w:proofErr w:type="spellStart"/>
      <w:r w:rsidRPr="0049794D">
        <w:rPr>
          <w:rFonts w:eastAsia="Times New Roman" w:cstheme="minorHAnsi"/>
          <w:b/>
          <w:bCs/>
          <w:color w:val="3A3A3A"/>
          <w:sz w:val="32"/>
          <w:szCs w:val="32"/>
          <w:bdr w:val="none" w:sz="0" w:space="0" w:color="000000"/>
          <w:lang w:eastAsia="en-IN"/>
        </w:rPr>
        <w:t>groupid</w:t>
      </w:r>
      <w:proofErr w:type="spellEnd"/>
      <w:r w:rsidRPr="0049794D">
        <w:rPr>
          <w:rFonts w:eastAsia="Times New Roman" w:cstheme="minorHAnsi"/>
          <w:b/>
          <w:bCs/>
          <w:color w:val="3A3A3A"/>
          <w:sz w:val="32"/>
          <w:szCs w:val="32"/>
          <w:bdr w:val="none" w:sz="0" w:space="0" w:color="000000"/>
          <w:lang w:eastAsia="en-IN"/>
        </w:rPr>
        <w:t xml:space="preserve">, </w:t>
      </w:r>
      <w:proofErr w:type="spellStart"/>
      <w:r w:rsidRPr="0049794D">
        <w:rPr>
          <w:rFonts w:eastAsia="Times New Roman" w:cstheme="minorHAnsi"/>
          <w:b/>
          <w:bCs/>
          <w:color w:val="3A3A3A"/>
          <w:sz w:val="32"/>
          <w:szCs w:val="32"/>
          <w:bdr w:val="none" w:sz="0" w:space="0" w:color="000000"/>
          <w:lang w:eastAsia="en-IN"/>
        </w:rPr>
        <w:t>artifactId</w:t>
      </w:r>
      <w:proofErr w:type="spellEnd"/>
      <w:r w:rsidRPr="0049794D">
        <w:rPr>
          <w:rFonts w:eastAsia="Times New Roman" w:cstheme="minorHAnsi"/>
          <w:b/>
          <w:bCs/>
          <w:color w:val="3A3A3A"/>
          <w:sz w:val="32"/>
          <w:szCs w:val="32"/>
          <w:bdr w:val="none" w:sz="0" w:space="0" w:color="000000"/>
          <w:lang w:eastAsia="en-IN"/>
        </w:rPr>
        <w:t>, scope set to system and system path as per the project location</w:t>
      </w:r>
      <w:r w:rsidRPr="0049794D">
        <w:rPr>
          <w:rFonts w:eastAsia="Times New Roman" w:cstheme="minorHAnsi"/>
          <w:color w:val="3A3A3A"/>
          <w:sz w:val="32"/>
          <w:szCs w:val="32"/>
          <w:lang w:eastAsia="en-IN"/>
        </w:rPr>
        <w:t> (relative path).</w:t>
      </w:r>
    </w:p>
    <w:p w14:paraId="215E4359"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#27) What is meant by Mojo in the terminology of Maven?</w:t>
      </w:r>
    </w:p>
    <w:p w14:paraId="384A7B7C"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Mojo is referred to as </w:t>
      </w:r>
      <w:r w:rsidRPr="0049794D">
        <w:rPr>
          <w:rFonts w:eastAsia="Times New Roman" w:cstheme="minorHAnsi"/>
          <w:b/>
          <w:bCs/>
          <w:color w:val="3A3A3A"/>
          <w:sz w:val="32"/>
          <w:szCs w:val="32"/>
          <w:bdr w:val="none" w:sz="0" w:space="0" w:color="000000"/>
          <w:lang w:eastAsia="en-IN"/>
        </w:rPr>
        <w:t>Maven plain Old Java Object</w:t>
      </w:r>
      <w:r w:rsidRPr="0049794D">
        <w:rPr>
          <w:rFonts w:eastAsia="Times New Roman" w:cstheme="minorHAnsi"/>
          <w:color w:val="3A3A3A"/>
          <w:sz w:val="32"/>
          <w:szCs w:val="32"/>
          <w:lang w:eastAsia="en-IN"/>
        </w:rPr>
        <w:t>. A mojo is basically an executable goal to increase the features of Maven. A plugin is a distribution of one or multiple connected MOJOs.</w:t>
      </w:r>
    </w:p>
    <w:p w14:paraId="1C7008D5"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#28) What is the job of the exclusion element in Maven?</w:t>
      </w:r>
    </w:p>
    <w:p w14:paraId="110FA37B"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In order to keep out any of the dependencies, the exclusion element is used in Maven.</w:t>
      </w:r>
    </w:p>
    <w:p w14:paraId="1FFF5FD5"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#29) Why is it recommended to keep the external dependencies in the local repository rather than a remote repository in Maven?</w:t>
      </w:r>
    </w:p>
    <w:p w14:paraId="230C200F"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It is recommended to keep the external dependencies in the local repository instead of remote in Maven because local repository consumes less space, are easily accessible and there is no need to take care of versioning for jars.</w:t>
      </w:r>
    </w:p>
    <w:p w14:paraId="2336A356"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Q #30) How to perform a force update in Maven?</w:t>
      </w:r>
    </w:p>
    <w:p w14:paraId="0224E374"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A forced update in Maven can be done with the following commands:</w:t>
      </w:r>
    </w:p>
    <w:p w14:paraId="5C367802" w14:textId="77777777" w:rsidR="00064241" w:rsidRPr="0049794D" w:rsidRDefault="00064241" w:rsidP="00064241">
      <w:pPr>
        <w:shd w:val="clear" w:color="auto" w:fill="FFFFFF"/>
        <w:spacing w:line="240" w:lineRule="auto"/>
        <w:rPr>
          <w:rFonts w:cstheme="minorHAnsi"/>
          <w:sz w:val="32"/>
          <w:szCs w:val="32"/>
        </w:rPr>
      </w:pPr>
      <w:proofErr w:type="spellStart"/>
      <w:r w:rsidRPr="0049794D">
        <w:rPr>
          <w:rFonts w:eastAsia="Times New Roman" w:cstheme="minorHAnsi"/>
          <w:b/>
          <w:bCs/>
          <w:color w:val="3A3A3A"/>
          <w:sz w:val="32"/>
          <w:szCs w:val="32"/>
          <w:bdr w:val="none" w:sz="0" w:space="0" w:color="000000"/>
          <w:lang w:eastAsia="en-IN"/>
        </w:rPr>
        <w:t>mvn</w:t>
      </w:r>
      <w:proofErr w:type="spellEnd"/>
      <w:r w:rsidRPr="0049794D">
        <w:rPr>
          <w:rFonts w:eastAsia="Times New Roman" w:cstheme="minorHAnsi"/>
          <w:b/>
          <w:bCs/>
          <w:color w:val="3A3A3A"/>
          <w:sz w:val="32"/>
          <w:szCs w:val="32"/>
          <w:bdr w:val="none" w:sz="0" w:space="0" w:color="000000"/>
          <w:lang w:eastAsia="en-IN"/>
        </w:rPr>
        <w:t xml:space="preserve"> clean install –U</w:t>
      </w:r>
    </w:p>
    <w:p w14:paraId="30A6DEA3"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-U</w:t>
      </w:r>
      <w:r w:rsidRPr="0049794D">
        <w:rPr>
          <w:rFonts w:eastAsia="Times New Roman" w:cstheme="minorHAnsi"/>
          <w:color w:val="3A3A3A"/>
          <w:sz w:val="32"/>
          <w:szCs w:val="32"/>
          <w:lang w:eastAsia="en-IN"/>
        </w:rPr>
        <w:t> is used for forcing a Maven update. However, the dependencies that are release based cannot be performed in this manner.</w:t>
      </w:r>
    </w:p>
    <w:p w14:paraId="0CB7F201"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FF6600"/>
          <w:sz w:val="32"/>
          <w:szCs w:val="32"/>
          <w:bdr w:val="none" w:sz="0" w:space="0" w:color="000000"/>
          <w:lang w:eastAsia="en-IN"/>
        </w:rPr>
        <w:t xml:space="preserve">Q #31) Explain the error “You cannot have two plugin executions with the same </w:t>
      </w:r>
      <w:proofErr w:type="gramStart"/>
      <w:r w:rsidRPr="0049794D">
        <w:rPr>
          <w:rFonts w:eastAsia="Times New Roman" w:cstheme="minorHAnsi"/>
          <w:b/>
          <w:bCs/>
          <w:color w:val="FF6600"/>
          <w:sz w:val="32"/>
          <w:szCs w:val="32"/>
          <w:bdr w:val="none" w:sz="0" w:space="0" w:color="000000"/>
          <w:lang w:eastAsia="en-IN"/>
        </w:rPr>
        <w:t>( or</w:t>
      </w:r>
      <w:proofErr w:type="gramEnd"/>
      <w:r w:rsidRPr="0049794D">
        <w:rPr>
          <w:rFonts w:eastAsia="Times New Roman" w:cstheme="minorHAnsi"/>
          <w:b/>
          <w:bCs/>
          <w:color w:val="FF6600"/>
          <w:sz w:val="32"/>
          <w:szCs w:val="32"/>
          <w:bdr w:val="none" w:sz="0" w:space="0" w:color="000000"/>
          <w:lang w:eastAsia="en-IN"/>
        </w:rPr>
        <w:t xml:space="preserve"> missing) elements” in Maven.</w:t>
      </w:r>
    </w:p>
    <w:p w14:paraId="07CBBB3A" w14:textId="77777777" w:rsidR="00064241" w:rsidRPr="0049794D" w:rsidRDefault="00064241" w:rsidP="00064241">
      <w:pPr>
        <w:shd w:val="clear" w:color="auto" w:fill="FFFFFF"/>
        <w:spacing w:line="240" w:lineRule="auto"/>
        <w:rPr>
          <w:rFonts w:cstheme="minorHAnsi"/>
          <w:sz w:val="32"/>
          <w:szCs w:val="32"/>
        </w:rPr>
      </w:pPr>
      <w:r w:rsidRPr="0049794D">
        <w:rPr>
          <w:rFonts w:eastAsia="Times New Roman" w:cstheme="minorHAnsi"/>
          <w:b/>
          <w:bCs/>
          <w:color w:val="3A3A3A"/>
          <w:sz w:val="32"/>
          <w:szCs w:val="32"/>
          <w:bdr w:val="none" w:sz="0" w:space="0" w:color="000000"/>
          <w:lang w:eastAsia="en-IN"/>
        </w:rPr>
        <w:t>Answer: </w:t>
      </w:r>
      <w:r w:rsidRPr="0049794D">
        <w:rPr>
          <w:rFonts w:eastAsia="Times New Roman" w:cstheme="minorHAnsi"/>
          <w:color w:val="3A3A3A"/>
          <w:sz w:val="32"/>
          <w:szCs w:val="32"/>
          <w:lang w:eastAsia="en-IN"/>
        </w:rPr>
        <w:t>This error message comes in the situations where we have run a single plugin more than one time with the same id. We need to give a unique id for each execution.</w:t>
      </w:r>
    </w:p>
    <w:p w14:paraId="2DDA4FA7" w14:textId="77777777" w:rsidR="00064241" w:rsidRPr="0049794D" w:rsidRDefault="00064241" w:rsidP="00064241">
      <w:pPr>
        <w:rPr>
          <w:rFonts w:eastAsia="Times New Roman" w:cstheme="minorHAnsi"/>
          <w:b/>
          <w:color w:val="3A3A3A"/>
          <w:sz w:val="32"/>
          <w:szCs w:val="32"/>
          <w:lang w:val="en-US" w:eastAsia="en-IN"/>
        </w:rPr>
      </w:pPr>
    </w:p>
    <w:p w14:paraId="2B2E7A42" w14:textId="77777777" w:rsidR="00064241" w:rsidRPr="0049794D" w:rsidRDefault="00064241" w:rsidP="00064241">
      <w:pPr>
        <w:rPr>
          <w:rFonts w:eastAsia="Times New Roman" w:cstheme="minorHAnsi"/>
          <w:b/>
          <w:color w:val="3A3A3A"/>
          <w:sz w:val="32"/>
          <w:szCs w:val="32"/>
          <w:lang w:val="en-US" w:eastAsia="en-IN"/>
        </w:rPr>
      </w:pPr>
    </w:p>
    <w:p w14:paraId="3114FF7C" w14:textId="77777777" w:rsidR="00064241" w:rsidRPr="0049794D" w:rsidRDefault="00064241" w:rsidP="00064241">
      <w:pPr>
        <w:rPr>
          <w:rFonts w:eastAsia="Times New Roman" w:cstheme="minorHAnsi"/>
          <w:b/>
          <w:color w:val="3A3A3A"/>
          <w:sz w:val="32"/>
          <w:szCs w:val="32"/>
          <w:lang w:val="en-US" w:eastAsia="en-IN"/>
        </w:rPr>
      </w:pPr>
    </w:p>
    <w:p w14:paraId="0D99F2CB" w14:textId="77777777" w:rsidR="00064241" w:rsidRPr="0049794D" w:rsidRDefault="00064241" w:rsidP="00064241">
      <w:pPr>
        <w:rPr>
          <w:rFonts w:cstheme="minorHAnsi"/>
          <w:b/>
          <w:sz w:val="32"/>
          <w:szCs w:val="32"/>
          <w:lang w:val="en-US"/>
        </w:rPr>
      </w:pPr>
    </w:p>
    <w:p w14:paraId="660418CE" w14:textId="77777777" w:rsidR="00064241" w:rsidRPr="0049794D" w:rsidRDefault="00064241" w:rsidP="00064241">
      <w:pPr>
        <w:rPr>
          <w:rFonts w:cstheme="minorHAnsi"/>
          <w:b/>
          <w:sz w:val="32"/>
          <w:szCs w:val="32"/>
          <w:lang w:val="en-US"/>
        </w:rPr>
      </w:pPr>
    </w:p>
    <w:p w14:paraId="22CAC621" w14:textId="77777777" w:rsidR="00064241" w:rsidRPr="0049794D" w:rsidRDefault="00064241" w:rsidP="00BE1D5A">
      <w:pPr>
        <w:rPr>
          <w:rFonts w:cstheme="minorHAnsi"/>
          <w:sz w:val="32"/>
          <w:szCs w:val="32"/>
          <w:lang w:val="en-US"/>
        </w:rPr>
      </w:pPr>
    </w:p>
    <w:p w14:paraId="2FFE2093" w14:textId="77777777" w:rsidR="004F187D" w:rsidRPr="0049794D" w:rsidRDefault="004F187D" w:rsidP="00BE1D5A">
      <w:pPr>
        <w:rPr>
          <w:rFonts w:cstheme="minorHAnsi"/>
          <w:sz w:val="32"/>
          <w:szCs w:val="32"/>
          <w:lang w:val="en-US"/>
        </w:rPr>
      </w:pPr>
    </w:p>
    <w:p w14:paraId="50B0B4CC" w14:textId="77777777" w:rsidR="004F187D" w:rsidRPr="0049794D" w:rsidRDefault="004F187D" w:rsidP="00BE1D5A">
      <w:pPr>
        <w:rPr>
          <w:rFonts w:cstheme="minorHAnsi"/>
          <w:sz w:val="32"/>
          <w:szCs w:val="32"/>
          <w:lang w:val="en-US"/>
        </w:rPr>
      </w:pPr>
    </w:p>
    <w:sectPr w:rsidR="004F187D" w:rsidRPr="004979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Symbol" w:hint="default"/>
        <w:color w:val="3A3A3A"/>
        <w:sz w:val="20"/>
        <w:szCs w:val="23"/>
        <w:lang w:eastAsia="en-IN"/>
      </w:rPr>
    </w:lvl>
    <w:lvl w:ilvl="1">
      <w:start w:val="1"/>
      <w:numFmt w:val="bullet"/>
      <w:lvlText w:val=""/>
      <w:lvlJc w:val="left"/>
      <w:pPr>
        <w:tabs>
          <w:tab w:val="num" w:pos="1440"/>
        </w:tabs>
        <w:ind w:left="1440" w:hanging="360"/>
      </w:pPr>
      <w:rPr>
        <w:rFonts w:ascii="Symbol" w:hAnsi="Symbol" w:cs="Symbol" w:hint="default"/>
        <w:color w:val="3A3A3A"/>
        <w:sz w:val="20"/>
        <w:szCs w:val="23"/>
        <w:lang w:eastAsia="en-IN"/>
      </w:rPr>
    </w:lvl>
    <w:lvl w:ilvl="2">
      <w:start w:val="1"/>
      <w:numFmt w:val="bullet"/>
      <w:lvlText w:val=""/>
      <w:lvlJc w:val="left"/>
      <w:pPr>
        <w:tabs>
          <w:tab w:val="num" w:pos="2160"/>
        </w:tabs>
        <w:ind w:left="2160" w:hanging="360"/>
      </w:pPr>
      <w:rPr>
        <w:rFonts w:ascii="Symbol" w:hAnsi="Symbol" w:cs="Symbol" w:hint="default"/>
        <w:color w:val="3A3A3A"/>
        <w:sz w:val="20"/>
        <w:szCs w:val="23"/>
        <w:lang w:eastAsia="en-IN"/>
      </w:rPr>
    </w:lvl>
    <w:lvl w:ilvl="3">
      <w:start w:val="1"/>
      <w:numFmt w:val="bullet"/>
      <w:lvlText w:val=""/>
      <w:lvlJc w:val="left"/>
      <w:pPr>
        <w:tabs>
          <w:tab w:val="num" w:pos="2880"/>
        </w:tabs>
        <w:ind w:left="2880" w:hanging="360"/>
      </w:pPr>
      <w:rPr>
        <w:rFonts w:ascii="Symbol" w:hAnsi="Symbol" w:cs="Symbol" w:hint="default"/>
        <w:color w:val="3A3A3A"/>
        <w:sz w:val="20"/>
        <w:szCs w:val="23"/>
        <w:lang w:eastAsia="en-IN"/>
      </w:rPr>
    </w:lvl>
    <w:lvl w:ilvl="4">
      <w:start w:val="1"/>
      <w:numFmt w:val="bullet"/>
      <w:lvlText w:val=""/>
      <w:lvlJc w:val="left"/>
      <w:pPr>
        <w:tabs>
          <w:tab w:val="num" w:pos="3600"/>
        </w:tabs>
        <w:ind w:left="3600" w:hanging="360"/>
      </w:pPr>
      <w:rPr>
        <w:rFonts w:ascii="Symbol" w:hAnsi="Symbol" w:cs="Symbol" w:hint="default"/>
        <w:color w:val="3A3A3A"/>
        <w:sz w:val="20"/>
        <w:szCs w:val="23"/>
        <w:lang w:eastAsia="en-IN"/>
      </w:rPr>
    </w:lvl>
    <w:lvl w:ilvl="5">
      <w:start w:val="1"/>
      <w:numFmt w:val="bullet"/>
      <w:lvlText w:val=""/>
      <w:lvlJc w:val="left"/>
      <w:pPr>
        <w:tabs>
          <w:tab w:val="num" w:pos="4320"/>
        </w:tabs>
        <w:ind w:left="4320" w:hanging="360"/>
      </w:pPr>
      <w:rPr>
        <w:rFonts w:ascii="Symbol" w:hAnsi="Symbol" w:cs="Symbol" w:hint="default"/>
        <w:color w:val="3A3A3A"/>
        <w:sz w:val="20"/>
        <w:szCs w:val="23"/>
        <w:lang w:eastAsia="en-IN"/>
      </w:rPr>
    </w:lvl>
    <w:lvl w:ilvl="6">
      <w:start w:val="1"/>
      <w:numFmt w:val="bullet"/>
      <w:lvlText w:val=""/>
      <w:lvlJc w:val="left"/>
      <w:pPr>
        <w:tabs>
          <w:tab w:val="num" w:pos="5040"/>
        </w:tabs>
        <w:ind w:left="5040" w:hanging="360"/>
      </w:pPr>
      <w:rPr>
        <w:rFonts w:ascii="Symbol" w:hAnsi="Symbol" w:cs="Symbol" w:hint="default"/>
        <w:color w:val="3A3A3A"/>
        <w:sz w:val="20"/>
        <w:szCs w:val="23"/>
        <w:lang w:eastAsia="en-IN"/>
      </w:rPr>
    </w:lvl>
    <w:lvl w:ilvl="7">
      <w:start w:val="1"/>
      <w:numFmt w:val="bullet"/>
      <w:lvlText w:val=""/>
      <w:lvlJc w:val="left"/>
      <w:pPr>
        <w:tabs>
          <w:tab w:val="num" w:pos="5760"/>
        </w:tabs>
        <w:ind w:left="5760" w:hanging="360"/>
      </w:pPr>
      <w:rPr>
        <w:rFonts w:ascii="Symbol" w:hAnsi="Symbol" w:cs="Symbol" w:hint="default"/>
        <w:color w:val="3A3A3A"/>
        <w:sz w:val="20"/>
        <w:szCs w:val="23"/>
        <w:lang w:eastAsia="en-IN"/>
      </w:rPr>
    </w:lvl>
    <w:lvl w:ilvl="8">
      <w:start w:val="1"/>
      <w:numFmt w:val="bullet"/>
      <w:lvlText w:val=""/>
      <w:lvlJc w:val="left"/>
      <w:pPr>
        <w:tabs>
          <w:tab w:val="num" w:pos="6480"/>
        </w:tabs>
        <w:ind w:left="6480" w:hanging="360"/>
      </w:pPr>
      <w:rPr>
        <w:rFonts w:ascii="Symbol" w:hAnsi="Symbol" w:cs="Symbol" w:hint="default"/>
        <w:color w:val="3A3A3A"/>
        <w:sz w:val="20"/>
        <w:szCs w:val="23"/>
        <w:lang w:eastAsia="en-IN"/>
      </w:rPr>
    </w:lvl>
  </w:abstractNum>
  <w:abstractNum w:abstractNumId="3" w15:restartNumberingAfterBreak="0">
    <w:nsid w:val="00000009"/>
    <w:multiLevelType w:val="multilevel"/>
    <w:tmpl w:val="00000009"/>
    <w:name w:val="WW8Num9"/>
    <w:lvl w:ilvl="0">
      <w:start w:val="1"/>
      <w:numFmt w:val="decimal"/>
      <w:lvlText w:val="%1."/>
      <w:lvlJc w:val="left"/>
      <w:pPr>
        <w:tabs>
          <w:tab w:val="num" w:pos="720"/>
        </w:tabs>
        <w:ind w:left="720" w:hanging="360"/>
      </w:pPr>
      <w:rPr>
        <w:rFonts w:ascii="Arial" w:eastAsia="Times New Roman" w:hAnsi="Arial" w:cs="Arial"/>
        <w:color w:val="3A3A3A"/>
        <w:sz w:val="23"/>
        <w:szCs w:val="23"/>
        <w:lang w:eastAsia="en-I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00000016"/>
    <w:multiLevelType w:val="multilevel"/>
    <w:tmpl w:val="00000016"/>
    <w:name w:val="WW8Num22"/>
    <w:lvl w:ilvl="0">
      <w:start w:val="1"/>
      <w:numFmt w:val="bullet"/>
      <w:lvlText w:val=""/>
      <w:lvlJc w:val="left"/>
      <w:pPr>
        <w:tabs>
          <w:tab w:val="num" w:pos="720"/>
        </w:tabs>
        <w:ind w:left="720" w:hanging="360"/>
      </w:pPr>
      <w:rPr>
        <w:rFonts w:ascii="Symbol" w:hAnsi="Symbol" w:cs="Symbol" w:hint="default"/>
        <w:color w:val="3A3A3A"/>
        <w:sz w:val="20"/>
        <w:szCs w:val="23"/>
        <w:lang w:eastAsia="en-IN"/>
      </w:rPr>
    </w:lvl>
    <w:lvl w:ilvl="1">
      <w:start w:val="1"/>
      <w:numFmt w:val="bullet"/>
      <w:lvlText w:val=""/>
      <w:lvlJc w:val="left"/>
      <w:pPr>
        <w:tabs>
          <w:tab w:val="num" w:pos="1440"/>
        </w:tabs>
        <w:ind w:left="1440" w:hanging="360"/>
      </w:pPr>
      <w:rPr>
        <w:rFonts w:ascii="Symbol" w:hAnsi="Symbol" w:cs="Symbol" w:hint="default"/>
        <w:color w:val="3A3A3A"/>
        <w:sz w:val="20"/>
        <w:szCs w:val="23"/>
        <w:lang w:eastAsia="en-IN"/>
      </w:rPr>
    </w:lvl>
    <w:lvl w:ilvl="2">
      <w:start w:val="1"/>
      <w:numFmt w:val="bullet"/>
      <w:lvlText w:val=""/>
      <w:lvlJc w:val="left"/>
      <w:pPr>
        <w:tabs>
          <w:tab w:val="num" w:pos="2160"/>
        </w:tabs>
        <w:ind w:left="2160" w:hanging="360"/>
      </w:pPr>
      <w:rPr>
        <w:rFonts w:ascii="Symbol" w:hAnsi="Symbol" w:cs="Symbol" w:hint="default"/>
        <w:color w:val="3A3A3A"/>
        <w:sz w:val="20"/>
        <w:szCs w:val="23"/>
        <w:lang w:eastAsia="en-IN"/>
      </w:rPr>
    </w:lvl>
    <w:lvl w:ilvl="3">
      <w:start w:val="1"/>
      <w:numFmt w:val="bullet"/>
      <w:lvlText w:val=""/>
      <w:lvlJc w:val="left"/>
      <w:pPr>
        <w:tabs>
          <w:tab w:val="num" w:pos="2880"/>
        </w:tabs>
        <w:ind w:left="2880" w:hanging="360"/>
      </w:pPr>
      <w:rPr>
        <w:rFonts w:ascii="Symbol" w:hAnsi="Symbol" w:cs="Symbol" w:hint="default"/>
        <w:color w:val="3A3A3A"/>
        <w:sz w:val="20"/>
        <w:szCs w:val="23"/>
        <w:lang w:eastAsia="en-IN"/>
      </w:rPr>
    </w:lvl>
    <w:lvl w:ilvl="4">
      <w:start w:val="1"/>
      <w:numFmt w:val="bullet"/>
      <w:lvlText w:val=""/>
      <w:lvlJc w:val="left"/>
      <w:pPr>
        <w:tabs>
          <w:tab w:val="num" w:pos="3600"/>
        </w:tabs>
        <w:ind w:left="3600" w:hanging="360"/>
      </w:pPr>
      <w:rPr>
        <w:rFonts w:ascii="Symbol" w:hAnsi="Symbol" w:cs="Symbol" w:hint="default"/>
        <w:color w:val="3A3A3A"/>
        <w:sz w:val="20"/>
        <w:szCs w:val="23"/>
        <w:lang w:eastAsia="en-IN"/>
      </w:rPr>
    </w:lvl>
    <w:lvl w:ilvl="5">
      <w:start w:val="1"/>
      <w:numFmt w:val="bullet"/>
      <w:lvlText w:val=""/>
      <w:lvlJc w:val="left"/>
      <w:pPr>
        <w:tabs>
          <w:tab w:val="num" w:pos="4320"/>
        </w:tabs>
        <w:ind w:left="4320" w:hanging="360"/>
      </w:pPr>
      <w:rPr>
        <w:rFonts w:ascii="Symbol" w:hAnsi="Symbol" w:cs="Symbol" w:hint="default"/>
        <w:color w:val="3A3A3A"/>
        <w:sz w:val="20"/>
        <w:szCs w:val="23"/>
        <w:lang w:eastAsia="en-IN"/>
      </w:rPr>
    </w:lvl>
    <w:lvl w:ilvl="6">
      <w:start w:val="1"/>
      <w:numFmt w:val="bullet"/>
      <w:lvlText w:val=""/>
      <w:lvlJc w:val="left"/>
      <w:pPr>
        <w:tabs>
          <w:tab w:val="num" w:pos="5040"/>
        </w:tabs>
        <w:ind w:left="5040" w:hanging="360"/>
      </w:pPr>
      <w:rPr>
        <w:rFonts w:ascii="Symbol" w:hAnsi="Symbol" w:cs="Symbol" w:hint="default"/>
        <w:color w:val="3A3A3A"/>
        <w:sz w:val="20"/>
        <w:szCs w:val="23"/>
        <w:lang w:eastAsia="en-IN"/>
      </w:rPr>
    </w:lvl>
    <w:lvl w:ilvl="7">
      <w:start w:val="1"/>
      <w:numFmt w:val="bullet"/>
      <w:lvlText w:val=""/>
      <w:lvlJc w:val="left"/>
      <w:pPr>
        <w:tabs>
          <w:tab w:val="num" w:pos="5760"/>
        </w:tabs>
        <w:ind w:left="5760" w:hanging="360"/>
      </w:pPr>
      <w:rPr>
        <w:rFonts w:ascii="Symbol" w:hAnsi="Symbol" w:cs="Symbol" w:hint="default"/>
        <w:color w:val="3A3A3A"/>
        <w:sz w:val="20"/>
        <w:szCs w:val="23"/>
        <w:lang w:eastAsia="en-IN"/>
      </w:rPr>
    </w:lvl>
    <w:lvl w:ilvl="8">
      <w:start w:val="1"/>
      <w:numFmt w:val="bullet"/>
      <w:lvlText w:val=""/>
      <w:lvlJc w:val="left"/>
      <w:pPr>
        <w:tabs>
          <w:tab w:val="num" w:pos="6480"/>
        </w:tabs>
        <w:ind w:left="6480" w:hanging="360"/>
      </w:pPr>
      <w:rPr>
        <w:rFonts w:ascii="Symbol" w:hAnsi="Symbol" w:cs="Symbol" w:hint="default"/>
        <w:color w:val="3A3A3A"/>
        <w:sz w:val="20"/>
        <w:szCs w:val="23"/>
        <w:lang w:eastAsia="en-IN"/>
      </w:rPr>
    </w:lvl>
  </w:abstractNum>
  <w:abstractNum w:abstractNumId="7" w15:restartNumberingAfterBreak="0">
    <w:nsid w:val="00000023"/>
    <w:multiLevelType w:val="multilevel"/>
    <w:tmpl w:val="00000023"/>
    <w:name w:val="WW8Num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00000024"/>
    <w:multiLevelType w:val="multilevel"/>
    <w:tmpl w:val="00000024"/>
    <w:name w:val="WW8Num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15:restartNumberingAfterBreak="0">
    <w:nsid w:val="0000003C"/>
    <w:multiLevelType w:val="multilevel"/>
    <w:tmpl w:val="0000003C"/>
    <w:name w:val="WW8Num60"/>
    <w:lvl w:ilvl="0">
      <w:start w:val="1"/>
      <w:numFmt w:val="bullet"/>
      <w:lvlText w:val=""/>
      <w:lvlJc w:val="left"/>
      <w:pPr>
        <w:tabs>
          <w:tab w:val="num" w:pos="720"/>
        </w:tabs>
        <w:ind w:left="720" w:hanging="360"/>
      </w:pPr>
      <w:rPr>
        <w:rFonts w:ascii="Symbol" w:hAnsi="Symbol" w:cs="Symbol" w:hint="default"/>
        <w:color w:val="3A3A3A"/>
        <w:sz w:val="20"/>
        <w:szCs w:val="23"/>
        <w:lang w:eastAsia="en-IN"/>
      </w:rPr>
    </w:lvl>
    <w:lvl w:ilvl="1">
      <w:start w:val="1"/>
      <w:numFmt w:val="bullet"/>
      <w:lvlText w:val=""/>
      <w:lvlJc w:val="left"/>
      <w:pPr>
        <w:tabs>
          <w:tab w:val="num" w:pos="1440"/>
        </w:tabs>
        <w:ind w:left="1440" w:hanging="360"/>
      </w:pPr>
      <w:rPr>
        <w:rFonts w:ascii="Symbol" w:hAnsi="Symbol" w:cs="Symbol" w:hint="default"/>
        <w:color w:val="3A3A3A"/>
        <w:sz w:val="20"/>
        <w:szCs w:val="23"/>
        <w:lang w:eastAsia="en-IN"/>
      </w:rPr>
    </w:lvl>
    <w:lvl w:ilvl="2">
      <w:start w:val="1"/>
      <w:numFmt w:val="bullet"/>
      <w:lvlText w:val=""/>
      <w:lvlJc w:val="left"/>
      <w:pPr>
        <w:tabs>
          <w:tab w:val="num" w:pos="2160"/>
        </w:tabs>
        <w:ind w:left="2160" w:hanging="360"/>
      </w:pPr>
      <w:rPr>
        <w:rFonts w:ascii="Symbol" w:hAnsi="Symbol" w:cs="Symbol" w:hint="default"/>
        <w:color w:val="3A3A3A"/>
        <w:sz w:val="20"/>
        <w:szCs w:val="23"/>
        <w:lang w:eastAsia="en-IN"/>
      </w:rPr>
    </w:lvl>
    <w:lvl w:ilvl="3">
      <w:start w:val="1"/>
      <w:numFmt w:val="bullet"/>
      <w:lvlText w:val=""/>
      <w:lvlJc w:val="left"/>
      <w:pPr>
        <w:tabs>
          <w:tab w:val="num" w:pos="2880"/>
        </w:tabs>
        <w:ind w:left="2880" w:hanging="360"/>
      </w:pPr>
      <w:rPr>
        <w:rFonts w:ascii="Symbol" w:hAnsi="Symbol" w:cs="Symbol" w:hint="default"/>
        <w:color w:val="3A3A3A"/>
        <w:sz w:val="20"/>
        <w:szCs w:val="23"/>
        <w:lang w:eastAsia="en-IN"/>
      </w:rPr>
    </w:lvl>
    <w:lvl w:ilvl="4">
      <w:start w:val="1"/>
      <w:numFmt w:val="bullet"/>
      <w:lvlText w:val=""/>
      <w:lvlJc w:val="left"/>
      <w:pPr>
        <w:tabs>
          <w:tab w:val="num" w:pos="3600"/>
        </w:tabs>
        <w:ind w:left="3600" w:hanging="360"/>
      </w:pPr>
      <w:rPr>
        <w:rFonts w:ascii="Symbol" w:hAnsi="Symbol" w:cs="Symbol" w:hint="default"/>
        <w:color w:val="3A3A3A"/>
        <w:sz w:val="20"/>
        <w:szCs w:val="23"/>
        <w:lang w:eastAsia="en-IN"/>
      </w:rPr>
    </w:lvl>
    <w:lvl w:ilvl="5">
      <w:start w:val="1"/>
      <w:numFmt w:val="bullet"/>
      <w:lvlText w:val=""/>
      <w:lvlJc w:val="left"/>
      <w:pPr>
        <w:tabs>
          <w:tab w:val="num" w:pos="4320"/>
        </w:tabs>
        <w:ind w:left="4320" w:hanging="360"/>
      </w:pPr>
      <w:rPr>
        <w:rFonts w:ascii="Symbol" w:hAnsi="Symbol" w:cs="Symbol" w:hint="default"/>
        <w:color w:val="3A3A3A"/>
        <w:sz w:val="20"/>
        <w:szCs w:val="23"/>
        <w:lang w:eastAsia="en-IN"/>
      </w:rPr>
    </w:lvl>
    <w:lvl w:ilvl="6">
      <w:start w:val="1"/>
      <w:numFmt w:val="bullet"/>
      <w:lvlText w:val=""/>
      <w:lvlJc w:val="left"/>
      <w:pPr>
        <w:tabs>
          <w:tab w:val="num" w:pos="5040"/>
        </w:tabs>
        <w:ind w:left="5040" w:hanging="360"/>
      </w:pPr>
      <w:rPr>
        <w:rFonts w:ascii="Symbol" w:hAnsi="Symbol" w:cs="Symbol" w:hint="default"/>
        <w:color w:val="3A3A3A"/>
        <w:sz w:val="20"/>
        <w:szCs w:val="23"/>
        <w:lang w:eastAsia="en-IN"/>
      </w:rPr>
    </w:lvl>
    <w:lvl w:ilvl="7">
      <w:start w:val="1"/>
      <w:numFmt w:val="bullet"/>
      <w:lvlText w:val=""/>
      <w:lvlJc w:val="left"/>
      <w:pPr>
        <w:tabs>
          <w:tab w:val="num" w:pos="5760"/>
        </w:tabs>
        <w:ind w:left="5760" w:hanging="360"/>
      </w:pPr>
      <w:rPr>
        <w:rFonts w:ascii="Symbol" w:hAnsi="Symbol" w:cs="Symbol" w:hint="default"/>
        <w:color w:val="3A3A3A"/>
        <w:sz w:val="20"/>
        <w:szCs w:val="23"/>
        <w:lang w:eastAsia="en-IN"/>
      </w:rPr>
    </w:lvl>
    <w:lvl w:ilvl="8">
      <w:start w:val="1"/>
      <w:numFmt w:val="bullet"/>
      <w:lvlText w:val=""/>
      <w:lvlJc w:val="left"/>
      <w:pPr>
        <w:tabs>
          <w:tab w:val="num" w:pos="6480"/>
        </w:tabs>
        <w:ind w:left="6480" w:hanging="360"/>
      </w:pPr>
      <w:rPr>
        <w:rFonts w:ascii="Symbol" w:hAnsi="Symbol" w:cs="Symbol" w:hint="default"/>
        <w:color w:val="3A3A3A"/>
        <w:sz w:val="20"/>
        <w:szCs w:val="23"/>
        <w:lang w:eastAsia="en-IN"/>
      </w:rPr>
    </w:lvl>
  </w:abstractNum>
  <w:abstractNum w:abstractNumId="10" w15:restartNumberingAfterBreak="0">
    <w:nsid w:val="0000004A"/>
    <w:multiLevelType w:val="multilevel"/>
    <w:tmpl w:val="0000004A"/>
    <w:name w:val="WW8Num74"/>
    <w:lvl w:ilvl="0">
      <w:start w:val="1"/>
      <w:numFmt w:val="bullet"/>
      <w:lvlText w:val=""/>
      <w:lvlJc w:val="left"/>
      <w:pPr>
        <w:tabs>
          <w:tab w:val="num" w:pos="720"/>
        </w:tabs>
        <w:ind w:left="720" w:hanging="360"/>
      </w:pPr>
      <w:rPr>
        <w:rFonts w:ascii="Symbol" w:hAnsi="Symbol" w:cs="Symbol" w:hint="default"/>
        <w:color w:val="3A3A3A"/>
        <w:sz w:val="20"/>
        <w:szCs w:val="23"/>
        <w:lang w:eastAsia="en-IN"/>
      </w:rPr>
    </w:lvl>
    <w:lvl w:ilvl="1">
      <w:start w:val="1"/>
      <w:numFmt w:val="bullet"/>
      <w:lvlText w:val=""/>
      <w:lvlJc w:val="left"/>
      <w:pPr>
        <w:tabs>
          <w:tab w:val="num" w:pos="1440"/>
        </w:tabs>
        <w:ind w:left="1440" w:hanging="360"/>
      </w:pPr>
      <w:rPr>
        <w:rFonts w:ascii="Symbol" w:hAnsi="Symbol" w:cs="Symbol" w:hint="default"/>
        <w:color w:val="3A3A3A"/>
        <w:sz w:val="20"/>
        <w:szCs w:val="23"/>
        <w:lang w:eastAsia="en-IN"/>
      </w:rPr>
    </w:lvl>
    <w:lvl w:ilvl="2">
      <w:start w:val="1"/>
      <w:numFmt w:val="bullet"/>
      <w:lvlText w:val=""/>
      <w:lvlJc w:val="left"/>
      <w:pPr>
        <w:tabs>
          <w:tab w:val="num" w:pos="2160"/>
        </w:tabs>
        <w:ind w:left="2160" w:hanging="360"/>
      </w:pPr>
      <w:rPr>
        <w:rFonts w:ascii="Symbol" w:hAnsi="Symbol" w:cs="Symbol" w:hint="default"/>
        <w:color w:val="3A3A3A"/>
        <w:sz w:val="20"/>
        <w:szCs w:val="23"/>
        <w:lang w:eastAsia="en-IN"/>
      </w:rPr>
    </w:lvl>
    <w:lvl w:ilvl="3">
      <w:start w:val="1"/>
      <w:numFmt w:val="bullet"/>
      <w:lvlText w:val=""/>
      <w:lvlJc w:val="left"/>
      <w:pPr>
        <w:tabs>
          <w:tab w:val="num" w:pos="2880"/>
        </w:tabs>
        <w:ind w:left="2880" w:hanging="360"/>
      </w:pPr>
      <w:rPr>
        <w:rFonts w:ascii="Symbol" w:hAnsi="Symbol" w:cs="Symbol" w:hint="default"/>
        <w:color w:val="3A3A3A"/>
        <w:sz w:val="20"/>
        <w:szCs w:val="23"/>
        <w:lang w:eastAsia="en-IN"/>
      </w:rPr>
    </w:lvl>
    <w:lvl w:ilvl="4">
      <w:start w:val="1"/>
      <w:numFmt w:val="bullet"/>
      <w:lvlText w:val=""/>
      <w:lvlJc w:val="left"/>
      <w:pPr>
        <w:tabs>
          <w:tab w:val="num" w:pos="3600"/>
        </w:tabs>
        <w:ind w:left="3600" w:hanging="360"/>
      </w:pPr>
      <w:rPr>
        <w:rFonts w:ascii="Symbol" w:hAnsi="Symbol" w:cs="Symbol" w:hint="default"/>
        <w:color w:val="3A3A3A"/>
        <w:sz w:val="20"/>
        <w:szCs w:val="23"/>
        <w:lang w:eastAsia="en-IN"/>
      </w:rPr>
    </w:lvl>
    <w:lvl w:ilvl="5">
      <w:start w:val="1"/>
      <w:numFmt w:val="bullet"/>
      <w:lvlText w:val=""/>
      <w:lvlJc w:val="left"/>
      <w:pPr>
        <w:tabs>
          <w:tab w:val="num" w:pos="4320"/>
        </w:tabs>
        <w:ind w:left="4320" w:hanging="360"/>
      </w:pPr>
      <w:rPr>
        <w:rFonts w:ascii="Symbol" w:hAnsi="Symbol" w:cs="Symbol" w:hint="default"/>
        <w:color w:val="3A3A3A"/>
        <w:sz w:val="20"/>
        <w:szCs w:val="23"/>
        <w:lang w:eastAsia="en-IN"/>
      </w:rPr>
    </w:lvl>
    <w:lvl w:ilvl="6">
      <w:start w:val="1"/>
      <w:numFmt w:val="bullet"/>
      <w:lvlText w:val=""/>
      <w:lvlJc w:val="left"/>
      <w:pPr>
        <w:tabs>
          <w:tab w:val="num" w:pos="5040"/>
        </w:tabs>
        <w:ind w:left="5040" w:hanging="360"/>
      </w:pPr>
      <w:rPr>
        <w:rFonts w:ascii="Symbol" w:hAnsi="Symbol" w:cs="Symbol" w:hint="default"/>
        <w:color w:val="3A3A3A"/>
        <w:sz w:val="20"/>
        <w:szCs w:val="23"/>
        <w:lang w:eastAsia="en-IN"/>
      </w:rPr>
    </w:lvl>
    <w:lvl w:ilvl="7">
      <w:start w:val="1"/>
      <w:numFmt w:val="bullet"/>
      <w:lvlText w:val=""/>
      <w:lvlJc w:val="left"/>
      <w:pPr>
        <w:tabs>
          <w:tab w:val="num" w:pos="5760"/>
        </w:tabs>
        <w:ind w:left="5760" w:hanging="360"/>
      </w:pPr>
      <w:rPr>
        <w:rFonts w:ascii="Symbol" w:hAnsi="Symbol" w:cs="Symbol" w:hint="default"/>
        <w:color w:val="3A3A3A"/>
        <w:sz w:val="20"/>
        <w:szCs w:val="23"/>
        <w:lang w:eastAsia="en-IN"/>
      </w:rPr>
    </w:lvl>
    <w:lvl w:ilvl="8">
      <w:start w:val="1"/>
      <w:numFmt w:val="bullet"/>
      <w:lvlText w:val=""/>
      <w:lvlJc w:val="left"/>
      <w:pPr>
        <w:tabs>
          <w:tab w:val="num" w:pos="6480"/>
        </w:tabs>
        <w:ind w:left="6480" w:hanging="360"/>
      </w:pPr>
      <w:rPr>
        <w:rFonts w:ascii="Symbol" w:hAnsi="Symbol" w:cs="Symbol" w:hint="default"/>
        <w:color w:val="3A3A3A"/>
        <w:sz w:val="20"/>
        <w:szCs w:val="23"/>
        <w:lang w:eastAsia="en-IN"/>
      </w:rPr>
    </w:lvl>
  </w:abstractNum>
  <w:num w:numId="1" w16cid:durableId="1478381870">
    <w:abstractNumId w:val="0"/>
  </w:num>
  <w:num w:numId="2" w16cid:durableId="546376107">
    <w:abstractNumId w:val="1"/>
  </w:num>
  <w:num w:numId="3" w16cid:durableId="496463966">
    <w:abstractNumId w:val="2"/>
  </w:num>
  <w:num w:numId="4" w16cid:durableId="649137796">
    <w:abstractNumId w:val="3"/>
  </w:num>
  <w:num w:numId="5" w16cid:durableId="539974760">
    <w:abstractNumId w:val="4"/>
  </w:num>
  <w:num w:numId="6" w16cid:durableId="1254817982">
    <w:abstractNumId w:val="5"/>
  </w:num>
  <w:num w:numId="7" w16cid:durableId="1832674980">
    <w:abstractNumId w:val="6"/>
  </w:num>
  <w:num w:numId="8" w16cid:durableId="989409039">
    <w:abstractNumId w:val="7"/>
  </w:num>
  <w:num w:numId="9" w16cid:durableId="514416386">
    <w:abstractNumId w:val="8"/>
  </w:num>
  <w:num w:numId="10" w16cid:durableId="515657333">
    <w:abstractNumId w:val="9"/>
  </w:num>
  <w:num w:numId="11" w16cid:durableId="282538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70"/>
    <w:rsid w:val="00064241"/>
    <w:rsid w:val="00347270"/>
    <w:rsid w:val="00352B43"/>
    <w:rsid w:val="00451E03"/>
    <w:rsid w:val="0049794D"/>
    <w:rsid w:val="004F187D"/>
    <w:rsid w:val="00927EB0"/>
    <w:rsid w:val="00994AEC"/>
    <w:rsid w:val="00A65046"/>
    <w:rsid w:val="00BE1D5A"/>
    <w:rsid w:val="00DA22EC"/>
    <w:rsid w:val="00F82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D0F6"/>
  <w15:chartTrackingRefBased/>
  <w15:docId w15:val="{BDFE24AE-7607-40CD-A06A-971B6C82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064241"/>
    <w:pPr>
      <w:keepNext/>
      <w:numPr>
        <w:ilvl w:val="1"/>
        <w:numId w:val="1"/>
      </w:numPr>
      <w:suppressAutoHyphens/>
      <w:spacing w:before="240" w:after="60" w:line="240" w:lineRule="atLeast"/>
      <w:outlineLvl w:val="1"/>
    </w:pPr>
    <w:rPr>
      <w:rFonts w:ascii="Calibri Light" w:eastAsia="Times New Roman" w:hAnsi="Calibri Light" w:cs="Times New Roman"/>
      <w:b/>
      <w:bCs/>
      <w:i/>
      <w:iCs/>
      <w:kern w:val="0"/>
      <w:sz w:val="28"/>
      <w:szCs w:val="28"/>
      <w:lang w:eastAsia="zh-CN"/>
      <w14:ligatures w14:val="none"/>
    </w:rPr>
  </w:style>
  <w:style w:type="paragraph" w:styleId="Heading3">
    <w:name w:val="heading 3"/>
    <w:basedOn w:val="Normal"/>
    <w:next w:val="Normal"/>
    <w:link w:val="Heading3Char"/>
    <w:qFormat/>
    <w:rsid w:val="00064241"/>
    <w:pPr>
      <w:keepNext/>
      <w:numPr>
        <w:ilvl w:val="2"/>
        <w:numId w:val="1"/>
      </w:numPr>
      <w:suppressAutoHyphens/>
      <w:spacing w:before="240" w:after="60" w:line="240" w:lineRule="atLeast"/>
      <w:outlineLvl w:val="2"/>
    </w:pPr>
    <w:rPr>
      <w:rFonts w:ascii="Calibri Light" w:eastAsia="Times New Roman" w:hAnsi="Calibri Light" w:cs="Times New Roman"/>
      <w:b/>
      <w:bCs/>
      <w:kern w:val="0"/>
      <w:sz w:val="26"/>
      <w:szCs w:val="26"/>
      <w:lang w:eastAsia="zh-CN"/>
      <w14:ligatures w14:val="none"/>
    </w:rPr>
  </w:style>
  <w:style w:type="paragraph" w:styleId="Heading4">
    <w:name w:val="heading 4"/>
    <w:basedOn w:val="Normal"/>
    <w:next w:val="Normal"/>
    <w:link w:val="Heading4Char"/>
    <w:qFormat/>
    <w:rsid w:val="00064241"/>
    <w:pPr>
      <w:keepNext/>
      <w:numPr>
        <w:ilvl w:val="3"/>
        <w:numId w:val="1"/>
      </w:numPr>
      <w:suppressAutoHyphens/>
      <w:spacing w:before="240" w:after="60" w:line="240" w:lineRule="atLeast"/>
      <w:outlineLvl w:val="3"/>
    </w:pPr>
    <w:rPr>
      <w:rFonts w:ascii="Calibri" w:eastAsia="Times New Roman" w:hAnsi="Calibri" w:cs="Times New Roman"/>
      <w:b/>
      <w:bCs/>
      <w:kern w:val="0"/>
      <w:sz w:val="28"/>
      <w:szCs w:val="28"/>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64241"/>
    <w:rPr>
      <w:rFonts w:ascii="Calibri Light" w:eastAsia="Times New Roman" w:hAnsi="Calibri Light" w:cs="Times New Roman"/>
      <w:b/>
      <w:bCs/>
      <w:i/>
      <w:iCs/>
      <w:kern w:val="0"/>
      <w:sz w:val="28"/>
      <w:szCs w:val="28"/>
      <w:lang w:eastAsia="zh-CN"/>
      <w14:ligatures w14:val="none"/>
    </w:rPr>
  </w:style>
  <w:style w:type="character" w:customStyle="1" w:styleId="Heading3Char">
    <w:name w:val="Heading 3 Char"/>
    <w:basedOn w:val="DefaultParagraphFont"/>
    <w:link w:val="Heading3"/>
    <w:rsid w:val="00064241"/>
    <w:rPr>
      <w:rFonts w:ascii="Calibri Light" w:eastAsia="Times New Roman" w:hAnsi="Calibri Light" w:cs="Times New Roman"/>
      <w:b/>
      <w:bCs/>
      <w:kern w:val="0"/>
      <w:sz w:val="26"/>
      <w:szCs w:val="26"/>
      <w:lang w:eastAsia="zh-CN"/>
      <w14:ligatures w14:val="none"/>
    </w:rPr>
  </w:style>
  <w:style w:type="character" w:customStyle="1" w:styleId="Heading4Char">
    <w:name w:val="Heading 4 Char"/>
    <w:basedOn w:val="DefaultParagraphFont"/>
    <w:link w:val="Heading4"/>
    <w:rsid w:val="00064241"/>
    <w:rPr>
      <w:rFonts w:ascii="Calibri" w:eastAsia="Times New Roman" w:hAnsi="Calibri" w:cs="Times New Roman"/>
      <w:b/>
      <w:bCs/>
      <w:kern w:val="0"/>
      <w:sz w:val="28"/>
      <w:szCs w:val="28"/>
      <w:lang w:eastAsia="zh-CN"/>
      <w14:ligatures w14:val="none"/>
    </w:rPr>
  </w:style>
  <w:style w:type="character" w:styleId="HTMLCode">
    <w:name w:val="HTML Code"/>
    <w:rsid w:val="00064241"/>
    <w:rPr>
      <w:rFonts w:ascii="Courier New" w:eastAsia="Times New Roman" w:hAnsi="Courier New" w:cs="Courier New"/>
      <w:sz w:val="20"/>
      <w:szCs w:val="20"/>
    </w:rPr>
  </w:style>
  <w:style w:type="character" w:styleId="Hyperlink">
    <w:name w:val="Hyperlink"/>
    <w:rsid w:val="00064241"/>
    <w:rPr>
      <w:color w:val="0563C1"/>
      <w:u w:val="single"/>
    </w:rPr>
  </w:style>
  <w:style w:type="character" w:customStyle="1" w:styleId="nt">
    <w:name w:val="nt"/>
    <w:rsid w:val="00064241"/>
  </w:style>
  <w:style w:type="character" w:styleId="Emphasis">
    <w:name w:val="Emphasis"/>
    <w:qFormat/>
    <w:rsid w:val="00064241"/>
    <w:rPr>
      <w:i/>
      <w:iCs/>
    </w:rPr>
  </w:style>
  <w:style w:type="character" w:customStyle="1" w:styleId="c">
    <w:name w:val="c"/>
    <w:rsid w:val="00064241"/>
  </w:style>
  <w:style w:type="character" w:customStyle="1" w:styleId="go">
    <w:name w:val="go"/>
    <w:rsid w:val="00064241"/>
  </w:style>
  <w:style w:type="paragraph" w:styleId="HTMLPreformatted">
    <w:name w:val="HTML Preformatted"/>
    <w:basedOn w:val="Normal"/>
    <w:link w:val="HTMLPreformattedChar"/>
    <w:rsid w:val="0006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284"/>
    </w:pPr>
    <w:rPr>
      <w:rFonts w:ascii="Courier New" w:eastAsia="Times New Roman" w:hAnsi="Courier New" w:cs="Courier New"/>
      <w:kern w:val="0"/>
      <w:sz w:val="20"/>
      <w:szCs w:val="20"/>
      <w:lang w:eastAsia="zh-CN"/>
      <w14:ligatures w14:val="none"/>
    </w:rPr>
  </w:style>
  <w:style w:type="character" w:customStyle="1" w:styleId="HTMLPreformattedChar">
    <w:name w:val="HTML Preformatted Char"/>
    <w:basedOn w:val="DefaultParagraphFont"/>
    <w:link w:val="HTMLPreformatted"/>
    <w:rsid w:val="00064241"/>
    <w:rPr>
      <w:rFonts w:ascii="Courier New" w:eastAsia="Times New Roman" w:hAnsi="Courier New" w:cs="Courier New"/>
      <w:kern w:val="0"/>
      <w:sz w:val="20"/>
      <w:szCs w:val="20"/>
      <w:lang w:eastAsia="zh-CN"/>
      <w14:ligatures w14:val="none"/>
    </w:rPr>
  </w:style>
  <w:style w:type="paragraph" w:styleId="NormalWeb">
    <w:name w:val="Normal (Web)"/>
    <w:basedOn w:val="Normal"/>
    <w:rsid w:val="00064241"/>
    <w:pPr>
      <w:suppressAutoHyphens/>
      <w:spacing w:before="280" w:after="280" w:line="240" w:lineRule="auto"/>
      <w:ind w:left="-284"/>
    </w:pPr>
    <w:rPr>
      <w:rFonts w:ascii="Times New Roman" w:eastAsia="Times New Roman" w:hAnsi="Times New Roman" w:cs="Times New Roman"/>
      <w:kern w:val="0"/>
      <w:sz w:val="24"/>
      <w:szCs w:val="24"/>
      <w:lang w:eastAsia="zh-CN"/>
      <w14:ligatures w14:val="none"/>
    </w:rPr>
  </w:style>
  <w:style w:type="paragraph" w:customStyle="1" w:styleId="tableblock">
    <w:name w:val="tableblock"/>
    <w:basedOn w:val="Normal"/>
    <w:rsid w:val="00064241"/>
    <w:pPr>
      <w:suppressAutoHyphens/>
      <w:spacing w:before="280" w:after="280" w:line="240" w:lineRule="auto"/>
    </w:pPr>
    <w:rPr>
      <w:rFonts w:ascii="Times New Roman" w:eastAsia="Times New Roman" w:hAnsi="Times New Roman" w:cs="Times New Roman"/>
      <w:kern w:val="0"/>
      <w:sz w:val="24"/>
      <w:szCs w:val="24"/>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ella.com/tutorials/ApacheMaven/article.html" TargetMode="External"/><Relationship Id="rId13" Type="http://schemas.openxmlformats.org/officeDocument/2006/relationships/hyperlink" Target="https://www.vogella.com/tutorials/ApacheMaven/article.html" TargetMode="External"/><Relationship Id="rId18" Type="http://schemas.openxmlformats.org/officeDocument/2006/relationships/hyperlink" Target="https://www.vogella.com/tutorials/ApacheMaven/articl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vogella.com/tutorials/ApacheMaven/article.html" TargetMode="External"/><Relationship Id="rId7" Type="http://schemas.openxmlformats.org/officeDocument/2006/relationships/hyperlink" Target="https://www.vogella.com/tutorials/ApacheMaven/article.html" TargetMode="External"/><Relationship Id="rId12" Type="http://schemas.openxmlformats.org/officeDocument/2006/relationships/hyperlink" Target="http://maven.apache.org/guides/introduction/introduction-to-the-lifecycle.html" TargetMode="External"/><Relationship Id="rId17" Type="http://schemas.openxmlformats.org/officeDocument/2006/relationships/hyperlink" Target="https://www.vogella.com/tutorials/ApacheMaven/article.html" TargetMode="External"/><Relationship Id="rId25"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vogella.com/tutorials/ApacheMaven/article.html" TargetMode="External"/><Relationship Id="rId20" Type="http://schemas.openxmlformats.org/officeDocument/2006/relationships/hyperlink" Target="https://www.vogella.com/tutorials/ApacheMaven/article.html" TargetMode="External"/><Relationship Id="rId1" Type="http://schemas.openxmlformats.org/officeDocument/2006/relationships/numbering" Target="numbering.xml"/><Relationship Id="rId6" Type="http://schemas.openxmlformats.org/officeDocument/2006/relationships/hyperlink" Target="http://maven.apache.org/" TargetMode="External"/><Relationship Id="rId11" Type="http://schemas.openxmlformats.org/officeDocument/2006/relationships/hyperlink" Target="https://www.vogella.com/tutorials/ApacheMaven/article.html" TargetMode="External"/><Relationship Id="rId24" Type="http://schemas.openxmlformats.org/officeDocument/2006/relationships/hyperlink" Target="https://www.softwaretestinghelp.com/wp-content/qa/uploads/2020/05/pom.png" TargetMode="External"/><Relationship Id="rId5" Type="http://schemas.openxmlformats.org/officeDocument/2006/relationships/hyperlink" Target="https://www.vogella.com/tutorials/ApacheMaven/article.html" TargetMode="External"/><Relationship Id="rId15" Type="http://schemas.openxmlformats.org/officeDocument/2006/relationships/hyperlink" Target="https://www.vogella.com/tutorials/ApacheMaven/article.html" TargetMode="External"/><Relationship Id="rId23" Type="http://schemas.openxmlformats.org/officeDocument/2006/relationships/hyperlink" Target="https://www.vogella.com/tutorials/ApacheMaven/article.html" TargetMode="External"/><Relationship Id="rId10" Type="http://schemas.openxmlformats.org/officeDocument/2006/relationships/hyperlink" Target="https://www.vogella.com/tutorials/ApacheMaven/article.html" TargetMode="External"/><Relationship Id="rId19" Type="http://schemas.openxmlformats.org/officeDocument/2006/relationships/hyperlink" Target="https://www.vogella.com/tutorials/ApacheMaven/article.html" TargetMode="External"/><Relationship Id="rId4" Type="http://schemas.openxmlformats.org/officeDocument/2006/relationships/webSettings" Target="webSettings.xml"/><Relationship Id="rId9" Type="http://schemas.openxmlformats.org/officeDocument/2006/relationships/hyperlink" Target="https://www.vogella.com/tutorials/ApacheMaven/article.html" TargetMode="External"/><Relationship Id="rId14" Type="http://schemas.openxmlformats.org/officeDocument/2006/relationships/hyperlink" Target="https://www.vogella.com/tutorials/ApacheMaven/article.html" TargetMode="External"/><Relationship Id="rId22" Type="http://schemas.openxmlformats.org/officeDocument/2006/relationships/hyperlink" Target="https://www.vogella.com/tutorials/ApacheMaven/articl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3695</Words>
  <Characters>21064</Characters>
  <Application>Microsoft Office Word</Application>
  <DocSecurity>0</DocSecurity>
  <Lines>175</Lines>
  <Paragraphs>49</Paragraphs>
  <ScaleCrop>false</ScaleCrop>
  <Company/>
  <LinksUpToDate>false</LinksUpToDate>
  <CharactersWithSpaces>24710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7</cp:revision>
  <dcterms:created xsi:type="dcterms:W3CDTF">2024-10-25T05:47:00Z</dcterms:created>
  <dcterms:modified xsi:type="dcterms:W3CDTF">2024-11-19T13:59:00Z</dcterms:modified>
</cp:coreProperties>
</file>