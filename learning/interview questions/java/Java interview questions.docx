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F44ED" w14:textId="76EBB165" w:rsidR="00CD3B0A" w:rsidRDefault="00CD3B0A" w:rsidP="008156F4">
      <w:pPr>
        <w:ind w:left="7200" w:firstLine="720"/>
        <w:rPr>
          <w:b/>
          <w:bCs/>
          <w:sz w:val="32"/>
          <w:szCs w:val="32"/>
          <w:lang w:val="en-US"/>
        </w:rPr>
      </w:pPr>
      <w:r w:rsidRPr="00CD3B0A">
        <w:rPr>
          <w:b/>
          <w:bCs/>
          <w:sz w:val="32"/>
          <w:szCs w:val="32"/>
          <w:lang w:val="en-US"/>
        </w:rPr>
        <w:t>Java interview questions:</w:t>
      </w:r>
    </w:p>
    <w:p w14:paraId="0DB374F6" w14:textId="3EC2D3D7" w:rsidR="00CD3B0A" w:rsidRPr="00CD3B0A" w:rsidRDefault="00CD3B0A" w:rsidP="00CD3B0A">
      <w:pPr>
        <w:pStyle w:val="ListParagraph"/>
        <w:numPr>
          <w:ilvl w:val="0"/>
          <w:numId w:val="1"/>
        </w:numPr>
        <w:rPr>
          <w:b/>
          <w:bCs/>
          <w:sz w:val="32"/>
          <w:szCs w:val="32"/>
          <w:lang w:val="en-US"/>
        </w:rPr>
      </w:pPr>
      <w:r w:rsidRPr="00CD3B0A">
        <w:rPr>
          <w:b/>
          <w:bCs/>
          <w:sz w:val="32"/>
          <w:szCs w:val="32"/>
          <w:lang w:val="en-US"/>
        </w:rPr>
        <w:t>How to prevent java singleton class using reflection API</w:t>
      </w:r>
    </w:p>
    <w:p w14:paraId="5DD8E2BC" w14:textId="47591FD3" w:rsidR="00CD3B0A" w:rsidRPr="00AA21C8" w:rsidRDefault="00CD3B0A" w:rsidP="00AA21C8">
      <w:pPr>
        <w:ind w:left="720"/>
        <w:rPr>
          <w:sz w:val="28"/>
          <w:szCs w:val="28"/>
          <w:lang w:val="en-US"/>
        </w:rPr>
      </w:pPr>
      <w:r w:rsidRPr="00AA21C8">
        <w:rPr>
          <w:sz w:val="28"/>
          <w:szCs w:val="28"/>
          <w:lang w:val="en-US"/>
        </w:rPr>
        <w:t>public class Singleton {</w:t>
      </w:r>
    </w:p>
    <w:p w14:paraId="647F25D4" w14:textId="77777777" w:rsidR="00CD3B0A" w:rsidRPr="00AA21C8" w:rsidRDefault="00CD3B0A" w:rsidP="00AA21C8">
      <w:pPr>
        <w:ind w:left="720"/>
        <w:rPr>
          <w:sz w:val="28"/>
          <w:szCs w:val="28"/>
          <w:lang w:val="en-US"/>
        </w:rPr>
      </w:pPr>
      <w:r w:rsidRPr="00AA21C8">
        <w:rPr>
          <w:sz w:val="28"/>
          <w:szCs w:val="28"/>
          <w:lang w:val="en-US"/>
        </w:rPr>
        <w:t xml:space="preserve">    // Volatile variable to ensure thread-safety</w:t>
      </w:r>
    </w:p>
    <w:p w14:paraId="7E630F0B" w14:textId="4126B8DE" w:rsidR="00CD3B0A" w:rsidRPr="00AA21C8" w:rsidRDefault="00CD3B0A" w:rsidP="00AA21C8">
      <w:pPr>
        <w:ind w:left="720"/>
        <w:rPr>
          <w:sz w:val="28"/>
          <w:szCs w:val="28"/>
          <w:lang w:val="en-US"/>
        </w:rPr>
      </w:pPr>
      <w:r w:rsidRPr="00AA21C8">
        <w:rPr>
          <w:sz w:val="28"/>
          <w:szCs w:val="28"/>
          <w:lang w:val="en-US"/>
        </w:rPr>
        <w:t xml:space="preserve">    private static volatile Singleton instance;</w:t>
      </w:r>
    </w:p>
    <w:p w14:paraId="394503C5" w14:textId="77777777" w:rsidR="00CD3B0A" w:rsidRPr="00AA21C8" w:rsidRDefault="00CD3B0A" w:rsidP="00AA21C8">
      <w:pPr>
        <w:ind w:left="720"/>
        <w:rPr>
          <w:sz w:val="28"/>
          <w:szCs w:val="28"/>
          <w:lang w:val="en-US"/>
        </w:rPr>
      </w:pPr>
      <w:r w:rsidRPr="00AA21C8">
        <w:rPr>
          <w:sz w:val="28"/>
          <w:szCs w:val="28"/>
          <w:lang w:val="en-US"/>
        </w:rPr>
        <w:t xml:space="preserve">    // Private constructor to prevent instantiation</w:t>
      </w:r>
    </w:p>
    <w:p w14:paraId="27AE7043" w14:textId="77777777" w:rsidR="00CD3B0A" w:rsidRPr="00AA21C8" w:rsidRDefault="00CD3B0A" w:rsidP="00AA21C8">
      <w:pPr>
        <w:ind w:left="720"/>
        <w:rPr>
          <w:sz w:val="28"/>
          <w:szCs w:val="28"/>
          <w:lang w:val="en-US"/>
        </w:rPr>
      </w:pPr>
      <w:r w:rsidRPr="00AA21C8">
        <w:rPr>
          <w:sz w:val="28"/>
          <w:szCs w:val="28"/>
          <w:lang w:val="en-US"/>
        </w:rPr>
        <w:t xml:space="preserve">    private Singleton() {</w:t>
      </w:r>
    </w:p>
    <w:p w14:paraId="6A15900E"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5844617F" w14:textId="77777777" w:rsidR="00CD3B0A" w:rsidRPr="00AA21C8" w:rsidRDefault="00CD3B0A" w:rsidP="00AA21C8">
      <w:pPr>
        <w:ind w:left="720"/>
        <w:rPr>
          <w:sz w:val="28"/>
          <w:szCs w:val="28"/>
          <w:lang w:val="en-US"/>
        </w:rPr>
      </w:pPr>
      <w:r w:rsidRPr="00AA21C8">
        <w:rPr>
          <w:sz w:val="28"/>
          <w:szCs w:val="28"/>
          <w:lang w:val="en-US"/>
        </w:rPr>
        <w:t xml:space="preserve">            throw new </w:t>
      </w:r>
      <w:proofErr w:type="spellStart"/>
      <w:r w:rsidRPr="00AA21C8">
        <w:rPr>
          <w:sz w:val="28"/>
          <w:szCs w:val="28"/>
          <w:lang w:val="en-US"/>
        </w:rPr>
        <w:t>IllegalStateException</w:t>
      </w:r>
      <w:proofErr w:type="spellEnd"/>
      <w:r w:rsidRPr="00AA21C8">
        <w:rPr>
          <w:sz w:val="28"/>
          <w:szCs w:val="28"/>
          <w:lang w:val="en-US"/>
        </w:rPr>
        <w:t>("Cannot create instance via reflection.");</w:t>
      </w:r>
    </w:p>
    <w:p w14:paraId="525D1B01" w14:textId="77777777" w:rsidR="00CD3B0A" w:rsidRPr="00AA21C8" w:rsidRDefault="00CD3B0A" w:rsidP="00AA21C8">
      <w:pPr>
        <w:ind w:left="720"/>
        <w:rPr>
          <w:sz w:val="28"/>
          <w:szCs w:val="28"/>
          <w:lang w:val="en-US"/>
        </w:rPr>
      </w:pPr>
      <w:r w:rsidRPr="00AA21C8">
        <w:rPr>
          <w:sz w:val="28"/>
          <w:szCs w:val="28"/>
          <w:lang w:val="en-US"/>
        </w:rPr>
        <w:t xml:space="preserve">        }</w:t>
      </w:r>
    </w:p>
    <w:p w14:paraId="58E1D558" w14:textId="77777777" w:rsidR="00CD3B0A" w:rsidRPr="00AA21C8" w:rsidRDefault="00CD3B0A" w:rsidP="00AA21C8">
      <w:pPr>
        <w:ind w:left="720"/>
        <w:rPr>
          <w:sz w:val="28"/>
          <w:szCs w:val="28"/>
          <w:lang w:val="en-US"/>
        </w:rPr>
      </w:pPr>
      <w:r w:rsidRPr="00AA21C8">
        <w:rPr>
          <w:sz w:val="28"/>
          <w:szCs w:val="28"/>
          <w:lang w:val="en-US"/>
        </w:rPr>
        <w:t xml:space="preserve">    }</w:t>
      </w:r>
    </w:p>
    <w:p w14:paraId="6AC284F5" w14:textId="77777777" w:rsidR="00CD3B0A" w:rsidRPr="00AA21C8" w:rsidRDefault="00CD3B0A" w:rsidP="00AA21C8">
      <w:pPr>
        <w:ind w:left="720"/>
        <w:rPr>
          <w:sz w:val="28"/>
          <w:szCs w:val="28"/>
          <w:lang w:val="en-US"/>
        </w:rPr>
      </w:pPr>
    </w:p>
    <w:p w14:paraId="43738BBD" w14:textId="77777777" w:rsidR="00CD3B0A" w:rsidRPr="00AA21C8" w:rsidRDefault="00CD3B0A" w:rsidP="00AA21C8">
      <w:pPr>
        <w:ind w:left="720"/>
        <w:rPr>
          <w:sz w:val="28"/>
          <w:szCs w:val="28"/>
          <w:lang w:val="en-US"/>
        </w:rPr>
      </w:pPr>
      <w:r w:rsidRPr="00AA21C8">
        <w:rPr>
          <w:sz w:val="28"/>
          <w:szCs w:val="28"/>
          <w:lang w:val="en-US"/>
        </w:rPr>
        <w:t xml:space="preserve">    // Static method to provide global access to the instance</w:t>
      </w:r>
    </w:p>
    <w:p w14:paraId="42C4983E" w14:textId="77777777" w:rsidR="00CD3B0A" w:rsidRPr="00AA21C8" w:rsidRDefault="00CD3B0A" w:rsidP="00AA21C8">
      <w:pPr>
        <w:ind w:left="720"/>
        <w:rPr>
          <w:sz w:val="28"/>
          <w:szCs w:val="28"/>
          <w:lang w:val="en-US"/>
        </w:rPr>
      </w:pPr>
      <w:r w:rsidRPr="00AA21C8">
        <w:rPr>
          <w:sz w:val="28"/>
          <w:szCs w:val="28"/>
          <w:lang w:val="en-US"/>
        </w:rPr>
        <w:t xml:space="preserve">    public static Singleton </w:t>
      </w:r>
      <w:proofErr w:type="spellStart"/>
      <w:r w:rsidRPr="00AA21C8">
        <w:rPr>
          <w:sz w:val="28"/>
          <w:szCs w:val="28"/>
          <w:lang w:val="en-US"/>
        </w:rPr>
        <w:t>getInstance</w:t>
      </w:r>
      <w:proofErr w:type="spellEnd"/>
      <w:r w:rsidRPr="00AA21C8">
        <w:rPr>
          <w:sz w:val="28"/>
          <w:szCs w:val="28"/>
          <w:lang w:val="en-US"/>
        </w:rPr>
        <w:t>() {</w:t>
      </w:r>
    </w:p>
    <w:p w14:paraId="0B11606A"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34AC6679" w14:textId="77777777" w:rsidR="00CD3B0A" w:rsidRPr="00AA21C8" w:rsidRDefault="00CD3B0A" w:rsidP="00AA21C8">
      <w:pPr>
        <w:ind w:left="720"/>
        <w:rPr>
          <w:sz w:val="28"/>
          <w:szCs w:val="28"/>
          <w:lang w:val="en-US"/>
        </w:rPr>
      </w:pPr>
      <w:r w:rsidRPr="00AA21C8">
        <w:rPr>
          <w:sz w:val="28"/>
          <w:szCs w:val="28"/>
          <w:lang w:val="en-US"/>
        </w:rPr>
        <w:t xml:space="preserve">            synchronized (</w:t>
      </w:r>
      <w:proofErr w:type="spellStart"/>
      <w:r w:rsidRPr="00AA21C8">
        <w:rPr>
          <w:sz w:val="28"/>
          <w:szCs w:val="28"/>
          <w:lang w:val="en-US"/>
        </w:rPr>
        <w:t>Singleton.class</w:t>
      </w:r>
      <w:proofErr w:type="spellEnd"/>
      <w:r w:rsidRPr="00AA21C8">
        <w:rPr>
          <w:sz w:val="28"/>
          <w:szCs w:val="28"/>
          <w:lang w:val="en-US"/>
        </w:rPr>
        <w:t>) {</w:t>
      </w:r>
    </w:p>
    <w:p w14:paraId="54E410FD" w14:textId="77777777" w:rsidR="00CD3B0A" w:rsidRPr="00AA21C8" w:rsidRDefault="00CD3B0A" w:rsidP="00AA21C8">
      <w:pPr>
        <w:ind w:left="720"/>
        <w:rPr>
          <w:sz w:val="28"/>
          <w:szCs w:val="28"/>
          <w:lang w:val="en-US"/>
        </w:rPr>
      </w:pPr>
      <w:r w:rsidRPr="00AA21C8">
        <w:rPr>
          <w:sz w:val="28"/>
          <w:szCs w:val="28"/>
          <w:lang w:val="en-US"/>
        </w:rPr>
        <w:t xml:space="preserve">                if (instance == null) {</w:t>
      </w:r>
    </w:p>
    <w:p w14:paraId="4C6C9C5E" w14:textId="77777777" w:rsidR="00CD3B0A" w:rsidRPr="00AA21C8" w:rsidRDefault="00CD3B0A" w:rsidP="00AA21C8">
      <w:pPr>
        <w:ind w:left="720"/>
        <w:rPr>
          <w:sz w:val="28"/>
          <w:szCs w:val="28"/>
          <w:lang w:val="en-US"/>
        </w:rPr>
      </w:pPr>
      <w:r w:rsidRPr="00AA21C8">
        <w:rPr>
          <w:sz w:val="28"/>
          <w:szCs w:val="28"/>
          <w:lang w:val="en-US"/>
        </w:rPr>
        <w:t xml:space="preserve">                    instance = new Singleton();</w:t>
      </w:r>
    </w:p>
    <w:p w14:paraId="7DB78F8C" w14:textId="77777777" w:rsidR="00CD3B0A" w:rsidRPr="00AA21C8" w:rsidRDefault="00CD3B0A" w:rsidP="00AA21C8">
      <w:pPr>
        <w:ind w:left="720"/>
        <w:rPr>
          <w:sz w:val="28"/>
          <w:szCs w:val="28"/>
          <w:lang w:val="en-US"/>
        </w:rPr>
      </w:pPr>
      <w:r w:rsidRPr="00AA21C8">
        <w:rPr>
          <w:sz w:val="28"/>
          <w:szCs w:val="28"/>
          <w:lang w:val="en-US"/>
        </w:rPr>
        <w:t xml:space="preserve">                }</w:t>
      </w:r>
    </w:p>
    <w:p w14:paraId="060AE00E" w14:textId="77777777" w:rsidR="00CD3B0A" w:rsidRPr="00AA21C8" w:rsidRDefault="00CD3B0A" w:rsidP="00AA21C8">
      <w:pPr>
        <w:ind w:left="720"/>
        <w:rPr>
          <w:sz w:val="28"/>
          <w:szCs w:val="28"/>
          <w:lang w:val="en-US"/>
        </w:rPr>
      </w:pPr>
      <w:r w:rsidRPr="00AA21C8">
        <w:rPr>
          <w:sz w:val="28"/>
          <w:szCs w:val="28"/>
          <w:lang w:val="en-US"/>
        </w:rPr>
        <w:t xml:space="preserve">            }</w:t>
      </w:r>
    </w:p>
    <w:p w14:paraId="6A4225AB" w14:textId="77777777" w:rsidR="00CD3B0A" w:rsidRPr="00AA21C8" w:rsidRDefault="00CD3B0A" w:rsidP="00AA21C8">
      <w:pPr>
        <w:ind w:left="720"/>
        <w:rPr>
          <w:sz w:val="28"/>
          <w:szCs w:val="28"/>
          <w:lang w:val="en-US"/>
        </w:rPr>
      </w:pPr>
      <w:r w:rsidRPr="00AA21C8">
        <w:rPr>
          <w:sz w:val="28"/>
          <w:szCs w:val="28"/>
          <w:lang w:val="en-US"/>
        </w:rPr>
        <w:t xml:space="preserve">        }</w:t>
      </w:r>
    </w:p>
    <w:p w14:paraId="06ABEDE3" w14:textId="77777777" w:rsidR="00CD3B0A" w:rsidRPr="00AA21C8" w:rsidRDefault="00CD3B0A" w:rsidP="00AA21C8">
      <w:pPr>
        <w:ind w:left="720"/>
        <w:rPr>
          <w:sz w:val="28"/>
          <w:szCs w:val="28"/>
          <w:lang w:val="en-US"/>
        </w:rPr>
      </w:pPr>
      <w:r w:rsidRPr="00AA21C8">
        <w:rPr>
          <w:sz w:val="28"/>
          <w:szCs w:val="28"/>
          <w:lang w:val="en-US"/>
        </w:rPr>
        <w:t xml:space="preserve">        return instance;</w:t>
      </w:r>
    </w:p>
    <w:p w14:paraId="0CD1CC00" w14:textId="77777777" w:rsidR="00CD3B0A" w:rsidRPr="00AA21C8" w:rsidRDefault="00CD3B0A" w:rsidP="00AA21C8">
      <w:pPr>
        <w:ind w:left="720"/>
        <w:rPr>
          <w:sz w:val="28"/>
          <w:szCs w:val="28"/>
          <w:lang w:val="en-US"/>
        </w:rPr>
      </w:pPr>
      <w:r w:rsidRPr="00AA21C8">
        <w:rPr>
          <w:sz w:val="28"/>
          <w:szCs w:val="28"/>
          <w:lang w:val="en-US"/>
        </w:rPr>
        <w:t xml:space="preserve">    }</w:t>
      </w:r>
    </w:p>
    <w:p w14:paraId="226630A7" w14:textId="678BC7C2" w:rsidR="00CD3B0A" w:rsidRPr="00AA21C8" w:rsidRDefault="00CD3B0A" w:rsidP="00AA21C8">
      <w:pPr>
        <w:ind w:left="720"/>
        <w:rPr>
          <w:sz w:val="28"/>
          <w:szCs w:val="28"/>
          <w:lang w:val="en-US"/>
        </w:rPr>
      </w:pPr>
      <w:r w:rsidRPr="00AA21C8">
        <w:rPr>
          <w:sz w:val="28"/>
          <w:szCs w:val="28"/>
          <w:lang w:val="en-US"/>
        </w:rPr>
        <w:t>}</w:t>
      </w:r>
    </w:p>
    <w:p w14:paraId="2A78EAED" w14:textId="77777777" w:rsidR="00CD3B0A" w:rsidRDefault="00CD3B0A" w:rsidP="00CD3B0A">
      <w:pPr>
        <w:rPr>
          <w:b/>
          <w:bCs/>
          <w:sz w:val="32"/>
          <w:szCs w:val="32"/>
          <w:lang w:val="en-US"/>
        </w:rPr>
      </w:pPr>
    </w:p>
    <w:p w14:paraId="4A613F0D" w14:textId="77777777" w:rsidR="00CD3B0A" w:rsidRPr="00CD3B0A" w:rsidRDefault="00CD3B0A" w:rsidP="00CD3B0A">
      <w:pPr>
        <w:rPr>
          <w:b/>
          <w:bCs/>
          <w:sz w:val="32"/>
          <w:szCs w:val="32"/>
        </w:rPr>
      </w:pPr>
      <w:r w:rsidRPr="00CD3B0A">
        <w:rPr>
          <w:b/>
          <w:bCs/>
          <w:sz w:val="32"/>
          <w:szCs w:val="32"/>
        </w:rPr>
        <w:t>2. Use Enum for Singleton:</w:t>
      </w:r>
    </w:p>
    <w:p w14:paraId="0FBCBFAD" w14:textId="77777777" w:rsidR="00CD3B0A" w:rsidRPr="00AA21C8" w:rsidRDefault="00CD3B0A" w:rsidP="00CD3B0A">
      <w:pPr>
        <w:rPr>
          <w:sz w:val="28"/>
          <w:szCs w:val="28"/>
        </w:rPr>
      </w:pPr>
      <w:r w:rsidRPr="00AA21C8">
        <w:rPr>
          <w:sz w:val="28"/>
          <w:szCs w:val="28"/>
        </w:rPr>
        <w:t xml:space="preserve">Java </w:t>
      </w:r>
      <w:proofErr w:type="spellStart"/>
      <w:r w:rsidRPr="00AA21C8">
        <w:rPr>
          <w:sz w:val="28"/>
          <w:szCs w:val="28"/>
        </w:rPr>
        <w:t>enum</w:t>
      </w:r>
      <w:proofErr w:type="spellEnd"/>
      <w:r w:rsidRPr="00AA21C8">
        <w:rPr>
          <w:sz w:val="28"/>
          <w:szCs w:val="28"/>
        </w:rPr>
        <w:t xml:space="preserve"> is inherently singleton, and reflection cannot be used to instantiate an </w:t>
      </w:r>
      <w:proofErr w:type="spellStart"/>
      <w:r w:rsidRPr="00AA21C8">
        <w:rPr>
          <w:sz w:val="28"/>
          <w:szCs w:val="28"/>
        </w:rPr>
        <w:t>enum</w:t>
      </w:r>
      <w:proofErr w:type="spellEnd"/>
      <w:r w:rsidRPr="00AA21C8">
        <w:rPr>
          <w:sz w:val="28"/>
          <w:szCs w:val="28"/>
        </w:rPr>
        <w:t>, making it the most robust solution.</w:t>
      </w:r>
    </w:p>
    <w:p w14:paraId="2F177399" w14:textId="77777777" w:rsidR="00CD3B0A" w:rsidRPr="00AA21C8" w:rsidRDefault="00CD3B0A" w:rsidP="00AA21C8">
      <w:pPr>
        <w:ind w:left="720"/>
        <w:rPr>
          <w:sz w:val="28"/>
          <w:szCs w:val="28"/>
        </w:rPr>
      </w:pPr>
      <w:r w:rsidRPr="00AA21C8">
        <w:rPr>
          <w:sz w:val="28"/>
          <w:szCs w:val="28"/>
        </w:rPr>
        <w:t xml:space="preserve">public </w:t>
      </w:r>
      <w:proofErr w:type="spellStart"/>
      <w:r w:rsidRPr="00AA21C8">
        <w:rPr>
          <w:sz w:val="28"/>
          <w:szCs w:val="28"/>
        </w:rPr>
        <w:t>enum</w:t>
      </w:r>
      <w:proofErr w:type="spellEnd"/>
      <w:r w:rsidRPr="00AA21C8">
        <w:rPr>
          <w:sz w:val="28"/>
          <w:szCs w:val="28"/>
        </w:rPr>
        <w:t xml:space="preserve"> Singleton {</w:t>
      </w:r>
    </w:p>
    <w:p w14:paraId="58228E84" w14:textId="2790EAEE" w:rsidR="00CD3B0A" w:rsidRPr="00AA21C8" w:rsidRDefault="00CD3B0A" w:rsidP="00AA21C8">
      <w:pPr>
        <w:ind w:left="720"/>
        <w:rPr>
          <w:sz w:val="28"/>
          <w:szCs w:val="28"/>
        </w:rPr>
      </w:pPr>
      <w:r w:rsidRPr="00AA21C8">
        <w:rPr>
          <w:sz w:val="28"/>
          <w:szCs w:val="28"/>
        </w:rPr>
        <w:t xml:space="preserve">    INSTANCE;</w:t>
      </w:r>
    </w:p>
    <w:p w14:paraId="4C424033" w14:textId="77777777" w:rsidR="00A76156" w:rsidRDefault="00CD3B0A" w:rsidP="00A76156">
      <w:pPr>
        <w:ind w:left="720"/>
        <w:rPr>
          <w:sz w:val="28"/>
          <w:szCs w:val="28"/>
        </w:rPr>
      </w:pPr>
      <w:r w:rsidRPr="00AA21C8">
        <w:rPr>
          <w:sz w:val="28"/>
          <w:szCs w:val="28"/>
        </w:rPr>
        <w:t xml:space="preserve">    </w:t>
      </w:r>
      <w:r w:rsidR="00A76156" w:rsidRPr="00A76156">
        <w:rPr>
          <w:sz w:val="28"/>
          <w:szCs w:val="28"/>
        </w:rPr>
        <w:t xml:space="preserve">private String value; </w:t>
      </w:r>
    </w:p>
    <w:p w14:paraId="050F1320" w14:textId="77777777" w:rsidR="00A76156" w:rsidRDefault="00A76156" w:rsidP="00A76156">
      <w:pPr>
        <w:ind w:left="720"/>
        <w:rPr>
          <w:sz w:val="28"/>
          <w:szCs w:val="28"/>
        </w:rPr>
      </w:pPr>
      <w:r w:rsidRPr="00A76156">
        <w:rPr>
          <w:sz w:val="28"/>
          <w:szCs w:val="28"/>
        </w:rPr>
        <w:t xml:space="preserve">public String </w:t>
      </w:r>
      <w:proofErr w:type="spellStart"/>
      <w:r w:rsidRPr="00A76156">
        <w:rPr>
          <w:sz w:val="28"/>
          <w:szCs w:val="28"/>
        </w:rPr>
        <w:t>getValue</w:t>
      </w:r>
      <w:proofErr w:type="spellEnd"/>
      <w:r w:rsidRPr="00A76156">
        <w:rPr>
          <w:sz w:val="28"/>
          <w:szCs w:val="28"/>
        </w:rPr>
        <w:t xml:space="preserve">() { </w:t>
      </w:r>
    </w:p>
    <w:p w14:paraId="52648B1F" w14:textId="77777777" w:rsidR="00A76156" w:rsidRDefault="00A76156" w:rsidP="00A76156">
      <w:pPr>
        <w:ind w:left="720" w:firstLine="720"/>
        <w:rPr>
          <w:sz w:val="28"/>
          <w:szCs w:val="28"/>
        </w:rPr>
      </w:pPr>
      <w:r w:rsidRPr="00A76156">
        <w:rPr>
          <w:sz w:val="28"/>
          <w:szCs w:val="28"/>
        </w:rPr>
        <w:t>return value;</w:t>
      </w:r>
    </w:p>
    <w:p w14:paraId="38C7FB24" w14:textId="6BA35212" w:rsidR="00A76156" w:rsidRDefault="00A76156" w:rsidP="00A76156">
      <w:pPr>
        <w:ind w:left="720"/>
        <w:rPr>
          <w:sz w:val="28"/>
          <w:szCs w:val="28"/>
        </w:rPr>
      </w:pPr>
      <w:r w:rsidRPr="00A76156">
        <w:rPr>
          <w:sz w:val="28"/>
          <w:szCs w:val="28"/>
        </w:rPr>
        <w:t xml:space="preserve"> }</w:t>
      </w:r>
    </w:p>
    <w:p w14:paraId="23B6C04A" w14:textId="77777777" w:rsidR="00A76156" w:rsidRDefault="00A76156" w:rsidP="00A76156">
      <w:pPr>
        <w:ind w:left="720"/>
        <w:rPr>
          <w:sz w:val="28"/>
          <w:szCs w:val="28"/>
        </w:rPr>
      </w:pPr>
      <w:r w:rsidRPr="00A76156">
        <w:rPr>
          <w:sz w:val="28"/>
          <w:szCs w:val="28"/>
        </w:rPr>
        <w:t xml:space="preserve"> public void </w:t>
      </w:r>
      <w:proofErr w:type="spellStart"/>
      <w:r w:rsidRPr="00A76156">
        <w:rPr>
          <w:sz w:val="28"/>
          <w:szCs w:val="28"/>
        </w:rPr>
        <w:t>setValue</w:t>
      </w:r>
      <w:proofErr w:type="spellEnd"/>
      <w:r w:rsidRPr="00A76156">
        <w:rPr>
          <w:sz w:val="28"/>
          <w:szCs w:val="28"/>
        </w:rPr>
        <w:t xml:space="preserve">(String value) { </w:t>
      </w:r>
    </w:p>
    <w:p w14:paraId="35644A24" w14:textId="77777777" w:rsidR="00A76156" w:rsidRDefault="00A76156" w:rsidP="00A76156">
      <w:pPr>
        <w:ind w:left="720" w:firstLine="720"/>
        <w:rPr>
          <w:sz w:val="28"/>
          <w:szCs w:val="28"/>
        </w:rPr>
      </w:pPr>
      <w:proofErr w:type="spellStart"/>
      <w:r w:rsidRPr="00A76156">
        <w:rPr>
          <w:sz w:val="28"/>
          <w:szCs w:val="28"/>
        </w:rPr>
        <w:t>this.value</w:t>
      </w:r>
      <w:proofErr w:type="spellEnd"/>
      <w:r w:rsidRPr="00A76156">
        <w:rPr>
          <w:sz w:val="28"/>
          <w:szCs w:val="28"/>
        </w:rPr>
        <w:t xml:space="preserve"> = value;</w:t>
      </w:r>
    </w:p>
    <w:p w14:paraId="50763F49" w14:textId="77777777" w:rsidR="00A76156" w:rsidRDefault="00A76156" w:rsidP="00A76156">
      <w:pPr>
        <w:ind w:left="720"/>
        <w:rPr>
          <w:sz w:val="28"/>
          <w:szCs w:val="28"/>
        </w:rPr>
      </w:pPr>
      <w:r w:rsidRPr="00A76156">
        <w:rPr>
          <w:sz w:val="28"/>
          <w:szCs w:val="28"/>
        </w:rPr>
        <w:t xml:space="preserve"> } </w:t>
      </w:r>
    </w:p>
    <w:p w14:paraId="77C19550" w14:textId="77777777" w:rsidR="00A76156" w:rsidRDefault="00A76156" w:rsidP="00A76156">
      <w:pPr>
        <w:ind w:left="720"/>
        <w:rPr>
          <w:sz w:val="28"/>
          <w:szCs w:val="28"/>
        </w:rPr>
      </w:pPr>
      <w:r w:rsidRPr="00A76156">
        <w:rPr>
          <w:sz w:val="28"/>
          <w:szCs w:val="28"/>
        </w:rPr>
        <w:t xml:space="preserve">// You can add other methods to implement the </w:t>
      </w:r>
      <w:proofErr w:type="spellStart"/>
      <w:r w:rsidRPr="00A76156">
        <w:rPr>
          <w:sz w:val="28"/>
          <w:szCs w:val="28"/>
        </w:rPr>
        <w:t>behavior</w:t>
      </w:r>
      <w:proofErr w:type="spellEnd"/>
      <w:r w:rsidRPr="00A76156">
        <w:rPr>
          <w:sz w:val="28"/>
          <w:szCs w:val="28"/>
        </w:rPr>
        <w:t xml:space="preserve"> of your singleton </w:t>
      </w:r>
    </w:p>
    <w:p w14:paraId="42650EBB" w14:textId="77777777" w:rsidR="00A76156" w:rsidRDefault="00A76156" w:rsidP="00A76156">
      <w:pPr>
        <w:ind w:left="720"/>
        <w:rPr>
          <w:sz w:val="28"/>
          <w:szCs w:val="28"/>
        </w:rPr>
      </w:pPr>
      <w:r w:rsidRPr="00A76156">
        <w:rPr>
          <w:sz w:val="28"/>
          <w:szCs w:val="28"/>
        </w:rPr>
        <w:t xml:space="preserve">public void </w:t>
      </w:r>
      <w:proofErr w:type="spellStart"/>
      <w:r w:rsidRPr="00A76156">
        <w:rPr>
          <w:sz w:val="28"/>
          <w:szCs w:val="28"/>
        </w:rPr>
        <w:t>doSomething</w:t>
      </w:r>
      <w:proofErr w:type="spellEnd"/>
      <w:r w:rsidRPr="00A76156">
        <w:rPr>
          <w:sz w:val="28"/>
          <w:szCs w:val="28"/>
        </w:rPr>
        <w:t xml:space="preserve">() { </w:t>
      </w:r>
    </w:p>
    <w:p w14:paraId="389AA0CD" w14:textId="77777777" w:rsidR="00A76156" w:rsidRDefault="00A76156" w:rsidP="00A76156">
      <w:pPr>
        <w:ind w:left="720" w:firstLine="720"/>
        <w:rPr>
          <w:sz w:val="28"/>
          <w:szCs w:val="28"/>
        </w:rPr>
      </w:pPr>
      <w:proofErr w:type="spellStart"/>
      <w:r w:rsidRPr="00A76156">
        <w:rPr>
          <w:sz w:val="28"/>
          <w:szCs w:val="28"/>
        </w:rPr>
        <w:t>System.out.println</w:t>
      </w:r>
      <w:proofErr w:type="spellEnd"/>
      <w:r w:rsidRPr="00A76156">
        <w:rPr>
          <w:sz w:val="28"/>
          <w:szCs w:val="28"/>
        </w:rPr>
        <w:t xml:space="preserve">("Singleton using Enum is working."); </w:t>
      </w:r>
    </w:p>
    <w:p w14:paraId="4A464834" w14:textId="1F17AB32" w:rsidR="00CD3B0A" w:rsidRPr="00AA21C8" w:rsidRDefault="00A76156" w:rsidP="00A76156">
      <w:pPr>
        <w:ind w:left="720"/>
        <w:rPr>
          <w:sz w:val="28"/>
          <w:szCs w:val="28"/>
        </w:rPr>
      </w:pPr>
      <w:r w:rsidRPr="00A76156">
        <w:rPr>
          <w:sz w:val="28"/>
          <w:szCs w:val="28"/>
        </w:rPr>
        <w:t>}</w:t>
      </w:r>
    </w:p>
    <w:p w14:paraId="054CBD4C" w14:textId="77777777" w:rsidR="00CD3B0A" w:rsidRPr="00CD3B0A" w:rsidRDefault="00CD3B0A" w:rsidP="00AA21C8">
      <w:pPr>
        <w:ind w:left="720"/>
        <w:rPr>
          <w:b/>
          <w:bCs/>
          <w:sz w:val="32"/>
          <w:szCs w:val="32"/>
        </w:rPr>
      </w:pPr>
      <w:r w:rsidRPr="00AA21C8">
        <w:rPr>
          <w:sz w:val="28"/>
          <w:szCs w:val="28"/>
        </w:rPr>
        <w:t>}</w:t>
      </w:r>
    </w:p>
    <w:p w14:paraId="74618942"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Why It Works:</w:t>
      </w:r>
    </w:p>
    <w:p w14:paraId="5CDB8C08" w14:textId="77777777" w:rsidR="00BD7890" w:rsidRPr="00BD7890" w:rsidRDefault="00BD7890" w:rsidP="00BD789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Reflection cannot instantiate an </w:t>
      </w:r>
      <w:proofErr w:type="spellStart"/>
      <w:r w:rsidRPr="00BD7890">
        <w:rPr>
          <w:rFonts w:ascii="Times New Roman" w:eastAsia="Times New Roman" w:hAnsi="Times New Roman" w:cs="Times New Roman"/>
          <w:kern w:val="0"/>
          <w:sz w:val="24"/>
          <w:szCs w:val="24"/>
          <w:lang w:eastAsia="en-IN"/>
          <w14:ligatures w14:val="none"/>
        </w:rPr>
        <w:t>enum</w:t>
      </w:r>
      <w:proofErr w:type="spellEnd"/>
      <w:r w:rsidRPr="00BD7890">
        <w:rPr>
          <w:rFonts w:ascii="Times New Roman" w:eastAsia="Times New Roman" w:hAnsi="Times New Roman" w:cs="Times New Roman"/>
          <w:kern w:val="0"/>
          <w:sz w:val="24"/>
          <w:szCs w:val="24"/>
          <w:lang w:eastAsia="en-IN"/>
          <w14:ligatures w14:val="none"/>
        </w:rPr>
        <w:t>, as it enforces its singleton property at the JVM level.</w:t>
      </w:r>
    </w:p>
    <w:p w14:paraId="11263AD3" w14:textId="3E919432" w:rsidR="00D2772C" w:rsidRPr="00C02853" w:rsidRDefault="00BD7890" w:rsidP="00D2772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This approach is also thread-safe and serialization-safe by default.</w:t>
      </w:r>
    </w:p>
    <w:p w14:paraId="788C3043" w14:textId="77777777" w:rsidR="00BD7890" w:rsidRPr="00C02853"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C02853">
        <w:rPr>
          <w:rFonts w:ascii="Times New Roman" w:eastAsia="Times New Roman" w:hAnsi="Times New Roman" w:cs="Times New Roman"/>
          <w:b/>
          <w:bCs/>
          <w:kern w:val="0"/>
          <w:sz w:val="40"/>
          <w:szCs w:val="40"/>
          <w:lang w:eastAsia="en-IN"/>
          <w14:ligatures w14:val="none"/>
        </w:rPr>
        <w:t xml:space="preserve">3. Secure against Reflection via </w:t>
      </w:r>
      <w:proofErr w:type="spellStart"/>
      <w:r w:rsidRPr="00C02853">
        <w:rPr>
          <w:rFonts w:ascii="Times New Roman" w:eastAsia="Times New Roman" w:hAnsi="Times New Roman" w:cs="Times New Roman"/>
          <w:b/>
          <w:bCs/>
          <w:kern w:val="0"/>
          <w:sz w:val="40"/>
          <w:szCs w:val="40"/>
          <w:lang w:eastAsia="en-IN"/>
          <w14:ligatures w14:val="none"/>
        </w:rPr>
        <w:t>SecurityManager</w:t>
      </w:r>
      <w:proofErr w:type="spellEnd"/>
      <w:r w:rsidRPr="00C02853">
        <w:rPr>
          <w:rFonts w:ascii="Times New Roman" w:eastAsia="Times New Roman" w:hAnsi="Times New Roman" w:cs="Times New Roman"/>
          <w:b/>
          <w:bCs/>
          <w:kern w:val="0"/>
          <w:sz w:val="40"/>
          <w:szCs w:val="40"/>
          <w:lang w:eastAsia="en-IN"/>
          <w14:ligatures w14:val="none"/>
        </w:rPr>
        <w:t xml:space="preserve"> (Advanced Approach):</w:t>
      </w:r>
    </w:p>
    <w:p w14:paraId="35246E8E" w14:textId="77777777" w:rsidR="00BD7890" w:rsidRPr="00BD7890" w:rsidRDefault="00BD7890" w:rsidP="00BD78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You can prevent access to private constructors by configuring a </w:t>
      </w:r>
      <w:proofErr w:type="spellStart"/>
      <w:r w:rsidRPr="00BD7890">
        <w:rPr>
          <w:rFonts w:ascii="Times New Roman" w:eastAsia="Times New Roman" w:hAnsi="Times New Roman" w:cs="Times New Roman"/>
          <w:b/>
          <w:bCs/>
          <w:kern w:val="0"/>
          <w:sz w:val="24"/>
          <w:szCs w:val="24"/>
          <w:lang w:eastAsia="en-IN"/>
          <w14:ligatures w14:val="none"/>
        </w:rPr>
        <w:t>SecurityManager</w:t>
      </w:r>
      <w:proofErr w:type="spellEnd"/>
      <w:r w:rsidRPr="00BD7890">
        <w:rPr>
          <w:rFonts w:ascii="Times New Roman" w:eastAsia="Times New Roman" w:hAnsi="Times New Roman" w:cs="Times New Roman"/>
          <w:kern w:val="0"/>
          <w:sz w:val="24"/>
          <w:szCs w:val="24"/>
          <w:lang w:eastAsia="en-IN"/>
          <w14:ligatures w14:val="none"/>
        </w:rPr>
        <w:t>. This approach is more suitable for application environments with strict security requirements.</w:t>
      </w:r>
    </w:p>
    <w:p w14:paraId="42C581C3"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 xml:space="preserve"> </w:t>
      </w: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 xml:space="preserve"> = new </w:t>
      </w: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w:t>
      </w:r>
    </w:p>
    <w:p w14:paraId="2E0FFC58" w14:textId="77777777" w:rsidR="00BD7890" w:rsidRPr="00BD7890" w:rsidRDefault="00BD7890" w:rsidP="00B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BD7890">
        <w:rPr>
          <w:rFonts w:ascii="Courier New" w:eastAsia="Times New Roman" w:hAnsi="Courier New" w:cs="Courier New"/>
          <w:kern w:val="0"/>
          <w:sz w:val="20"/>
          <w:szCs w:val="20"/>
          <w:lang w:eastAsia="en-IN"/>
          <w14:ligatures w14:val="none"/>
        </w:rPr>
        <w:t>System.setSecurityManager</w:t>
      </w:r>
      <w:proofErr w:type="spellEnd"/>
      <w:r w:rsidRPr="00BD7890">
        <w:rPr>
          <w:rFonts w:ascii="Courier New" w:eastAsia="Times New Roman" w:hAnsi="Courier New" w:cs="Courier New"/>
          <w:kern w:val="0"/>
          <w:sz w:val="20"/>
          <w:szCs w:val="20"/>
          <w:lang w:eastAsia="en-IN"/>
          <w14:ligatures w14:val="none"/>
        </w:rPr>
        <w:t>(</w:t>
      </w:r>
      <w:proofErr w:type="spellStart"/>
      <w:r w:rsidRPr="00BD7890">
        <w:rPr>
          <w:rFonts w:ascii="Courier New" w:eastAsia="Times New Roman" w:hAnsi="Courier New" w:cs="Courier New"/>
          <w:kern w:val="0"/>
          <w:sz w:val="20"/>
          <w:szCs w:val="20"/>
          <w:lang w:eastAsia="en-IN"/>
          <w14:ligatures w14:val="none"/>
        </w:rPr>
        <w:t>securityManager</w:t>
      </w:r>
      <w:proofErr w:type="spellEnd"/>
      <w:r w:rsidRPr="00BD7890">
        <w:rPr>
          <w:rFonts w:ascii="Courier New" w:eastAsia="Times New Roman" w:hAnsi="Courier New" w:cs="Courier New"/>
          <w:kern w:val="0"/>
          <w:sz w:val="20"/>
          <w:szCs w:val="20"/>
          <w:lang w:eastAsia="en-IN"/>
          <w14:ligatures w14:val="none"/>
        </w:rPr>
        <w:t>);</w:t>
      </w:r>
    </w:p>
    <w:p w14:paraId="36508207" w14:textId="77777777" w:rsidR="00BD7890" w:rsidRPr="00BD7890" w:rsidRDefault="00BD7890" w:rsidP="00BD789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D7890">
        <w:rPr>
          <w:rFonts w:ascii="Times New Roman" w:eastAsia="Times New Roman" w:hAnsi="Times New Roman" w:cs="Times New Roman"/>
          <w:b/>
          <w:bCs/>
          <w:kern w:val="0"/>
          <w:sz w:val="27"/>
          <w:szCs w:val="27"/>
          <w:lang w:eastAsia="en-IN"/>
          <w14:ligatures w14:val="none"/>
        </w:rPr>
        <w:t>Additional Thoughts:</w:t>
      </w:r>
    </w:p>
    <w:p w14:paraId="49991A03" w14:textId="77777777" w:rsidR="00BD7890" w:rsidRPr="00BD7890" w:rsidRDefault="00BD7890" w:rsidP="00BD789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7890">
        <w:rPr>
          <w:rFonts w:ascii="Times New Roman" w:eastAsia="Times New Roman" w:hAnsi="Times New Roman" w:cs="Times New Roman"/>
          <w:kern w:val="0"/>
          <w:sz w:val="24"/>
          <w:szCs w:val="24"/>
          <w:lang w:eastAsia="en-IN"/>
          <w14:ligatures w14:val="none"/>
        </w:rPr>
        <w:t xml:space="preserve">While the </w:t>
      </w:r>
      <w:r w:rsidRPr="00BD7890">
        <w:rPr>
          <w:rFonts w:ascii="Courier New" w:eastAsia="Times New Roman" w:hAnsi="Courier New" w:cs="Courier New"/>
          <w:kern w:val="0"/>
          <w:sz w:val="20"/>
          <w:szCs w:val="20"/>
          <w:lang w:eastAsia="en-IN"/>
          <w14:ligatures w14:val="none"/>
        </w:rPr>
        <w:t>Enum</w:t>
      </w:r>
      <w:r w:rsidRPr="00BD7890">
        <w:rPr>
          <w:rFonts w:ascii="Times New Roman" w:eastAsia="Times New Roman" w:hAnsi="Times New Roman" w:cs="Times New Roman"/>
          <w:kern w:val="0"/>
          <w:sz w:val="24"/>
          <w:szCs w:val="24"/>
          <w:lang w:eastAsia="en-IN"/>
          <w14:ligatures w14:val="none"/>
        </w:rPr>
        <w:t xml:space="preserve"> approach is the most foolproof, the method of throwing an exception in the constructor works well for most practical singleton designs.</w:t>
      </w:r>
    </w:p>
    <w:p w14:paraId="4926B25B" w14:textId="77777777" w:rsidR="00C02853" w:rsidRDefault="00C02853" w:rsidP="00CD3B0A">
      <w:pPr>
        <w:rPr>
          <w:b/>
          <w:bCs/>
          <w:sz w:val="40"/>
          <w:szCs w:val="40"/>
          <w:lang w:val="en-US"/>
        </w:rPr>
      </w:pPr>
    </w:p>
    <w:p w14:paraId="5179419E" w14:textId="77777777" w:rsidR="00A23427" w:rsidRPr="00A23427" w:rsidRDefault="00A23427" w:rsidP="00A23427">
      <w:pPr>
        <w:numPr>
          <w:ilvl w:val="0"/>
          <w:numId w:val="1"/>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lang w:eastAsia="en-IN"/>
          <w14:ligatures w14:val="none"/>
        </w:rPr>
      </w:pPr>
      <w:r w:rsidRPr="00A23427">
        <w:rPr>
          <w:rFonts w:ascii="Times New Roman" w:eastAsia="Times New Roman" w:hAnsi="Times New Roman" w:cs="Times New Roman"/>
          <w:b/>
          <w:bCs/>
          <w:kern w:val="0"/>
          <w:sz w:val="27"/>
          <w:szCs w:val="27"/>
          <w:lang w:eastAsia="en-IN"/>
          <w14:ligatures w14:val="none"/>
        </w:rPr>
        <w:t xml:space="preserve">Why </w:t>
      </w:r>
      <w:proofErr w:type="spellStart"/>
      <w:r w:rsidRPr="00A23427">
        <w:rPr>
          <w:rFonts w:ascii="Courier New" w:eastAsia="Times New Roman" w:hAnsi="Courier New" w:cs="Courier New"/>
          <w:b/>
          <w:bCs/>
          <w:kern w:val="0"/>
          <w:sz w:val="20"/>
          <w:szCs w:val="20"/>
          <w:lang w:eastAsia="en-IN"/>
          <w14:ligatures w14:val="none"/>
        </w:rPr>
        <w:t>Arrays.asList</w:t>
      </w:r>
      <w:proofErr w:type="spellEnd"/>
      <w:r w:rsidRPr="00A23427">
        <w:rPr>
          <w:rFonts w:ascii="Courier New" w:eastAsia="Times New Roman" w:hAnsi="Courier New" w:cs="Courier New"/>
          <w:b/>
          <w:bCs/>
          <w:kern w:val="0"/>
          <w:sz w:val="20"/>
          <w:szCs w:val="20"/>
          <w:lang w:eastAsia="en-IN"/>
          <w14:ligatures w14:val="none"/>
        </w:rPr>
        <w:t>()</w:t>
      </w:r>
      <w:r w:rsidRPr="00A23427">
        <w:rPr>
          <w:rFonts w:ascii="Times New Roman" w:eastAsia="Times New Roman" w:hAnsi="Times New Roman" w:cs="Times New Roman"/>
          <w:b/>
          <w:bCs/>
          <w:kern w:val="0"/>
          <w:sz w:val="27"/>
          <w:szCs w:val="27"/>
          <w:lang w:eastAsia="en-IN"/>
          <w14:ligatures w14:val="none"/>
        </w:rPr>
        <w:t xml:space="preserve"> creates a fixed-size list:</w:t>
      </w:r>
    </w:p>
    <w:p w14:paraId="33D7377F" w14:textId="77777777" w:rsidR="00A23427" w:rsidRPr="00A23427" w:rsidRDefault="00A23427" w:rsidP="00A234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23427">
        <w:rPr>
          <w:rFonts w:ascii="Courier New" w:eastAsia="Times New Roman" w:hAnsi="Courier New" w:cs="Courier New"/>
          <w:kern w:val="0"/>
          <w:sz w:val="20"/>
          <w:szCs w:val="20"/>
          <w:lang w:eastAsia="en-IN"/>
          <w14:ligatures w14:val="none"/>
        </w:rPr>
        <w:t>Arrays.asList</w:t>
      </w:r>
      <w:proofErr w:type="spellEnd"/>
      <w:r w:rsidRPr="00A23427">
        <w:rPr>
          <w:rFonts w:ascii="Courier New" w:eastAsia="Times New Roman" w:hAnsi="Courier New" w:cs="Courier New"/>
          <w:kern w:val="0"/>
          <w:sz w:val="20"/>
          <w:szCs w:val="20"/>
          <w:lang w:eastAsia="en-IN"/>
          <w14:ligatures w14:val="none"/>
        </w:rPr>
        <w:t>()</w:t>
      </w:r>
      <w:r w:rsidRPr="00A23427">
        <w:rPr>
          <w:rFonts w:ascii="Times New Roman" w:eastAsia="Times New Roman" w:hAnsi="Times New Roman" w:cs="Times New Roman"/>
          <w:kern w:val="0"/>
          <w:sz w:val="24"/>
          <w:szCs w:val="24"/>
          <w:lang w:eastAsia="en-IN"/>
          <w14:ligatures w14:val="none"/>
        </w:rPr>
        <w:t xml:space="preserve"> creates a list that is backed by the original array, meaning any changes you make to the list (like updating elements) will reflect in the array. However, since the size of arrays in Java is fixed, the list created from </w:t>
      </w:r>
      <w:proofErr w:type="spellStart"/>
      <w:r w:rsidRPr="00A23427">
        <w:rPr>
          <w:rFonts w:ascii="Courier New" w:eastAsia="Times New Roman" w:hAnsi="Courier New" w:cs="Courier New"/>
          <w:kern w:val="0"/>
          <w:sz w:val="20"/>
          <w:szCs w:val="20"/>
          <w:lang w:eastAsia="en-IN"/>
          <w14:ligatures w14:val="none"/>
        </w:rPr>
        <w:t>Arrays.asList</w:t>
      </w:r>
      <w:proofErr w:type="spellEnd"/>
      <w:r w:rsidRPr="00A23427">
        <w:rPr>
          <w:rFonts w:ascii="Courier New" w:eastAsia="Times New Roman" w:hAnsi="Courier New" w:cs="Courier New"/>
          <w:kern w:val="0"/>
          <w:sz w:val="20"/>
          <w:szCs w:val="20"/>
          <w:lang w:eastAsia="en-IN"/>
          <w14:ligatures w14:val="none"/>
        </w:rPr>
        <w:t>()</w:t>
      </w:r>
      <w:r w:rsidRPr="00A23427">
        <w:rPr>
          <w:rFonts w:ascii="Times New Roman" w:eastAsia="Times New Roman" w:hAnsi="Times New Roman" w:cs="Times New Roman"/>
          <w:kern w:val="0"/>
          <w:sz w:val="24"/>
          <w:szCs w:val="24"/>
          <w:lang w:eastAsia="en-IN"/>
          <w14:ligatures w14:val="none"/>
        </w:rPr>
        <w:t xml:space="preserve"> also has a fixed size, and therefore does not support structural modifications like adding or removing elements.</w:t>
      </w:r>
    </w:p>
    <w:p w14:paraId="6A2117E8" w14:textId="77777777" w:rsidR="00A23427" w:rsidRDefault="00A23427" w:rsidP="00CD3B0A">
      <w:pPr>
        <w:rPr>
          <w:b/>
          <w:bCs/>
          <w:sz w:val="40"/>
          <w:szCs w:val="40"/>
          <w:lang w:val="en-US"/>
        </w:rPr>
      </w:pPr>
    </w:p>
    <w:p w14:paraId="5B81E008" w14:textId="418291F8" w:rsidR="00CD3B0A" w:rsidRPr="00C02853" w:rsidRDefault="005F4EE7" w:rsidP="00CD3B0A">
      <w:pPr>
        <w:rPr>
          <w:b/>
          <w:bCs/>
          <w:sz w:val="40"/>
          <w:szCs w:val="40"/>
          <w:lang w:val="en-US"/>
        </w:rPr>
      </w:pPr>
      <w:r w:rsidRPr="00C02853">
        <w:rPr>
          <w:b/>
          <w:bCs/>
          <w:sz w:val="40"/>
          <w:szCs w:val="40"/>
          <w:lang w:val="en-US"/>
        </w:rPr>
        <w:t>Java coding Questions:</w:t>
      </w:r>
    </w:p>
    <w:p w14:paraId="7FDD540B" w14:textId="2C4B6D57" w:rsidR="005F4EE7" w:rsidRPr="00C02853" w:rsidRDefault="005F4EE7" w:rsidP="00CD3B0A">
      <w:pPr>
        <w:rPr>
          <w:sz w:val="28"/>
          <w:szCs w:val="28"/>
          <w:lang w:val="en-US"/>
        </w:rPr>
      </w:pPr>
      <w:proofErr w:type="spellStart"/>
      <w:r w:rsidRPr="00C02853">
        <w:rPr>
          <w:sz w:val="28"/>
          <w:szCs w:val="28"/>
          <w:lang w:val="en-US"/>
        </w:rPr>
        <w:t>arr</w:t>
      </w:r>
      <w:proofErr w:type="spellEnd"/>
      <w:r w:rsidRPr="00C02853">
        <w:rPr>
          <w:sz w:val="28"/>
          <w:szCs w:val="28"/>
          <w:lang w:val="en-US"/>
        </w:rPr>
        <w:t>= {“aa”, ” bb”,  ”cc”, “aa”, “aa”, “dd”, “</w:t>
      </w:r>
      <w:proofErr w:type="spellStart"/>
      <w:r w:rsidRPr="00C02853">
        <w:rPr>
          <w:sz w:val="28"/>
          <w:szCs w:val="28"/>
          <w:lang w:val="en-US"/>
        </w:rPr>
        <w:t>ee</w:t>
      </w:r>
      <w:proofErr w:type="spellEnd"/>
      <w:r w:rsidRPr="00C02853">
        <w:rPr>
          <w:sz w:val="28"/>
          <w:szCs w:val="28"/>
          <w:lang w:val="en-US"/>
        </w:rPr>
        <w:t>”, “bb”};</w:t>
      </w:r>
    </w:p>
    <w:p w14:paraId="07A358E5" w14:textId="7EE76A42" w:rsidR="005F4EE7" w:rsidRPr="00C02853" w:rsidRDefault="005F4EE7" w:rsidP="00CD3B0A">
      <w:pPr>
        <w:rPr>
          <w:sz w:val="28"/>
          <w:szCs w:val="28"/>
          <w:lang w:val="en-US"/>
        </w:rPr>
      </w:pPr>
      <w:r w:rsidRPr="00C02853">
        <w:rPr>
          <w:sz w:val="28"/>
          <w:szCs w:val="28"/>
          <w:lang w:val="en-US"/>
        </w:rPr>
        <w:t>Process all msg parallelly but duplicate msg has to wait</w:t>
      </w:r>
      <w:r w:rsidR="00994E69">
        <w:rPr>
          <w:sz w:val="28"/>
          <w:szCs w:val="28"/>
          <w:lang w:val="en-US"/>
        </w:rPr>
        <w:t xml:space="preserve"> </w:t>
      </w:r>
      <w:proofErr w:type="spellStart"/>
      <w:r w:rsidR="00994E69">
        <w:rPr>
          <w:sz w:val="28"/>
          <w:szCs w:val="28"/>
          <w:lang w:val="en-US"/>
        </w:rPr>
        <w:t>untill</w:t>
      </w:r>
      <w:proofErr w:type="spellEnd"/>
      <w:r w:rsidRPr="00C02853">
        <w:rPr>
          <w:sz w:val="28"/>
          <w:szCs w:val="28"/>
          <w:lang w:val="en-US"/>
        </w:rPr>
        <w:t xml:space="preserve"> completed other same task</w:t>
      </w:r>
    </w:p>
    <w:p w14:paraId="11774B9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class</w:t>
      </w:r>
      <w:r w:rsidRPr="00463586">
        <w:rPr>
          <w:rFonts w:ascii="Consolas" w:eastAsia="Times New Roman" w:hAnsi="Consolas" w:cs="Times New Roman"/>
          <w:color w:val="000000"/>
          <w:kern w:val="0"/>
          <w:sz w:val="28"/>
          <w:szCs w:val="28"/>
          <w:lang w:eastAsia="en-IN"/>
          <w14:ligatures w14:val="none"/>
        </w:rPr>
        <w:t xml:space="preserve"> TaskProcessor2 {</w:t>
      </w:r>
    </w:p>
    <w:p w14:paraId="289BC7D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7B4EFAE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Concurrent map to store locks for each unique task</w:t>
      </w:r>
    </w:p>
    <w:p w14:paraId="1FFBF0F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private</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final</w:t>
      </w:r>
      <w:r w:rsidRPr="00463586">
        <w:rPr>
          <w:rFonts w:ascii="Consolas" w:eastAsia="Times New Roman" w:hAnsi="Consolas" w:cs="Times New Roman"/>
          <w:color w:val="000000"/>
          <w:kern w:val="0"/>
          <w:sz w:val="28"/>
          <w:szCs w:val="28"/>
          <w:lang w:eastAsia="en-IN"/>
          <w14:ligatures w14:val="none"/>
        </w:rPr>
        <w:t xml:space="preserve"> Map&lt;String, </w:t>
      </w:r>
      <w:proofErr w:type="spellStart"/>
      <w:r w:rsidRPr="00463586">
        <w:rPr>
          <w:rFonts w:ascii="Consolas" w:eastAsia="Times New Roman" w:hAnsi="Consolas" w:cs="Times New Roman"/>
          <w:color w:val="000000"/>
          <w:kern w:val="0"/>
          <w:sz w:val="28"/>
          <w:szCs w:val="28"/>
          <w:lang w:eastAsia="en-IN"/>
          <w14:ligatures w14:val="none"/>
        </w:rPr>
        <w:t>ReentrantLock</w:t>
      </w:r>
      <w:proofErr w:type="spellEnd"/>
      <w:r w:rsidRPr="00463586">
        <w:rPr>
          <w:rFonts w:ascii="Consolas" w:eastAsia="Times New Roman" w:hAnsi="Consolas" w:cs="Times New Roman"/>
          <w:color w:val="000000"/>
          <w:kern w:val="0"/>
          <w:sz w:val="28"/>
          <w:szCs w:val="28"/>
          <w:lang w:eastAsia="en-IN"/>
          <w14:ligatures w14:val="none"/>
        </w:rPr>
        <w:t xml:space="preserve">&gt; </w:t>
      </w:r>
      <w:proofErr w:type="spellStart"/>
      <w:r w:rsidRPr="00463586">
        <w:rPr>
          <w:rFonts w:ascii="Consolas" w:eastAsia="Times New Roman" w:hAnsi="Consolas" w:cs="Times New Roman"/>
          <w:b/>
          <w:bCs/>
          <w:i/>
          <w:iCs/>
          <w:color w:val="0000C0"/>
          <w:kern w:val="0"/>
          <w:sz w:val="28"/>
          <w:szCs w:val="28"/>
          <w:lang w:eastAsia="en-IN"/>
          <w14:ligatures w14:val="none"/>
        </w:rPr>
        <w:t>lockMap</w:t>
      </w:r>
      <w:proofErr w:type="spellEnd"/>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new</w:t>
      </w: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ConcurrentHashMap</w:t>
      </w:r>
      <w:proofErr w:type="spellEnd"/>
      <w:r w:rsidRPr="00463586">
        <w:rPr>
          <w:rFonts w:ascii="Consolas" w:eastAsia="Times New Roman" w:hAnsi="Consolas" w:cs="Times New Roman"/>
          <w:color w:val="000000"/>
          <w:kern w:val="0"/>
          <w:sz w:val="28"/>
          <w:szCs w:val="28"/>
          <w:lang w:eastAsia="en-IN"/>
          <w14:ligatures w14:val="none"/>
        </w:rPr>
        <w:t>&lt;&gt;();</w:t>
      </w:r>
    </w:p>
    <w:p w14:paraId="1F58228D"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3324781"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void</w:t>
      </w:r>
      <w:r w:rsidRPr="00463586">
        <w:rPr>
          <w:rFonts w:ascii="Consolas" w:eastAsia="Times New Roman" w:hAnsi="Consolas" w:cs="Times New Roman"/>
          <w:color w:val="000000"/>
          <w:kern w:val="0"/>
          <w:sz w:val="28"/>
          <w:szCs w:val="28"/>
          <w:lang w:eastAsia="en-IN"/>
          <w14:ligatures w14:val="none"/>
        </w:rPr>
        <w:t xml:space="preserve"> main(String[] </w:t>
      </w:r>
      <w:proofErr w:type="spellStart"/>
      <w:r w:rsidRPr="00463586">
        <w:rPr>
          <w:rFonts w:ascii="Consolas" w:eastAsia="Times New Roman" w:hAnsi="Consolas" w:cs="Times New Roman"/>
          <w:color w:val="6A3E3E"/>
          <w:kern w:val="0"/>
          <w:sz w:val="28"/>
          <w:szCs w:val="28"/>
          <w:lang w:eastAsia="en-IN"/>
          <w14:ligatures w14:val="none"/>
        </w:rPr>
        <w:t>args</w:t>
      </w:r>
      <w:proofErr w:type="spellEnd"/>
      <w:r w:rsidRPr="00463586">
        <w:rPr>
          <w:rFonts w:ascii="Consolas" w:eastAsia="Times New Roman" w:hAnsi="Consolas" w:cs="Times New Roman"/>
          <w:color w:val="000000"/>
          <w:kern w:val="0"/>
          <w:sz w:val="28"/>
          <w:szCs w:val="28"/>
          <w:lang w:eastAsia="en-IN"/>
          <w14:ligatures w14:val="none"/>
        </w:rPr>
        <w:t>) {</w:t>
      </w:r>
    </w:p>
    <w:p w14:paraId="0AEDCFE5"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List of tasks (strings)</w:t>
      </w:r>
    </w:p>
    <w:p w14:paraId="604D483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List&lt;String&gt; </w:t>
      </w:r>
      <w:r w:rsidRPr="00463586">
        <w:rPr>
          <w:rFonts w:ascii="Consolas" w:eastAsia="Times New Roman" w:hAnsi="Consolas" w:cs="Times New Roman"/>
          <w:color w:val="6A3E3E"/>
          <w:kern w:val="0"/>
          <w:sz w:val="28"/>
          <w:szCs w:val="28"/>
          <w:lang w:eastAsia="en-IN"/>
          <w14:ligatures w14:val="none"/>
        </w:rPr>
        <w:t>tasks</w:t>
      </w:r>
      <w:r w:rsidRPr="00463586">
        <w:rPr>
          <w:rFonts w:ascii="Consolas" w:eastAsia="Times New Roman" w:hAnsi="Consolas" w:cs="Times New Roman"/>
          <w:color w:val="000000"/>
          <w:kern w:val="0"/>
          <w:sz w:val="28"/>
          <w:szCs w:val="28"/>
          <w:lang w:eastAsia="en-IN"/>
          <w14:ligatures w14:val="none"/>
        </w:rPr>
        <w:t xml:space="preserve"> = </w:t>
      </w:r>
      <w:proofErr w:type="spellStart"/>
      <w:r w:rsidRPr="00463586">
        <w:rPr>
          <w:rFonts w:ascii="Consolas" w:eastAsia="Times New Roman" w:hAnsi="Consolas" w:cs="Times New Roman"/>
          <w:color w:val="000000"/>
          <w:kern w:val="0"/>
          <w:sz w:val="28"/>
          <w:szCs w:val="28"/>
          <w:lang w:eastAsia="en-IN"/>
          <w14:ligatures w14:val="none"/>
        </w:rPr>
        <w:t>Arrays.</w:t>
      </w:r>
      <w:r w:rsidRPr="00463586">
        <w:rPr>
          <w:rFonts w:ascii="Consolas" w:eastAsia="Times New Roman" w:hAnsi="Consolas" w:cs="Times New Roman"/>
          <w:i/>
          <w:iCs/>
          <w:color w:val="000000"/>
          <w:kern w:val="0"/>
          <w:sz w:val="28"/>
          <w:szCs w:val="28"/>
          <w:lang w:eastAsia="en-IN"/>
          <w14:ligatures w14:val="none"/>
        </w:rPr>
        <w:t>asList</w:t>
      </w:r>
      <w:proofErr w:type="spellEnd"/>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"bb"</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"cc"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"aa"</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"dd"</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w:t>
      </w:r>
      <w:proofErr w:type="spellStart"/>
      <w:r w:rsidRPr="00463586">
        <w:rPr>
          <w:rFonts w:ascii="Consolas" w:eastAsia="Times New Roman" w:hAnsi="Consolas" w:cs="Times New Roman"/>
          <w:color w:val="2A00FF"/>
          <w:kern w:val="0"/>
          <w:sz w:val="28"/>
          <w:szCs w:val="28"/>
          <w:lang w:eastAsia="en-IN"/>
          <w14:ligatures w14:val="none"/>
        </w:rPr>
        <w:t>ee</w:t>
      </w:r>
      <w:proofErr w:type="spellEnd"/>
      <w:r w:rsidRPr="00463586">
        <w:rPr>
          <w:rFonts w:ascii="Consolas" w:eastAsia="Times New Roman" w:hAnsi="Consolas" w:cs="Times New Roman"/>
          <w:color w:val="2A00FF"/>
          <w:kern w:val="0"/>
          <w:sz w:val="28"/>
          <w:szCs w:val="28"/>
          <w:lang w:eastAsia="en-IN"/>
          <w14:ligatures w14:val="none"/>
        </w:rPr>
        <w:t>"</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2A00FF"/>
          <w:kern w:val="0"/>
          <w:sz w:val="28"/>
          <w:szCs w:val="28"/>
          <w:lang w:eastAsia="en-IN"/>
          <w14:ligatures w14:val="none"/>
        </w:rPr>
        <w:t>"bb"</w:t>
      </w:r>
      <w:r w:rsidRPr="00463586">
        <w:rPr>
          <w:rFonts w:ascii="Consolas" w:eastAsia="Times New Roman" w:hAnsi="Consolas" w:cs="Times New Roman"/>
          <w:color w:val="000000"/>
          <w:kern w:val="0"/>
          <w:sz w:val="28"/>
          <w:szCs w:val="28"/>
          <w:lang w:eastAsia="en-IN"/>
          <w14:ligatures w14:val="none"/>
        </w:rPr>
        <w:t>);</w:t>
      </w:r>
    </w:p>
    <w:p w14:paraId="0FD8B03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06ECEAF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xml:space="preserve">// </w:t>
      </w:r>
      <w:proofErr w:type="spellStart"/>
      <w:r w:rsidRPr="00463586">
        <w:rPr>
          <w:rFonts w:ascii="Consolas" w:eastAsia="Times New Roman" w:hAnsi="Consolas" w:cs="Times New Roman"/>
          <w:color w:val="3F7F5F"/>
          <w:kern w:val="0"/>
          <w:sz w:val="28"/>
          <w:szCs w:val="28"/>
          <w:lang w:eastAsia="en-IN"/>
          <w14:ligatures w14:val="none"/>
        </w:rPr>
        <w:t>ExecutorService</w:t>
      </w:r>
      <w:proofErr w:type="spellEnd"/>
      <w:r w:rsidRPr="00463586">
        <w:rPr>
          <w:rFonts w:ascii="Consolas" w:eastAsia="Times New Roman" w:hAnsi="Consolas" w:cs="Times New Roman"/>
          <w:color w:val="3F7F5F"/>
          <w:kern w:val="0"/>
          <w:sz w:val="28"/>
          <w:szCs w:val="28"/>
          <w:lang w:eastAsia="en-IN"/>
          <w14:ligatures w14:val="none"/>
        </w:rPr>
        <w:t xml:space="preserve"> to manage threads</w:t>
      </w:r>
    </w:p>
    <w:p w14:paraId="49FF26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ExecutorService</w:t>
      </w:r>
      <w:proofErr w:type="spellEnd"/>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6A3E3E"/>
          <w:kern w:val="0"/>
          <w:sz w:val="28"/>
          <w:szCs w:val="28"/>
          <w:lang w:eastAsia="en-IN"/>
          <w14:ligatures w14:val="none"/>
        </w:rPr>
        <w:t>executorService</w:t>
      </w:r>
      <w:proofErr w:type="spellEnd"/>
      <w:r w:rsidRPr="00463586">
        <w:rPr>
          <w:rFonts w:ascii="Consolas" w:eastAsia="Times New Roman" w:hAnsi="Consolas" w:cs="Times New Roman"/>
          <w:color w:val="000000"/>
          <w:kern w:val="0"/>
          <w:sz w:val="28"/>
          <w:szCs w:val="28"/>
          <w:lang w:eastAsia="en-IN"/>
          <w14:ligatures w14:val="none"/>
        </w:rPr>
        <w:t xml:space="preserve"> = </w:t>
      </w:r>
      <w:proofErr w:type="spellStart"/>
      <w:r w:rsidRPr="00463586">
        <w:rPr>
          <w:rFonts w:ascii="Consolas" w:eastAsia="Times New Roman" w:hAnsi="Consolas" w:cs="Times New Roman"/>
          <w:color w:val="000000"/>
          <w:kern w:val="0"/>
          <w:sz w:val="28"/>
          <w:szCs w:val="28"/>
          <w:lang w:eastAsia="en-IN"/>
          <w14:ligatures w14:val="none"/>
        </w:rPr>
        <w:t>Executors.</w:t>
      </w:r>
      <w:r w:rsidRPr="00463586">
        <w:rPr>
          <w:rFonts w:ascii="Consolas" w:eastAsia="Times New Roman" w:hAnsi="Consolas" w:cs="Times New Roman"/>
          <w:i/>
          <w:iCs/>
          <w:color w:val="000000"/>
          <w:kern w:val="0"/>
          <w:sz w:val="28"/>
          <w:szCs w:val="28"/>
          <w:lang w:eastAsia="en-IN"/>
          <w14:ligatures w14:val="none"/>
        </w:rPr>
        <w:t>newFixedThreadPool</w:t>
      </w:r>
      <w:proofErr w:type="spellEnd"/>
      <w:r w:rsidRPr="00463586">
        <w:rPr>
          <w:rFonts w:ascii="Consolas" w:eastAsia="Times New Roman" w:hAnsi="Consolas" w:cs="Times New Roman"/>
          <w:color w:val="000000"/>
          <w:kern w:val="0"/>
          <w:sz w:val="28"/>
          <w:szCs w:val="28"/>
          <w:lang w:eastAsia="en-IN"/>
          <w14:ligatures w14:val="none"/>
        </w:rPr>
        <w:t>(3);</w:t>
      </w:r>
    </w:p>
    <w:p w14:paraId="5C7E7ADA"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7B3BD4A2"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for</w:t>
      </w:r>
      <w:r w:rsidRPr="00463586">
        <w:rPr>
          <w:rFonts w:ascii="Consolas" w:eastAsia="Times New Roman" w:hAnsi="Consolas" w:cs="Times New Roman"/>
          <w:color w:val="000000"/>
          <w:kern w:val="0"/>
          <w:sz w:val="28"/>
          <w:szCs w:val="28"/>
          <w:lang w:eastAsia="en-IN"/>
          <w14:ligatures w14:val="none"/>
        </w:rPr>
        <w:t xml:space="preserve"> (String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color w:val="6A3E3E"/>
          <w:kern w:val="0"/>
          <w:sz w:val="28"/>
          <w:szCs w:val="28"/>
          <w:lang w:eastAsia="en-IN"/>
          <w14:ligatures w14:val="none"/>
        </w:rPr>
        <w:t>tasks</w:t>
      </w:r>
      <w:r w:rsidRPr="00463586">
        <w:rPr>
          <w:rFonts w:ascii="Consolas" w:eastAsia="Times New Roman" w:hAnsi="Consolas" w:cs="Times New Roman"/>
          <w:color w:val="000000"/>
          <w:kern w:val="0"/>
          <w:sz w:val="28"/>
          <w:szCs w:val="28"/>
          <w:lang w:eastAsia="en-IN"/>
          <w14:ligatures w14:val="none"/>
        </w:rPr>
        <w:t>) {</w:t>
      </w:r>
    </w:p>
    <w:p w14:paraId="41594A1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6A3E3E"/>
          <w:kern w:val="0"/>
          <w:sz w:val="28"/>
          <w:szCs w:val="28"/>
          <w:lang w:eastAsia="en-IN"/>
          <w14:ligatures w14:val="none"/>
        </w:rPr>
        <w:t>executorService</w:t>
      </w:r>
      <w:r w:rsidRPr="00463586">
        <w:rPr>
          <w:rFonts w:ascii="Consolas" w:eastAsia="Times New Roman" w:hAnsi="Consolas" w:cs="Times New Roman"/>
          <w:color w:val="000000"/>
          <w:kern w:val="0"/>
          <w:sz w:val="28"/>
          <w:szCs w:val="28"/>
          <w:lang w:eastAsia="en-IN"/>
          <w14:ligatures w14:val="none"/>
        </w:rPr>
        <w:t>.submit</w:t>
      </w:r>
      <w:proofErr w:type="spellEnd"/>
      <w:r w:rsidRPr="00463586">
        <w:rPr>
          <w:rFonts w:ascii="Consolas" w:eastAsia="Times New Roman" w:hAnsi="Consolas" w:cs="Times New Roman"/>
          <w:color w:val="000000"/>
          <w:kern w:val="0"/>
          <w:sz w:val="28"/>
          <w:szCs w:val="28"/>
          <w:lang w:eastAsia="en-IN"/>
          <w14:ligatures w14:val="none"/>
        </w:rPr>
        <w:t xml:space="preserve">(() -&gt; </w:t>
      </w:r>
      <w:proofErr w:type="spellStart"/>
      <w:r w:rsidRPr="00463586">
        <w:rPr>
          <w:rFonts w:ascii="Consolas" w:eastAsia="Times New Roman" w:hAnsi="Consolas" w:cs="Times New Roman"/>
          <w:i/>
          <w:iCs/>
          <w:color w:val="000000"/>
          <w:kern w:val="0"/>
          <w:sz w:val="28"/>
          <w:szCs w:val="28"/>
          <w:lang w:eastAsia="en-IN"/>
          <w14:ligatures w14:val="none"/>
        </w:rPr>
        <w:t>processTask</w:t>
      </w:r>
      <w:proofErr w:type="spellEnd"/>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w:t>
      </w:r>
    </w:p>
    <w:p w14:paraId="197BCB9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3D3E3007"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5C56406"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6A3E3E"/>
          <w:kern w:val="0"/>
          <w:sz w:val="28"/>
          <w:szCs w:val="28"/>
          <w:lang w:eastAsia="en-IN"/>
          <w14:ligatures w14:val="none"/>
        </w:rPr>
        <w:t>executorService</w:t>
      </w:r>
      <w:r w:rsidRPr="00463586">
        <w:rPr>
          <w:rFonts w:ascii="Consolas" w:eastAsia="Times New Roman" w:hAnsi="Consolas" w:cs="Times New Roman"/>
          <w:color w:val="000000"/>
          <w:kern w:val="0"/>
          <w:sz w:val="28"/>
          <w:szCs w:val="28"/>
          <w:lang w:eastAsia="en-IN"/>
          <w14:ligatures w14:val="none"/>
        </w:rPr>
        <w:t>.shutdown</w:t>
      </w:r>
      <w:proofErr w:type="spellEnd"/>
      <w:r w:rsidRPr="00463586">
        <w:rPr>
          <w:rFonts w:ascii="Consolas" w:eastAsia="Times New Roman" w:hAnsi="Consolas" w:cs="Times New Roman"/>
          <w:color w:val="000000"/>
          <w:kern w:val="0"/>
          <w:sz w:val="28"/>
          <w:szCs w:val="28"/>
          <w:lang w:eastAsia="en-IN"/>
          <w14:ligatures w14:val="none"/>
        </w:rPr>
        <w:t>();</w:t>
      </w:r>
    </w:p>
    <w:p w14:paraId="509AE7B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61B901EB"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118B806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public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static</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void</w:t>
      </w: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processTask</w:t>
      </w:r>
      <w:proofErr w:type="spellEnd"/>
      <w:r w:rsidRPr="00463586">
        <w:rPr>
          <w:rFonts w:ascii="Consolas" w:eastAsia="Times New Roman" w:hAnsi="Consolas" w:cs="Times New Roman"/>
          <w:color w:val="000000"/>
          <w:kern w:val="0"/>
          <w:sz w:val="28"/>
          <w:szCs w:val="28"/>
          <w:lang w:eastAsia="en-IN"/>
          <w14:ligatures w14:val="none"/>
        </w:rPr>
        <w:t xml:space="preserve">(String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w:t>
      </w:r>
    </w:p>
    <w:p w14:paraId="2FCA5FDD"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Get or create a lock for the task</w:t>
      </w:r>
    </w:p>
    <w:p w14:paraId="01CC76B5"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ReentrantLock</w:t>
      </w:r>
      <w:proofErr w:type="spellEnd"/>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 = </w:t>
      </w:r>
      <w:proofErr w:type="spellStart"/>
      <w:r w:rsidRPr="00463586">
        <w:rPr>
          <w:rFonts w:ascii="Consolas" w:eastAsia="Times New Roman" w:hAnsi="Consolas" w:cs="Times New Roman"/>
          <w:b/>
          <w:bCs/>
          <w:i/>
          <w:iCs/>
          <w:color w:val="0000C0"/>
          <w:kern w:val="0"/>
          <w:sz w:val="28"/>
          <w:szCs w:val="28"/>
          <w:lang w:eastAsia="en-IN"/>
          <w14:ligatures w14:val="none"/>
        </w:rPr>
        <w:t>lockMap</w:t>
      </w:r>
      <w:r w:rsidRPr="00463586">
        <w:rPr>
          <w:rFonts w:ascii="Consolas" w:eastAsia="Times New Roman" w:hAnsi="Consolas" w:cs="Times New Roman"/>
          <w:color w:val="000000"/>
          <w:kern w:val="0"/>
          <w:sz w:val="28"/>
          <w:szCs w:val="28"/>
          <w:lang w:eastAsia="en-IN"/>
          <w14:ligatures w14:val="none"/>
        </w:rPr>
        <w:t>.computeIfAbsent</w:t>
      </w:r>
      <w:proofErr w:type="spellEnd"/>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key</w:t>
      </w:r>
      <w:r w:rsidRPr="00463586">
        <w:rPr>
          <w:rFonts w:ascii="Consolas" w:eastAsia="Times New Roman" w:hAnsi="Consolas" w:cs="Times New Roman"/>
          <w:color w:val="000000"/>
          <w:kern w:val="0"/>
          <w:sz w:val="28"/>
          <w:szCs w:val="28"/>
          <w:lang w:eastAsia="en-IN"/>
          <w14:ligatures w14:val="none"/>
        </w:rPr>
        <w:t xml:space="preserve"> -&gt; </w:t>
      </w:r>
      <w:r w:rsidRPr="00463586">
        <w:rPr>
          <w:rFonts w:ascii="Consolas" w:eastAsia="Times New Roman" w:hAnsi="Consolas" w:cs="Times New Roman"/>
          <w:b/>
          <w:bCs/>
          <w:color w:val="7F0055"/>
          <w:kern w:val="0"/>
          <w:sz w:val="28"/>
          <w:szCs w:val="28"/>
          <w:lang w:eastAsia="en-IN"/>
          <w14:ligatures w14:val="none"/>
        </w:rPr>
        <w:t>new</w:t>
      </w: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ReentrantLock</w:t>
      </w:r>
      <w:proofErr w:type="spellEnd"/>
      <w:r w:rsidRPr="00463586">
        <w:rPr>
          <w:rFonts w:ascii="Consolas" w:eastAsia="Times New Roman" w:hAnsi="Consolas" w:cs="Times New Roman"/>
          <w:color w:val="000000"/>
          <w:kern w:val="0"/>
          <w:sz w:val="28"/>
          <w:szCs w:val="28"/>
          <w:lang w:eastAsia="en-IN"/>
          <w14:ligatures w14:val="none"/>
        </w:rPr>
        <w:t>());</w:t>
      </w:r>
    </w:p>
    <w:p w14:paraId="1BF2B3EE"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p>
    <w:p w14:paraId="48ED717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.lock</w:t>
      </w:r>
      <w:proofErr w:type="spellEnd"/>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Acquire the lock for the task</w:t>
      </w:r>
    </w:p>
    <w:p w14:paraId="58263E4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b/>
          <w:bCs/>
          <w:color w:val="7F0055"/>
          <w:kern w:val="0"/>
          <w:sz w:val="28"/>
          <w:szCs w:val="28"/>
          <w:lang w:eastAsia="en-IN"/>
          <w14:ligatures w14:val="none"/>
        </w:rPr>
        <w:t>try</w:t>
      </w:r>
      <w:r w:rsidRPr="00463586">
        <w:rPr>
          <w:rFonts w:ascii="Consolas" w:eastAsia="Times New Roman" w:hAnsi="Consolas" w:cs="Times New Roman"/>
          <w:color w:val="000000"/>
          <w:kern w:val="0"/>
          <w:sz w:val="28"/>
          <w:szCs w:val="28"/>
          <w:lang w:eastAsia="en-IN"/>
          <w14:ligatures w14:val="none"/>
        </w:rPr>
        <w:t xml:space="preserve"> {</w:t>
      </w:r>
    </w:p>
    <w:p w14:paraId="4E2F895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Process the task</w:t>
      </w:r>
    </w:p>
    <w:p w14:paraId="10B50296"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System.</w:t>
      </w:r>
      <w:r w:rsidRPr="00463586">
        <w:rPr>
          <w:rFonts w:ascii="Consolas" w:eastAsia="Times New Roman" w:hAnsi="Consolas" w:cs="Times New Roman"/>
          <w:b/>
          <w:bCs/>
          <w:i/>
          <w:iCs/>
          <w:color w:val="0000C0"/>
          <w:kern w:val="0"/>
          <w:sz w:val="28"/>
          <w:szCs w:val="28"/>
          <w:lang w:eastAsia="en-IN"/>
          <w14:ligatures w14:val="none"/>
        </w:rPr>
        <w:t>out</w:t>
      </w:r>
      <w:r w:rsidRPr="00463586">
        <w:rPr>
          <w:rFonts w:ascii="Consolas" w:eastAsia="Times New Roman" w:hAnsi="Consolas" w:cs="Times New Roman"/>
          <w:color w:val="000000"/>
          <w:kern w:val="0"/>
          <w:sz w:val="28"/>
          <w:szCs w:val="28"/>
          <w:lang w:eastAsia="en-IN"/>
          <w14:ligatures w14:val="none"/>
        </w:rPr>
        <w:t>.println</w:t>
      </w:r>
      <w:proofErr w:type="spellEnd"/>
      <w:r w:rsidRPr="00463586">
        <w:rPr>
          <w:rFonts w:ascii="Consolas" w:eastAsia="Times New Roman" w:hAnsi="Consolas" w:cs="Times New Roman"/>
          <w:color w:val="000000"/>
          <w:kern w:val="0"/>
          <w:sz w:val="28"/>
          <w:szCs w:val="28"/>
          <w:lang w:eastAsia="en-IN"/>
          <w14:ligatures w14:val="none"/>
        </w:rPr>
        <w:t>(</w:t>
      </w:r>
      <w:proofErr w:type="spellStart"/>
      <w:r w:rsidRPr="00463586">
        <w:rPr>
          <w:rFonts w:ascii="Consolas" w:eastAsia="Times New Roman" w:hAnsi="Consolas" w:cs="Times New Roman"/>
          <w:color w:val="000000"/>
          <w:kern w:val="0"/>
          <w:sz w:val="28"/>
          <w:szCs w:val="28"/>
          <w:lang w:eastAsia="en-IN"/>
          <w14:ligatures w14:val="none"/>
        </w:rPr>
        <w:t>Thread.</w:t>
      </w:r>
      <w:r w:rsidRPr="00463586">
        <w:rPr>
          <w:rFonts w:ascii="Consolas" w:eastAsia="Times New Roman" w:hAnsi="Consolas" w:cs="Times New Roman"/>
          <w:i/>
          <w:iCs/>
          <w:color w:val="000000"/>
          <w:kern w:val="0"/>
          <w:sz w:val="28"/>
          <w:szCs w:val="28"/>
          <w:lang w:eastAsia="en-IN"/>
          <w14:ligatures w14:val="none"/>
        </w:rPr>
        <w:t>currentThread</w:t>
      </w:r>
      <w:proofErr w:type="spellEnd"/>
      <w:r w:rsidRPr="00463586">
        <w:rPr>
          <w:rFonts w:ascii="Consolas" w:eastAsia="Times New Roman" w:hAnsi="Consolas" w:cs="Times New Roman"/>
          <w:color w:val="000000"/>
          <w:kern w:val="0"/>
          <w:sz w:val="28"/>
          <w:szCs w:val="28"/>
          <w:lang w:eastAsia="en-IN"/>
          <w14:ligatures w14:val="none"/>
        </w:rPr>
        <w:t>().</w:t>
      </w:r>
      <w:proofErr w:type="spellStart"/>
      <w:r w:rsidRPr="00463586">
        <w:rPr>
          <w:rFonts w:ascii="Consolas" w:eastAsia="Times New Roman" w:hAnsi="Consolas" w:cs="Times New Roman"/>
          <w:color w:val="000000"/>
          <w:kern w:val="0"/>
          <w:sz w:val="28"/>
          <w:szCs w:val="28"/>
          <w:lang w:eastAsia="en-IN"/>
          <w14:ligatures w14:val="none"/>
        </w:rPr>
        <w:t>getName</w:t>
      </w:r>
      <w:proofErr w:type="spellEnd"/>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color w:val="2A00FF"/>
          <w:kern w:val="0"/>
          <w:sz w:val="28"/>
          <w:szCs w:val="28"/>
          <w:lang w:eastAsia="en-IN"/>
          <w14:ligatures w14:val="none"/>
        </w:rPr>
        <w:t>" is processing task: "</w:t>
      </w: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w:t>
      </w:r>
    </w:p>
    <w:p w14:paraId="0B30F383"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Thread.</w:t>
      </w:r>
      <w:r w:rsidRPr="00463586">
        <w:rPr>
          <w:rFonts w:ascii="Consolas" w:eastAsia="Times New Roman" w:hAnsi="Consolas" w:cs="Times New Roman"/>
          <w:i/>
          <w:iCs/>
          <w:color w:val="000000"/>
          <w:kern w:val="0"/>
          <w:sz w:val="28"/>
          <w:szCs w:val="28"/>
          <w:lang w:eastAsia="en-IN"/>
          <w14:ligatures w14:val="none"/>
        </w:rPr>
        <w:t>sleep</w:t>
      </w:r>
      <w:proofErr w:type="spellEnd"/>
      <w:r w:rsidRPr="00463586">
        <w:rPr>
          <w:rFonts w:ascii="Consolas" w:eastAsia="Times New Roman" w:hAnsi="Consolas" w:cs="Times New Roman"/>
          <w:color w:val="000000"/>
          <w:kern w:val="0"/>
          <w:sz w:val="28"/>
          <w:szCs w:val="28"/>
          <w:lang w:eastAsia="en-IN"/>
          <w14:ligatures w14:val="none"/>
        </w:rPr>
        <w:t xml:space="preserve">(2000); </w:t>
      </w:r>
      <w:r w:rsidRPr="00463586">
        <w:rPr>
          <w:rFonts w:ascii="Consolas" w:eastAsia="Times New Roman" w:hAnsi="Consolas" w:cs="Times New Roman"/>
          <w:color w:val="3F7F5F"/>
          <w:kern w:val="0"/>
          <w:sz w:val="28"/>
          <w:szCs w:val="28"/>
          <w:lang w:eastAsia="en-IN"/>
          <w14:ligatures w14:val="none"/>
        </w:rPr>
        <w:t>// Simulate task processing</w:t>
      </w:r>
    </w:p>
    <w:p w14:paraId="6FFA92D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catch</w:t>
      </w: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InterruptedException</w:t>
      </w:r>
      <w:proofErr w:type="spellEnd"/>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e</w:t>
      </w:r>
      <w:r w:rsidRPr="00463586">
        <w:rPr>
          <w:rFonts w:ascii="Consolas" w:eastAsia="Times New Roman" w:hAnsi="Consolas" w:cs="Times New Roman"/>
          <w:color w:val="000000"/>
          <w:kern w:val="0"/>
          <w:sz w:val="28"/>
          <w:szCs w:val="28"/>
          <w:lang w:eastAsia="en-IN"/>
          <w14:ligatures w14:val="none"/>
        </w:rPr>
        <w:t>) {</w:t>
      </w:r>
    </w:p>
    <w:p w14:paraId="7AE079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000000"/>
          <w:kern w:val="0"/>
          <w:sz w:val="28"/>
          <w:szCs w:val="28"/>
          <w:lang w:eastAsia="en-IN"/>
          <w14:ligatures w14:val="none"/>
        </w:rPr>
        <w:t>Thread.</w:t>
      </w:r>
      <w:r w:rsidRPr="00463586">
        <w:rPr>
          <w:rFonts w:ascii="Consolas" w:eastAsia="Times New Roman" w:hAnsi="Consolas" w:cs="Times New Roman"/>
          <w:i/>
          <w:iCs/>
          <w:color w:val="000000"/>
          <w:kern w:val="0"/>
          <w:sz w:val="28"/>
          <w:szCs w:val="28"/>
          <w:lang w:eastAsia="en-IN"/>
          <w14:ligatures w14:val="none"/>
        </w:rPr>
        <w:t>currentThread</w:t>
      </w:r>
      <w:proofErr w:type="spellEnd"/>
      <w:r w:rsidRPr="00463586">
        <w:rPr>
          <w:rFonts w:ascii="Consolas" w:eastAsia="Times New Roman" w:hAnsi="Consolas" w:cs="Times New Roman"/>
          <w:color w:val="000000"/>
          <w:kern w:val="0"/>
          <w:sz w:val="28"/>
          <w:szCs w:val="28"/>
          <w:lang w:eastAsia="en-IN"/>
          <w14:ligatures w14:val="none"/>
        </w:rPr>
        <w:t>().interrupt();</w:t>
      </w:r>
    </w:p>
    <w:p w14:paraId="10ABC2C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 </w:t>
      </w:r>
      <w:r w:rsidRPr="00463586">
        <w:rPr>
          <w:rFonts w:ascii="Consolas" w:eastAsia="Times New Roman" w:hAnsi="Consolas" w:cs="Times New Roman"/>
          <w:b/>
          <w:bCs/>
          <w:color w:val="7F0055"/>
          <w:kern w:val="0"/>
          <w:sz w:val="28"/>
          <w:szCs w:val="28"/>
          <w:lang w:eastAsia="en-IN"/>
          <w14:ligatures w14:val="none"/>
        </w:rPr>
        <w:t>finally</w:t>
      </w:r>
      <w:r w:rsidRPr="00463586">
        <w:rPr>
          <w:rFonts w:ascii="Consolas" w:eastAsia="Times New Roman" w:hAnsi="Consolas" w:cs="Times New Roman"/>
          <w:color w:val="000000"/>
          <w:kern w:val="0"/>
          <w:sz w:val="28"/>
          <w:szCs w:val="28"/>
          <w:lang w:eastAsia="en-IN"/>
          <w14:ligatures w14:val="none"/>
        </w:rPr>
        <w:t xml:space="preserve"> {</w:t>
      </w:r>
    </w:p>
    <w:p w14:paraId="285AE6F0"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.unlock</w:t>
      </w:r>
      <w:proofErr w:type="spellEnd"/>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Release the lock</w:t>
      </w:r>
    </w:p>
    <w:p w14:paraId="425A5EF4"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Optionally remove the lock from the map if no longer needed</w:t>
      </w:r>
    </w:p>
    <w:p w14:paraId="1FF98159"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roofErr w:type="spellStart"/>
      <w:r w:rsidRPr="00463586">
        <w:rPr>
          <w:rFonts w:ascii="Consolas" w:eastAsia="Times New Roman" w:hAnsi="Consolas" w:cs="Times New Roman"/>
          <w:b/>
          <w:bCs/>
          <w:i/>
          <w:iCs/>
          <w:color w:val="0000C0"/>
          <w:kern w:val="0"/>
          <w:sz w:val="28"/>
          <w:szCs w:val="28"/>
          <w:lang w:eastAsia="en-IN"/>
          <w14:ligatures w14:val="none"/>
        </w:rPr>
        <w:t>lockMap</w:t>
      </w:r>
      <w:r w:rsidRPr="00463586">
        <w:rPr>
          <w:rFonts w:ascii="Consolas" w:eastAsia="Times New Roman" w:hAnsi="Consolas" w:cs="Times New Roman"/>
          <w:color w:val="000000"/>
          <w:kern w:val="0"/>
          <w:sz w:val="28"/>
          <w:szCs w:val="28"/>
          <w:lang w:eastAsia="en-IN"/>
          <w14:ligatures w14:val="none"/>
        </w:rPr>
        <w:t>.remove</w:t>
      </w:r>
      <w:proofErr w:type="spellEnd"/>
      <w:r w:rsidRPr="00463586">
        <w:rPr>
          <w:rFonts w:ascii="Consolas" w:eastAsia="Times New Roman" w:hAnsi="Consolas" w:cs="Times New Roman"/>
          <w:color w:val="000000"/>
          <w:kern w:val="0"/>
          <w:sz w:val="28"/>
          <w:szCs w:val="28"/>
          <w:lang w:eastAsia="en-IN"/>
          <w14:ligatures w14:val="none"/>
        </w:rPr>
        <w:t>(</w:t>
      </w:r>
      <w:r w:rsidRPr="00463586">
        <w:rPr>
          <w:rFonts w:ascii="Consolas" w:eastAsia="Times New Roman" w:hAnsi="Consolas" w:cs="Times New Roman"/>
          <w:color w:val="6A3E3E"/>
          <w:kern w:val="0"/>
          <w:sz w:val="28"/>
          <w:szCs w:val="28"/>
          <w:lang w:eastAsia="en-IN"/>
          <w14:ligatures w14:val="none"/>
        </w:rPr>
        <w:t>task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6A3E3E"/>
          <w:kern w:val="0"/>
          <w:sz w:val="28"/>
          <w:szCs w:val="28"/>
          <w:lang w:eastAsia="en-IN"/>
          <w14:ligatures w14:val="none"/>
        </w:rPr>
        <w:t>lock</w:t>
      </w:r>
      <w:r w:rsidRPr="00463586">
        <w:rPr>
          <w:rFonts w:ascii="Consolas" w:eastAsia="Times New Roman" w:hAnsi="Consolas" w:cs="Times New Roman"/>
          <w:color w:val="000000"/>
          <w:kern w:val="0"/>
          <w:sz w:val="28"/>
          <w:szCs w:val="28"/>
          <w:lang w:eastAsia="en-IN"/>
          <w14:ligatures w14:val="none"/>
        </w:rPr>
        <w:t xml:space="preserve">); </w:t>
      </w:r>
      <w:r w:rsidRPr="00463586">
        <w:rPr>
          <w:rFonts w:ascii="Consolas" w:eastAsia="Times New Roman" w:hAnsi="Consolas" w:cs="Times New Roman"/>
          <w:color w:val="3F7F5F"/>
          <w:kern w:val="0"/>
          <w:sz w:val="28"/>
          <w:szCs w:val="28"/>
          <w:lang w:eastAsia="en-IN"/>
          <w14:ligatures w14:val="none"/>
        </w:rPr>
        <w:t>// Remove only if it is still mapped to the same lock</w:t>
      </w:r>
    </w:p>
    <w:p w14:paraId="41E3EA7B"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5FA73E88"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 xml:space="preserve">    }</w:t>
      </w:r>
    </w:p>
    <w:p w14:paraId="2E16DD0C" w14:textId="77777777" w:rsidR="00463586" w:rsidRPr="00463586" w:rsidRDefault="00463586" w:rsidP="00463586">
      <w:pPr>
        <w:shd w:val="clear" w:color="auto" w:fill="FFFFFF"/>
        <w:spacing w:after="0" w:line="240" w:lineRule="auto"/>
        <w:rPr>
          <w:rFonts w:ascii="Consolas" w:eastAsia="Times New Roman" w:hAnsi="Consolas" w:cs="Times New Roman"/>
          <w:color w:val="000000"/>
          <w:kern w:val="0"/>
          <w:sz w:val="28"/>
          <w:szCs w:val="28"/>
          <w:lang w:eastAsia="en-IN"/>
          <w14:ligatures w14:val="none"/>
        </w:rPr>
      </w:pPr>
      <w:r w:rsidRPr="00463586">
        <w:rPr>
          <w:rFonts w:ascii="Consolas" w:eastAsia="Times New Roman" w:hAnsi="Consolas" w:cs="Times New Roman"/>
          <w:color w:val="000000"/>
          <w:kern w:val="0"/>
          <w:sz w:val="28"/>
          <w:szCs w:val="28"/>
          <w:lang w:eastAsia="en-IN"/>
          <w14:ligatures w14:val="none"/>
        </w:rPr>
        <w:t>}</w:t>
      </w:r>
    </w:p>
    <w:p w14:paraId="4E488C35" w14:textId="77777777" w:rsidR="005F4EE7" w:rsidRDefault="005F4EE7" w:rsidP="00CD3B0A">
      <w:pPr>
        <w:rPr>
          <w:b/>
          <w:bCs/>
          <w:sz w:val="32"/>
          <w:szCs w:val="32"/>
          <w:lang w:val="en-US"/>
        </w:rPr>
      </w:pPr>
    </w:p>
    <w:p w14:paraId="3A7AA83D" w14:textId="7AE68423" w:rsidR="005F4EE7" w:rsidRDefault="005F4EE7" w:rsidP="00CD3B0A">
      <w:pPr>
        <w:rPr>
          <w:b/>
          <w:bCs/>
          <w:sz w:val="32"/>
          <w:szCs w:val="32"/>
          <w:lang w:val="en-US"/>
        </w:rPr>
      </w:pPr>
      <w:r>
        <w:rPr>
          <w:b/>
          <w:bCs/>
          <w:sz w:val="32"/>
          <w:szCs w:val="32"/>
          <w:lang w:val="en-US"/>
        </w:rPr>
        <w:t xml:space="preserve">Java serialization how it work explore this internal working </w:t>
      </w:r>
    </w:p>
    <w:p w14:paraId="19F740B4" w14:textId="08DD32D3" w:rsidR="001D101A"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Java serialization is a mechanism that allows you to convert an object into a byte stream, making it easier to save the object's state to a file, send it over a network, or store it in a database. This process is essential for persisting the state of an object or for communication between Java Virtual Machines (JVMs). Here’s an exploration of how Java serialization works internally:</w:t>
      </w:r>
    </w:p>
    <w:p w14:paraId="7DF6768B"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How Java Serialization Works</w:t>
      </w:r>
    </w:p>
    <w:p w14:paraId="732EB53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Serialization Process</w:t>
      </w:r>
      <w:r w:rsidRPr="004E424C">
        <w:rPr>
          <w:rFonts w:ascii="Times New Roman" w:eastAsia="Times New Roman" w:hAnsi="Times New Roman" w:cs="Times New Roman"/>
          <w:kern w:val="0"/>
          <w:sz w:val="24"/>
          <w:szCs w:val="24"/>
          <w:lang w:eastAsia="en-IN"/>
          <w14:ligatures w14:val="none"/>
        </w:rPr>
        <w:t>:</w:t>
      </w:r>
    </w:p>
    <w:p w14:paraId="61EC0A6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When an object is serialized, its state (the values of its instance variables) is converted into a byte stream. This byte stream can then be saved to a file or sent over a network.</w:t>
      </w:r>
    </w:p>
    <w:p w14:paraId="3756F2A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The Java </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Times New Roman" w:eastAsia="Times New Roman" w:hAnsi="Times New Roman" w:cs="Times New Roman"/>
          <w:kern w:val="0"/>
          <w:sz w:val="24"/>
          <w:szCs w:val="24"/>
          <w:lang w:eastAsia="en-IN"/>
          <w14:ligatures w14:val="none"/>
        </w:rPr>
        <w:t xml:space="preserve"> class is typically used for serialization. You call its </w:t>
      </w:r>
      <w:proofErr w:type="spell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Courier New" w:eastAsia="Times New Roman" w:hAnsi="Courier New" w:cs="Courier New"/>
          <w:kern w:val="0"/>
          <w:sz w:val="20"/>
          <w:szCs w:val="20"/>
          <w:lang w:eastAsia="en-IN"/>
          <w14:ligatures w14:val="none"/>
        </w:rPr>
        <w:t>()</w:t>
      </w:r>
      <w:r w:rsidRPr="004E424C">
        <w:rPr>
          <w:rFonts w:ascii="Times New Roman" w:eastAsia="Times New Roman" w:hAnsi="Times New Roman" w:cs="Times New Roman"/>
          <w:kern w:val="0"/>
          <w:sz w:val="24"/>
          <w:szCs w:val="24"/>
          <w:lang w:eastAsia="en-IN"/>
          <w14:ligatures w14:val="none"/>
        </w:rPr>
        <w:t xml:space="preserve"> method, passing the object you want to serialize.</w:t>
      </w:r>
    </w:p>
    <w:p w14:paraId="1DA781C1"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Deserialization Process</w:t>
      </w:r>
      <w:r w:rsidRPr="004E424C">
        <w:rPr>
          <w:rFonts w:ascii="Times New Roman" w:eastAsia="Times New Roman" w:hAnsi="Times New Roman" w:cs="Times New Roman"/>
          <w:kern w:val="0"/>
          <w:sz w:val="24"/>
          <w:szCs w:val="24"/>
          <w:lang w:eastAsia="en-IN"/>
          <w14:ligatures w14:val="none"/>
        </w:rPr>
        <w:t>:</w:t>
      </w:r>
    </w:p>
    <w:p w14:paraId="3E298C79"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Deserialization is the reverse process, where a byte stream is converted back into a copy of the original object. This is done using the </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Times New Roman" w:eastAsia="Times New Roman" w:hAnsi="Times New Roman" w:cs="Times New Roman"/>
          <w:kern w:val="0"/>
          <w:sz w:val="24"/>
          <w:szCs w:val="24"/>
          <w:lang w:eastAsia="en-IN"/>
          <w14:ligatures w14:val="none"/>
        </w:rPr>
        <w:t xml:space="preserve"> class and its </w:t>
      </w:r>
      <w:proofErr w:type="spell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Courier New" w:eastAsia="Times New Roman" w:hAnsi="Courier New" w:cs="Courier New"/>
          <w:kern w:val="0"/>
          <w:sz w:val="20"/>
          <w:szCs w:val="20"/>
          <w:lang w:eastAsia="en-IN"/>
          <w14:ligatures w14:val="none"/>
        </w:rPr>
        <w:t>()</w:t>
      </w:r>
      <w:r w:rsidRPr="004E424C">
        <w:rPr>
          <w:rFonts w:ascii="Times New Roman" w:eastAsia="Times New Roman" w:hAnsi="Times New Roman" w:cs="Times New Roman"/>
          <w:kern w:val="0"/>
          <w:sz w:val="24"/>
          <w:szCs w:val="24"/>
          <w:lang w:eastAsia="en-IN"/>
          <w14:ligatures w14:val="none"/>
        </w:rPr>
        <w:t xml:space="preserve"> method.</w:t>
      </w:r>
    </w:p>
    <w:p w14:paraId="5AFEE31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During deserialization, the JVM reconstructs the object and restores its state.</w:t>
      </w:r>
    </w:p>
    <w:p w14:paraId="7F5B8B40"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Serializable Interface</w:t>
      </w:r>
      <w:r w:rsidRPr="004E424C">
        <w:rPr>
          <w:rFonts w:ascii="Times New Roman" w:eastAsia="Times New Roman" w:hAnsi="Times New Roman" w:cs="Times New Roman"/>
          <w:kern w:val="0"/>
          <w:sz w:val="24"/>
          <w:szCs w:val="24"/>
          <w:lang w:eastAsia="en-IN"/>
          <w14:ligatures w14:val="none"/>
        </w:rPr>
        <w:t>:</w:t>
      </w:r>
    </w:p>
    <w:p w14:paraId="75FA0D88"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To enable serialization for a class, it must implement the </w:t>
      </w:r>
      <w:proofErr w:type="spellStart"/>
      <w:r w:rsidRPr="004E424C">
        <w:rPr>
          <w:rFonts w:ascii="Courier New" w:eastAsia="Times New Roman" w:hAnsi="Courier New" w:cs="Courier New"/>
          <w:kern w:val="0"/>
          <w:sz w:val="20"/>
          <w:szCs w:val="20"/>
          <w:lang w:eastAsia="en-IN"/>
          <w14:ligatures w14:val="none"/>
        </w:rPr>
        <w:t>java.io.Serializable</w:t>
      </w:r>
      <w:proofErr w:type="spellEnd"/>
      <w:r w:rsidRPr="004E424C">
        <w:rPr>
          <w:rFonts w:ascii="Times New Roman" w:eastAsia="Times New Roman" w:hAnsi="Times New Roman" w:cs="Times New Roman"/>
          <w:kern w:val="0"/>
          <w:sz w:val="24"/>
          <w:szCs w:val="24"/>
          <w:lang w:eastAsia="en-IN"/>
          <w14:ligatures w14:val="none"/>
        </w:rPr>
        <w:t xml:space="preserve"> interface. This interface does not contain any methods; its presence signals to the Java serialization mechanism that the class can be serialized.</w:t>
      </w:r>
    </w:p>
    <w:p w14:paraId="14E62135"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Classes that do not implement this interface will throw a </w:t>
      </w:r>
      <w:proofErr w:type="spellStart"/>
      <w:r w:rsidRPr="004E424C">
        <w:rPr>
          <w:rFonts w:ascii="Courier New" w:eastAsia="Times New Roman" w:hAnsi="Courier New" w:cs="Courier New"/>
          <w:kern w:val="0"/>
          <w:sz w:val="20"/>
          <w:szCs w:val="20"/>
          <w:lang w:eastAsia="en-IN"/>
          <w14:ligatures w14:val="none"/>
        </w:rPr>
        <w:t>java.io.NotSerializableException</w:t>
      </w:r>
      <w:proofErr w:type="spellEnd"/>
      <w:r w:rsidRPr="004E424C">
        <w:rPr>
          <w:rFonts w:ascii="Times New Roman" w:eastAsia="Times New Roman" w:hAnsi="Times New Roman" w:cs="Times New Roman"/>
          <w:kern w:val="0"/>
          <w:sz w:val="24"/>
          <w:szCs w:val="24"/>
          <w:lang w:eastAsia="en-IN"/>
          <w14:ligatures w14:val="none"/>
        </w:rPr>
        <w:t xml:space="preserve"> at runtime if serialization is attempted.</w:t>
      </w:r>
    </w:p>
    <w:p w14:paraId="5B949909"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E424C">
        <w:rPr>
          <w:rFonts w:ascii="Times New Roman" w:eastAsia="Times New Roman" w:hAnsi="Times New Roman" w:cs="Times New Roman"/>
          <w:b/>
          <w:bCs/>
          <w:kern w:val="0"/>
          <w:sz w:val="24"/>
          <w:szCs w:val="24"/>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w:t>
      </w:r>
    </w:p>
    <w:p w14:paraId="6EBFE39B"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It’s a good practice to declare a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 xml:space="preserve"> field in your class. This unique identifier is used during deserialization to verify that the sender and receiver of a serialized object maintain compatibility regarding serialization.</w:t>
      </w:r>
    </w:p>
    <w:p w14:paraId="528B9C61"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no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Times New Roman" w:eastAsia="Times New Roman" w:hAnsi="Times New Roman" w:cs="Times New Roman"/>
          <w:kern w:val="0"/>
          <w:sz w:val="24"/>
          <w:szCs w:val="24"/>
          <w:lang w:eastAsia="en-IN"/>
          <w14:ligatures w14:val="none"/>
        </w:rPr>
        <w:t xml:space="preserve"> is declared, Java will generate one at runtime, which can lead to </w:t>
      </w:r>
      <w:proofErr w:type="spellStart"/>
      <w:r w:rsidRPr="004E424C">
        <w:rPr>
          <w:rFonts w:ascii="Courier New" w:eastAsia="Times New Roman" w:hAnsi="Courier New" w:cs="Courier New"/>
          <w:kern w:val="0"/>
          <w:sz w:val="20"/>
          <w:szCs w:val="20"/>
          <w:lang w:eastAsia="en-IN"/>
          <w14:ligatures w14:val="none"/>
        </w:rPr>
        <w:t>InvalidClassException</w:t>
      </w:r>
      <w:proofErr w:type="spellEnd"/>
      <w:r w:rsidRPr="004E424C">
        <w:rPr>
          <w:rFonts w:ascii="Times New Roman" w:eastAsia="Times New Roman" w:hAnsi="Times New Roman" w:cs="Times New Roman"/>
          <w:kern w:val="0"/>
          <w:sz w:val="24"/>
          <w:szCs w:val="24"/>
          <w:lang w:eastAsia="en-IN"/>
          <w14:ligatures w14:val="none"/>
        </w:rPr>
        <w:t xml:space="preserve"> if the class definition changes between serialization and deserialization.</w:t>
      </w:r>
    </w:p>
    <w:p w14:paraId="50FB24CE"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Handling Non-Serializable Fields</w:t>
      </w:r>
      <w:r w:rsidRPr="004E424C">
        <w:rPr>
          <w:rFonts w:ascii="Times New Roman" w:eastAsia="Times New Roman" w:hAnsi="Times New Roman" w:cs="Times New Roman"/>
          <w:kern w:val="0"/>
          <w:sz w:val="24"/>
          <w:szCs w:val="24"/>
          <w:lang w:eastAsia="en-IN"/>
          <w14:ligatures w14:val="none"/>
        </w:rPr>
        <w:t>:</w:t>
      </w:r>
    </w:p>
    <w:p w14:paraId="4DBFDE6F"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If a class contains fields that are not serializable (e.g., database connections, file streams), you can mark these fields as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The </w:t>
      </w:r>
      <w:r w:rsidRPr="004E424C">
        <w:rPr>
          <w:rFonts w:ascii="Courier New" w:eastAsia="Times New Roman" w:hAnsi="Courier New" w:cs="Courier New"/>
          <w:kern w:val="0"/>
          <w:sz w:val="20"/>
          <w:szCs w:val="20"/>
          <w:lang w:eastAsia="en-IN"/>
          <w14:ligatures w14:val="none"/>
        </w:rPr>
        <w:t>transient</w:t>
      </w:r>
      <w:r w:rsidRPr="004E424C">
        <w:rPr>
          <w:rFonts w:ascii="Times New Roman" w:eastAsia="Times New Roman" w:hAnsi="Times New Roman" w:cs="Times New Roman"/>
          <w:kern w:val="0"/>
          <w:sz w:val="24"/>
          <w:szCs w:val="24"/>
          <w:lang w:eastAsia="en-IN"/>
          <w14:ligatures w14:val="none"/>
        </w:rPr>
        <w:t xml:space="preserve"> keyword tells the serialization mechanism to skip these fields during serialization.</w:t>
      </w:r>
    </w:p>
    <w:p w14:paraId="54C51BDE"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0C4B656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public class </w:t>
      </w:r>
      <w:proofErr w:type="spellStart"/>
      <w:r w:rsidRPr="004E424C">
        <w:rPr>
          <w:rFonts w:ascii="Courier New" w:eastAsia="Times New Roman" w:hAnsi="Courier New" w:cs="Courier New"/>
          <w:kern w:val="0"/>
          <w:sz w:val="20"/>
          <w:szCs w:val="20"/>
          <w:lang w:eastAsia="en-IN"/>
          <w14:ligatures w14:val="none"/>
        </w:rPr>
        <w:t>MyClass</w:t>
      </w:r>
      <w:proofErr w:type="spellEnd"/>
      <w:r w:rsidRPr="004E424C">
        <w:rPr>
          <w:rFonts w:ascii="Courier New" w:eastAsia="Times New Roman" w:hAnsi="Courier New" w:cs="Courier New"/>
          <w:kern w:val="0"/>
          <w:sz w:val="20"/>
          <w:szCs w:val="20"/>
          <w:lang w:eastAsia="en-IN"/>
          <w14:ligatures w14:val="none"/>
        </w:rPr>
        <w:t xml:space="preserve"> implements Serializable {</w:t>
      </w:r>
    </w:p>
    <w:p w14:paraId="437D6D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Courier New" w:eastAsia="Times New Roman" w:hAnsi="Courier New" w:cs="Courier New"/>
          <w:kern w:val="0"/>
          <w:sz w:val="20"/>
          <w:szCs w:val="20"/>
          <w:lang w:eastAsia="en-IN"/>
          <w14:ligatures w14:val="none"/>
        </w:rPr>
        <w:t xml:space="preserve"> = 1L;</w:t>
      </w:r>
    </w:p>
    <w:p w14:paraId="3DF179B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73D871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Connection </w:t>
      </w:r>
      <w:proofErr w:type="spellStart"/>
      <w:r w:rsidRPr="004E424C">
        <w:rPr>
          <w:rFonts w:ascii="Courier New" w:eastAsia="Times New Roman" w:hAnsi="Courier New" w:cs="Courier New"/>
          <w:kern w:val="0"/>
          <w:sz w:val="20"/>
          <w:szCs w:val="20"/>
          <w:lang w:eastAsia="en-IN"/>
          <w14:ligatures w14:val="none"/>
        </w:rPr>
        <w:t>dbConnection</w:t>
      </w:r>
      <w:proofErr w:type="spellEnd"/>
      <w:r w:rsidRPr="004E424C">
        <w:rPr>
          <w:rFonts w:ascii="Courier New" w:eastAsia="Times New Roman" w:hAnsi="Courier New" w:cs="Courier New"/>
          <w:kern w:val="0"/>
          <w:sz w:val="20"/>
          <w:szCs w:val="20"/>
          <w:lang w:eastAsia="en-IN"/>
          <w14:ligatures w14:val="none"/>
        </w:rPr>
        <w:t>; // Non-serializable field</w:t>
      </w:r>
    </w:p>
    <w:p w14:paraId="5182334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AF749D3" w14:textId="77777777" w:rsidR="004E424C" w:rsidRPr="004E424C" w:rsidRDefault="004E424C" w:rsidP="004E42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Custom Serialization</w:t>
      </w:r>
      <w:r w:rsidRPr="004E424C">
        <w:rPr>
          <w:rFonts w:ascii="Times New Roman" w:eastAsia="Times New Roman" w:hAnsi="Times New Roman" w:cs="Times New Roman"/>
          <w:kern w:val="0"/>
          <w:sz w:val="24"/>
          <w:szCs w:val="24"/>
          <w:lang w:eastAsia="en-IN"/>
          <w14:ligatures w14:val="none"/>
        </w:rPr>
        <w:t>:</w:t>
      </w:r>
    </w:p>
    <w:p w14:paraId="4BD7DB40"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You can customize the serialization process by implementing the methods </w:t>
      </w:r>
      <w:proofErr w:type="spell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Times New Roman" w:eastAsia="Times New Roman" w:hAnsi="Times New Roman" w:cs="Times New Roman"/>
          <w:kern w:val="0"/>
          <w:sz w:val="24"/>
          <w:szCs w:val="24"/>
          <w:lang w:eastAsia="en-IN"/>
          <w14:ligatures w14:val="none"/>
        </w:rPr>
        <w:t xml:space="preserve"> and </w:t>
      </w:r>
      <w:proofErr w:type="spell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Times New Roman" w:eastAsia="Times New Roman" w:hAnsi="Times New Roman" w:cs="Times New Roman"/>
          <w:kern w:val="0"/>
          <w:sz w:val="24"/>
          <w:szCs w:val="24"/>
          <w:lang w:eastAsia="en-IN"/>
          <w14:ligatures w14:val="none"/>
        </w:rPr>
        <w:t>. This allows you to control how the object is serialized and deserialized.</w:t>
      </w:r>
    </w:p>
    <w:p w14:paraId="3302F78C" w14:textId="77777777" w:rsidR="004E424C" w:rsidRPr="004E424C" w:rsidRDefault="004E424C" w:rsidP="004E42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Example:</w:t>
      </w:r>
    </w:p>
    <w:p w14:paraId="5C477CE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private void </w:t>
      </w:r>
      <w:proofErr w:type="spellStart"/>
      <w:r w:rsidRPr="004E424C">
        <w:rPr>
          <w:rFonts w:ascii="Courier New" w:eastAsia="Times New Roman" w:hAnsi="Courier New" w:cs="Courier New"/>
          <w:kern w:val="0"/>
          <w:sz w:val="20"/>
          <w:szCs w:val="20"/>
          <w:lang w:eastAsia="en-IN"/>
          <w14:ligatures w14:val="none"/>
        </w:rPr>
        <w:t>writeObject</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 xml:space="preserve"> out) throws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w:t>
      </w:r>
    </w:p>
    <w:p w14:paraId="3D90BA6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out.defaultWriteObject</w:t>
      </w:r>
      <w:proofErr w:type="spellEnd"/>
      <w:r w:rsidRPr="004E424C">
        <w:rPr>
          <w:rFonts w:ascii="Courier New" w:eastAsia="Times New Roman" w:hAnsi="Courier New" w:cs="Courier New"/>
          <w:kern w:val="0"/>
          <w:sz w:val="20"/>
          <w:szCs w:val="20"/>
          <w:lang w:eastAsia="en-IN"/>
          <w14:ligatures w14:val="none"/>
        </w:rPr>
        <w:t>(); // Serializes default fields</w:t>
      </w:r>
    </w:p>
    <w:p w14:paraId="744C39F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serialization logic</w:t>
      </w:r>
    </w:p>
    <w:p w14:paraId="2B58A1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022C43A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772BD3E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private void </w:t>
      </w:r>
      <w:proofErr w:type="spellStart"/>
      <w:r w:rsidRPr="004E424C">
        <w:rPr>
          <w:rFonts w:ascii="Courier New" w:eastAsia="Times New Roman" w:hAnsi="Courier New" w:cs="Courier New"/>
          <w:kern w:val="0"/>
          <w:sz w:val="20"/>
          <w:szCs w:val="20"/>
          <w:lang w:eastAsia="en-IN"/>
          <w14:ligatures w14:val="none"/>
        </w:rPr>
        <w:t>readObject</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 xml:space="preserve"> in) throws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ClassNotFoundException</w:t>
      </w:r>
      <w:proofErr w:type="spellEnd"/>
      <w:r w:rsidRPr="004E424C">
        <w:rPr>
          <w:rFonts w:ascii="Courier New" w:eastAsia="Times New Roman" w:hAnsi="Courier New" w:cs="Courier New"/>
          <w:kern w:val="0"/>
          <w:sz w:val="20"/>
          <w:szCs w:val="20"/>
          <w:lang w:eastAsia="en-IN"/>
          <w14:ligatures w14:val="none"/>
        </w:rPr>
        <w:t xml:space="preserve"> {</w:t>
      </w:r>
    </w:p>
    <w:p w14:paraId="676E1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in.defaultReadObject</w:t>
      </w:r>
      <w:proofErr w:type="spellEnd"/>
      <w:r w:rsidRPr="004E424C">
        <w:rPr>
          <w:rFonts w:ascii="Courier New" w:eastAsia="Times New Roman" w:hAnsi="Courier New" w:cs="Courier New"/>
          <w:kern w:val="0"/>
          <w:sz w:val="20"/>
          <w:szCs w:val="20"/>
          <w:lang w:eastAsia="en-IN"/>
          <w14:ligatures w14:val="none"/>
        </w:rPr>
        <w:t>(); // Deserializes default fields</w:t>
      </w:r>
    </w:p>
    <w:p w14:paraId="04F97A4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Custom deserialization logic</w:t>
      </w:r>
    </w:p>
    <w:p w14:paraId="71D3FBF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6C75D8DE"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Internals of Serialization</w:t>
      </w:r>
    </w:p>
    <w:p w14:paraId="000DA80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Stream of Bytes</w:t>
      </w:r>
      <w:r w:rsidRPr="004E424C">
        <w:rPr>
          <w:rFonts w:ascii="Times New Roman" w:eastAsia="Times New Roman" w:hAnsi="Times New Roman" w:cs="Times New Roman"/>
          <w:kern w:val="0"/>
          <w:sz w:val="24"/>
          <w:szCs w:val="24"/>
          <w:lang w:eastAsia="en-IN"/>
          <w14:ligatures w14:val="none"/>
        </w:rPr>
        <w:t>: The object’s state is written as a sequence of bytes. This byte representation includes information about the object’s class and the values of its fields.</w:t>
      </w:r>
    </w:p>
    <w:p w14:paraId="26F3ACE6"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Reflection</w:t>
      </w:r>
      <w:r w:rsidRPr="004E424C">
        <w:rPr>
          <w:rFonts w:ascii="Times New Roman" w:eastAsia="Times New Roman" w:hAnsi="Times New Roman" w:cs="Times New Roman"/>
          <w:kern w:val="0"/>
          <w:sz w:val="24"/>
          <w:szCs w:val="24"/>
          <w:lang w:eastAsia="en-IN"/>
          <w14:ligatures w14:val="none"/>
        </w:rPr>
        <w:t>: Java uses reflection to examine the fields of the object, allowing it to read and write their values during serialization and deserialization.</w:t>
      </w:r>
    </w:p>
    <w:p w14:paraId="6D3CA84E"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Hierarchy Handling</w:t>
      </w:r>
      <w:r w:rsidRPr="004E424C">
        <w:rPr>
          <w:rFonts w:ascii="Times New Roman" w:eastAsia="Times New Roman" w:hAnsi="Times New Roman" w:cs="Times New Roman"/>
          <w:kern w:val="0"/>
          <w:sz w:val="24"/>
          <w:szCs w:val="24"/>
          <w:lang w:eastAsia="en-IN"/>
          <w14:ligatures w14:val="none"/>
        </w:rPr>
        <w:t>: If the class is a subclass, the serialization mechanism handles parent classes as well, ensuring the entire object hierarchy is serialized.</w:t>
      </w:r>
    </w:p>
    <w:p w14:paraId="4B119B04" w14:textId="77777777" w:rsidR="004E424C" w:rsidRPr="004E424C" w:rsidRDefault="004E424C" w:rsidP="004E42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b/>
          <w:bCs/>
          <w:kern w:val="0"/>
          <w:sz w:val="24"/>
          <w:szCs w:val="24"/>
          <w:lang w:eastAsia="en-IN"/>
          <w14:ligatures w14:val="none"/>
        </w:rPr>
        <w:t>Performance Considerations</w:t>
      </w:r>
      <w:r w:rsidRPr="004E424C">
        <w:rPr>
          <w:rFonts w:ascii="Times New Roman" w:eastAsia="Times New Roman" w:hAnsi="Times New Roman" w:cs="Times New Roman"/>
          <w:kern w:val="0"/>
          <w:sz w:val="24"/>
          <w:szCs w:val="24"/>
          <w:lang w:eastAsia="en-IN"/>
          <w14:ligatures w14:val="none"/>
        </w:rPr>
        <w:t>: Serialization can be expensive in terms of performance and memory. Using transient fields wisely and optimizing the serialization logic can help mitigate these costs.</w:t>
      </w:r>
    </w:p>
    <w:p w14:paraId="7D74CAD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Example Code</w:t>
      </w:r>
    </w:p>
    <w:p w14:paraId="04963A2E"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Here’s a simple example demonstrating serialization and deserialization:</w:t>
      </w:r>
    </w:p>
    <w:p w14:paraId="1242A0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java</w:t>
      </w:r>
    </w:p>
    <w:p w14:paraId="210C562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Copy code</w:t>
      </w:r>
    </w:p>
    <w:p w14:paraId="715302F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import java.io.*;</w:t>
      </w:r>
    </w:p>
    <w:p w14:paraId="18A6B3C6"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4B832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Serializable class</w:t>
      </w:r>
    </w:p>
    <w:p w14:paraId="41F443C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class User implements Serializable {</w:t>
      </w:r>
    </w:p>
    <w:p w14:paraId="52D9928B"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static final long </w:t>
      </w:r>
      <w:proofErr w:type="spellStart"/>
      <w:r w:rsidRPr="004E424C">
        <w:rPr>
          <w:rFonts w:ascii="Courier New" w:eastAsia="Times New Roman" w:hAnsi="Courier New" w:cs="Courier New"/>
          <w:kern w:val="0"/>
          <w:sz w:val="20"/>
          <w:szCs w:val="20"/>
          <w:lang w:eastAsia="en-IN"/>
          <w14:ligatures w14:val="none"/>
        </w:rPr>
        <w:t>serialVersionUID</w:t>
      </w:r>
      <w:proofErr w:type="spellEnd"/>
      <w:r w:rsidRPr="004E424C">
        <w:rPr>
          <w:rFonts w:ascii="Courier New" w:eastAsia="Times New Roman" w:hAnsi="Courier New" w:cs="Courier New"/>
          <w:kern w:val="0"/>
          <w:sz w:val="20"/>
          <w:szCs w:val="20"/>
          <w:lang w:eastAsia="en-IN"/>
          <w14:ligatures w14:val="none"/>
        </w:rPr>
        <w:t xml:space="preserve"> = 1L;</w:t>
      </w:r>
    </w:p>
    <w:p w14:paraId="7FD7C97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String name;</w:t>
      </w:r>
    </w:p>
    <w:p w14:paraId="1459CF4D"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private transient String password; // Not to be serialized</w:t>
      </w:r>
    </w:p>
    <w:p w14:paraId="54727F6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8FA39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User(String name, String password) {</w:t>
      </w:r>
    </w:p>
    <w:p w14:paraId="6C83784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this.name = name;</w:t>
      </w:r>
    </w:p>
    <w:p w14:paraId="0AAAEE6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this.password</w:t>
      </w:r>
      <w:proofErr w:type="spellEnd"/>
      <w:r w:rsidRPr="004E424C">
        <w:rPr>
          <w:rFonts w:ascii="Courier New" w:eastAsia="Times New Roman" w:hAnsi="Courier New" w:cs="Courier New"/>
          <w:kern w:val="0"/>
          <w:sz w:val="20"/>
          <w:szCs w:val="20"/>
          <w:lang w:eastAsia="en-IN"/>
          <w14:ligatures w14:val="none"/>
        </w:rPr>
        <w:t xml:space="preserve"> = password;</w:t>
      </w:r>
    </w:p>
    <w:p w14:paraId="5A88A36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46F0C8C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52925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@Override</w:t>
      </w:r>
    </w:p>
    <w:p w14:paraId="60C5FC75"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String </w:t>
      </w:r>
      <w:proofErr w:type="spellStart"/>
      <w:r w:rsidRPr="004E424C">
        <w:rPr>
          <w:rFonts w:ascii="Courier New" w:eastAsia="Times New Roman" w:hAnsi="Courier New" w:cs="Courier New"/>
          <w:kern w:val="0"/>
          <w:sz w:val="20"/>
          <w:szCs w:val="20"/>
          <w:lang w:eastAsia="en-IN"/>
          <w14:ligatures w14:val="none"/>
        </w:rPr>
        <w:t>toString</w:t>
      </w:r>
      <w:proofErr w:type="spellEnd"/>
      <w:r w:rsidRPr="004E424C">
        <w:rPr>
          <w:rFonts w:ascii="Courier New" w:eastAsia="Times New Roman" w:hAnsi="Courier New" w:cs="Courier New"/>
          <w:kern w:val="0"/>
          <w:sz w:val="20"/>
          <w:szCs w:val="20"/>
          <w:lang w:eastAsia="en-IN"/>
          <w14:ligatures w14:val="none"/>
        </w:rPr>
        <w:t>() {</w:t>
      </w:r>
    </w:p>
    <w:p w14:paraId="26730C5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return "User{name='" + name + "', password='" + password + "'}";</w:t>
      </w:r>
    </w:p>
    <w:p w14:paraId="26AC43E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39B61C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1A65F46E"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5ED024"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public class </w:t>
      </w:r>
      <w:proofErr w:type="spellStart"/>
      <w:r w:rsidRPr="004E424C">
        <w:rPr>
          <w:rFonts w:ascii="Courier New" w:eastAsia="Times New Roman" w:hAnsi="Courier New" w:cs="Courier New"/>
          <w:kern w:val="0"/>
          <w:sz w:val="20"/>
          <w:szCs w:val="20"/>
          <w:lang w:eastAsia="en-IN"/>
          <w14:ligatures w14:val="none"/>
        </w:rPr>
        <w:t>SerializationExample</w:t>
      </w:r>
      <w:proofErr w:type="spellEnd"/>
      <w:r w:rsidRPr="004E424C">
        <w:rPr>
          <w:rFonts w:ascii="Courier New" w:eastAsia="Times New Roman" w:hAnsi="Courier New" w:cs="Courier New"/>
          <w:kern w:val="0"/>
          <w:sz w:val="20"/>
          <w:szCs w:val="20"/>
          <w:lang w:eastAsia="en-IN"/>
          <w14:ligatures w14:val="none"/>
        </w:rPr>
        <w:t xml:space="preserve"> {</w:t>
      </w:r>
    </w:p>
    <w:p w14:paraId="5463C70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public static void main(String[] </w:t>
      </w:r>
      <w:proofErr w:type="spellStart"/>
      <w:r w:rsidRPr="004E424C">
        <w:rPr>
          <w:rFonts w:ascii="Courier New" w:eastAsia="Times New Roman" w:hAnsi="Courier New" w:cs="Courier New"/>
          <w:kern w:val="0"/>
          <w:sz w:val="20"/>
          <w:szCs w:val="20"/>
          <w:lang w:eastAsia="en-IN"/>
          <w14:ligatures w14:val="none"/>
        </w:rPr>
        <w:t>args</w:t>
      </w:r>
      <w:proofErr w:type="spellEnd"/>
      <w:r w:rsidRPr="004E424C">
        <w:rPr>
          <w:rFonts w:ascii="Courier New" w:eastAsia="Times New Roman" w:hAnsi="Courier New" w:cs="Courier New"/>
          <w:kern w:val="0"/>
          <w:sz w:val="20"/>
          <w:szCs w:val="20"/>
          <w:lang w:eastAsia="en-IN"/>
          <w14:ligatures w14:val="none"/>
        </w:rPr>
        <w:t>) {</w:t>
      </w:r>
    </w:p>
    <w:p w14:paraId="12D80CA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w:t>
      </w:r>
      <w:proofErr w:type="spellStart"/>
      <w:r w:rsidRPr="004E424C">
        <w:rPr>
          <w:rFonts w:ascii="Courier New" w:eastAsia="Times New Roman" w:hAnsi="Courier New" w:cs="Courier New"/>
          <w:kern w:val="0"/>
          <w:sz w:val="20"/>
          <w:szCs w:val="20"/>
          <w:lang w:eastAsia="en-IN"/>
          <w14:ligatures w14:val="none"/>
        </w:rPr>
        <w:t>user</w:t>
      </w:r>
      <w:proofErr w:type="spellEnd"/>
      <w:r w:rsidRPr="004E424C">
        <w:rPr>
          <w:rFonts w:ascii="Courier New" w:eastAsia="Times New Roman" w:hAnsi="Courier New" w:cs="Courier New"/>
          <w:kern w:val="0"/>
          <w:sz w:val="20"/>
          <w:szCs w:val="20"/>
          <w:lang w:eastAsia="en-IN"/>
          <w14:ligatures w14:val="none"/>
        </w:rPr>
        <w:t xml:space="preserve"> = new User("Alice", "secret");</w:t>
      </w:r>
    </w:p>
    <w:p w14:paraId="056913D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2BF8E7"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Serialization</w:t>
      </w:r>
    </w:p>
    <w:p w14:paraId="50F873CF"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 xml:space="preserve"> out = new </w:t>
      </w:r>
      <w:proofErr w:type="spellStart"/>
      <w:r w:rsidRPr="004E424C">
        <w:rPr>
          <w:rFonts w:ascii="Courier New" w:eastAsia="Times New Roman" w:hAnsi="Courier New" w:cs="Courier New"/>
          <w:kern w:val="0"/>
          <w:sz w:val="20"/>
          <w:szCs w:val="20"/>
          <w:lang w:eastAsia="en-IN"/>
          <w14:ligatures w14:val="none"/>
        </w:rPr>
        <w:t>ObjectOutputStream</w:t>
      </w:r>
      <w:proofErr w:type="spellEnd"/>
      <w:r w:rsidRPr="004E424C">
        <w:rPr>
          <w:rFonts w:ascii="Courier New" w:eastAsia="Times New Roman" w:hAnsi="Courier New" w:cs="Courier New"/>
          <w:kern w:val="0"/>
          <w:sz w:val="20"/>
          <w:szCs w:val="20"/>
          <w:lang w:eastAsia="en-IN"/>
          <w14:ligatures w14:val="none"/>
        </w:rPr>
        <w:t xml:space="preserve">(new </w:t>
      </w:r>
      <w:proofErr w:type="spellStart"/>
      <w:r w:rsidRPr="004E424C">
        <w:rPr>
          <w:rFonts w:ascii="Courier New" w:eastAsia="Times New Roman" w:hAnsi="Courier New" w:cs="Courier New"/>
          <w:kern w:val="0"/>
          <w:sz w:val="20"/>
          <w:szCs w:val="20"/>
          <w:lang w:eastAsia="en-IN"/>
          <w14:ligatures w14:val="none"/>
        </w:rPr>
        <w:t>FileOutputStream</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user.ser</w:t>
      </w:r>
      <w:proofErr w:type="spellEnd"/>
      <w:r w:rsidRPr="004E424C">
        <w:rPr>
          <w:rFonts w:ascii="Courier New" w:eastAsia="Times New Roman" w:hAnsi="Courier New" w:cs="Courier New"/>
          <w:kern w:val="0"/>
          <w:sz w:val="20"/>
          <w:szCs w:val="20"/>
          <w:lang w:eastAsia="en-IN"/>
          <w14:ligatures w14:val="none"/>
        </w:rPr>
        <w:t>"))) {</w:t>
      </w:r>
    </w:p>
    <w:p w14:paraId="667FA76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out.writeObject</w:t>
      </w:r>
      <w:proofErr w:type="spellEnd"/>
      <w:r w:rsidRPr="004E424C">
        <w:rPr>
          <w:rFonts w:ascii="Courier New" w:eastAsia="Times New Roman" w:hAnsi="Courier New" w:cs="Courier New"/>
          <w:kern w:val="0"/>
          <w:sz w:val="20"/>
          <w:szCs w:val="20"/>
          <w:lang w:eastAsia="en-IN"/>
          <w14:ligatures w14:val="none"/>
        </w:rPr>
        <w:t>(user);</w:t>
      </w:r>
    </w:p>
    <w:p w14:paraId="4A455CFA"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e) {</w:t>
      </w:r>
    </w:p>
    <w:p w14:paraId="620CBEC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e.printStackTrace</w:t>
      </w:r>
      <w:proofErr w:type="spellEnd"/>
      <w:r w:rsidRPr="004E424C">
        <w:rPr>
          <w:rFonts w:ascii="Courier New" w:eastAsia="Times New Roman" w:hAnsi="Courier New" w:cs="Courier New"/>
          <w:kern w:val="0"/>
          <w:sz w:val="20"/>
          <w:szCs w:val="20"/>
          <w:lang w:eastAsia="en-IN"/>
          <w14:ligatures w14:val="none"/>
        </w:rPr>
        <w:t>();</w:t>
      </w:r>
    </w:p>
    <w:p w14:paraId="1DFEED7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57E8078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74B893"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Deserialization</w:t>
      </w:r>
    </w:p>
    <w:p w14:paraId="47D9E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User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 xml:space="preserve"> = null;</w:t>
      </w:r>
    </w:p>
    <w:p w14:paraId="0CC00AE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try (</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 xml:space="preserve"> in = new </w:t>
      </w:r>
      <w:proofErr w:type="spellStart"/>
      <w:r w:rsidRPr="004E424C">
        <w:rPr>
          <w:rFonts w:ascii="Courier New" w:eastAsia="Times New Roman" w:hAnsi="Courier New" w:cs="Courier New"/>
          <w:kern w:val="0"/>
          <w:sz w:val="20"/>
          <w:szCs w:val="20"/>
          <w:lang w:eastAsia="en-IN"/>
          <w14:ligatures w14:val="none"/>
        </w:rPr>
        <w:t>ObjectInputStream</w:t>
      </w:r>
      <w:proofErr w:type="spellEnd"/>
      <w:r w:rsidRPr="004E424C">
        <w:rPr>
          <w:rFonts w:ascii="Courier New" w:eastAsia="Times New Roman" w:hAnsi="Courier New" w:cs="Courier New"/>
          <w:kern w:val="0"/>
          <w:sz w:val="20"/>
          <w:szCs w:val="20"/>
          <w:lang w:eastAsia="en-IN"/>
          <w14:ligatures w14:val="none"/>
        </w:rPr>
        <w:t xml:space="preserve">(new </w:t>
      </w:r>
      <w:proofErr w:type="spellStart"/>
      <w:r w:rsidRPr="004E424C">
        <w:rPr>
          <w:rFonts w:ascii="Courier New" w:eastAsia="Times New Roman" w:hAnsi="Courier New" w:cs="Courier New"/>
          <w:kern w:val="0"/>
          <w:sz w:val="20"/>
          <w:szCs w:val="20"/>
          <w:lang w:eastAsia="en-IN"/>
          <w14:ligatures w14:val="none"/>
        </w:rPr>
        <w:t>FileInputStream</w:t>
      </w:r>
      <w:proofErr w:type="spellEnd"/>
      <w:r w:rsidRPr="004E424C">
        <w:rPr>
          <w:rFonts w:ascii="Courier New" w:eastAsia="Times New Roman" w:hAnsi="Courier New" w:cs="Courier New"/>
          <w:kern w:val="0"/>
          <w:sz w:val="20"/>
          <w:szCs w:val="20"/>
          <w:lang w:eastAsia="en-IN"/>
          <w14:ligatures w14:val="none"/>
        </w:rPr>
        <w:t>("</w:t>
      </w:r>
      <w:proofErr w:type="spellStart"/>
      <w:r w:rsidRPr="004E424C">
        <w:rPr>
          <w:rFonts w:ascii="Courier New" w:eastAsia="Times New Roman" w:hAnsi="Courier New" w:cs="Courier New"/>
          <w:kern w:val="0"/>
          <w:sz w:val="20"/>
          <w:szCs w:val="20"/>
          <w:lang w:eastAsia="en-IN"/>
          <w14:ligatures w14:val="none"/>
        </w:rPr>
        <w:t>user.ser</w:t>
      </w:r>
      <w:proofErr w:type="spellEnd"/>
      <w:r w:rsidRPr="004E424C">
        <w:rPr>
          <w:rFonts w:ascii="Courier New" w:eastAsia="Times New Roman" w:hAnsi="Courier New" w:cs="Courier New"/>
          <w:kern w:val="0"/>
          <w:sz w:val="20"/>
          <w:szCs w:val="20"/>
          <w:lang w:eastAsia="en-IN"/>
          <w14:ligatures w14:val="none"/>
        </w:rPr>
        <w:t>"))) {</w:t>
      </w:r>
    </w:p>
    <w:p w14:paraId="3E6FA8F2"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 xml:space="preserve"> = (User) </w:t>
      </w:r>
      <w:proofErr w:type="spellStart"/>
      <w:r w:rsidRPr="004E424C">
        <w:rPr>
          <w:rFonts w:ascii="Courier New" w:eastAsia="Times New Roman" w:hAnsi="Courier New" w:cs="Courier New"/>
          <w:kern w:val="0"/>
          <w:sz w:val="20"/>
          <w:szCs w:val="20"/>
          <w:lang w:eastAsia="en-IN"/>
          <w14:ligatures w14:val="none"/>
        </w:rPr>
        <w:t>in.readObject</w:t>
      </w:r>
      <w:proofErr w:type="spellEnd"/>
      <w:r w:rsidRPr="004E424C">
        <w:rPr>
          <w:rFonts w:ascii="Courier New" w:eastAsia="Times New Roman" w:hAnsi="Courier New" w:cs="Courier New"/>
          <w:kern w:val="0"/>
          <w:sz w:val="20"/>
          <w:szCs w:val="20"/>
          <w:lang w:eastAsia="en-IN"/>
          <w14:ligatures w14:val="none"/>
        </w:rPr>
        <w:t>();</w:t>
      </w:r>
    </w:p>
    <w:p w14:paraId="5CB1220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 catch (</w:t>
      </w:r>
      <w:proofErr w:type="spellStart"/>
      <w:r w:rsidRPr="004E424C">
        <w:rPr>
          <w:rFonts w:ascii="Courier New" w:eastAsia="Times New Roman" w:hAnsi="Courier New" w:cs="Courier New"/>
          <w:kern w:val="0"/>
          <w:sz w:val="20"/>
          <w:szCs w:val="20"/>
          <w:lang w:eastAsia="en-IN"/>
          <w14:ligatures w14:val="none"/>
        </w:rPr>
        <w:t>IOException</w:t>
      </w:r>
      <w:proofErr w:type="spellEnd"/>
      <w:r w:rsidRPr="004E424C">
        <w:rPr>
          <w:rFonts w:ascii="Courier New" w:eastAsia="Times New Roman" w:hAnsi="Courier New" w:cs="Courier New"/>
          <w:kern w:val="0"/>
          <w:sz w:val="20"/>
          <w:szCs w:val="20"/>
          <w:lang w:eastAsia="en-IN"/>
          <w14:ligatures w14:val="none"/>
        </w:rPr>
        <w:t xml:space="preserve"> | </w:t>
      </w:r>
      <w:proofErr w:type="spellStart"/>
      <w:r w:rsidRPr="004E424C">
        <w:rPr>
          <w:rFonts w:ascii="Courier New" w:eastAsia="Times New Roman" w:hAnsi="Courier New" w:cs="Courier New"/>
          <w:kern w:val="0"/>
          <w:sz w:val="20"/>
          <w:szCs w:val="20"/>
          <w:lang w:eastAsia="en-IN"/>
          <w14:ligatures w14:val="none"/>
        </w:rPr>
        <w:t>ClassNotFoundException</w:t>
      </w:r>
      <w:proofErr w:type="spellEnd"/>
      <w:r w:rsidRPr="004E424C">
        <w:rPr>
          <w:rFonts w:ascii="Courier New" w:eastAsia="Times New Roman" w:hAnsi="Courier New" w:cs="Courier New"/>
          <w:kern w:val="0"/>
          <w:sz w:val="20"/>
          <w:szCs w:val="20"/>
          <w:lang w:eastAsia="en-IN"/>
          <w14:ligatures w14:val="none"/>
        </w:rPr>
        <w:t xml:space="preserve"> e) {</w:t>
      </w:r>
    </w:p>
    <w:p w14:paraId="12727541"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e.printStackTrace</w:t>
      </w:r>
      <w:proofErr w:type="spellEnd"/>
      <w:r w:rsidRPr="004E424C">
        <w:rPr>
          <w:rFonts w:ascii="Courier New" w:eastAsia="Times New Roman" w:hAnsi="Courier New" w:cs="Courier New"/>
          <w:kern w:val="0"/>
          <w:sz w:val="20"/>
          <w:szCs w:val="20"/>
          <w:lang w:eastAsia="en-IN"/>
          <w14:ligatures w14:val="none"/>
        </w:rPr>
        <w:t>();</w:t>
      </w:r>
    </w:p>
    <w:p w14:paraId="4C08FFE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104D163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5AB7D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roofErr w:type="spellStart"/>
      <w:r w:rsidRPr="004E424C">
        <w:rPr>
          <w:rFonts w:ascii="Courier New" w:eastAsia="Times New Roman" w:hAnsi="Courier New" w:cs="Courier New"/>
          <w:kern w:val="0"/>
          <w:sz w:val="20"/>
          <w:szCs w:val="20"/>
          <w:lang w:eastAsia="en-IN"/>
          <w14:ligatures w14:val="none"/>
        </w:rPr>
        <w:t>System.out.println</w:t>
      </w:r>
      <w:proofErr w:type="spellEnd"/>
      <w:r w:rsidRPr="004E424C">
        <w:rPr>
          <w:rFonts w:ascii="Courier New" w:eastAsia="Times New Roman" w:hAnsi="Courier New" w:cs="Courier New"/>
          <w:kern w:val="0"/>
          <w:sz w:val="20"/>
          <w:szCs w:val="20"/>
          <w:lang w:eastAsia="en-IN"/>
          <w14:ligatures w14:val="none"/>
        </w:rPr>
        <w:t xml:space="preserve">("Deserialized User: " + </w:t>
      </w:r>
      <w:proofErr w:type="spellStart"/>
      <w:r w:rsidRPr="004E424C">
        <w:rPr>
          <w:rFonts w:ascii="Courier New" w:eastAsia="Times New Roman" w:hAnsi="Courier New" w:cs="Courier New"/>
          <w:kern w:val="0"/>
          <w:sz w:val="20"/>
          <w:szCs w:val="20"/>
          <w:lang w:eastAsia="en-IN"/>
          <w14:ligatures w14:val="none"/>
        </w:rPr>
        <w:t>deserializedUser</w:t>
      </w:r>
      <w:proofErr w:type="spellEnd"/>
      <w:r w:rsidRPr="004E424C">
        <w:rPr>
          <w:rFonts w:ascii="Courier New" w:eastAsia="Times New Roman" w:hAnsi="Courier New" w:cs="Courier New"/>
          <w:kern w:val="0"/>
          <w:sz w:val="20"/>
          <w:szCs w:val="20"/>
          <w:lang w:eastAsia="en-IN"/>
          <w14:ligatures w14:val="none"/>
        </w:rPr>
        <w:t>);</w:t>
      </w:r>
    </w:p>
    <w:p w14:paraId="4B4A935C"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 xml:space="preserve">    }</w:t>
      </w:r>
    </w:p>
    <w:p w14:paraId="07040060" w14:textId="77777777" w:rsidR="004E424C" w:rsidRPr="004E424C" w:rsidRDefault="004E424C"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E424C">
        <w:rPr>
          <w:rFonts w:ascii="Courier New" w:eastAsia="Times New Roman" w:hAnsi="Courier New" w:cs="Courier New"/>
          <w:kern w:val="0"/>
          <w:sz w:val="20"/>
          <w:szCs w:val="20"/>
          <w:lang w:eastAsia="en-IN"/>
          <w14:ligatures w14:val="none"/>
        </w:rPr>
        <w:t>}</w:t>
      </w:r>
    </w:p>
    <w:p w14:paraId="3F8F0F15" w14:textId="77777777" w:rsidR="004E424C" w:rsidRPr="004E424C" w:rsidRDefault="004E424C" w:rsidP="004E4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E424C">
        <w:rPr>
          <w:rFonts w:ascii="Times New Roman" w:eastAsia="Times New Roman" w:hAnsi="Times New Roman" w:cs="Times New Roman"/>
          <w:b/>
          <w:bCs/>
          <w:kern w:val="0"/>
          <w:sz w:val="27"/>
          <w:szCs w:val="27"/>
          <w:lang w:eastAsia="en-IN"/>
          <w14:ligatures w14:val="none"/>
        </w:rPr>
        <w:t>Conclusion</w:t>
      </w:r>
    </w:p>
    <w:p w14:paraId="6E4278E9" w14:textId="77777777" w:rsidR="004E424C" w:rsidRPr="004E424C" w:rsidRDefault="004E424C" w:rsidP="004E4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E424C">
        <w:rPr>
          <w:rFonts w:ascii="Times New Roman" w:eastAsia="Times New Roman" w:hAnsi="Times New Roman" w:cs="Times New Roman"/>
          <w:kern w:val="0"/>
          <w:sz w:val="24"/>
          <w:szCs w:val="24"/>
          <w:lang w:eastAsia="en-IN"/>
          <w14:ligatures w14:val="none"/>
        </w:rPr>
        <w:t xml:space="preserve">Java serialization is a powerful feature that enables the conversion of objects to byte streams for storage or transmission. Understanding its internals, including the requirements for serializability and the use of transient fields, is crucial for effective implementation. For more detailed information on serialization, you can check the </w:t>
      </w:r>
      <w:hyperlink r:id="rId5" w:tgtFrame="_new" w:history="1">
        <w:r w:rsidRPr="004E424C">
          <w:rPr>
            <w:rFonts w:ascii="Times New Roman" w:eastAsia="Times New Roman" w:hAnsi="Times New Roman" w:cs="Times New Roman"/>
            <w:color w:val="0000FF"/>
            <w:kern w:val="0"/>
            <w:sz w:val="24"/>
            <w:szCs w:val="24"/>
            <w:u w:val="single"/>
            <w:lang w:eastAsia="en-IN"/>
            <w14:ligatures w14:val="none"/>
          </w:rPr>
          <w:t>Java documentation</w:t>
        </w:r>
      </w:hyperlink>
      <w:r w:rsidRPr="004E424C">
        <w:rPr>
          <w:rFonts w:ascii="Times New Roman" w:eastAsia="Times New Roman" w:hAnsi="Times New Roman" w:cs="Times New Roman"/>
          <w:kern w:val="0"/>
          <w:sz w:val="24"/>
          <w:szCs w:val="24"/>
          <w:lang w:eastAsia="en-IN"/>
          <w14:ligatures w14:val="none"/>
        </w:rPr>
        <w:t>.</w:t>
      </w:r>
    </w:p>
    <w:p w14:paraId="778891DD" w14:textId="77777777" w:rsidR="001D101A" w:rsidRPr="001D101A" w:rsidRDefault="001D101A" w:rsidP="001D10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Using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xml:space="preserve"> as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in Java is a common practice, especially in early development phases or simple applications. Here are some reasons why you might not have encountered issues when using </w:t>
      </w:r>
      <w:r w:rsidRPr="001D101A">
        <w:rPr>
          <w:rFonts w:ascii="Courier New" w:eastAsia="Times New Roman" w:hAnsi="Courier New" w:cs="Courier New"/>
          <w:kern w:val="0"/>
          <w:sz w:val="20"/>
          <w:szCs w:val="20"/>
          <w:lang w:eastAsia="en-IN"/>
          <w14:ligatures w14:val="none"/>
        </w:rPr>
        <w:t>1L</w:t>
      </w:r>
      <w:r w:rsidRPr="001D101A">
        <w:rPr>
          <w:rFonts w:ascii="Times New Roman" w:eastAsia="Times New Roman" w:hAnsi="Times New Roman" w:cs="Times New Roman"/>
          <w:kern w:val="0"/>
          <w:sz w:val="24"/>
          <w:szCs w:val="24"/>
          <w:lang w:eastAsia="en-IN"/>
          <w14:ligatures w14:val="none"/>
        </w:rPr>
        <w:t xml:space="preserve"> for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w:t>
      </w:r>
    </w:p>
    <w:p w14:paraId="4D50CF3C" w14:textId="77777777" w:rsidR="001D101A" w:rsidRPr="001D101A" w:rsidRDefault="001D101A" w:rsidP="001D10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D101A">
        <w:rPr>
          <w:rFonts w:ascii="Times New Roman" w:eastAsia="Times New Roman" w:hAnsi="Times New Roman" w:cs="Times New Roman"/>
          <w:b/>
          <w:bCs/>
          <w:kern w:val="0"/>
          <w:sz w:val="27"/>
          <w:szCs w:val="27"/>
          <w:lang w:eastAsia="en-IN"/>
          <w14:ligatures w14:val="none"/>
        </w:rPr>
        <w:t>Reasons for Not Encountering Issues</w:t>
      </w:r>
    </w:p>
    <w:p w14:paraId="302B05B1"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Minimal Changes to Class Structure</w:t>
      </w:r>
      <w:r w:rsidRPr="001D101A">
        <w:rPr>
          <w:rFonts w:ascii="Times New Roman" w:eastAsia="Times New Roman" w:hAnsi="Times New Roman" w:cs="Times New Roman"/>
          <w:kern w:val="0"/>
          <w:sz w:val="24"/>
          <w:szCs w:val="24"/>
          <w:lang w:eastAsia="en-IN"/>
          <w14:ligatures w14:val="none"/>
        </w:rPr>
        <w:t>:</w:t>
      </w:r>
    </w:p>
    <w:p w14:paraId="7D86296B"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you have not made significant changes to the structure of your class (e.g., adding or removing fields), the automatically generated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xml:space="preserve"> will likely remain the same. As a result, serialization and deserialization will continue to work without problems.</w:t>
      </w:r>
    </w:p>
    <w:p w14:paraId="1EEFF113"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Same Application Context</w:t>
      </w:r>
      <w:r w:rsidRPr="001D101A">
        <w:rPr>
          <w:rFonts w:ascii="Times New Roman" w:eastAsia="Times New Roman" w:hAnsi="Times New Roman" w:cs="Times New Roman"/>
          <w:kern w:val="0"/>
          <w:sz w:val="24"/>
          <w:szCs w:val="24"/>
          <w:lang w:eastAsia="en-IN"/>
          <w14:ligatures w14:val="none"/>
        </w:rPr>
        <w:t>:</w:t>
      </w:r>
    </w:p>
    <w:p w14:paraId="76001B79"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If you are consistently using the same version of your class in the same application context (e.g., development, testing, or a production environment), you might not run into issues related to class compatibility.</w:t>
      </w:r>
    </w:p>
    <w:p w14:paraId="7D2AEC49"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Deserialization of Compatible Classes</w:t>
      </w:r>
      <w:r w:rsidRPr="001D101A">
        <w:rPr>
          <w:rFonts w:ascii="Times New Roman" w:eastAsia="Times New Roman" w:hAnsi="Times New Roman" w:cs="Times New Roman"/>
          <w:kern w:val="0"/>
          <w:sz w:val="24"/>
          <w:szCs w:val="24"/>
          <w:lang w:eastAsia="en-IN"/>
          <w14:ligatures w14:val="none"/>
        </w:rPr>
        <w:t>:</w:t>
      </w:r>
    </w:p>
    <w:p w14:paraId="72B7AC1F"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 xml:space="preserve">If the objects being deserialized were created using the same version of the class (with the same </w:t>
      </w:r>
      <w:proofErr w:type="spellStart"/>
      <w:r w:rsidRPr="001D101A">
        <w:rPr>
          <w:rFonts w:ascii="Courier New" w:eastAsia="Times New Roman" w:hAnsi="Courier New" w:cs="Courier New"/>
          <w:kern w:val="0"/>
          <w:sz w:val="20"/>
          <w:szCs w:val="20"/>
          <w:lang w:eastAsia="en-IN"/>
          <w14:ligatures w14:val="none"/>
        </w:rPr>
        <w:t>serialVersionUID</w:t>
      </w:r>
      <w:proofErr w:type="spellEnd"/>
      <w:r w:rsidRPr="001D101A">
        <w:rPr>
          <w:rFonts w:ascii="Times New Roman" w:eastAsia="Times New Roman" w:hAnsi="Times New Roman" w:cs="Times New Roman"/>
          <w:kern w:val="0"/>
          <w:sz w:val="24"/>
          <w:szCs w:val="24"/>
          <w:lang w:eastAsia="en-IN"/>
          <w14:ligatures w14:val="none"/>
        </w:rPr>
        <w:t>), you won’t experience any problems. The serialized object will successfully match the class definition.</w:t>
      </w:r>
    </w:p>
    <w:p w14:paraId="0B5307FE" w14:textId="77777777" w:rsidR="001D101A" w:rsidRPr="001D101A" w:rsidRDefault="001D101A" w:rsidP="001D101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b/>
          <w:bCs/>
          <w:kern w:val="0"/>
          <w:sz w:val="24"/>
          <w:szCs w:val="24"/>
          <w:lang w:eastAsia="en-IN"/>
          <w14:ligatures w14:val="none"/>
        </w:rPr>
        <w:t>Controlled Development Environment</w:t>
      </w:r>
      <w:r w:rsidRPr="001D101A">
        <w:rPr>
          <w:rFonts w:ascii="Times New Roman" w:eastAsia="Times New Roman" w:hAnsi="Times New Roman" w:cs="Times New Roman"/>
          <w:kern w:val="0"/>
          <w:sz w:val="24"/>
          <w:szCs w:val="24"/>
          <w:lang w:eastAsia="en-IN"/>
          <w14:ligatures w14:val="none"/>
        </w:rPr>
        <w:t>:</w:t>
      </w:r>
    </w:p>
    <w:p w14:paraId="0B664FF4" w14:textId="77777777" w:rsidR="001D101A" w:rsidRPr="001D101A" w:rsidRDefault="001D101A" w:rsidP="001D101A">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01A">
        <w:rPr>
          <w:rFonts w:ascii="Times New Roman" w:eastAsia="Times New Roman" w:hAnsi="Times New Roman" w:cs="Times New Roman"/>
          <w:kern w:val="0"/>
          <w:sz w:val="24"/>
          <w:szCs w:val="24"/>
          <w:lang w:eastAsia="en-IN"/>
          <w14:ligatures w14:val="none"/>
        </w:rPr>
        <w:t>In smaller projects or controlled environments, you might not have multiple developers modifying the same class concurrently, reducing the chances of introducing incompatible changes.</w:t>
      </w:r>
    </w:p>
    <w:p w14:paraId="0E0EA65E" w14:textId="77777777" w:rsidR="004E424C" w:rsidRPr="00025A96" w:rsidRDefault="004E424C" w:rsidP="00CD3B0A">
      <w:pPr>
        <w:rPr>
          <w:b/>
          <w:bCs/>
          <w:sz w:val="28"/>
          <w:szCs w:val="28"/>
          <w:lang w:val="en-US"/>
        </w:rPr>
      </w:pPr>
    </w:p>
    <w:p w14:paraId="5449D109" w14:textId="043AA997" w:rsidR="00C6433C" w:rsidRPr="00025A96" w:rsidRDefault="00C6433C" w:rsidP="00C6433C">
      <w:pPr>
        <w:rPr>
          <w:rFonts w:cs="Calibri"/>
          <w:sz w:val="40"/>
          <w:szCs w:val="40"/>
        </w:rPr>
      </w:pPr>
      <w:r w:rsidRPr="00025A96">
        <w:rPr>
          <w:rFonts w:cs="Calibri"/>
          <w:b/>
          <w:sz w:val="40"/>
          <w:szCs w:val="40"/>
          <w:lang w:val="en-US"/>
        </w:rPr>
        <w:t xml:space="preserve">Java, Design Pattern Important Interview Questions </w:t>
      </w:r>
    </w:p>
    <w:p w14:paraId="2EE52069" w14:textId="77777777" w:rsidR="00C6433C" w:rsidRPr="00025A96" w:rsidRDefault="00C6433C" w:rsidP="00C6433C">
      <w:pPr>
        <w:rPr>
          <w:rFonts w:cs="Calibri"/>
          <w:b/>
          <w:sz w:val="28"/>
          <w:szCs w:val="28"/>
          <w:lang w:val="en-US"/>
        </w:rPr>
      </w:pPr>
    </w:p>
    <w:tbl>
      <w:tblPr>
        <w:tblW w:w="0" w:type="auto"/>
        <w:tblLayout w:type="fixed"/>
        <w:tblCellMar>
          <w:left w:w="0" w:type="dxa"/>
          <w:right w:w="0" w:type="dxa"/>
        </w:tblCellMar>
        <w:tblLook w:val="0000" w:firstRow="0" w:lastRow="0" w:firstColumn="0" w:lastColumn="0" w:noHBand="0" w:noVBand="0"/>
      </w:tblPr>
      <w:tblGrid>
        <w:gridCol w:w="4229"/>
        <w:gridCol w:w="4797"/>
      </w:tblGrid>
      <w:tr w:rsidR="00C6433C" w:rsidRPr="00025A96" w14:paraId="1601FCF6" w14:textId="77777777" w:rsidTr="00787032">
        <w:trPr>
          <w:tblHeader/>
        </w:trPr>
        <w:tc>
          <w:tcPr>
            <w:tcW w:w="4229" w:type="dxa"/>
            <w:shd w:val="clear" w:color="auto" w:fill="auto"/>
            <w:vAlign w:val="center"/>
          </w:tcPr>
          <w:p w14:paraId="27192354" w14:textId="77777777" w:rsidR="00C6433C" w:rsidRPr="00025A96" w:rsidRDefault="00C6433C" w:rsidP="00787032">
            <w:pPr>
              <w:pStyle w:val="TableHeading"/>
              <w:ind w:left="0"/>
              <w:jc w:val="left"/>
              <w:rPr>
                <w:rFonts w:cs="Calibri"/>
                <w:sz w:val="28"/>
                <w:szCs w:val="28"/>
              </w:rPr>
            </w:pPr>
            <w:r w:rsidRPr="00025A96">
              <w:rPr>
                <w:rFonts w:cs="Calibri"/>
                <w:sz w:val="28"/>
                <w:szCs w:val="28"/>
              </w:rPr>
              <w:t>              </w:t>
            </w:r>
            <w:r w:rsidRPr="00025A96">
              <w:rPr>
                <w:rStyle w:val="Strong"/>
                <w:rFonts w:cs="Calibri"/>
                <w:sz w:val="28"/>
                <w:szCs w:val="28"/>
                <w:bdr w:val="none" w:sz="0" w:space="0" w:color="000000"/>
              </w:rPr>
              <w:t>  </w:t>
            </w:r>
            <w:r w:rsidRPr="00025A96">
              <w:rPr>
                <w:rFonts w:cs="Calibri"/>
                <w:sz w:val="28"/>
                <w:szCs w:val="28"/>
              </w:rPr>
              <w:t> map()</w:t>
            </w:r>
          </w:p>
        </w:tc>
        <w:tc>
          <w:tcPr>
            <w:tcW w:w="4797" w:type="dxa"/>
            <w:shd w:val="clear" w:color="auto" w:fill="auto"/>
            <w:vAlign w:val="center"/>
          </w:tcPr>
          <w:p w14:paraId="0A6D166D" w14:textId="77777777" w:rsidR="00C6433C" w:rsidRPr="00025A96" w:rsidRDefault="00C6433C" w:rsidP="00787032">
            <w:pPr>
              <w:pStyle w:val="TableHeading"/>
              <w:ind w:left="0"/>
              <w:jc w:val="left"/>
              <w:rPr>
                <w:rFonts w:cs="Calibri"/>
                <w:sz w:val="28"/>
                <w:szCs w:val="28"/>
              </w:rPr>
            </w:pPr>
            <w:r w:rsidRPr="00025A96">
              <w:rPr>
                <w:rFonts w:cs="Calibri"/>
                <w:sz w:val="28"/>
                <w:szCs w:val="28"/>
              </w:rPr>
              <w:t>                                           </w:t>
            </w:r>
            <w:proofErr w:type="spellStart"/>
            <w:r w:rsidRPr="00025A96">
              <w:rPr>
                <w:rFonts w:cs="Calibri"/>
                <w:sz w:val="28"/>
                <w:szCs w:val="28"/>
              </w:rPr>
              <w:t>flatMap</w:t>
            </w:r>
            <w:proofErr w:type="spellEnd"/>
            <w:r w:rsidRPr="00025A96">
              <w:rPr>
                <w:rFonts w:cs="Calibri"/>
                <w:sz w:val="28"/>
                <w:szCs w:val="28"/>
              </w:rPr>
              <w:t>()</w:t>
            </w:r>
          </w:p>
        </w:tc>
      </w:tr>
      <w:tr w:rsidR="00C6433C" w:rsidRPr="00025A96" w14:paraId="5528EB99" w14:textId="77777777" w:rsidTr="00787032">
        <w:tc>
          <w:tcPr>
            <w:tcW w:w="4229" w:type="dxa"/>
            <w:shd w:val="clear" w:color="auto" w:fill="auto"/>
            <w:vAlign w:val="center"/>
          </w:tcPr>
          <w:p w14:paraId="65522708" w14:textId="77777777" w:rsidR="00C6433C" w:rsidRPr="00025A96" w:rsidRDefault="00C6433C" w:rsidP="00787032">
            <w:pPr>
              <w:pStyle w:val="TableContents"/>
              <w:ind w:left="0"/>
              <w:rPr>
                <w:rFonts w:cs="Calibri"/>
                <w:sz w:val="28"/>
                <w:szCs w:val="28"/>
              </w:rPr>
            </w:pPr>
            <w:r w:rsidRPr="00025A96">
              <w:rPr>
                <w:rFonts w:cs="Calibri"/>
                <w:sz w:val="28"/>
                <w:szCs w:val="28"/>
              </w:rPr>
              <w:t>The function passed to map() operation returns a single value for a single input.</w:t>
            </w:r>
          </w:p>
        </w:tc>
        <w:tc>
          <w:tcPr>
            <w:tcW w:w="4797" w:type="dxa"/>
            <w:shd w:val="clear" w:color="auto" w:fill="auto"/>
            <w:vAlign w:val="center"/>
          </w:tcPr>
          <w:p w14:paraId="1BB04A8E" w14:textId="77777777" w:rsidR="00C6433C" w:rsidRPr="00025A96" w:rsidRDefault="00C6433C" w:rsidP="00787032">
            <w:pPr>
              <w:pStyle w:val="TableContents"/>
              <w:ind w:left="0"/>
              <w:rPr>
                <w:rFonts w:cs="Calibri"/>
                <w:sz w:val="28"/>
                <w:szCs w:val="28"/>
              </w:rPr>
            </w:pPr>
            <w:r w:rsidRPr="00025A96">
              <w:rPr>
                <w:rFonts w:cs="Calibri"/>
                <w:sz w:val="28"/>
                <w:szCs w:val="28"/>
              </w:rPr>
              <w:t xml:space="preserve">The function you pass to </w:t>
            </w:r>
            <w:proofErr w:type="spellStart"/>
            <w:r w:rsidRPr="00025A96">
              <w:rPr>
                <w:rFonts w:cs="Calibri"/>
                <w:sz w:val="28"/>
                <w:szCs w:val="28"/>
              </w:rPr>
              <w:t>flatmap</w:t>
            </w:r>
            <w:proofErr w:type="spellEnd"/>
            <w:r w:rsidRPr="00025A96">
              <w:rPr>
                <w:rFonts w:cs="Calibri"/>
                <w:sz w:val="28"/>
                <w:szCs w:val="28"/>
              </w:rPr>
              <w:t>() operation returns an arbitrary number of values as the output.</w:t>
            </w:r>
          </w:p>
        </w:tc>
      </w:tr>
      <w:tr w:rsidR="00C6433C" w:rsidRPr="00025A96" w14:paraId="60B2D43F" w14:textId="77777777" w:rsidTr="00787032">
        <w:tc>
          <w:tcPr>
            <w:tcW w:w="4229" w:type="dxa"/>
            <w:shd w:val="clear" w:color="auto" w:fill="auto"/>
            <w:vAlign w:val="center"/>
          </w:tcPr>
          <w:p w14:paraId="1DE32766" w14:textId="77777777" w:rsidR="00C6433C" w:rsidRPr="00025A96" w:rsidRDefault="00C6433C" w:rsidP="00787032">
            <w:pPr>
              <w:pStyle w:val="TableContents"/>
              <w:ind w:left="0"/>
              <w:rPr>
                <w:rFonts w:cs="Calibri"/>
                <w:sz w:val="28"/>
                <w:szCs w:val="28"/>
              </w:rPr>
            </w:pPr>
            <w:r w:rsidRPr="00025A96">
              <w:rPr>
                <w:rFonts w:cs="Calibri"/>
                <w:sz w:val="28"/>
                <w:szCs w:val="28"/>
              </w:rPr>
              <w:t>One-to-one mapping occurs in map().</w:t>
            </w:r>
          </w:p>
        </w:tc>
        <w:tc>
          <w:tcPr>
            <w:tcW w:w="4797" w:type="dxa"/>
            <w:shd w:val="clear" w:color="auto" w:fill="auto"/>
            <w:vAlign w:val="center"/>
          </w:tcPr>
          <w:p w14:paraId="2E6B2D3A" w14:textId="77777777" w:rsidR="00C6433C" w:rsidRPr="00025A96" w:rsidRDefault="00C6433C" w:rsidP="00787032">
            <w:pPr>
              <w:pStyle w:val="TableContents"/>
              <w:ind w:left="0"/>
              <w:rPr>
                <w:rFonts w:cs="Calibri"/>
                <w:sz w:val="28"/>
                <w:szCs w:val="28"/>
              </w:rPr>
            </w:pPr>
            <w:r w:rsidRPr="00025A96">
              <w:rPr>
                <w:rFonts w:cs="Calibri"/>
                <w:sz w:val="28"/>
                <w:szCs w:val="28"/>
              </w:rPr>
              <w:t xml:space="preserve">One too many mapping occurs in </w:t>
            </w:r>
            <w:proofErr w:type="spellStart"/>
            <w:r w:rsidRPr="00025A96">
              <w:rPr>
                <w:rFonts w:cs="Calibri"/>
                <w:sz w:val="28"/>
                <w:szCs w:val="28"/>
              </w:rPr>
              <w:t>flatMap</w:t>
            </w:r>
            <w:proofErr w:type="spellEnd"/>
            <w:r w:rsidRPr="00025A96">
              <w:rPr>
                <w:rFonts w:cs="Calibri"/>
                <w:sz w:val="28"/>
                <w:szCs w:val="28"/>
              </w:rPr>
              <w:t>().</w:t>
            </w:r>
          </w:p>
        </w:tc>
      </w:tr>
      <w:tr w:rsidR="00C6433C" w:rsidRPr="00025A96" w14:paraId="0F773CC7" w14:textId="77777777" w:rsidTr="00787032">
        <w:tc>
          <w:tcPr>
            <w:tcW w:w="4229" w:type="dxa"/>
            <w:shd w:val="clear" w:color="auto" w:fill="auto"/>
            <w:vAlign w:val="center"/>
          </w:tcPr>
          <w:p w14:paraId="47856E58" w14:textId="77777777" w:rsidR="00C6433C" w:rsidRPr="00025A96" w:rsidRDefault="00C6433C" w:rsidP="00787032">
            <w:pPr>
              <w:pStyle w:val="TableContents"/>
              <w:ind w:left="0"/>
              <w:rPr>
                <w:rFonts w:cs="Calibri"/>
                <w:sz w:val="28"/>
                <w:szCs w:val="28"/>
              </w:rPr>
            </w:pPr>
            <w:r w:rsidRPr="00025A96">
              <w:rPr>
                <w:rFonts w:cs="Calibri"/>
                <w:sz w:val="28"/>
                <w:szCs w:val="28"/>
              </w:rPr>
              <w:t>Only perform the mapping.</w:t>
            </w:r>
          </w:p>
        </w:tc>
        <w:tc>
          <w:tcPr>
            <w:tcW w:w="4797" w:type="dxa"/>
            <w:shd w:val="clear" w:color="auto" w:fill="auto"/>
            <w:vAlign w:val="center"/>
          </w:tcPr>
          <w:p w14:paraId="64E710AA" w14:textId="77777777" w:rsidR="00C6433C" w:rsidRPr="00025A96" w:rsidRDefault="00C6433C" w:rsidP="00787032">
            <w:pPr>
              <w:pStyle w:val="TableContents"/>
              <w:ind w:left="0"/>
              <w:rPr>
                <w:rFonts w:cs="Calibri"/>
                <w:sz w:val="28"/>
                <w:szCs w:val="28"/>
              </w:rPr>
            </w:pPr>
            <w:r w:rsidRPr="00025A96">
              <w:rPr>
                <w:rFonts w:cs="Calibri"/>
                <w:sz w:val="28"/>
                <w:szCs w:val="28"/>
              </w:rPr>
              <w:t>Perform mapping as well as flattening.</w:t>
            </w:r>
          </w:p>
        </w:tc>
      </w:tr>
      <w:tr w:rsidR="00C6433C" w:rsidRPr="00025A96" w14:paraId="0E94B9CC" w14:textId="77777777" w:rsidTr="00787032">
        <w:tc>
          <w:tcPr>
            <w:tcW w:w="4229" w:type="dxa"/>
            <w:shd w:val="clear" w:color="auto" w:fill="auto"/>
            <w:vAlign w:val="center"/>
          </w:tcPr>
          <w:p w14:paraId="6C634ACC" w14:textId="77777777" w:rsidR="00C6433C" w:rsidRPr="00025A96" w:rsidRDefault="00C6433C" w:rsidP="00787032">
            <w:pPr>
              <w:pStyle w:val="TableContents"/>
              <w:ind w:left="0"/>
              <w:rPr>
                <w:rFonts w:cs="Calibri"/>
                <w:sz w:val="28"/>
                <w:szCs w:val="28"/>
              </w:rPr>
            </w:pPr>
            <w:r w:rsidRPr="00025A96">
              <w:rPr>
                <w:rFonts w:cs="Calibri"/>
                <w:sz w:val="28"/>
                <w:szCs w:val="28"/>
              </w:rPr>
              <w:t>Produce a stream of value.</w:t>
            </w:r>
          </w:p>
        </w:tc>
        <w:tc>
          <w:tcPr>
            <w:tcW w:w="4797" w:type="dxa"/>
            <w:shd w:val="clear" w:color="auto" w:fill="auto"/>
            <w:vAlign w:val="center"/>
          </w:tcPr>
          <w:p w14:paraId="38397044" w14:textId="77777777" w:rsidR="00C6433C" w:rsidRPr="00025A96" w:rsidRDefault="00C6433C" w:rsidP="00787032">
            <w:pPr>
              <w:pStyle w:val="TableContents"/>
              <w:ind w:left="0"/>
              <w:rPr>
                <w:rFonts w:cs="Calibri"/>
                <w:sz w:val="28"/>
                <w:szCs w:val="28"/>
              </w:rPr>
            </w:pPr>
            <w:r w:rsidRPr="00025A96">
              <w:rPr>
                <w:rFonts w:cs="Calibri"/>
                <w:sz w:val="28"/>
                <w:szCs w:val="28"/>
              </w:rPr>
              <w:t>Produce a stream of stream value.</w:t>
            </w:r>
          </w:p>
        </w:tc>
      </w:tr>
      <w:tr w:rsidR="00C6433C" w:rsidRPr="00025A96" w14:paraId="7467565C" w14:textId="77777777" w:rsidTr="00787032">
        <w:tc>
          <w:tcPr>
            <w:tcW w:w="4229" w:type="dxa"/>
            <w:shd w:val="clear" w:color="auto" w:fill="auto"/>
            <w:vAlign w:val="center"/>
          </w:tcPr>
          <w:p w14:paraId="7AA87975" w14:textId="77777777" w:rsidR="00C6433C" w:rsidRPr="00025A96" w:rsidRDefault="00C6433C" w:rsidP="00787032">
            <w:pPr>
              <w:pStyle w:val="TableContents"/>
              <w:ind w:left="0"/>
              <w:rPr>
                <w:rFonts w:cs="Calibri"/>
                <w:sz w:val="28"/>
                <w:szCs w:val="28"/>
              </w:rPr>
            </w:pPr>
            <w:r w:rsidRPr="00025A96">
              <w:rPr>
                <w:rFonts w:cs="Calibri"/>
                <w:sz w:val="28"/>
                <w:szCs w:val="28"/>
              </w:rPr>
              <w:t>map() is used only for transformation.</w:t>
            </w:r>
          </w:p>
        </w:tc>
        <w:tc>
          <w:tcPr>
            <w:tcW w:w="4797" w:type="dxa"/>
            <w:shd w:val="clear" w:color="auto" w:fill="auto"/>
            <w:vAlign w:val="center"/>
          </w:tcPr>
          <w:p w14:paraId="2C48801B" w14:textId="77777777" w:rsidR="00C6433C" w:rsidRPr="00025A96" w:rsidRDefault="00C6433C" w:rsidP="00787032">
            <w:pPr>
              <w:pStyle w:val="TableContents"/>
              <w:rPr>
                <w:rFonts w:cs="Calibri"/>
                <w:sz w:val="28"/>
                <w:szCs w:val="28"/>
              </w:rPr>
            </w:pPr>
            <w:proofErr w:type="spellStart"/>
            <w:r w:rsidRPr="00025A96">
              <w:rPr>
                <w:rFonts w:cs="Calibri"/>
                <w:sz w:val="28"/>
                <w:szCs w:val="28"/>
              </w:rPr>
              <w:t>flatMap</w:t>
            </w:r>
            <w:proofErr w:type="spellEnd"/>
            <w:r w:rsidRPr="00025A96">
              <w:rPr>
                <w:rFonts w:cs="Calibri"/>
                <w:sz w:val="28"/>
                <w:szCs w:val="28"/>
              </w:rPr>
              <w:t>() is used both for transformation and mapping.</w:t>
            </w:r>
          </w:p>
        </w:tc>
      </w:tr>
    </w:tbl>
    <w:p w14:paraId="3B68FD5C" w14:textId="77777777" w:rsidR="00C6433C" w:rsidRPr="00761131" w:rsidRDefault="00C6433C" w:rsidP="00C6433C">
      <w:pPr>
        <w:rPr>
          <w:rFonts w:cs="Calibri"/>
          <w:b/>
          <w:sz w:val="28"/>
          <w:szCs w:val="28"/>
          <w:lang w:val="en-US"/>
        </w:rPr>
      </w:pPr>
    </w:p>
    <w:p w14:paraId="45CC88AA" w14:textId="77777777" w:rsidR="00C6433C" w:rsidRPr="00761131" w:rsidRDefault="00C6433C" w:rsidP="00C6433C">
      <w:pPr>
        <w:rPr>
          <w:rFonts w:cs="Calibri"/>
          <w:b/>
          <w:sz w:val="28"/>
          <w:szCs w:val="28"/>
          <w:lang w:val="en-US"/>
        </w:rPr>
      </w:pPr>
    </w:p>
    <w:p w14:paraId="52A3BE38" w14:textId="77777777" w:rsidR="00C6433C" w:rsidRPr="00761131" w:rsidRDefault="00C6433C" w:rsidP="00C6433C">
      <w:pPr>
        <w:rPr>
          <w:rFonts w:cs="Calibri"/>
          <w:sz w:val="40"/>
          <w:szCs w:val="40"/>
        </w:rPr>
      </w:pPr>
      <w:r w:rsidRPr="00761131">
        <w:rPr>
          <w:rFonts w:cs="Calibri"/>
          <w:b/>
          <w:bCs/>
          <w:sz w:val="40"/>
          <w:szCs w:val="40"/>
          <w:lang w:val="en-US"/>
        </w:rPr>
        <w:t xml:space="preserve">Q) difference between </w:t>
      </w:r>
      <w:proofErr w:type="spellStart"/>
      <w:r w:rsidRPr="00761131">
        <w:rPr>
          <w:rFonts w:cs="Calibri"/>
          <w:b/>
          <w:bCs/>
          <w:sz w:val="40"/>
          <w:szCs w:val="40"/>
          <w:lang w:val="en-US"/>
        </w:rPr>
        <w:t>executorservice.submit</w:t>
      </w:r>
      <w:proofErr w:type="spellEnd"/>
      <w:r w:rsidRPr="00761131">
        <w:rPr>
          <w:rFonts w:cs="Calibri"/>
          <w:b/>
          <w:bCs/>
          <w:sz w:val="40"/>
          <w:szCs w:val="40"/>
          <w:lang w:val="en-US"/>
        </w:rPr>
        <w:t xml:space="preserve"> and execute</w:t>
      </w:r>
    </w:p>
    <w:p w14:paraId="6EC549BA" w14:textId="77777777" w:rsidR="00C6433C" w:rsidRPr="00761131" w:rsidRDefault="00C6433C" w:rsidP="00C6433C">
      <w:pPr>
        <w:rPr>
          <w:rFonts w:cs="Calibri"/>
          <w:sz w:val="28"/>
          <w:szCs w:val="28"/>
          <w:lang w:val="en-US"/>
        </w:rPr>
      </w:pPr>
    </w:p>
    <w:p w14:paraId="1C7964B0" w14:textId="0FE04A83" w:rsidR="00C6433C" w:rsidRPr="00156B34" w:rsidRDefault="00C6433C" w:rsidP="00C6433C">
      <w:pPr>
        <w:rPr>
          <w:rFonts w:cs="Calibri"/>
          <w:sz w:val="28"/>
          <w:szCs w:val="28"/>
        </w:rPr>
      </w:pPr>
      <w:r w:rsidRPr="00761131">
        <w:rPr>
          <w:rFonts w:cs="Calibri"/>
          <w:sz w:val="28"/>
          <w:szCs w:val="28"/>
          <w:lang w:val="en-US"/>
        </w:rPr>
        <w:t>The submit() can accept both Runnable and Callable task but execute() can only accept the Runnable task.</w:t>
      </w:r>
    </w:p>
    <w:p w14:paraId="5DAE2360" w14:textId="6DE89D1D" w:rsidR="00C6433C" w:rsidRPr="00156B34" w:rsidRDefault="00C6433C" w:rsidP="00C6433C">
      <w:pPr>
        <w:rPr>
          <w:rFonts w:cs="Calibri"/>
          <w:sz w:val="28"/>
          <w:szCs w:val="28"/>
        </w:rPr>
      </w:pPr>
      <w:r w:rsidRPr="00761131">
        <w:rPr>
          <w:rFonts w:cs="Calibri"/>
          <w:sz w:val="28"/>
          <w:szCs w:val="28"/>
          <w:lang w:val="en-US"/>
        </w:rPr>
        <w:t xml:space="preserve">The submit() method is declared in </w:t>
      </w:r>
      <w:proofErr w:type="spellStart"/>
      <w:r w:rsidRPr="00761131">
        <w:rPr>
          <w:rFonts w:cs="Calibri"/>
          <w:sz w:val="28"/>
          <w:szCs w:val="28"/>
          <w:lang w:val="en-US"/>
        </w:rPr>
        <w:t>ExecutorService</w:t>
      </w:r>
      <w:proofErr w:type="spellEnd"/>
      <w:r w:rsidRPr="00761131">
        <w:rPr>
          <w:rFonts w:cs="Calibri"/>
          <w:sz w:val="28"/>
          <w:szCs w:val="28"/>
          <w:lang w:val="en-US"/>
        </w:rPr>
        <w:t xml:space="preserve"> interface while execute() method is declared in the Executor interface.</w:t>
      </w:r>
    </w:p>
    <w:p w14:paraId="38EA4C23" w14:textId="2A974980" w:rsidR="00C6433C" w:rsidRPr="00156B34" w:rsidRDefault="00C6433C" w:rsidP="00C6433C">
      <w:pPr>
        <w:rPr>
          <w:rFonts w:cs="Calibri"/>
          <w:sz w:val="28"/>
          <w:szCs w:val="28"/>
        </w:rPr>
      </w:pPr>
      <w:r w:rsidRPr="00761131">
        <w:rPr>
          <w:rFonts w:cs="Calibri"/>
          <w:sz w:val="28"/>
          <w:szCs w:val="28"/>
          <w:lang w:val="en-US"/>
        </w:rPr>
        <w:t>The return type of submit() method is a Future object but return type of execute() method is void.</w:t>
      </w:r>
    </w:p>
    <w:p w14:paraId="0F77AC77" w14:textId="77777777" w:rsidR="00C6433C" w:rsidRPr="00761131" w:rsidRDefault="00C6433C" w:rsidP="00C6433C">
      <w:pPr>
        <w:rPr>
          <w:rFonts w:cs="Calibri"/>
          <w:sz w:val="28"/>
          <w:szCs w:val="28"/>
        </w:rPr>
      </w:pPr>
      <w:r w:rsidRPr="00761131">
        <w:rPr>
          <w:rFonts w:cs="Calibri"/>
          <w:sz w:val="28"/>
          <w:szCs w:val="28"/>
          <w:lang w:val="en-US"/>
        </w:rPr>
        <w:t>public &lt;T&gt; Future&lt;T&gt; submit(Callable&lt;T&gt; task) {</w:t>
      </w:r>
    </w:p>
    <w:p w14:paraId="7D200B39"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if (task == null) throw new </w:t>
      </w:r>
      <w:proofErr w:type="spellStart"/>
      <w:r w:rsidRPr="00761131">
        <w:rPr>
          <w:rFonts w:cs="Calibri"/>
          <w:sz w:val="28"/>
          <w:szCs w:val="28"/>
          <w:lang w:val="en-US"/>
        </w:rPr>
        <w:t>NullPointerException</w:t>
      </w:r>
      <w:proofErr w:type="spellEnd"/>
      <w:r w:rsidRPr="00761131">
        <w:rPr>
          <w:rFonts w:cs="Calibri"/>
          <w:sz w:val="28"/>
          <w:szCs w:val="28"/>
          <w:lang w:val="en-US"/>
        </w:rPr>
        <w:t>();</w:t>
      </w:r>
    </w:p>
    <w:p w14:paraId="515B7A2C"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proofErr w:type="spellStart"/>
      <w:r w:rsidRPr="00761131">
        <w:rPr>
          <w:rFonts w:cs="Calibri"/>
          <w:sz w:val="28"/>
          <w:szCs w:val="28"/>
          <w:lang w:val="en-US"/>
        </w:rPr>
        <w:t>RunnableFuture</w:t>
      </w:r>
      <w:proofErr w:type="spellEnd"/>
      <w:r w:rsidRPr="00761131">
        <w:rPr>
          <w:rFonts w:cs="Calibri"/>
          <w:sz w:val="28"/>
          <w:szCs w:val="28"/>
          <w:lang w:val="en-US"/>
        </w:rPr>
        <w:t xml:space="preserve">&lt;T&gt; </w:t>
      </w:r>
      <w:proofErr w:type="spellStart"/>
      <w:r w:rsidRPr="00761131">
        <w:rPr>
          <w:rFonts w:cs="Calibri"/>
          <w:sz w:val="28"/>
          <w:szCs w:val="28"/>
          <w:lang w:val="en-US"/>
        </w:rPr>
        <w:t>ftask</w:t>
      </w:r>
      <w:proofErr w:type="spellEnd"/>
      <w:r w:rsidRPr="00761131">
        <w:rPr>
          <w:rFonts w:cs="Calibri"/>
          <w:sz w:val="28"/>
          <w:szCs w:val="28"/>
          <w:lang w:val="en-US"/>
        </w:rPr>
        <w:t xml:space="preserve"> = </w:t>
      </w:r>
      <w:proofErr w:type="spellStart"/>
      <w:r w:rsidRPr="00761131">
        <w:rPr>
          <w:rFonts w:cs="Calibri"/>
          <w:sz w:val="28"/>
          <w:szCs w:val="28"/>
          <w:lang w:val="en-US"/>
        </w:rPr>
        <w:t>newTaskFor</w:t>
      </w:r>
      <w:proofErr w:type="spellEnd"/>
      <w:r w:rsidRPr="00761131">
        <w:rPr>
          <w:rFonts w:cs="Calibri"/>
          <w:sz w:val="28"/>
          <w:szCs w:val="28"/>
          <w:lang w:val="en-US"/>
        </w:rPr>
        <w:t>(task);</w:t>
      </w:r>
    </w:p>
    <w:p w14:paraId="3D6ADC8D"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w:t>
      </w:r>
      <w:proofErr w:type="spellStart"/>
      <w:r w:rsidRPr="00761131">
        <w:rPr>
          <w:rFonts w:cs="Calibri"/>
          <w:sz w:val="28"/>
          <w:szCs w:val="28"/>
          <w:lang w:val="en-US"/>
        </w:rPr>
        <w:t>ftask</w:t>
      </w:r>
      <w:proofErr w:type="spellEnd"/>
      <w:r w:rsidRPr="00761131">
        <w:rPr>
          <w:rFonts w:cs="Calibri"/>
          <w:sz w:val="28"/>
          <w:szCs w:val="28"/>
          <w:lang w:val="en-US"/>
        </w:rPr>
        <w:t>);</w:t>
      </w:r>
    </w:p>
    <w:p w14:paraId="479BDCA6"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return </w:t>
      </w:r>
      <w:proofErr w:type="spellStart"/>
      <w:r w:rsidRPr="00761131">
        <w:rPr>
          <w:rFonts w:cs="Calibri"/>
          <w:sz w:val="28"/>
          <w:szCs w:val="28"/>
          <w:lang w:val="en-US"/>
        </w:rPr>
        <w:t>ftask</w:t>
      </w:r>
      <w:proofErr w:type="spellEnd"/>
      <w:r w:rsidRPr="00761131">
        <w:rPr>
          <w:rFonts w:cs="Calibri"/>
          <w:sz w:val="28"/>
          <w:szCs w:val="28"/>
          <w:lang w:val="en-US"/>
        </w:rPr>
        <w:t>;</w:t>
      </w:r>
    </w:p>
    <w:p w14:paraId="7D8849A1" w14:textId="08EB790A" w:rsidR="00C6433C" w:rsidRPr="00156B34" w:rsidRDefault="00C6433C" w:rsidP="00C6433C">
      <w:pPr>
        <w:rPr>
          <w:rFonts w:cs="Calibri"/>
          <w:sz w:val="28"/>
          <w:szCs w:val="28"/>
        </w:rPr>
      </w:pPr>
      <w:r w:rsidRPr="00761131">
        <w:rPr>
          <w:rFonts w:cs="Calibri"/>
          <w:sz w:val="28"/>
          <w:szCs w:val="28"/>
          <w:lang w:val="en-US"/>
        </w:rPr>
        <w:t>}</w:t>
      </w:r>
    </w:p>
    <w:p w14:paraId="707DB2BA" w14:textId="77777777" w:rsidR="00C6433C" w:rsidRPr="00761131" w:rsidRDefault="00C6433C" w:rsidP="00C6433C">
      <w:pPr>
        <w:rPr>
          <w:rFonts w:cs="Calibri"/>
          <w:sz w:val="28"/>
          <w:szCs w:val="28"/>
          <w:lang w:val="en-US"/>
        </w:rPr>
      </w:pPr>
    </w:p>
    <w:p w14:paraId="213E728C" w14:textId="77777777" w:rsidR="00C6433C" w:rsidRPr="00761131" w:rsidRDefault="00C6433C" w:rsidP="00C6433C">
      <w:pPr>
        <w:rPr>
          <w:rFonts w:cs="Calibri"/>
          <w:sz w:val="28"/>
          <w:szCs w:val="28"/>
        </w:rPr>
      </w:pPr>
      <w:r w:rsidRPr="00761131">
        <w:rPr>
          <w:rFonts w:cs="Calibri"/>
          <w:sz w:val="28"/>
          <w:szCs w:val="28"/>
          <w:lang w:val="en-US"/>
        </w:rPr>
        <w:t>public &lt;T&gt; Future&lt;T&gt; submit(Runnable task, T result) {</w:t>
      </w:r>
    </w:p>
    <w:p w14:paraId="73BD2AC4"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if (task == null) throw new </w:t>
      </w:r>
      <w:proofErr w:type="spellStart"/>
      <w:r w:rsidRPr="00761131">
        <w:rPr>
          <w:rFonts w:cs="Calibri"/>
          <w:sz w:val="28"/>
          <w:szCs w:val="28"/>
          <w:lang w:val="en-US"/>
        </w:rPr>
        <w:t>NullPointerException</w:t>
      </w:r>
      <w:proofErr w:type="spellEnd"/>
      <w:r w:rsidRPr="00761131">
        <w:rPr>
          <w:rFonts w:cs="Calibri"/>
          <w:sz w:val="28"/>
          <w:szCs w:val="28"/>
          <w:lang w:val="en-US"/>
        </w:rPr>
        <w:t>();</w:t>
      </w:r>
    </w:p>
    <w:p w14:paraId="3B1E8D1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proofErr w:type="spellStart"/>
      <w:r w:rsidRPr="00761131">
        <w:rPr>
          <w:rFonts w:cs="Calibri"/>
          <w:sz w:val="28"/>
          <w:szCs w:val="28"/>
          <w:lang w:val="en-US"/>
        </w:rPr>
        <w:t>RunnableFuture</w:t>
      </w:r>
      <w:proofErr w:type="spellEnd"/>
      <w:r w:rsidRPr="00761131">
        <w:rPr>
          <w:rFonts w:cs="Calibri"/>
          <w:sz w:val="28"/>
          <w:szCs w:val="28"/>
          <w:lang w:val="en-US"/>
        </w:rPr>
        <w:t xml:space="preserve">&lt;T&gt; </w:t>
      </w:r>
      <w:proofErr w:type="spellStart"/>
      <w:r w:rsidRPr="00761131">
        <w:rPr>
          <w:rFonts w:cs="Calibri"/>
          <w:sz w:val="28"/>
          <w:szCs w:val="28"/>
          <w:lang w:val="en-US"/>
        </w:rPr>
        <w:t>ftask</w:t>
      </w:r>
      <w:proofErr w:type="spellEnd"/>
      <w:r w:rsidRPr="00761131">
        <w:rPr>
          <w:rFonts w:cs="Calibri"/>
          <w:sz w:val="28"/>
          <w:szCs w:val="28"/>
          <w:lang w:val="en-US"/>
        </w:rPr>
        <w:t xml:space="preserve"> = </w:t>
      </w:r>
      <w:proofErr w:type="spellStart"/>
      <w:r w:rsidRPr="00761131">
        <w:rPr>
          <w:rFonts w:cs="Calibri"/>
          <w:sz w:val="28"/>
          <w:szCs w:val="28"/>
          <w:lang w:val="en-US"/>
        </w:rPr>
        <w:t>newTaskFor</w:t>
      </w:r>
      <w:proofErr w:type="spellEnd"/>
      <w:r w:rsidRPr="00761131">
        <w:rPr>
          <w:rFonts w:cs="Calibri"/>
          <w:sz w:val="28"/>
          <w:szCs w:val="28"/>
          <w:lang w:val="en-US"/>
        </w:rPr>
        <w:t>(task, result);</w:t>
      </w:r>
    </w:p>
    <w:p w14:paraId="1E17E781"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execute(</w:t>
      </w:r>
      <w:proofErr w:type="spellStart"/>
      <w:r w:rsidRPr="00761131">
        <w:rPr>
          <w:rFonts w:cs="Calibri"/>
          <w:sz w:val="28"/>
          <w:szCs w:val="28"/>
          <w:lang w:val="en-US"/>
        </w:rPr>
        <w:t>ftask</w:t>
      </w:r>
      <w:proofErr w:type="spellEnd"/>
      <w:r w:rsidRPr="00761131">
        <w:rPr>
          <w:rFonts w:cs="Calibri"/>
          <w:sz w:val="28"/>
          <w:szCs w:val="28"/>
          <w:lang w:val="en-US"/>
        </w:rPr>
        <w:t>);</w:t>
      </w:r>
    </w:p>
    <w:p w14:paraId="1618F72A" w14:textId="77777777" w:rsidR="00C6433C" w:rsidRPr="00761131" w:rsidRDefault="00C6433C" w:rsidP="00C6433C">
      <w:pPr>
        <w:rPr>
          <w:rFonts w:cs="Calibri"/>
          <w:sz w:val="28"/>
          <w:szCs w:val="28"/>
        </w:rPr>
      </w:pPr>
      <w:r w:rsidRPr="00761131">
        <w:rPr>
          <w:rFonts w:eastAsia="Arial" w:cs="Calibri"/>
          <w:sz w:val="28"/>
          <w:szCs w:val="28"/>
          <w:lang w:val="en-US"/>
        </w:rPr>
        <w:t xml:space="preserve">    </w:t>
      </w:r>
      <w:r w:rsidRPr="00761131">
        <w:rPr>
          <w:rFonts w:cs="Calibri"/>
          <w:sz w:val="28"/>
          <w:szCs w:val="28"/>
          <w:lang w:val="en-US"/>
        </w:rPr>
        <w:t xml:space="preserve">return </w:t>
      </w:r>
      <w:proofErr w:type="spellStart"/>
      <w:r w:rsidRPr="00761131">
        <w:rPr>
          <w:rFonts w:cs="Calibri"/>
          <w:sz w:val="28"/>
          <w:szCs w:val="28"/>
          <w:lang w:val="en-US"/>
        </w:rPr>
        <w:t>ftask</w:t>
      </w:r>
      <w:proofErr w:type="spellEnd"/>
      <w:r w:rsidRPr="00761131">
        <w:rPr>
          <w:rFonts w:cs="Calibri"/>
          <w:sz w:val="28"/>
          <w:szCs w:val="28"/>
          <w:lang w:val="en-US"/>
        </w:rPr>
        <w:t>;</w:t>
      </w:r>
    </w:p>
    <w:p w14:paraId="56CEBBAE" w14:textId="77777777" w:rsidR="00C6433C" w:rsidRPr="00761131" w:rsidRDefault="00C6433C" w:rsidP="00C6433C">
      <w:pPr>
        <w:rPr>
          <w:rFonts w:cs="Calibri"/>
          <w:sz w:val="28"/>
          <w:szCs w:val="28"/>
        </w:rPr>
      </w:pPr>
      <w:r w:rsidRPr="00761131">
        <w:rPr>
          <w:rFonts w:cs="Calibri"/>
          <w:sz w:val="28"/>
          <w:szCs w:val="28"/>
          <w:lang w:val="en-US"/>
        </w:rPr>
        <w:t>}</w:t>
      </w:r>
    </w:p>
    <w:p w14:paraId="5402EF9B" w14:textId="77777777" w:rsidR="00C6433C" w:rsidRPr="00761131" w:rsidRDefault="00C6433C" w:rsidP="00C6433C">
      <w:pPr>
        <w:pStyle w:val="Heading1"/>
        <w:numPr>
          <w:ilvl w:val="0"/>
          <w:numId w:val="7"/>
        </w:numPr>
        <w:tabs>
          <w:tab w:val="clear" w:pos="0"/>
        </w:tabs>
        <w:ind w:left="720" w:hanging="360"/>
        <w:rPr>
          <w:rFonts w:ascii="Calibri" w:hAnsi="Calibri" w:cs="Calibri"/>
          <w:b w:val="0"/>
          <w:color w:val="000000"/>
          <w:sz w:val="28"/>
          <w:szCs w:val="28"/>
          <w:lang w:val="en-US"/>
        </w:rPr>
      </w:pPr>
    </w:p>
    <w:p w14:paraId="0FAEEEA5" w14:textId="77777777" w:rsidR="00C6433C" w:rsidRPr="00761131" w:rsidRDefault="00C6433C" w:rsidP="00C6433C">
      <w:pPr>
        <w:pStyle w:val="Heading1"/>
        <w:numPr>
          <w:ilvl w:val="0"/>
          <w:numId w:val="7"/>
        </w:numPr>
        <w:tabs>
          <w:tab w:val="clear" w:pos="0"/>
        </w:tabs>
        <w:ind w:left="720" w:hanging="360"/>
        <w:rPr>
          <w:rFonts w:ascii="Calibri" w:hAnsi="Calibri" w:cs="Calibri"/>
          <w:bCs w:val="0"/>
          <w:sz w:val="40"/>
          <w:szCs w:val="40"/>
        </w:rPr>
      </w:pPr>
      <w:r w:rsidRPr="00761131">
        <w:rPr>
          <w:rFonts w:ascii="Calibri" w:hAnsi="Calibri" w:cs="Calibri"/>
          <w:bCs w:val="0"/>
          <w:color w:val="000000"/>
          <w:sz w:val="40"/>
          <w:szCs w:val="40"/>
          <w:lang w:val="en-US"/>
        </w:rPr>
        <w:t>How to print even and odd numbers using threads in java</w:t>
      </w:r>
    </w:p>
    <w:p w14:paraId="4505E18B" w14:textId="77777777" w:rsidR="00C6433C" w:rsidRPr="00761131" w:rsidRDefault="00C6433C" w:rsidP="00C6433C">
      <w:pPr>
        <w:rPr>
          <w:rFonts w:cs="Calibri"/>
          <w:sz w:val="28"/>
          <w:szCs w:val="28"/>
        </w:rPr>
      </w:pPr>
      <w:r w:rsidRPr="00761131">
        <w:rPr>
          <w:rFonts w:cs="Calibri"/>
          <w:sz w:val="28"/>
          <w:szCs w:val="28"/>
        </w:rPr>
        <w:t>package org.arpit.code2master;</w:t>
      </w:r>
    </w:p>
    <w:p w14:paraId="0DAA74C8" w14:textId="77777777" w:rsidR="00C6433C" w:rsidRPr="00761131" w:rsidRDefault="00C6433C" w:rsidP="00C6433C">
      <w:pPr>
        <w:rPr>
          <w:rFonts w:cs="Calibri"/>
          <w:sz w:val="28"/>
          <w:szCs w:val="28"/>
        </w:rPr>
      </w:pPr>
      <w:r w:rsidRPr="00761131">
        <w:rPr>
          <w:rFonts w:cs="Calibri"/>
          <w:sz w:val="28"/>
          <w:szCs w:val="28"/>
        </w:rPr>
        <w:t xml:space="preserve">public class </w:t>
      </w:r>
      <w:proofErr w:type="spellStart"/>
      <w:r w:rsidRPr="00761131">
        <w:rPr>
          <w:rFonts w:cs="Calibri"/>
          <w:sz w:val="28"/>
          <w:szCs w:val="28"/>
        </w:rPr>
        <w:t>PrintEvenOdd</w:t>
      </w:r>
      <w:proofErr w:type="spellEnd"/>
      <w:r w:rsidRPr="00761131">
        <w:rPr>
          <w:rFonts w:cs="Calibri"/>
          <w:sz w:val="28"/>
          <w:szCs w:val="28"/>
        </w:rPr>
        <w:t xml:space="preserve"> implements Runnable{</w:t>
      </w:r>
    </w:p>
    <w:p w14:paraId="5F4EC39E" w14:textId="77777777" w:rsidR="00C6433C" w:rsidRPr="00761131" w:rsidRDefault="00C6433C" w:rsidP="00C6433C">
      <w:pPr>
        <w:rPr>
          <w:rFonts w:cs="Calibri"/>
          <w:sz w:val="28"/>
          <w:szCs w:val="28"/>
        </w:rPr>
      </w:pPr>
      <w:r w:rsidRPr="00761131">
        <w:rPr>
          <w:rFonts w:cs="Calibri"/>
          <w:sz w:val="28"/>
          <w:szCs w:val="28"/>
        </w:rPr>
        <w:t xml:space="preserve"> </w:t>
      </w:r>
    </w:p>
    <w:p w14:paraId="6BB36F9E" w14:textId="77777777" w:rsidR="00C6433C" w:rsidRPr="00761131" w:rsidRDefault="00C6433C" w:rsidP="00C6433C">
      <w:pPr>
        <w:rPr>
          <w:rFonts w:cs="Calibri"/>
          <w:sz w:val="28"/>
          <w:szCs w:val="28"/>
        </w:rPr>
      </w:pPr>
      <w:r w:rsidRPr="00761131">
        <w:rPr>
          <w:rFonts w:cs="Calibri"/>
          <w:sz w:val="28"/>
          <w:szCs w:val="28"/>
        </w:rPr>
        <w:t xml:space="preserve">    public int MAX=20;</w:t>
      </w:r>
    </w:p>
    <w:p w14:paraId="5DCDFDD4" w14:textId="77777777" w:rsidR="00C6433C" w:rsidRPr="00761131" w:rsidRDefault="00C6433C" w:rsidP="00C6433C">
      <w:pPr>
        <w:rPr>
          <w:rFonts w:cs="Calibri"/>
          <w:sz w:val="28"/>
          <w:szCs w:val="28"/>
        </w:rPr>
      </w:pPr>
      <w:r w:rsidRPr="00761131">
        <w:rPr>
          <w:rFonts w:cs="Calibri"/>
          <w:sz w:val="28"/>
          <w:szCs w:val="28"/>
        </w:rPr>
        <w:t xml:space="preserve">    static int  </w:t>
      </w:r>
      <w:proofErr w:type="spellStart"/>
      <w:r w:rsidRPr="00761131">
        <w:rPr>
          <w:rFonts w:cs="Calibri"/>
          <w:sz w:val="28"/>
          <w:szCs w:val="28"/>
        </w:rPr>
        <w:t>num</w:t>
      </w:r>
      <w:proofErr w:type="spellEnd"/>
      <w:r w:rsidRPr="00761131">
        <w:rPr>
          <w:rFonts w:cs="Calibri"/>
          <w:sz w:val="28"/>
          <w:szCs w:val="28"/>
        </w:rPr>
        <w:t>=1;</w:t>
      </w:r>
    </w:p>
    <w:p w14:paraId="428F8A8D" w14:textId="77777777" w:rsidR="00C6433C" w:rsidRPr="00761131" w:rsidRDefault="00C6433C" w:rsidP="00C6433C">
      <w:pPr>
        <w:rPr>
          <w:rFonts w:cs="Calibri"/>
          <w:sz w:val="28"/>
          <w:szCs w:val="28"/>
        </w:rPr>
      </w:pPr>
      <w:r w:rsidRPr="00761131">
        <w:rPr>
          <w:rFonts w:cs="Calibri"/>
          <w:sz w:val="28"/>
          <w:szCs w:val="28"/>
        </w:rPr>
        <w:t xml:space="preserve">    int remainder;</w:t>
      </w:r>
    </w:p>
    <w:p w14:paraId="17C32994" w14:textId="77777777" w:rsidR="00C6433C" w:rsidRPr="00761131" w:rsidRDefault="00C6433C" w:rsidP="00C6433C">
      <w:pPr>
        <w:rPr>
          <w:rFonts w:cs="Calibri"/>
          <w:sz w:val="28"/>
          <w:szCs w:val="28"/>
        </w:rPr>
      </w:pPr>
      <w:r w:rsidRPr="00761131">
        <w:rPr>
          <w:rFonts w:cs="Calibri"/>
          <w:sz w:val="28"/>
          <w:szCs w:val="28"/>
        </w:rPr>
        <w:t xml:space="preserve">    static Object lock=new Object();</w:t>
      </w:r>
    </w:p>
    <w:p w14:paraId="351ECAE3" w14:textId="77777777" w:rsidR="00C6433C" w:rsidRPr="00761131" w:rsidRDefault="00C6433C" w:rsidP="00C6433C">
      <w:pPr>
        <w:rPr>
          <w:rFonts w:cs="Calibri"/>
          <w:sz w:val="28"/>
          <w:szCs w:val="28"/>
        </w:rPr>
      </w:pPr>
      <w:r w:rsidRPr="00761131">
        <w:rPr>
          <w:rFonts w:cs="Calibri"/>
          <w:sz w:val="28"/>
          <w:szCs w:val="28"/>
        </w:rPr>
        <w:t xml:space="preserve"> </w:t>
      </w:r>
    </w:p>
    <w:p w14:paraId="795A422D"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PrintEvenOdd</w:t>
      </w:r>
      <w:proofErr w:type="spellEnd"/>
      <w:r w:rsidRPr="00761131">
        <w:rPr>
          <w:rFonts w:cs="Calibri"/>
          <w:sz w:val="28"/>
          <w:szCs w:val="28"/>
        </w:rPr>
        <w:t>(int remainder)</w:t>
      </w:r>
    </w:p>
    <w:p w14:paraId="16A99EC7" w14:textId="77777777" w:rsidR="00C6433C" w:rsidRPr="00761131" w:rsidRDefault="00C6433C" w:rsidP="00C6433C">
      <w:pPr>
        <w:rPr>
          <w:rFonts w:cs="Calibri"/>
          <w:sz w:val="28"/>
          <w:szCs w:val="28"/>
        </w:rPr>
      </w:pPr>
      <w:r w:rsidRPr="00761131">
        <w:rPr>
          <w:rFonts w:cs="Calibri"/>
          <w:sz w:val="28"/>
          <w:szCs w:val="28"/>
        </w:rPr>
        <w:t xml:space="preserve">    {</w:t>
      </w:r>
    </w:p>
    <w:p w14:paraId="043CF776"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this.remainder</w:t>
      </w:r>
      <w:proofErr w:type="spellEnd"/>
      <w:r w:rsidRPr="00761131">
        <w:rPr>
          <w:rFonts w:cs="Calibri"/>
          <w:sz w:val="28"/>
          <w:szCs w:val="28"/>
        </w:rPr>
        <w:t>=remainder;</w:t>
      </w:r>
    </w:p>
    <w:p w14:paraId="31EE2211" w14:textId="77777777" w:rsidR="00C6433C" w:rsidRPr="00761131" w:rsidRDefault="00C6433C" w:rsidP="00C6433C">
      <w:pPr>
        <w:rPr>
          <w:rFonts w:cs="Calibri"/>
          <w:sz w:val="28"/>
          <w:szCs w:val="28"/>
        </w:rPr>
      </w:pPr>
      <w:r w:rsidRPr="00761131">
        <w:rPr>
          <w:rFonts w:cs="Calibri"/>
          <w:sz w:val="28"/>
          <w:szCs w:val="28"/>
        </w:rPr>
        <w:t xml:space="preserve">    }</w:t>
      </w:r>
    </w:p>
    <w:p w14:paraId="179DA27F" w14:textId="77777777" w:rsidR="00C6433C" w:rsidRPr="00761131" w:rsidRDefault="00C6433C" w:rsidP="00C6433C">
      <w:pPr>
        <w:rPr>
          <w:rFonts w:cs="Calibri"/>
          <w:sz w:val="28"/>
          <w:szCs w:val="28"/>
        </w:rPr>
      </w:pPr>
      <w:r w:rsidRPr="00761131">
        <w:rPr>
          <w:rFonts w:cs="Calibri"/>
          <w:sz w:val="28"/>
          <w:szCs w:val="28"/>
        </w:rPr>
        <w:t xml:space="preserve"> </w:t>
      </w:r>
    </w:p>
    <w:p w14:paraId="156F9E15" w14:textId="77777777" w:rsidR="00C6433C" w:rsidRPr="00761131" w:rsidRDefault="00C6433C" w:rsidP="00C6433C">
      <w:pPr>
        <w:rPr>
          <w:rFonts w:cs="Calibri"/>
          <w:sz w:val="28"/>
          <w:szCs w:val="28"/>
        </w:rPr>
      </w:pPr>
      <w:r w:rsidRPr="00761131">
        <w:rPr>
          <w:rFonts w:cs="Calibri"/>
          <w:sz w:val="28"/>
          <w:szCs w:val="28"/>
        </w:rPr>
        <w:t xml:space="preserve">    @Override</w:t>
      </w:r>
    </w:p>
    <w:p w14:paraId="76104B17" w14:textId="77777777" w:rsidR="00C6433C" w:rsidRPr="00761131" w:rsidRDefault="00C6433C" w:rsidP="00C6433C">
      <w:pPr>
        <w:rPr>
          <w:rFonts w:cs="Calibri"/>
          <w:sz w:val="28"/>
          <w:szCs w:val="28"/>
        </w:rPr>
      </w:pPr>
      <w:r w:rsidRPr="00761131">
        <w:rPr>
          <w:rFonts w:cs="Calibri"/>
          <w:sz w:val="28"/>
          <w:szCs w:val="28"/>
        </w:rPr>
        <w:t xml:space="preserve">    public void run() {</w:t>
      </w:r>
    </w:p>
    <w:p w14:paraId="6A1DABC9" w14:textId="77777777" w:rsidR="00C6433C" w:rsidRPr="00761131" w:rsidRDefault="00C6433C" w:rsidP="00C6433C">
      <w:pPr>
        <w:rPr>
          <w:rFonts w:cs="Calibri"/>
          <w:sz w:val="28"/>
          <w:szCs w:val="28"/>
        </w:rPr>
      </w:pPr>
      <w:r w:rsidRPr="00761131">
        <w:rPr>
          <w:rFonts w:cs="Calibri"/>
          <w:sz w:val="28"/>
          <w:szCs w:val="28"/>
        </w:rPr>
        <w:t xml:space="preserve">        while (</w:t>
      </w:r>
      <w:proofErr w:type="spellStart"/>
      <w:r w:rsidRPr="00761131">
        <w:rPr>
          <w:rFonts w:cs="Calibri"/>
          <w:sz w:val="28"/>
          <w:szCs w:val="28"/>
        </w:rPr>
        <w:t>num</w:t>
      </w:r>
      <w:proofErr w:type="spellEnd"/>
      <w:r w:rsidRPr="00761131">
        <w:rPr>
          <w:rFonts w:cs="Calibri"/>
          <w:sz w:val="28"/>
          <w:szCs w:val="28"/>
        </w:rPr>
        <w:t xml:space="preserve"> &lt; MAX) {</w:t>
      </w:r>
    </w:p>
    <w:p w14:paraId="0F5436BB" w14:textId="77777777" w:rsidR="00C6433C" w:rsidRPr="00761131" w:rsidRDefault="00C6433C" w:rsidP="00C6433C">
      <w:pPr>
        <w:rPr>
          <w:rFonts w:cs="Calibri"/>
          <w:sz w:val="28"/>
          <w:szCs w:val="28"/>
        </w:rPr>
      </w:pPr>
      <w:r w:rsidRPr="00761131">
        <w:rPr>
          <w:rFonts w:cs="Calibri"/>
          <w:sz w:val="28"/>
          <w:szCs w:val="28"/>
        </w:rPr>
        <w:t xml:space="preserve">            synchronized (lock) {</w:t>
      </w:r>
    </w:p>
    <w:p w14:paraId="2CC46F50" w14:textId="77777777" w:rsidR="00C6433C" w:rsidRPr="00761131" w:rsidRDefault="00C6433C" w:rsidP="00C6433C">
      <w:pPr>
        <w:rPr>
          <w:rFonts w:cs="Calibri"/>
          <w:sz w:val="28"/>
          <w:szCs w:val="28"/>
        </w:rPr>
      </w:pPr>
      <w:r w:rsidRPr="00761131">
        <w:rPr>
          <w:rFonts w:cs="Calibri"/>
          <w:sz w:val="28"/>
          <w:szCs w:val="28"/>
        </w:rPr>
        <w:t xml:space="preserve">                while (</w:t>
      </w:r>
      <w:proofErr w:type="spellStart"/>
      <w:r w:rsidRPr="00761131">
        <w:rPr>
          <w:rFonts w:cs="Calibri"/>
          <w:sz w:val="28"/>
          <w:szCs w:val="28"/>
        </w:rPr>
        <w:t>num</w:t>
      </w:r>
      <w:proofErr w:type="spellEnd"/>
      <w:r w:rsidRPr="00761131">
        <w:rPr>
          <w:rFonts w:cs="Calibri"/>
          <w:sz w:val="28"/>
          <w:szCs w:val="28"/>
        </w:rPr>
        <w:t xml:space="preserve"> % 2 != remainder) { // wait for numbers other than remainder</w:t>
      </w:r>
    </w:p>
    <w:p w14:paraId="06EF1F91" w14:textId="77777777" w:rsidR="00C6433C" w:rsidRPr="00761131" w:rsidRDefault="00C6433C" w:rsidP="00C6433C">
      <w:pPr>
        <w:rPr>
          <w:rFonts w:cs="Calibri"/>
          <w:sz w:val="28"/>
          <w:szCs w:val="28"/>
        </w:rPr>
      </w:pPr>
      <w:r w:rsidRPr="00761131">
        <w:rPr>
          <w:rFonts w:cs="Calibri"/>
          <w:sz w:val="28"/>
          <w:szCs w:val="28"/>
        </w:rPr>
        <w:t xml:space="preserve">                    try {</w:t>
      </w:r>
    </w:p>
    <w:p w14:paraId="1E9AA670"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lock.wait</w:t>
      </w:r>
      <w:proofErr w:type="spellEnd"/>
      <w:r w:rsidRPr="00761131">
        <w:rPr>
          <w:rFonts w:cs="Calibri"/>
          <w:sz w:val="28"/>
          <w:szCs w:val="28"/>
        </w:rPr>
        <w:t>();</w:t>
      </w:r>
    </w:p>
    <w:p w14:paraId="2DEFE956" w14:textId="77777777" w:rsidR="00C6433C" w:rsidRPr="00761131" w:rsidRDefault="00C6433C" w:rsidP="00C6433C">
      <w:pPr>
        <w:rPr>
          <w:rFonts w:cs="Calibri"/>
          <w:sz w:val="28"/>
          <w:szCs w:val="28"/>
        </w:rPr>
      </w:pPr>
      <w:r w:rsidRPr="00761131">
        <w:rPr>
          <w:rFonts w:cs="Calibri"/>
          <w:sz w:val="28"/>
          <w:szCs w:val="28"/>
        </w:rPr>
        <w:t xml:space="preserve">                    } catch (</w:t>
      </w:r>
      <w:proofErr w:type="spellStart"/>
      <w:r w:rsidRPr="00761131">
        <w:rPr>
          <w:rFonts w:cs="Calibri"/>
          <w:sz w:val="28"/>
          <w:szCs w:val="28"/>
        </w:rPr>
        <w:t>InterruptedException</w:t>
      </w:r>
      <w:proofErr w:type="spellEnd"/>
      <w:r w:rsidRPr="00761131">
        <w:rPr>
          <w:rFonts w:cs="Calibri"/>
          <w:sz w:val="28"/>
          <w:szCs w:val="28"/>
        </w:rPr>
        <w:t xml:space="preserve"> e) {</w:t>
      </w:r>
    </w:p>
    <w:p w14:paraId="67D74921"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e.printStackTrace</w:t>
      </w:r>
      <w:proofErr w:type="spellEnd"/>
      <w:r w:rsidRPr="00761131">
        <w:rPr>
          <w:rFonts w:cs="Calibri"/>
          <w:sz w:val="28"/>
          <w:szCs w:val="28"/>
        </w:rPr>
        <w:t>();</w:t>
      </w:r>
    </w:p>
    <w:p w14:paraId="491D5C5E" w14:textId="77777777" w:rsidR="00C6433C" w:rsidRPr="00761131" w:rsidRDefault="00C6433C" w:rsidP="00C6433C">
      <w:pPr>
        <w:rPr>
          <w:rFonts w:cs="Calibri"/>
          <w:sz w:val="28"/>
          <w:szCs w:val="28"/>
        </w:rPr>
      </w:pPr>
      <w:r w:rsidRPr="00761131">
        <w:rPr>
          <w:rFonts w:cs="Calibri"/>
          <w:sz w:val="28"/>
          <w:szCs w:val="28"/>
        </w:rPr>
        <w:t xml:space="preserve">                    }</w:t>
      </w:r>
    </w:p>
    <w:p w14:paraId="066D52C6" w14:textId="77777777" w:rsidR="00C6433C" w:rsidRPr="00761131" w:rsidRDefault="00C6433C" w:rsidP="00C6433C">
      <w:pPr>
        <w:rPr>
          <w:rFonts w:cs="Calibri"/>
          <w:sz w:val="28"/>
          <w:szCs w:val="28"/>
        </w:rPr>
      </w:pPr>
      <w:r w:rsidRPr="00761131">
        <w:rPr>
          <w:rFonts w:cs="Calibri"/>
          <w:sz w:val="28"/>
          <w:szCs w:val="28"/>
        </w:rPr>
        <w:t xml:space="preserve">                }</w:t>
      </w:r>
    </w:p>
    <w:p w14:paraId="2B0D3A7E"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System.out.println</w:t>
      </w:r>
      <w:proofErr w:type="spellEnd"/>
      <w:r w:rsidRPr="00761131">
        <w:rPr>
          <w:rFonts w:cs="Calibri"/>
          <w:sz w:val="28"/>
          <w:szCs w:val="28"/>
        </w:rPr>
        <w:t>(</w:t>
      </w:r>
      <w:proofErr w:type="spellStart"/>
      <w:r w:rsidRPr="00761131">
        <w:rPr>
          <w:rFonts w:cs="Calibri"/>
          <w:sz w:val="28"/>
          <w:szCs w:val="28"/>
        </w:rPr>
        <w:t>Thread.currentThread</w:t>
      </w:r>
      <w:proofErr w:type="spellEnd"/>
      <w:r w:rsidRPr="00761131">
        <w:rPr>
          <w:rFonts w:cs="Calibri"/>
          <w:sz w:val="28"/>
          <w:szCs w:val="28"/>
        </w:rPr>
        <w:t>().</w:t>
      </w:r>
      <w:proofErr w:type="spellStart"/>
      <w:r w:rsidRPr="00761131">
        <w:rPr>
          <w:rFonts w:cs="Calibri"/>
          <w:sz w:val="28"/>
          <w:szCs w:val="28"/>
        </w:rPr>
        <w:t>getName</w:t>
      </w:r>
      <w:proofErr w:type="spellEnd"/>
      <w:r w:rsidRPr="00761131">
        <w:rPr>
          <w:rFonts w:cs="Calibri"/>
          <w:sz w:val="28"/>
          <w:szCs w:val="28"/>
        </w:rPr>
        <w:t xml:space="preserve">() + " --&gt;  " + </w:t>
      </w:r>
      <w:proofErr w:type="spellStart"/>
      <w:r w:rsidRPr="00761131">
        <w:rPr>
          <w:rFonts w:cs="Calibri"/>
          <w:sz w:val="28"/>
          <w:szCs w:val="28"/>
        </w:rPr>
        <w:t>num</w:t>
      </w:r>
      <w:proofErr w:type="spellEnd"/>
      <w:r w:rsidRPr="00761131">
        <w:rPr>
          <w:rFonts w:cs="Calibri"/>
          <w:sz w:val="28"/>
          <w:szCs w:val="28"/>
        </w:rPr>
        <w:t>);</w:t>
      </w:r>
    </w:p>
    <w:p w14:paraId="3589AEF8"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num</w:t>
      </w:r>
      <w:proofErr w:type="spellEnd"/>
      <w:r w:rsidRPr="00761131">
        <w:rPr>
          <w:rFonts w:cs="Calibri"/>
          <w:sz w:val="28"/>
          <w:szCs w:val="28"/>
        </w:rPr>
        <w:t>++;</w:t>
      </w:r>
    </w:p>
    <w:p w14:paraId="7E0A2699"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lock.notifyAll</w:t>
      </w:r>
      <w:proofErr w:type="spellEnd"/>
      <w:r w:rsidRPr="00761131">
        <w:rPr>
          <w:rFonts w:cs="Calibri"/>
          <w:sz w:val="28"/>
          <w:szCs w:val="28"/>
        </w:rPr>
        <w:t>();</w:t>
      </w:r>
    </w:p>
    <w:p w14:paraId="6677B8DC" w14:textId="77777777" w:rsidR="00C6433C" w:rsidRPr="00761131" w:rsidRDefault="00C6433C" w:rsidP="00C6433C">
      <w:pPr>
        <w:rPr>
          <w:rFonts w:cs="Calibri"/>
          <w:sz w:val="28"/>
          <w:szCs w:val="28"/>
        </w:rPr>
      </w:pPr>
      <w:r w:rsidRPr="00761131">
        <w:rPr>
          <w:rFonts w:cs="Calibri"/>
          <w:sz w:val="28"/>
          <w:szCs w:val="28"/>
        </w:rPr>
        <w:t xml:space="preserve">            }</w:t>
      </w:r>
    </w:p>
    <w:p w14:paraId="19FBC4BD" w14:textId="77777777" w:rsidR="00C6433C" w:rsidRPr="00761131" w:rsidRDefault="00C6433C" w:rsidP="00C6433C">
      <w:pPr>
        <w:rPr>
          <w:rFonts w:cs="Calibri"/>
          <w:sz w:val="28"/>
          <w:szCs w:val="28"/>
        </w:rPr>
      </w:pPr>
      <w:r w:rsidRPr="00761131">
        <w:rPr>
          <w:rFonts w:cs="Calibri"/>
          <w:sz w:val="28"/>
          <w:szCs w:val="28"/>
        </w:rPr>
        <w:t xml:space="preserve">        }</w:t>
      </w:r>
    </w:p>
    <w:p w14:paraId="6AB740F4" w14:textId="77777777" w:rsidR="00C6433C" w:rsidRPr="00761131" w:rsidRDefault="00C6433C" w:rsidP="00C6433C">
      <w:pPr>
        <w:rPr>
          <w:rFonts w:cs="Calibri"/>
          <w:sz w:val="28"/>
          <w:szCs w:val="28"/>
        </w:rPr>
      </w:pPr>
      <w:r w:rsidRPr="00761131">
        <w:rPr>
          <w:rFonts w:cs="Calibri"/>
          <w:sz w:val="28"/>
          <w:szCs w:val="28"/>
        </w:rPr>
        <w:t xml:space="preserve">    }</w:t>
      </w:r>
    </w:p>
    <w:p w14:paraId="1343B69F" w14:textId="77777777" w:rsidR="00C6433C" w:rsidRPr="00761131" w:rsidRDefault="00C6433C" w:rsidP="00C6433C">
      <w:pPr>
        <w:rPr>
          <w:rFonts w:cs="Calibri"/>
          <w:sz w:val="28"/>
          <w:szCs w:val="28"/>
        </w:rPr>
      </w:pPr>
      <w:r w:rsidRPr="00761131">
        <w:rPr>
          <w:rFonts w:cs="Calibri"/>
          <w:sz w:val="28"/>
          <w:szCs w:val="28"/>
        </w:rPr>
        <w:t>}</w:t>
      </w:r>
    </w:p>
    <w:p w14:paraId="27C1AD68" w14:textId="77777777" w:rsidR="00C6433C" w:rsidRPr="00761131" w:rsidRDefault="00C6433C" w:rsidP="00C6433C">
      <w:pPr>
        <w:rPr>
          <w:rFonts w:cs="Calibri"/>
          <w:sz w:val="28"/>
          <w:szCs w:val="28"/>
        </w:rPr>
      </w:pPr>
      <w:r w:rsidRPr="00761131">
        <w:rPr>
          <w:rFonts w:cs="Calibri"/>
          <w:sz w:val="28"/>
          <w:szCs w:val="28"/>
        </w:rPr>
        <w:t>Create main program as below to execute.</w:t>
      </w:r>
    </w:p>
    <w:p w14:paraId="4C2638BC" w14:textId="77777777" w:rsidR="00C6433C" w:rsidRPr="00761131" w:rsidRDefault="00C6433C" w:rsidP="00C6433C">
      <w:pPr>
        <w:rPr>
          <w:rFonts w:cs="Calibri"/>
          <w:sz w:val="28"/>
          <w:szCs w:val="28"/>
        </w:rPr>
      </w:pPr>
      <w:r w:rsidRPr="00761131">
        <w:rPr>
          <w:rFonts w:cs="Calibri"/>
          <w:sz w:val="28"/>
          <w:szCs w:val="28"/>
        </w:rPr>
        <w:t xml:space="preserve"> </w:t>
      </w:r>
    </w:p>
    <w:p w14:paraId="715B68D9" w14:textId="77777777" w:rsidR="00C6433C" w:rsidRPr="00761131" w:rsidRDefault="00C6433C" w:rsidP="00C6433C">
      <w:pPr>
        <w:rPr>
          <w:rFonts w:cs="Calibri"/>
          <w:sz w:val="28"/>
          <w:szCs w:val="28"/>
        </w:rPr>
      </w:pPr>
      <w:r w:rsidRPr="00761131">
        <w:rPr>
          <w:rFonts w:cs="Calibri"/>
          <w:sz w:val="28"/>
          <w:szCs w:val="28"/>
        </w:rPr>
        <w:t>package org.arpit.code2master;</w:t>
      </w:r>
    </w:p>
    <w:p w14:paraId="5AD243E4" w14:textId="77777777" w:rsidR="00C6433C" w:rsidRPr="00761131" w:rsidRDefault="00C6433C" w:rsidP="00C6433C">
      <w:pPr>
        <w:rPr>
          <w:rFonts w:cs="Calibri"/>
          <w:sz w:val="28"/>
          <w:szCs w:val="28"/>
        </w:rPr>
      </w:pPr>
      <w:r w:rsidRPr="00761131">
        <w:rPr>
          <w:rFonts w:cs="Calibri"/>
          <w:sz w:val="28"/>
          <w:szCs w:val="28"/>
        </w:rPr>
        <w:t xml:space="preserve">public class </w:t>
      </w:r>
      <w:proofErr w:type="spellStart"/>
      <w:r w:rsidRPr="00761131">
        <w:rPr>
          <w:rFonts w:cs="Calibri"/>
          <w:sz w:val="28"/>
          <w:szCs w:val="28"/>
        </w:rPr>
        <w:t>PrintEvenOddThreadMain</w:t>
      </w:r>
      <w:proofErr w:type="spellEnd"/>
      <w:r w:rsidRPr="00761131">
        <w:rPr>
          <w:rFonts w:cs="Calibri"/>
          <w:sz w:val="28"/>
          <w:szCs w:val="28"/>
        </w:rPr>
        <w:t xml:space="preserve"> {</w:t>
      </w:r>
    </w:p>
    <w:p w14:paraId="4F8373CB" w14:textId="77777777" w:rsidR="00C6433C" w:rsidRPr="00761131" w:rsidRDefault="00C6433C" w:rsidP="00C6433C">
      <w:pPr>
        <w:rPr>
          <w:rFonts w:cs="Calibri"/>
          <w:sz w:val="28"/>
          <w:szCs w:val="28"/>
        </w:rPr>
      </w:pPr>
      <w:r w:rsidRPr="00761131">
        <w:rPr>
          <w:rFonts w:cs="Calibri"/>
          <w:sz w:val="28"/>
          <w:szCs w:val="28"/>
        </w:rPr>
        <w:t xml:space="preserve"> </w:t>
      </w:r>
    </w:p>
    <w:p w14:paraId="00FE1727" w14:textId="77777777" w:rsidR="00C6433C" w:rsidRPr="00761131" w:rsidRDefault="00C6433C" w:rsidP="00C6433C">
      <w:pPr>
        <w:rPr>
          <w:rFonts w:cs="Calibri"/>
          <w:sz w:val="28"/>
          <w:szCs w:val="28"/>
        </w:rPr>
      </w:pPr>
      <w:r w:rsidRPr="00761131">
        <w:rPr>
          <w:rFonts w:cs="Calibri"/>
          <w:sz w:val="28"/>
          <w:szCs w:val="28"/>
        </w:rPr>
        <w:t xml:space="preserve">    public static void main(String[] </w:t>
      </w:r>
      <w:proofErr w:type="spellStart"/>
      <w:r w:rsidRPr="00761131">
        <w:rPr>
          <w:rFonts w:cs="Calibri"/>
          <w:sz w:val="28"/>
          <w:szCs w:val="28"/>
        </w:rPr>
        <w:t>args</w:t>
      </w:r>
      <w:proofErr w:type="spellEnd"/>
      <w:r w:rsidRPr="00761131">
        <w:rPr>
          <w:rFonts w:cs="Calibri"/>
          <w:sz w:val="28"/>
          <w:szCs w:val="28"/>
        </w:rPr>
        <w:t>) {</w:t>
      </w:r>
    </w:p>
    <w:p w14:paraId="2ECAF5EE" w14:textId="77777777" w:rsidR="00C6433C" w:rsidRPr="00761131" w:rsidRDefault="00C6433C" w:rsidP="00C6433C">
      <w:pPr>
        <w:rPr>
          <w:rFonts w:cs="Calibri"/>
          <w:sz w:val="28"/>
          <w:szCs w:val="28"/>
        </w:rPr>
      </w:pPr>
      <w:r w:rsidRPr="00761131">
        <w:rPr>
          <w:rFonts w:cs="Calibri"/>
          <w:sz w:val="28"/>
          <w:szCs w:val="28"/>
        </w:rPr>
        <w:t xml:space="preserve">        </w:t>
      </w:r>
    </w:p>
    <w:p w14:paraId="3B497F3C"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PrintEvenOdd</w:t>
      </w:r>
      <w:proofErr w:type="spellEnd"/>
      <w:r w:rsidRPr="00761131">
        <w:rPr>
          <w:rFonts w:cs="Calibri"/>
          <w:sz w:val="28"/>
          <w:szCs w:val="28"/>
        </w:rPr>
        <w:t xml:space="preserve"> runnable1=new </w:t>
      </w:r>
      <w:proofErr w:type="spellStart"/>
      <w:r w:rsidRPr="00761131">
        <w:rPr>
          <w:rFonts w:cs="Calibri"/>
          <w:sz w:val="28"/>
          <w:szCs w:val="28"/>
        </w:rPr>
        <w:t>PrintEvenOdd</w:t>
      </w:r>
      <w:proofErr w:type="spellEnd"/>
      <w:r w:rsidRPr="00761131">
        <w:rPr>
          <w:rFonts w:cs="Calibri"/>
          <w:sz w:val="28"/>
          <w:szCs w:val="28"/>
        </w:rPr>
        <w:t>(1);</w:t>
      </w:r>
    </w:p>
    <w:p w14:paraId="0DA2E2A0" w14:textId="77777777" w:rsidR="00C6433C" w:rsidRPr="00761131" w:rsidRDefault="00C6433C" w:rsidP="00C6433C">
      <w:pPr>
        <w:rPr>
          <w:rFonts w:cs="Calibri"/>
          <w:sz w:val="28"/>
          <w:szCs w:val="28"/>
        </w:rPr>
      </w:pPr>
      <w:r w:rsidRPr="00761131">
        <w:rPr>
          <w:rFonts w:cs="Calibri"/>
          <w:sz w:val="28"/>
          <w:szCs w:val="28"/>
        </w:rPr>
        <w:t xml:space="preserve">        </w:t>
      </w:r>
      <w:proofErr w:type="spellStart"/>
      <w:r w:rsidRPr="00761131">
        <w:rPr>
          <w:rFonts w:cs="Calibri"/>
          <w:sz w:val="28"/>
          <w:szCs w:val="28"/>
        </w:rPr>
        <w:t>PrintEvenOdd</w:t>
      </w:r>
      <w:proofErr w:type="spellEnd"/>
      <w:r w:rsidRPr="00761131">
        <w:rPr>
          <w:rFonts w:cs="Calibri"/>
          <w:sz w:val="28"/>
          <w:szCs w:val="28"/>
        </w:rPr>
        <w:t xml:space="preserve"> runnable2=new </w:t>
      </w:r>
      <w:proofErr w:type="spellStart"/>
      <w:r w:rsidRPr="00761131">
        <w:rPr>
          <w:rFonts w:cs="Calibri"/>
          <w:sz w:val="28"/>
          <w:szCs w:val="28"/>
        </w:rPr>
        <w:t>PrintEvenOdd</w:t>
      </w:r>
      <w:proofErr w:type="spellEnd"/>
      <w:r w:rsidRPr="00761131">
        <w:rPr>
          <w:rFonts w:cs="Calibri"/>
          <w:sz w:val="28"/>
          <w:szCs w:val="28"/>
        </w:rPr>
        <w:t>(0);</w:t>
      </w:r>
    </w:p>
    <w:p w14:paraId="3CDCCA60" w14:textId="77777777" w:rsidR="00C6433C" w:rsidRPr="00761131" w:rsidRDefault="00C6433C" w:rsidP="00C6433C">
      <w:pPr>
        <w:rPr>
          <w:rFonts w:cs="Calibri"/>
          <w:sz w:val="28"/>
          <w:szCs w:val="28"/>
        </w:rPr>
      </w:pPr>
      <w:r w:rsidRPr="00761131">
        <w:rPr>
          <w:rFonts w:cs="Calibri"/>
          <w:sz w:val="28"/>
          <w:szCs w:val="28"/>
        </w:rPr>
        <w:t xml:space="preserve">        </w:t>
      </w:r>
    </w:p>
    <w:p w14:paraId="7D4C8BD4" w14:textId="77777777" w:rsidR="00C6433C" w:rsidRPr="00761131" w:rsidRDefault="00C6433C" w:rsidP="00C6433C">
      <w:pPr>
        <w:rPr>
          <w:rFonts w:cs="Calibri"/>
          <w:sz w:val="28"/>
          <w:szCs w:val="28"/>
        </w:rPr>
      </w:pPr>
      <w:r w:rsidRPr="00761131">
        <w:rPr>
          <w:rFonts w:cs="Calibri"/>
          <w:sz w:val="28"/>
          <w:szCs w:val="28"/>
        </w:rPr>
        <w:t xml:space="preserve">        Thread t1=new Thread(runnable1,"Thread 1");</w:t>
      </w:r>
    </w:p>
    <w:p w14:paraId="7C9D44BD" w14:textId="77777777" w:rsidR="00C6433C" w:rsidRPr="00761131" w:rsidRDefault="00C6433C" w:rsidP="00C6433C">
      <w:pPr>
        <w:rPr>
          <w:rFonts w:cs="Calibri"/>
          <w:sz w:val="28"/>
          <w:szCs w:val="28"/>
        </w:rPr>
      </w:pPr>
      <w:r w:rsidRPr="00761131">
        <w:rPr>
          <w:rFonts w:cs="Calibri"/>
          <w:sz w:val="28"/>
          <w:szCs w:val="28"/>
        </w:rPr>
        <w:t xml:space="preserve">        Thread t2=new Thread(runnable2,"Thread 2");</w:t>
      </w:r>
    </w:p>
    <w:p w14:paraId="38630943" w14:textId="77777777" w:rsidR="00C6433C" w:rsidRPr="00761131" w:rsidRDefault="00C6433C" w:rsidP="00C6433C">
      <w:pPr>
        <w:rPr>
          <w:rFonts w:cs="Calibri"/>
          <w:sz w:val="28"/>
          <w:szCs w:val="28"/>
        </w:rPr>
      </w:pPr>
      <w:r w:rsidRPr="00761131">
        <w:rPr>
          <w:rFonts w:cs="Calibri"/>
          <w:sz w:val="28"/>
          <w:szCs w:val="28"/>
        </w:rPr>
        <w:t xml:space="preserve">        </w:t>
      </w:r>
    </w:p>
    <w:p w14:paraId="4A6719E5" w14:textId="77777777" w:rsidR="00C6433C" w:rsidRPr="00761131" w:rsidRDefault="00C6433C" w:rsidP="00C6433C">
      <w:pPr>
        <w:rPr>
          <w:rFonts w:cs="Calibri"/>
          <w:sz w:val="28"/>
          <w:szCs w:val="28"/>
        </w:rPr>
      </w:pPr>
      <w:r w:rsidRPr="00761131">
        <w:rPr>
          <w:rFonts w:cs="Calibri"/>
          <w:sz w:val="28"/>
          <w:szCs w:val="28"/>
        </w:rPr>
        <w:t xml:space="preserve">        t1.start();</w:t>
      </w:r>
    </w:p>
    <w:p w14:paraId="705935C3" w14:textId="77777777" w:rsidR="00C6433C" w:rsidRPr="00761131" w:rsidRDefault="00C6433C" w:rsidP="00C6433C">
      <w:pPr>
        <w:rPr>
          <w:rFonts w:cs="Calibri"/>
          <w:sz w:val="28"/>
          <w:szCs w:val="28"/>
        </w:rPr>
      </w:pPr>
      <w:r w:rsidRPr="00761131">
        <w:rPr>
          <w:rFonts w:cs="Calibri"/>
          <w:sz w:val="28"/>
          <w:szCs w:val="28"/>
        </w:rPr>
        <w:t xml:space="preserve">        t2.start();</w:t>
      </w:r>
    </w:p>
    <w:p w14:paraId="2970764C" w14:textId="77777777" w:rsidR="00C6433C" w:rsidRPr="00761131" w:rsidRDefault="00C6433C" w:rsidP="00C6433C">
      <w:pPr>
        <w:rPr>
          <w:rFonts w:cs="Calibri"/>
          <w:sz w:val="28"/>
          <w:szCs w:val="28"/>
        </w:rPr>
      </w:pPr>
      <w:r w:rsidRPr="00761131">
        <w:rPr>
          <w:rFonts w:cs="Calibri"/>
          <w:sz w:val="28"/>
          <w:szCs w:val="28"/>
        </w:rPr>
        <w:t xml:space="preserve">    }</w:t>
      </w:r>
    </w:p>
    <w:p w14:paraId="5A771035" w14:textId="77777777" w:rsidR="00C6433C" w:rsidRPr="00761131" w:rsidRDefault="00C6433C" w:rsidP="00C6433C">
      <w:pPr>
        <w:rPr>
          <w:rFonts w:cs="Calibri"/>
          <w:sz w:val="28"/>
          <w:szCs w:val="28"/>
        </w:rPr>
      </w:pPr>
      <w:r w:rsidRPr="00761131">
        <w:rPr>
          <w:rFonts w:cs="Calibri"/>
          <w:sz w:val="28"/>
          <w:szCs w:val="28"/>
        </w:rPr>
        <w:t>}</w:t>
      </w:r>
    </w:p>
    <w:p w14:paraId="24B5AFDA" w14:textId="77777777" w:rsidR="00C6433C" w:rsidRPr="00761131" w:rsidRDefault="00C6433C" w:rsidP="00C6433C">
      <w:pPr>
        <w:rPr>
          <w:rFonts w:cs="Calibri"/>
          <w:sz w:val="28"/>
          <w:szCs w:val="28"/>
        </w:rPr>
      </w:pPr>
      <w:r w:rsidRPr="00761131">
        <w:rPr>
          <w:rFonts w:cs="Calibri"/>
          <w:sz w:val="28"/>
          <w:szCs w:val="28"/>
        </w:rPr>
        <w:t>https://www.geeksforgeeks.org/print-even-and-odd-numbers-in-increasing-order-using-two-threads-in-java/</w:t>
      </w:r>
    </w:p>
    <w:p w14:paraId="6927F591" w14:textId="77777777" w:rsidR="00C6433C" w:rsidRPr="00761131" w:rsidRDefault="00C6433C" w:rsidP="00C6433C">
      <w:pPr>
        <w:rPr>
          <w:rFonts w:cs="Calibri"/>
          <w:sz w:val="28"/>
          <w:szCs w:val="28"/>
        </w:rPr>
      </w:pPr>
    </w:p>
    <w:p w14:paraId="3D049E6F" w14:textId="77777777" w:rsidR="00C6433C" w:rsidRPr="00E56AC7" w:rsidRDefault="00C6433C" w:rsidP="00C6433C">
      <w:pPr>
        <w:rPr>
          <w:rStyle w:val="Strong"/>
          <w:rFonts w:cs="Calibri"/>
          <w:bCs w:val="0"/>
          <w:color w:val="222635"/>
          <w:sz w:val="40"/>
          <w:szCs w:val="40"/>
          <w:lang w:val="en-US"/>
        </w:rPr>
      </w:pPr>
      <w:r w:rsidRPr="00E56AC7">
        <w:rPr>
          <w:rStyle w:val="Strong"/>
          <w:rFonts w:cs="Calibri"/>
          <w:bCs w:val="0"/>
          <w:color w:val="222635"/>
          <w:sz w:val="40"/>
          <w:szCs w:val="40"/>
          <w:lang w:val="en-US"/>
        </w:rPr>
        <w:t>Write code to solve the produce consumer problem in Java?</w:t>
      </w:r>
    </w:p>
    <w:p w14:paraId="753ECB3B" w14:textId="77777777" w:rsidR="00C6433C" w:rsidRPr="00E56AC7" w:rsidRDefault="00C6433C" w:rsidP="00C6433C">
      <w:pPr>
        <w:rPr>
          <w:rFonts w:cs="Calibri"/>
          <w:bCs/>
          <w:sz w:val="28"/>
          <w:szCs w:val="28"/>
        </w:rPr>
      </w:pPr>
      <w:r w:rsidRPr="00E56AC7">
        <w:rPr>
          <w:rFonts w:cs="Calibri"/>
          <w:bCs/>
          <w:sz w:val="28"/>
          <w:szCs w:val="28"/>
        </w:rPr>
        <w:t xml:space="preserve">The </w:t>
      </w:r>
      <w:r w:rsidRPr="00E56AC7">
        <w:rPr>
          <w:rFonts w:cs="Calibri"/>
          <w:b/>
          <w:bCs/>
          <w:sz w:val="28"/>
          <w:szCs w:val="28"/>
        </w:rPr>
        <w:t>Producer-Consumer</w:t>
      </w:r>
      <w:r w:rsidRPr="00E56AC7">
        <w:rPr>
          <w:rFonts w:cs="Calibri"/>
          <w:bCs/>
          <w:sz w:val="28"/>
          <w:szCs w:val="28"/>
        </w:rPr>
        <w:t xml:space="preserve"> problem is a classic example of a multi-thread synchronization problem. It involves two types of threads, a </w:t>
      </w:r>
      <w:r w:rsidRPr="00E56AC7">
        <w:rPr>
          <w:rFonts w:cs="Calibri"/>
          <w:b/>
          <w:bCs/>
          <w:sz w:val="28"/>
          <w:szCs w:val="28"/>
        </w:rPr>
        <w:t>Producer</w:t>
      </w:r>
      <w:r w:rsidRPr="00E56AC7">
        <w:rPr>
          <w:rFonts w:cs="Calibri"/>
          <w:bCs/>
          <w:sz w:val="28"/>
          <w:szCs w:val="28"/>
        </w:rPr>
        <w:t xml:space="preserve"> thread that produces data and a </w:t>
      </w:r>
      <w:r w:rsidRPr="00E56AC7">
        <w:rPr>
          <w:rFonts w:cs="Calibri"/>
          <w:b/>
          <w:bCs/>
          <w:sz w:val="28"/>
          <w:szCs w:val="28"/>
        </w:rPr>
        <w:t>Consumer</w:t>
      </w:r>
      <w:r w:rsidRPr="00E56AC7">
        <w:rPr>
          <w:rFonts w:cs="Calibri"/>
          <w:bCs/>
          <w:sz w:val="28"/>
          <w:szCs w:val="28"/>
        </w:rPr>
        <w:t xml:space="preserve"> thread that consumes it. The key challenge is to make sure that:</w:t>
      </w:r>
    </w:p>
    <w:p w14:paraId="05079E82"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 xml:space="preserve">The </w:t>
      </w:r>
      <w:r w:rsidRPr="00E56AC7">
        <w:rPr>
          <w:rFonts w:cs="Calibri"/>
          <w:b/>
          <w:bCs/>
          <w:sz w:val="28"/>
          <w:szCs w:val="28"/>
        </w:rPr>
        <w:t>Producer</w:t>
      </w:r>
      <w:r w:rsidRPr="00E56AC7">
        <w:rPr>
          <w:rFonts w:cs="Calibri"/>
          <w:bCs/>
          <w:sz w:val="28"/>
          <w:szCs w:val="28"/>
        </w:rPr>
        <w:t xml:space="preserve"> thread should wait if the buffer is full (no overwriting data).</w:t>
      </w:r>
    </w:p>
    <w:p w14:paraId="10588F50"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 xml:space="preserve">The </w:t>
      </w:r>
      <w:r w:rsidRPr="00E56AC7">
        <w:rPr>
          <w:rFonts w:cs="Calibri"/>
          <w:b/>
          <w:bCs/>
          <w:sz w:val="28"/>
          <w:szCs w:val="28"/>
        </w:rPr>
        <w:t>Consumer</w:t>
      </w:r>
      <w:r w:rsidRPr="00E56AC7">
        <w:rPr>
          <w:rFonts w:cs="Calibri"/>
          <w:bCs/>
          <w:sz w:val="28"/>
          <w:szCs w:val="28"/>
        </w:rPr>
        <w:t xml:space="preserve"> thread should wait if the buffer is empty (no consuming data that doesn't exist).</w:t>
      </w:r>
    </w:p>
    <w:p w14:paraId="307E9860" w14:textId="77777777" w:rsidR="00C6433C" w:rsidRPr="00E56AC7" w:rsidRDefault="00C6433C" w:rsidP="00C6433C">
      <w:pPr>
        <w:numPr>
          <w:ilvl w:val="0"/>
          <w:numId w:val="104"/>
        </w:numPr>
        <w:suppressAutoHyphens/>
        <w:spacing w:after="0" w:line="240" w:lineRule="atLeast"/>
        <w:rPr>
          <w:rFonts w:cs="Calibri"/>
          <w:bCs/>
          <w:sz w:val="28"/>
          <w:szCs w:val="28"/>
        </w:rPr>
      </w:pPr>
      <w:r w:rsidRPr="00E56AC7">
        <w:rPr>
          <w:rFonts w:cs="Calibri"/>
          <w:bCs/>
          <w:sz w:val="28"/>
          <w:szCs w:val="28"/>
        </w:rPr>
        <w:t>Correct synchronization must be maintained so that no data is lost or consumed more than once.</w:t>
      </w:r>
    </w:p>
    <w:p w14:paraId="03A86A14" w14:textId="77777777" w:rsidR="00C6433C" w:rsidRPr="00E56AC7" w:rsidRDefault="00C6433C" w:rsidP="00C6433C">
      <w:pPr>
        <w:rPr>
          <w:rFonts w:cs="Calibri"/>
          <w:bCs/>
          <w:sz w:val="28"/>
          <w:szCs w:val="28"/>
        </w:rPr>
      </w:pPr>
      <w:r w:rsidRPr="00E56AC7">
        <w:rPr>
          <w:rFonts w:cs="Calibri"/>
          <w:bCs/>
          <w:sz w:val="28"/>
          <w:szCs w:val="28"/>
        </w:rPr>
        <w:t xml:space="preserve">Here's an implementation of the </w:t>
      </w:r>
      <w:r w:rsidRPr="00E56AC7">
        <w:rPr>
          <w:rFonts w:cs="Calibri"/>
          <w:b/>
          <w:bCs/>
          <w:sz w:val="28"/>
          <w:szCs w:val="28"/>
        </w:rPr>
        <w:t>Producer-Consumer</w:t>
      </w:r>
      <w:r w:rsidRPr="00E56AC7">
        <w:rPr>
          <w:rFonts w:cs="Calibri"/>
          <w:bCs/>
          <w:sz w:val="28"/>
          <w:szCs w:val="28"/>
        </w:rPr>
        <w:t xml:space="preserve"> problem in Java using a shared buffer and wait() and </w:t>
      </w:r>
      <w:proofErr w:type="spellStart"/>
      <w:r w:rsidRPr="00E56AC7">
        <w:rPr>
          <w:rFonts w:cs="Calibri"/>
          <w:bCs/>
          <w:sz w:val="28"/>
          <w:szCs w:val="28"/>
        </w:rPr>
        <w:t>notifyAll</w:t>
      </w:r>
      <w:proofErr w:type="spellEnd"/>
      <w:r w:rsidRPr="00E56AC7">
        <w:rPr>
          <w:rFonts w:cs="Calibri"/>
          <w:bCs/>
          <w:sz w:val="28"/>
          <w:szCs w:val="28"/>
        </w:rPr>
        <w:t>() methods for synchronization.</w:t>
      </w:r>
    </w:p>
    <w:p w14:paraId="6EFA3484" w14:textId="77777777" w:rsidR="00C6433C" w:rsidRPr="00E56AC7" w:rsidRDefault="00C6433C" w:rsidP="00C6433C">
      <w:pPr>
        <w:numPr>
          <w:ilvl w:val="0"/>
          <w:numId w:val="104"/>
        </w:numPr>
        <w:suppressAutoHyphens/>
        <w:spacing w:after="0" w:line="240" w:lineRule="atLeast"/>
        <w:rPr>
          <w:rFonts w:cs="Calibri"/>
          <w:b/>
          <w:bCs/>
          <w:sz w:val="28"/>
          <w:szCs w:val="28"/>
        </w:rPr>
      </w:pPr>
      <w:r w:rsidRPr="00E56AC7">
        <w:rPr>
          <w:rFonts w:cs="Calibri"/>
          <w:b/>
          <w:bCs/>
          <w:sz w:val="28"/>
          <w:szCs w:val="28"/>
        </w:rPr>
        <w:t>Producer-Consumer Problem in Java:</w:t>
      </w:r>
    </w:p>
    <w:p w14:paraId="0FBD8F16" w14:textId="77777777" w:rsidR="00C6433C" w:rsidRPr="00E56AC7" w:rsidRDefault="00C6433C" w:rsidP="00C6433C">
      <w:pPr>
        <w:rPr>
          <w:rFonts w:cs="Calibri"/>
          <w:bCs/>
          <w:sz w:val="28"/>
          <w:szCs w:val="28"/>
        </w:rPr>
      </w:pPr>
      <w:r w:rsidRPr="00E56AC7">
        <w:rPr>
          <w:rFonts w:cs="Calibri"/>
          <w:bCs/>
          <w:sz w:val="28"/>
          <w:szCs w:val="28"/>
        </w:rPr>
        <w:t>java</w:t>
      </w:r>
    </w:p>
    <w:p w14:paraId="7626FE74" w14:textId="77777777" w:rsidR="00C6433C" w:rsidRPr="00E56AC7" w:rsidRDefault="00C6433C" w:rsidP="00C6433C">
      <w:pPr>
        <w:rPr>
          <w:rFonts w:cs="Calibri"/>
          <w:bCs/>
          <w:sz w:val="28"/>
          <w:szCs w:val="28"/>
        </w:rPr>
      </w:pPr>
      <w:r w:rsidRPr="00E56AC7">
        <w:rPr>
          <w:rFonts w:cs="Calibri"/>
          <w:bCs/>
          <w:sz w:val="28"/>
          <w:szCs w:val="28"/>
        </w:rPr>
        <w:t>Copy code</w:t>
      </w:r>
    </w:p>
    <w:p w14:paraId="50FCA293" w14:textId="77777777" w:rsidR="00C6433C" w:rsidRPr="00E56AC7" w:rsidRDefault="00C6433C" w:rsidP="00C6433C">
      <w:pPr>
        <w:rPr>
          <w:rFonts w:cs="Calibri"/>
          <w:bCs/>
          <w:sz w:val="28"/>
          <w:szCs w:val="28"/>
        </w:rPr>
      </w:pPr>
      <w:r w:rsidRPr="00E56AC7">
        <w:rPr>
          <w:rFonts w:cs="Calibri"/>
          <w:bCs/>
          <w:sz w:val="28"/>
          <w:szCs w:val="28"/>
        </w:rPr>
        <w:t xml:space="preserve">import </w:t>
      </w:r>
      <w:proofErr w:type="spellStart"/>
      <w:r w:rsidRPr="00E56AC7">
        <w:rPr>
          <w:rFonts w:cs="Calibri"/>
          <w:bCs/>
          <w:sz w:val="28"/>
          <w:szCs w:val="28"/>
        </w:rPr>
        <w:t>java.util.LinkedList</w:t>
      </w:r>
      <w:proofErr w:type="spellEnd"/>
      <w:r w:rsidRPr="00E56AC7">
        <w:rPr>
          <w:rFonts w:cs="Calibri"/>
          <w:bCs/>
          <w:sz w:val="28"/>
          <w:szCs w:val="28"/>
        </w:rPr>
        <w:t>;</w:t>
      </w:r>
    </w:p>
    <w:p w14:paraId="06F5B3C1" w14:textId="77777777" w:rsidR="00C6433C" w:rsidRPr="00E56AC7" w:rsidRDefault="00C6433C" w:rsidP="00C6433C">
      <w:pPr>
        <w:rPr>
          <w:rFonts w:cs="Calibri"/>
          <w:bCs/>
          <w:sz w:val="28"/>
          <w:szCs w:val="28"/>
        </w:rPr>
      </w:pPr>
      <w:r w:rsidRPr="00E56AC7">
        <w:rPr>
          <w:rFonts w:cs="Calibri"/>
          <w:bCs/>
          <w:sz w:val="28"/>
          <w:szCs w:val="28"/>
        </w:rPr>
        <w:t xml:space="preserve">import </w:t>
      </w:r>
      <w:proofErr w:type="spellStart"/>
      <w:r w:rsidRPr="00E56AC7">
        <w:rPr>
          <w:rFonts w:cs="Calibri"/>
          <w:bCs/>
          <w:sz w:val="28"/>
          <w:szCs w:val="28"/>
        </w:rPr>
        <w:t>java.util.Queue</w:t>
      </w:r>
      <w:proofErr w:type="spellEnd"/>
      <w:r w:rsidRPr="00E56AC7">
        <w:rPr>
          <w:rFonts w:cs="Calibri"/>
          <w:bCs/>
          <w:sz w:val="28"/>
          <w:szCs w:val="28"/>
        </w:rPr>
        <w:t>;</w:t>
      </w:r>
    </w:p>
    <w:p w14:paraId="1AFD9821" w14:textId="77777777" w:rsidR="00C6433C" w:rsidRPr="00E56AC7" w:rsidRDefault="00C6433C" w:rsidP="00C6433C">
      <w:pPr>
        <w:rPr>
          <w:rFonts w:cs="Calibri"/>
          <w:bCs/>
          <w:sz w:val="28"/>
          <w:szCs w:val="28"/>
        </w:rPr>
      </w:pPr>
    </w:p>
    <w:p w14:paraId="0DC1F97E" w14:textId="77777777" w:rsidR="00C6433C" w:rsidRPr="00E56AC7" w:rsidRDefault="00C6433C" w:rsidP="00C6433C">
      <w:pPr>
        <w:rPr>
          <w:rFonts w:cs="Calibri"/>
          <w:bCs/>
          <w:sz w:val="28"/>
          <w:szCs w:val="28"/>
        </w:rPr>
      </w:pPr>
      <w:r w:rsidRPr="00E56AC7">
        <w:rPr>
          <w:rFonts w:cs="Calibri"/>
          <w:bCs/>
          <w:sz w:val="28"/>
          <w:szCs w:val="28"/>
        </w:rPr>
        <w:t>// The shared buffer between Producer and Consumer</w:t>
      </w:r>
    </w:p>
    <w:p w14:paraId="658CFF88" w14:textId="77777777" w:rsidR="00C6433C" w:rsidRPr="00E56AC7" w:rsidRDefault="00C6433C" w:rsidP="00C6433C">
      <w:pPr>
        <w:rPr>
          <w:rFonts w:cs="Calibri"/>
          <w:bCs/>
          <w:sz w:val="28"/>
          <w:szCs w:val="28"/>
        </w:rPr>
      </w:pPr>
      <w:r w:rsidRPr="00E56AC7">
        <w:rPr>
          <w:rFonts w:cs="Calibri"/>
          <w:bCs/>
          <w:sz w:val="28"/>
          <w:szCs w:val="28"/>
        </w:rPr>
        <w:t>class Buffer {</w:t>
      </w:r>
    </w:p>
    <w:p w14:paraId="6D33FD6A" w14:textId="77777777" w:rsidR="00C6433C" w:rsidRPr="00E56AC7" w:rsidRDefault="00C6433C" w:rsidP="00C6433C">
      <w:pPr>
        <w:rPr>
          <w:rFonts w:cs="Calibri"/>
          <w:bCs/>
          <w:sz w:val="28"/>
          <w:szCs w:val="28"/>
        </w:rPr>
      </w:pPr>
      <w:r w:rsidRPr="00E56AC7">
        <w:rPr>
          <w:rFonts w:cs="Calibri"/>
          <w:bCs/>
          <w:sz w:val="28"/>
          <w:szCs w:val="28"/>
        </w:rPr>
        <w:t xml:space="preserve">    private Queue&lt;Integer&gt; buffer = new LinkedList&lt;&gt;();</w:t>
      </w:r>
    </w:p>
    <w:p w14:paraId="7E8DB2C1" w14:textId="77777777" w:rsidR="00C6433C" w:rsidRPr="00E56AC7" w:rsidRDefault="00C6433C" w:rsidP="00C6433C">
      <w:pPr>
        <w:rPr>
          <w:rFonts w:cs="Calibri"/>
          <w:bCs/>
          <w:sz w:val="28"/>
          <w:szCs w:val="28"/>
        </w:rPr>
      </w:pPr>
      <w:r w:rsidRPr="00E56AC7">
        <w:rPr>
          <w:rFonts w:cs="Calibri"/>
          <w:bCs/>
          <w:sz w:val="28"/>
          <w:szCs w:val="28"/>
        </w:rPr>
        <w:t xml:space="preserve">    private int capacity;</w:t>
      </w:r>
    </w:p>
    <w:p w14:paraId="1D0FA202" w14:textId="77777777" w:rsidR="00C6433C" w:rsidRPr="00E56AC7" w:rsidRDefault="00C6433C" w:rsidP="00C6433C">
      <w:pPr>
        <w:rPr>
          <w:rFonts w:cs="Calibri"/>
          <w:bCs/>
          <w:sz w:val="28"/>
          <w:szCs w:val="28"/>
        </w:rPr>
      </w:pPr>
    </w:p>
    <w:p w14:paraId="7BC6DEFF" w14:textId="77777777" w:rsidR="00C6433C" w:rsidRPr="00E56AC7" w:rsidRDefault="00C6433C" w:rsidP="00C6433C">
      <w:pPr>
        <w:rPr>
          <w:rFonts w:cs="Calibri"/>
          <w:bCs/>
          <w:sz w:val="28"/>
          <w:szCs w:val="28"/>
        </w:rPr>
      </w:pPr>
      <w:r w:rsidRPr="00E56AC7">
        <w:rPr>
          <w:rFonts w:cs="Calibri"/>
          <w:bCs/>
          <w:sz w:val="28"/>
          <w:szCs w:val="28"/>
        </w:rPr>
        <w:t xml:space="preserve">    public Buffer(int capacity) {</w:t>
      </w:r>
    </w:p>
    <w:p w14:paraId="1765C64A"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this.capacity</w:t>
      </w:r>
      <w:proofErr w:type="spellEnd"/>
      <w:r w:rsidRPr="00E56AC7">
        <w:rPr>
          <w:rFonts w:cs="Calibri"/>
          <w:bCs/>
          <w:sz w:val="28"/>
          <w:szCs w:val="28"/>
        </w:rPr>
        <w:t xml:space="preserve"> = capacity;</w:t>
      </w:r>
    </w:p>
    <w:p w14:paraId="3674BCDB" w14:textId="77777777" w:rsidR="00C6433C" w:rsidRPr="00E56AC7" w:rsidRDefault="00C6433C" w:rsidP="00C6433C">
      <w:pPr>
        <w:rPr>
          <w:rFonts w:cs="Calibri"/>
          <w:bCs/>
          <w:sz w:val="28"/>
          <w:szCs w:val="28"/>
        </w:rPr>
      </w:pPr>
      <w:r w:rsidRPr="00E56AC7">
        <w:rPr>
          <w:rFonts w:cs="Calibri"/>
          <w:bCs/>
          <w:sz w:val="28"/>
          <w:szCs w:val="28"/>
        </w:rPr>
        <w:t xml:space="preserve">    }</w:t>
      </w:r>
    </w:p>
    <w:p w14:paraId="377DEB56" w14:textId="77777777" w:rsidR="00C6433C" w:rsidRPr="00E56AC7" w:rsidRDefault="00C6433C" w:rsidP="00C6433C">
      <w:pPr>
        <w:rPr>
          <w:rFonts w:cs="Calibri"/>
          <w:bCs/>
          <w:sz w:val="28"/>
          <w:szCs w:val="28"/>
        </w:rPr>
      </w:pPr>
    </w:p>
    <w:p w14:paraId="74BA0A8C" w14:textId="77777777" w:rsidR="00C6433C" w:rsidRPr="00E56AC7" w:rsidRDefault="00C6433C" w:rsidP="00C6433C">
      <w:pPr>
        <w:rPr>
          <w:rFonts w:cs="Calibri"/>
          <w:bCs/>
          <w:sz w:val="28"/>
          <w:szCs w:val="28"/>
        </w:rPr>
      </w:pPr>
      <w:r w:rsidRPr="00E56AC7">
        <w:rPr>
          <w:rFonts w:cs="Calibri"/>
          <w:bCs/>
          <w:sz w:val="28"/>
          <w:szCs w:val="28"/>
        </w:rPr>
        <w:t xml:space="preserve">    // Producer adds items to the buffer</w:t>
      </w:r>
    </w:p>
    <w:p w14:paraId="20338191" w14:textId="77777777" w:rsidR="00C6433C" w:rsidRPr="00E56AC7" w:rsidRDefault="00C6433C" w:rsidP="00C6433C">
      <w:pPr>
        <w:rPr>
          <w:rFonts w:cs="Calibri"/>
          <w:bCs/>
          <w:sz w:val="28"/>
          <w:szCs w:val="28"/>
        </w:rPr>
      </w:pPr>
      <w:r w:rsidRPr="00E56AC7">
        <w:rPr>
          <w:rFonts w:cs="Calibri"/>
          <w:bCs/>
          <w:sz w:val="28"/>
          <w:szCs w:val="28"/>
        </w:rPr>
        <w:t xml:space="preserve">    public synchronized void produce(int value) throws </w:t>
      </w:r>
      <w:proofErr w:type="spellStart"/>
      <w:r w:rsidRPr="00E56AC7">
        <w:rPr>
          <w:rFonts w:cs="Calibri"/>
          <w:bCs/>
          <w:sz w:val="28"/>
          <w:szCs w:val="28"/>
        </w:rPr>
        <w:t>InterruptedException</w:t>
      </w:r>
      <w:proofErr w:type="spellEnd"/>
      <w:r w:rsidRPr="00E56AC7">
        <w:rPr>
          <w:rFonts w:cs="Calibri"/>
          <w:bCs/>
          <w:sz w:val="28"/>
          <w:szCs w:val="28"/>
        </w:rPr>
        <w:t xml:space="preserve"> {</w:t>
      </w:r>
    </w:p>
    <w:p w14:paraId="72FE4FF2" w14:textId="77777777" w:rsidR="00C6433C" w:rsidRPr="00E56AC7" w:rsidRDefault="00C6433C" w:rsidP="00C6433C">
      <w:pPr>
        <w:rPr>
          <w:rFonts w:cs="Calibri"/>
          <w:bCs/>
          <w:sz w:val="28"/>
          <w:szCs w:val="28"/>
        </w:rPr>
      </w:pPr>
      <w:r w:rsidRPr="00E56AC7">
        <w:rPr>
          <w:rFonts w:cs="Calibri"/>
          <w:bCs/>
          <w:sz w:val="28"/>
          <w:szCs w:val="28"/>
        </w:rPr>
        <w:t xml:space="preserve">        while (</w:t>
      </w:r>
      <w:proofErr w:type="spellStart"/>
      <w:r w:rsidRPr="00E56AC7">
        <w:rPr>
          <w:rFonts w:cs="Calibri"/>
          <w:bCs/>
          <w:sz w:val="28"/>
          <w:szCs w:val="28"/>
        </w:rPr>
        <w:t>buffer.size</w:t>
      </w:r>
      <w:proofErr w:type="spellEnd"/>
      <w:r w:rsidRPr="00E56AC7">
        <w:rPr>
          <w:rFonts w:cs="Calibri"/>
          <w:bCs/>
          <w:sz w:val="28"/>
          <w:szCs w:val="28"/>
        </w:rPr>
        <w:t>() == capacity) {</w:t>
      </w:r>
    </w:p>
    <w:p w14:paraId="214DE091"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("Buffer is full. Producer is waiting...");</w:t>
      </w:r>
    </w:p>
    <w:p w14:paraId="43ACD2A6" w14:textId="77777777" w:rsidR="00C6433C" w:rsidRPr="00E56AC7" w:rsidRDefault="00C6433C" w:rsidP="00C6433C">
      <w:pPr>
        <w:rPr>
          <w:rFonts w:cs="Calibri"/>
          <w:bCs/>
          <w:sz w:val="28"/>
          <w:szCs w:val="28"/>
        </w:rPr>
      </w:pPr>
      <w:r w:rsidRPr="00E56AC7">
        <w:rPr>
          <w:rFonts w:cs="Calibri"/>
          <w:bCs/>
          <w:sz w:val="28"/>
          <w:szCs w:val="28"/>
        </w:rPr>
        <w:t xml:space="preserve">            wait();  // Wait if the buffer is full</w:t>
      </w:r>
    </w:p>
    <w:p w14:paraId="5819F814" w14:textId="77777777" w:rsidR="00C6433C" w:rsidRPr="00E56AC7" w:rsidRDefault="00C6433C" w:rsidP="00C6433C">
      <w:pPr>
        <w:rPr>
          <w:rFonts w:cs="Calibri"/>
          <w:bCs/>
          <w:sz w:val="28"/>
          <w:szCs w:val="28"/>
        </w:rPr>
      </w:pPr>
      <w:r w:rsidRPr="00E56AC7">
        <w:rPr>
          <w:rFonts w:cs="Calibri"/>
          <w:bCs/>
          <w:sz w:val="28"/>
          <w:szCs w:val="28"/>
        </w:rPr>
        <w:t xml:space="preserve">        }</w:t>
      </w:r>
    </w:p>
    <w:p w14:paraId="774F05EF" w14:textId="77777777" w:rsidR="00C6433C" w:rsidRPr="00E56AC7" w:rsidRDefault="00C6433C" w:rsidP="00C6433C">
      <w:pPr>
        <w:rPr>
          <w:rFonts w:cs="Calibri"/>
          <w:bCs/>
          <w:sz w:val="28"/>
          <w:szCs w:val="28"/>
        </w:rPr>
      </w:pPr>
    </w:p>
    <w:p w14:paraId="2DA3868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buffer.offer</w:t>
      </w:r>
      <w:proofErr w:type="spellEnd"/>
      <w:r w:rsidRPr="00E56AC7">
        <w:rPr>
          <w:rFonts w:cs="Calibri"/>
          <w:bCs/>
          <w:sz w:val="28"/>
          <w:szCs w:val="28"/>
        </w:rPr>
        <w:t>(value);</w:t>
      </w:r>
    </w:p>
    <w:p w14:paraId="756CC7AD"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("Produced: " + value);</w:t>
      </w:r>
    </w:p>
    <w:p w14:paraId="6935217F"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notifyAll</w:t>
      </w:r>
      <w:proofErr w:type="spellEnd"/>
      <w:r w:rsidRPr="00E56AC7">
        <w:rPr>
          <w:rFonts w:cs="Calibri"/>
          <w:bCs/>
          <w:sz w:val="28"/>
          <w:szCs w:val="28"/>
        </w:rPr>
        <w:t>();  // Notify Consumers that they can consume</w:t>
      </w:r>
    </w:p>
    <w:p w14:paraId="3652E379" w14:textId="77777777" w:rsidR="00C6433C" w:rsidRPr="00E56AC7" w:rsidRDefault="00C6433C" w:rsidP="00C6433C">
      <w:pPr>
        <w:rPr>
          <w:rFonts w:cs="Calibri"/>
          <w:bCs/>
          <w:sz w:val="28"/>
          <w:szCs w:val="28"/>
        </w:rPr>
      </w:pPr>
      <w:r w:rsidRPr="00E56AC7">
        <w:rPr>
          <w:rFonts w:cs="Calibri"/>
          <w:bCs/>
          <w:sz w:val="28"/>
          <w:szCs w:val="28"/>
        </w:rPr>
        <w:t xml:space="preserve">    }</w:t>
      </w:r>
    </w:p>
    <w:p w14:paraId="24ED66BC" w14:textId="77777777" w:rsidR="00C6433C" w:rsidRPr="00E56AC7" w:rsidRDefault="00C6433C" w:rsidP="00C6433C">
      <w:pPr>
        <w:rPr>
          <w:rFonts w:cs="Calibri"/>
          <w:bCs/>
          <w:sz w:val="28"/>
          <w:szCs w:val="28"/>
        </w:rPr>
      </w:pPr>
    </w:p>
    <w:p w14:paraId="428B029A" w14:textId="77777777" w:rsidR="00C6433C" w:rsidRPr="00E56AC7" w:rsidRDefault="00C6433C" w:rsidP="00C6433C">
      <w:pPr>
        <w:rPr>
          <w:rFonts w:cs="Calibri"/>
          <w:bCs/>
          <w:sz w:val="28"/>
          <w:szCs w:val="28"/>
        </w:rPr>
      </w:pPr>
      <w:r w:rsidRPr="00E56AC7">
        <w:rPr>
          <w:rFonts w:cs="Calibri"/>
          <w:bCs/>
          <w:sz w:val="28"/>
          <w:szCs w:val="28"/>
        </w:rPr>
        <w:t xml:space="preserve">    // Consumer removes items from the buffer</w:t>
      </w:r>
    </w:p>
    <w:p w14:paraId="69EFB2A6" w14:textId="77777777" w:rsidR="00C6433C" w:rsidRPr="00E56AC7" w:rsidRDefault="00C6433C" w:rsidP="00C6433C">
      <w:pPr>
        <w:rPr>
          <w:rFonts w:cs="Calibri"/>
          <w:bCs/>
          <w:sz w:val="28"/>
          <w:szCs w:val="28"/>
        </w:rPr>
      </w:pPr>
      <w:r w:rsidRPr="00E56AC7">
        <w:rPr>
          <w:rFonts w:cs="Calibri"/>
          <w:bCs/>
          <w:sz w:val="28"/>
          <w:szCs w:val="28"/>
        </w:rPr>
        <w:t xml:space="preserve">    public synchronized int consume() throws </w:t>
      </w:r>
      <w:proofErr w:type="spellStart"/>
      <w:r w:rsidRPr="00E56AC7">
        <w:rPr>
          <w:rFonts w:cs="Calibri"/>
          <w:bCs/>
          <w:sz w:val="28"/>
          <w:szCs w:val="28"/>
        </w:rPr>
        <w:t>InterruptedException</w:t>
      </w:r>
      <w:proofErr w:type="spellEnd"/>
      <w:r w:rsidRPr="00E56AC7">
        <w:rPr>
          <w:rFonts w:cs="Calibri"/>
          <w:bCs/>
          <w:sz w:val="28"/>
          <w:szCs w:val="28"/>
        </w:rPr>
        <w:t xml:space="preserve"> {</w:t>
      </w:r>
    </w:p>
    <w:p w14:paraId="2BA568F1" w14:textId="77777777" w:rsidR="00C6433C" w:rsidRPr="00E56AC7" w:rsidRDefault="00C6433C" w:rsidP="00C6433C">
      <w:pPr>
        <w:rPr>
          <w:rFonts w:cs="Calibri"/>
          <w:bCs/>
          <w:sz w:val="28"/>
          <w:szCs w:val="28"/>
        </w:rPr>
      </w:pPr>
      <w:r w:rsidRPr="00E56AC7">
        <w:rPr>
          <w:rFonts w:cs="Calibri"/>
          <w:bCs/>
          <w:sz w:val="28"/>
          <w:szCs w:val="28"/>
        </w:rPr>
        <w:t xml:space="preserve">        while (</w:t>
      </w:r>
      <w:proofErr w:type="spellStart"/>
      <w:r w:rsidRPr="00E56AC7">
        <w:rPr>
          <w:rFonts w:cs="Calibri"/>
          <w:bCs/>
          <w:sz w:val="28"/>
          <w:szCs w:val="28"/>
        </w:rPr>
        <w:t>buffer.isEmpty</w:t>
      </w:r>
      <w:proofErr w:type="spellEnd"/>
      <w:r w:rsidRPr="00E56AC7">
        <w:rPr>
          <w:rFonts w:cs="Calibri"/>
          <w:bCs/>
          <w:sz w:val="28"/>
          <w:szCs w:val="28"/>
        </w:rPr>
        <w:t>()) {</w:t>
      </w:r>
    </w:p>
    <w:p w14:paraId="03B7A8D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("Buffer is empty. Consumer is waiting...");</w:t>
      </w:r>
    </w:p>
    <w:p w14:paraId="37D4F7EE" w14:textId="77777777" w:rsidR="00C6433C" w:rsidRPr="00E56AC7" w:rsidRDefault="00C6433C" w:rsidP="00C6433C">
      <w:pPr>
        <w:rPr>
          <w:rFonts w:cs="Calibri"/>
          <w:bCs/>
          <w:sz w:val="28"/>
          <w:szCs w:val="28"/>
        </w:rPr>
      </w:pPr>
      <w:r w:rsidRPr="00E56AC7">
        <w:rPr>
          <w:rFonts w:cs="Calibri"/>
          <w:bCs/>
          <w:sz w:val="28"/>
          <w:szCs w:val="28"/>
        </w:rPr>
        <w:t xml:space="preserve">            wait();  // Wait if the buffer is empty</w:t>
      </w:r>
    </w:p>
    <w:p w14:paraId="0038254E" w14:textId="77777777" w:rsidR="00C6433C" w:rsidRPr="00E56AC7" w:rsidRDefault="00C6433C" w:rsidP="00C6433C">
      <w:pPr>
        <w:rPr>
          <w:rFonts w:cs="Calibri"/>
          <w:bCs/>
          <w:sz w:val="28"/>
          <w:szCs w:val="28"/>
        </w:rPr>
      </w:pPr>
      <w:r w:rsidRPr="00E56AC7">
        <w:rPr>
          <w:rFonts w:cs="Calibri"/>
          <w:bCs/>
          <w:sz w:val="28"/>
          <w:szCs w:val="28"/>
        </w:rPr>
        <w:t xml:space="preserve">        }</w:t>
      </w:r>
    </w:p>
    <w:p w14:paraId="04FBCB86" w14:textId="77777777" w:rsidR="00C6433C" w:rsidRPr="00E56AC7" w:rsidRDefault="00C6433C" w:rsidP="00C6433C">
      <w:pPr>
        <w:rPr>
          <w:rFonts w:cs="Calibri"/>
          <w:bCs/>
          <w:sz w:val="28"/>
          <w:szCs w:val="28"/>
        </w:rPr>
      </w:pPr>
    </w:p>
    <w:p w14:paraId="4ABB9146" w14:textId="77777777" w:rsidR="00C6433C" w:rsidRPr="00E56AC7" w:rsidRDefault="00C6433C" w:rsidP="00C6433C">
      <w:pPr>
        <w:rPr>
          <w:rFonts w:cs="Calibri"/>
          <w:bCs/>
          <w:sz w:val="28"/>
          <w:szCs w:val="28"/>
        </w:rPr>
      </w:pPr>
      <w:r w:rsidRPr="00E56AC7">
        <w:rPr>
          <w:rFonts w:cs="Calibri"/>
          <w:bCs/>
          <w:sz w:val="28"/>
          <w:szCs w:val="28"/>
        </w:rPr>
        <w:t xml:space="preserve">        int value = </w:t>
      </w:r>
      <w:proofErr w:type="spellStart"/>
      <w:r w:rsidRPr="00E56AC7">
        <w:rPr>
          <w:rFonts w:cs="Calibri"/>
          <w:bCs/>
          <w:sz w:val="28"/>
          <w:szCs w:val="28"/>
        </w:rPr>
        <w:t>buffer.poll</w:t>
      </w:r>
      <w:proofErr w:type="spellEnd"/>
      <w:r w:rsidRPr="00E56AC7">
        <w:rPr>
          <w:rFonts w:cs="Calibri"/>
          <w:bCs/>
          <w:sz w:val="28"/>
          <w:szCs w:val="28"/>
        </w:rPr>
        <w:t>();</w:t>
      </w:r>
    </w:p>
    <w:p w14:paraId="18C0F81E"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("Consumed: " + value);</w:t>
      </w:r>
    </w:p>
    <w:p w14:paraId="3DFB67BF"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notifyAll</w:t>
      </w:r>
      <w:proofErr w:type="spellEnd"/>
      <w:r w:rsidRPr="00E56AC7">
        <w:rPr>
          <w:rFonts w:cs="Calibri"/>
          <w:bCs/>
          <w:sz w:val="28"/>
          <w:szCs w:val="28"/>
        </w:rPr>
        <w:t>();  // Notify Producers that they can produce</w:t>
      </w:r>
    </w:p>
    <w:p w14:paraId="70C7E3D9" w14:textId="77777777" w:rsidR="00C6433C" w:rsidRPr="00E56AC7" w:rsidRDefault="00C6433C" w:rsidP="00C6433C">
      <w:pPr>
        <w:rPr>
          <w:rFonts w:cs="Calibri"/>
          <w:bCs/>
          <w:sz w:val="28"/>
          <w:szCs w:val="28"/>
        </w:rPr>
      </w:pPr>
      <w:r w:rsidRPr="00E56AC7">
        <w:rPr>
          <w:rFonts w:cs="Calibri"/>
          <w:bCs/>
          <w:sz w:val="28"/>
          <w:szCs w:val="28"/>
        </w:rPr>
        <w:t xml:space="preserve">        return value;</w:t>
      </w:r>
    </w:p>
    <w:p w14:paraId="3F7CF764" w14:textId="77777777" w:rsidR="00C6433C" w:rsidRPr="00E56AC7" w:rsidRDefault="00C6433C" w:rsidP="00C6433C">
      <w:pPr>
        <w:rPr>
          <w:rFonts w:cs="Calibri"/>
          <w:bCs/>
          <w:sz w:val="28"/>
          <w:szCs w:val="28"/>
        </w:rPr>
      </w:pPr>
      <w:r w:rsidRPr="00E56AC7">
        <w:rPr>
          <w:rFonts w:cs="Calibri"/>
          <w:bCs/>
          <w:sz w:val="28"/>
          <w:szCs w:val="28"/>
        </w:rPr>
        <w:t xml:space="preserve">    }</w:t>
      </w:r>
    </w:p>
    <w:p w14:paraId="382B7F09" w14:textId="77777777" w:rsidR="00C6433C" w:rsidRPr="00E56AC7" w:rsidRDefault="00C6433C" w:rsidP="00C6433C">
      <w:pPr>
        <w:rPr>
          <w:rFonts w:cs="Calibri"/>
          <w:bCs/>
          <w:sz w:val="28"/>
          <w:szCs w:val="28"/>
        </w:rPr>
      </w:pPr>
      <w:r w:rsidRPr="00E56AC7">
        <w:rPr>
          <w:rFonts w:cs="Calibri"/>
          <w:bCs/>
          <w:sz w:val="28"/>
          <w:szCs w:val="28"/>
        </w:rPr>
        <w:t>}</w:t>
      </w:r>
    </w:p>
    <w:p w14:paraId="77B54F96" w14:textId="77777777" w:rsidR="00C6433C" w:rsidRPr="00E56AC7" w:rsidRDefault="00C6433C" w:rsidP="00C6433C">
      <w:pPr>
        <w:rPr>
          <w:rFonts w:cs="Calibri"/>
          <w:bCs/>
          <w:sz w:val="28"/>
          <w:szCs w:val="28"/>
        </w:rPr>
      </w:pPr>
    </w:p>
    <w:p w14:paraId="01BB2D19" w14:textId="77777777" w:rsidR="00C6433C" w:rsidRPr="00E56AC7" w:rsidRDefault="00C6433C" w:rsidP="00C6433C">
      <w:pPr>
        <w:rPr>
          <w:rFonts w:cs="Calibri"/>
          <w:bCs/>
          <w:sz w:val="28"/>
          <w:szCs w:val="28"/>
        </w:rPr>
      </w:pPr>
      <w:r w:rsidRPr="00E56AC7">
        <w:rPr>
          <w:rFonts w:cs="Calibri"/>
          <w:bCs/>
          <w:sz w:val="28"/>
          <w:szCs w:val="28"/>
        </w:rPr>
        <w:t>// Producer thread</w:t>
      </w:r>
    </w:p>
    <w:p w14:paraId="04BDD873" w14:textId="77777777" w:rsidR="00C6433C" w:rsidRPr="00E56AC7" w:rsidRDefault="00C6433C" w:rsidP="00C6433C">
      <w:pPr>
        <w:rPr>
          <w:rFonts w:cs="Calibri"/>
          <w:bCs/>
          <w:sz w:val="28"/>
          <w:szCs w:val="28"/>
        </w:rPr>
      </w:pPr>
      <w:r w:rsidRPr="00E56AC7">
        <w:rPr>
          <w:rFonts w:cs="Calibri"/>
          <w:bCs/>
          <w:sz w:val="28"/>
          <w:szCs w:val="28"/>
        </w:rPr>
        <w:t>class Producer implements Runnable {</w:t>
      </w:r>
    </w:p>
    <w:p w14:paraId="02256862" w14:textId="77777777" w:rsidR="00C6433C" w:rsidRPr="00E56AC7" w:rsidRDefault="00C6433C" w:rsidP="00C6433C">
      <w:pPr>
        <w:rPr>
          <w:rFonts w:cs="Calibri"/>
          <w:bCs/>
          <w:sz w:val="28"/>
          <w:szCs w:val="28"/>
        </w:rPr>
      </w:pPr>
      <w:r w:rsidRPr="00E56AC7">
        <w:rPr>
          <w:rFonts w:cs="Calibri"/>
          <w:bCs/>
          <w:sz w:val="28"/>
          <w:szCs w:val="28"/>
        </w:rPr>
        <w:t xml:space="preserve">    private Buffer </w:t>
      </w:r>
      <w:proofErr w:type="spellStart"/>
      <w:r w:rsidRPr="00E56AC7">
        <w:rPr>
          <w:rFonts w:cs="Calibri"/>
          <w:bCs/>
          <w:sz w:val="28"/>
          <w:szCs w:val="28"/>
        </w:rPr>
        <w:t>buffer</w:t>
      </w:r>
      <w:proofErr w:type="spellEnd"/>
      <w:r w:rsidRPr="00E56AC7">
        <w:rPr>
          <w:rFonts w:cs="Calibri"/>
          <w:bCs/>
          <w:sz w:val="28"/>
          <w:szCs w:val="28"/>
        </w:rPr>
        <w:t>;</w:t>
      </w:r>
    </w:p>
    <w:p w14:paraId="70222F56" w14:textId="77777777" w:rsidR="00C6433C" w:rsidRPr="00E56AC7" w:rsidRDefault="00C6433C" w:rsidP="00C6433C">
      <w:pPr>
        <w:rPr>
          <w:rFonts w:cs="Calibri"/>
          <w:bCs/>
          <w:sz w:val="28"/>
          <w:szCs w:val="28"/>
        </w:rPr>
      </w:pPr>
    </w:p>
    <w:p w14:paraId="6A7EEC95" w14:textId="77777777" w:rsidR="00C6433C" w:rsidRPr="00E56AC7" w:rsidRDefault="00C6433C" w:rsidP="00C6433C">
      <w:pPr>
        <w:rPr>
          <w:rFonts w:cs="Calibri"/>
          <w:bCs/>
          <w:sz w:val="28"/>
          <w:szCs w:val="28"/>
        </w:rPr>
      </w:pPr>
      <w:r w:rsidRPr="00E56AC7">
        <w:rPr>
          <w:rFonts w:cs="Calibri"/>
          <w:bCs/>
          <w:sz w:val="28"/>
          <w:szCs w:val="28"/>
        </w:rPr>
        <w:t xml:space="preserve">    public Producer(Buffer buffer) {</w:t>
      </w:r>
    </w:p>
    <w:p w14:paraId="22470133"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this.buffer</w:t>
      </w:r>
      <w:proofErr w:type="spellEnd"/>
      <w:r w:rsidRPr="00E56AC7">
        <w:rPr>
          <w:rFonts w:cs="Calibri"/>
          <w:bCs/>
          <w:sz w:val="28"/>
          <w:szCs w:val="28"/>
        </w:rPr>
        <w:t xml:space="preserve"> = buffer;</w:t>
      </w:r>
    </w:p>
    <w:p w14:paraId="1905B8AD" w14:textId="77777777" w:rsidR="00C6433C" w:rsidRPr="00E56AC7" w:rsidRDefault="00C6433C" w:rsidP="00C6433C">
      <w:pPr>
        <w:rPr>
          <w:rFonts w:cs="Calibri"/>
          <w:bCs/>
          <w:sz w:val="28"/>
          <w:szCs w:val="28"/>
        </w:rPr>
      </w:pPr>
      <w:r w:rsidRPr="00E56AC7">
        <w:rPr>
          <w:rFonts w:cs="Calibri"/>
          <w:bCs/>
          <w:sz w:val="28"/>
          <w:szCs w:val="28"/>
        </w:rPr>
        <w:t xml:space="preserve">    }</w:t>
      </w:r>
    </w:p>
    <w:p w14:paraId="0B8A92B4" w14:textId="77777777" w:rsidR="00C6433C" w:rsidRPr="00E56AC7" w:rsidRDefault="00C6433C" w:rsidP="00C6433C">
      <w:pPr>
        <w:rPr>
          <w:rFonts w:cs="Calibri"/>
          <w:bCs/>
          <w:sz w:val="28"/>
          <w:szCs w:val="28"/>
        </w:rPr>
      </w:pPr>
    </w:p>
    <w:p w14:paraId="5E2AAC4D"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2620E68F"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739B498" w14:textId="77777777" w:rsidR="00C6433C" w:rsidRPr="00E56AC7" w:rsidRDefault="00C6433C" w:rsidP="00C6433C">
      <w:pPr>
        <w:rPr>
          <w:rFonts w:cs="Calibri"/>
          <w:bCs/>
          <w:sz w:val="28"/>
          <w:szCs w:val="28"/>
        </w:rPr>
      </w:pPr>
      <w:r w:rsidRPr="00E56AC7">
        <w:rPr>
          <w:rFonts w:cs="Calibri"/>
          <w:bCs/>
          <w:sz w:val="28"/>
          <w:szCs w:val="28"/>
        </w:rPr>
        <w:t xml:space="preserve">        int value = 0;</w:t>
      </w:r>
    </w:p>
    <w:p w14:paraId="5BD21158" w14:textId="77777777" w:rsidR="00C6433C" w:rsidRPr="00E56AC7" w:rsidRDefault="00C6433C" w:rsidP="00C6433C">
      <w:pPr>
        <w:rPr>
          <w:rFonts w:cs="Calibri"/>
          <w:bCs/>
          <w:sz w:val="28"/>
          <w:szCs w:val="28"/>
        </w:rPr>
      </w:pPr>
      <w:r w:rsidRPr="00E56AC7">
        <w:rPr>
          <w:rFonts w:cs="Calibri"/>
          <w:bCs/>
          <w:sz w:val="28"/>
          <w:szCs w:val="28"/>
        </w:rPr>
        <w:t xml:space="preserve">        try {</w:t>
      </w:r>
    </w:p>
    <w:p w14:paraId="24F04CEA"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31C36EB9"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buffer.produce</w:t>
      </w:r>
      <w:proofErr w:type="spellEnd"/>
      <w:r w:rsidRPr="00E56AC7">
        <w:rPr>
          <w:rFonts w:cs="Calibri"/>
          <w:bCs/>
          <w:sz w:val="28"/>
          <w:szCs w:val="28"/>
        </w:rPr>
        <w:t>(value++);</w:t>
      </w:r>
    </w:p>
    <w:p w14:paraId="317B6E26"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Thread.sleep</w:t>
      </w:r>
      <w:proofErr w:type="spellEnd"/>
      <w:r w:rsidRPr="00E56AC7">
        <w:rPr>
          <w:rFonts w:cs="Calibri"/>
          <w:bCs/>
          <w:sz w:val="28"/>
          <w:szCs w:val="28"/>
        </w:rPr>
        <w:t>(100);  // Simulate time taken to produce</w:t>
      </w:r>
    </w:p>
    <w:p w14:paraId="673D7175" w14:textId="77777777" w:rsidR="00C6433C" w:rsidRPr="00E56AC7" w:rsidRDefault="00C6433C" w:rsidP="00C6433C">
      <w:pPr>
        <w:rPr>
          <w:rFonts w:cs="Calibri"/>
          <w:bCs/>
          <w:sz w:val="28"/>
          <w:szCs w:val="28"/>
        </w:rPr>
      </w:pPr>
      <w:r w:rsidRPr="00E56AC7">
        <w:rPr>
          <w:rFonts w:cs="Calibri"/>
          <w:bCs/>
          <w:sz w:val="28"/>
          <w:szCs w:val="28"/>
        </w:rPr>
        <w:t xml:space="preserve">            }</w:t>
      </w:r>
    </w:p>
    <w:p w14:paraId="3B36848C" w14:textId="77777777" w:rsidR="00C6433C" w:rsidRPr="00E56AC7" w:rsidRDefault="00C6433C" w:rsidP="00C6433C">
      <w:pPr>
        <w:rPr>
          <w:rFonts w:cs="Calibri"/>
          <w:bCs/>
          <w:sz w:val="28"/>
          <w:szCs w:val="28"/>
        </w:rPr>
      </w:pPr>
      <w:r w:rsidRPr="00E56AC7">
        <w:rPr>
          <w:rFonts w:cs="Calibri"/>
          <w:bCs/>
          <w:sz w:val="28"/>
          <w:szCs w:val="28"/>
        </w:rPr>
        <w:t xml:space="preserve">        } catch (</w:t>
      </w:r>
      <w:proofErr w:type="spellStart"/>
      <w:r w:rsidRPr="00E56AC7">
        <w:rPr>
          <w:rFonts w:cs="Calibri"/>
          <w:bCs/>
          <w:sz w:val="28"/>
          <w:szCs w:val="28"/>
        </w:rPr>
        <w:t>InterruptedException</w:t>
      </w:r>
      <w:proofErr w:type="spellEnd"/>
      <w:r w:rsidRPr="00E56AC7">
        <w:rPr>
          <w:rFonts w:cs="Calibri"/>
          <w:bCs/>
          <w:sz w:val="28"/>
          <w:szCs w:val="28"/>
        </w:rPr>
        <w:t xml:space="preserve"> e) {</w:t>
      </w:r>
    </w:p>
    <w:p w14:paraId="3587D00B"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Thread.currentThread</w:t>
      </w:r>
      <w:proofErr w:type="spellEnd"/>
      <w:r w:rsidRPr="00E56AC7">
        <w:rPr>
          <w:rFonts w:cs="Calibri"/>
          <w:bCs/>
          <w:sz w:val="28"/>
          <w:szCs w:val="28"/>
        </w:rPr>
        <w:t>().interrupt();</w:t>
      </w:r>
    </w:p>
    <w:p w14:paraId="36450007" w14:textId="77777777" w:rsidR="00C6433C" w:rsidRPr="00E56AC7" w:rsidRDefault="00C6433C" w:rsidP="00C6433C">
      <w:pPr>
        <w:rPr>
          <w:rFonts w:cs="Calibri"/>
          <w:bCs/>
          <w:sz w:val="28"/>
          <w:szCs w:val="28"/>
        </w:rPr>
      </w:pPr>
      <w:r w:rsidRPr="00E56AC7">
        <w:rPr>
          <w:rFonts w:cs="Calibri"/>
          <w:bCs/>
          <w:sz w:val="28"/>
          <w:szCs w:val="28"/>
        </w:rPr>
        <w:t xml:space="preserve">        }</w:t>
      </w:r>
    </w:p>
    <w:p w14:paraId="101ED1B4" w14:textId="77777777" w:rsidR="00C6433C" w:rsidRPr="00E56AC7" w:rsidRDefault="00C6433C" w:rsidP="00C6433C">
      <w:pPr>
        <w:rPr>
          <w:rFonts w:cs="Calibri"/>
          <w:bCs/>
          <w:sz w:val="28"/>
          <w:szCs w:val="28"/>
        </w:rPr>
      </w:pPr>
      <w:r w:rsidRPr="00E56AC7">
        <w:rPr>
          <w:rFonts w:cs="Calibri"/>
          <w:bCs/>
          <w:sz w:val="28"/>
          <w:szCs w:val="28"/>
        </w:rPr>
        <w:t xml:space="preserve">    }</w:t>
      </w:r>
    </w:p>
    <w:p w14:paraId="095FB2F9" w14:textId="77777777" w:rsidR="00C6433C" w:rsidRPr="00E56AC7" w:rsidRDefault="00C6433C" w:rsidP="00C6433C">
      <w:pPr>
        <w:rPr>
          <w:rFonts w:cs="Calibri"/>
          <w:bCs/>
          <w:sz w:val="28"/>
          <w:szCs w:val="28"/>
        </w:rPr>
      </w:pPr>
      <w:r w:rsidRPr="00E56AC7">
        <w:rPr>
          <w:rFonts w:cs="Calibri"/>
          <w:bCs/>
          <w:sz w:val="28"/>
          <w:szCs w:val="28"/>
        </w:rPr>
        <w:t>}</w:t>
      </w:r>
    </w:p>
    <w:p w14:paraId="37619FFF" w14:textId="77777777" w:rsidR="00C6433C" w:rsidRPr="00E56AC7" w:rsidRDefault="00C6433C" w:rsidP="00C6433C">
      <w:pPr>
        <w:rPr>
          <w:rFonts w:cs="Calibri"/>
          <w:bCs/>
          <w:sz w:val="28"/>
          <w:szCs w:val="28"/>
        </w:rPr>
      </w:pPr>
    </w:p>
    <w:p w14:paraId="3743D38D" w14:textId="77777777" w:rsidR="00C6433C" w:rsidRPr="00E56AC7" w:rsidRDefault="00C6433C" w:rsidP="00C6433C">
      <w:pPr>
        <w:rPr>
          <w:rFonts w:cs="Calibri"/>
          <w:bCs/>
          <w:sz w:val="28"/>
          <w:szCs w:val="28"/>
        </w:rPr>
      </w:pPr>
      <w:r w:rsidRPr="00E56AC7">
        <w:rPr>
          <w:rFonts w:cs="Calibri"/>
          <w:bCs/>
          <w:sz w:val="28"/>
          <w:szCs w:val="28"/>
        </w:rPr>
        <w:t>// Consumer thread</w:t>
      </w:r>
    </w:p>
    <w:p w14:paraId="4017A0DD" w14:textId="77777777" w:rsidR="00C6433C" w:rsidRPr="00E56AC7" w:rsidRDefault="00C6433C" w:rsidP="00C6433C">
      <w:pPr>
        <w:rPr>
          <w:rFonts w:cs="Calibri"/>
          <w:bCs/>
          <w:sz w:val="28"/>
          <w:szCs w:val="28"/>
        </w:rPr>
      </w:pPr>
      <w:r w:rsidRPr="00E56AC7">
        <w:rPr>
          <w:rFonts w:cs="Calibri"/>
          <w:bCs/>
          <w:sz w:val="28"/>
          <w:szCs w:val="28"/>
        </w:rPr>
        <w:t>class Consumer implements Runnable {</w:t>
      </w:r>
    </w:p>
    <w:p w14:paraId="6583138D" w14:textId="77777777" w:rsidR="00C6433C" w:rsidRPr="00E56AC7" w:rsidRDefault="00C6433C" w:rsidP="00C6433C">
      <w:pPr>
        <w:rPr>
          <w:rFonts w:cs="Calibri"/>
          <w:bCs/>
          <w:sz w:val="28"/>
          <w:szCs w:val="28"/>
        </w:rPr>
      </w:pPr>
      <w:r w:rsidRPr="00E56AC7">
        <w:rPr>
          <w:rFonts w:cs="Calibri"/>
          <w:bCs/>
          <w:sz w:val="28"/>
          <w:szCs w:val="28"/>
        </w:rPr>
        <w:t xml:space="preserve">    private Buffer </w:t>
      </w:r>
      <w:proofErr w:type="spellStart"/>
      <w:r w:rsidRPr="00E56AC7">
        <w:rPr>
          <w:rFonts w:cs="Calibri"/>
          <w:bCs/>
          <w:sz w:val="28"/>
          <w:szCs w:val="28"/>
        </w:rPr>
        <w:t>buffer</w:t>
      </w:r>
      <w:proofErr w:type="spellEnd"/>
      <w:r w:rsidRPr="00E56AC7">
        <w:rPr>
          <w:rFonts w:cs="Calibri"/>
          <w:bCs/>
          <w:sz w:val="28"/>
          <w:szCs w:val="28"/>
        </w:rPr>
        <w:t>;</w:t>
      </w:r>
    </w:p>
    <w:p w14:paraId="7091FD2F" w14:textId="77777777" w:rsidR="00C6433C" w:rsidRPr="00E56AC7" w:rsidRDefault="00C6433C" w:rsidP="00C6433C">
      <w:pPr>
        <w:rPr>
          <w:rFonts w:cs="Calibri"/>
          <w:bCs/>
          <w:sz w:val="28"/>
          <w:szCs w:val="28"/>
        </w:rPr>
      </w:pPr>
    </w:p>
    <w:p w14:paraId="2BAAE2AC" w14:textId="77777777" w:rsidR="00C6433C" w:rsidRPr="00E56AC7" w:rsidRDefault="00C6433C" w:rsidP="00C6433C">
      <w:pPr>
        <w:rPr>
          <w:rFonts w:cs="Calibri"/>
          <w:bCs/>
          <w:sz w:val="28"/>
          <w:szCs w:val="28"/>
        </w:rPr>
      </w:pPr>
      <w:r w:rsidRPr="00E56AC7">
        <w:rPr>
          <w:rFonts w:cs="Calibri"/>
          <w:bCs/>
          <w:sz w:val="28"/>
          <w:szCs w:val="28"/>
        </w:rPr>
        <w:t xml:space="preserve">    public Consumer(Buffer buffer) {</w:t>
      </w:r>
    </w:p>
    <w:p w14:paraId="55C697DB"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this.buffer</w:t>
      </w:r>
      <w:proofErr w:type="spellEnd"/>
      <w:r w:rsidRPr="00E56AC7">
        <w:rPr>
          <w:rFonts w:cs="Calibri"/>
          <w:bCs/>
          <w:sz w:val="28"/>
          <w:szCs w:val="28"/>
        </w:rPr>
        <w:t xml:space="preserve"> = buffer;</w:t>
      </w:r>
    </w:p>
    <w:p w14:paraId="3EBC8F51" w14:textId="77777777" w:rsidR="00C6433C" w:rsidRPr="00E56AC7" w:rsidRDefault="00C6433C" w:rsidP="00C6433C">
      <w:pPr>
        <w:rPr>
          <w:rFonts w:cs="Calibri"/>
          <w:bCs/>
          <w:sz w:val="28"/>
          <w:szCs w:val="28"/>
        </w:rPr>
      </w:pPr>
      <w:r w:rsidRPr="00E56AC7">
        <w:rPr>
          <w:rFonts w:cs="Calibri"/>
          <w:bCs/>
          <w:sz w:val="28"/>
          <w:szCs w:val="28"/>
        </w:rPr>
        <w:t xml:space="preserve">    }</w:t>
      </w:r>
    </w:p>
    <w:p w14:paraId="62D2D956" w14:textId="77777777" w:rsidR="00C6433C" w:rsidRPr="00E56AC7" w:rsidRDefault="00C6433C" w:rsidP="00C6433C">
      <w:pPr>
        <w:rPr>
          <w:rFonts w:cs="Calibri"/>
          <w:bCs/>
          <w:sz w:val="28"/>
          <w:szCs w:val="28"/>
        </w:rPr>
      </w:pPr>
    </w:p>
    <w:p w14:paraId="4DE899F3"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6F66D3B8"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6D52EE1" w14:textId="77777777" w:rsidR="00C6433C" w:rsidRPr="00E56AC7" w:rsidRDefault="00C6433C" w:rsidP="00C6433C">
      <w:pPr>
        <w:rPr>
          <w:rFonts w:cs="Calibri"/>
          <w:bCs/>
          <w:sz w:val="28"/>
          <w:szCs w:val="28"/>
        </w:rPr>
      </w:pPr>
      <w:r w:rsidRPr="00E56AC7">
        <w:rPr>
          <w:rFonts w:cs="Calibri"/>
          <w:bCs/>
          <w:sz w:val="28"/>
          <w:szCs w:val="28"/>
        </w:rPr>
        <w:t xml:space="preserve">        try {</w:t>
      </w:r>
    </w:p>
    <w:p w14:paraId="4B746373"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4B181A54"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buffer.consume</w:t>
      </w:r>
      <w:proofErr w:type="spellEnd"/>
      <w:r w:rsidRPr="00E56AC7">
        <w:rPr>
          <w:rFonts w:cs="Calibri"/>
          <w:bCs/>
          <w:sz w:val="28"/>
          <w:szCs w:val="28"/>
        </w:rPr>
        <w:t>();</w:t>
      </w:r>
    </w:p>
    <w:p w14:paraId="76B6E36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Thread.sleep</w:t>
      </w:r>
      <w:proofErr w:type="spellEnd"/>
      <w:r w:rsidRPr="00E56AC7">
        <w:rPr>
          <w:rFonts w:cs="Calibri"/>
          <w:bCs/>
          <w:sz w:val="28"/>
          <w:szCs w:val="28"/>
        </w:rPr>
        <w:t>(200);  // Simulate time taken to consume</w:t>
      </w:r>
    </w:p>
    <w:p w14:paraId="613ECCEB" w14:textId="77777777" w:rsidR="00C6433C" w:rsidRPr="00E56AC7" w:rsidRDefault="00C6433C" w:rsidP="00C6433C">
      <w:pPr>
        <w:rPr>
          <w:rFonts w:cs="Calibri"/>
          <w:bCs/>
          <w:sz w:val="28"/>
          <w:szCs w:val="28"/>
        </w:rPr>
      </w:pPr>
      <w:r w:rsidRPr="00E56AC7">
        <w:rPr>
          <w:rFonts w:cs="Calibri"/>
          <w:bCs/>
          <w:sz w:val="28"/>
          <w:szCs w:val="28"/>
        </w:rPr>
        <w:t xml:space="preserve">            }</w:t>
      </w:r>
    </w:p>
    <w:p w14:paraId="41483FCB" w14:textId="77777777" w:rsidR="00C6433C" w:rsidRPr="00E56AC7" w:rsidRDefault="00C6433C" w:rsidP="00C6433C">
      <w:pPr>
        <w:rPr>
          <w:rFonts w:cs="Calibri"/>
          <w:bCs/>
          <w:sz w:val="28"/>
          <w:szCs w:val="28"/>
        </w:rPr>
      </w:pPr>
      <w:r w:rsidRPr="00E56AC7">
        <w:rPr>
          <w:rFonts w:cs="Calibri"/>
          <w:bCs/>
          <w:sz w:val="28"/>
          <w:szCs w:val="28"/>
        </w:rPr>
        <w:t xml:space="preserve">        } catch (</w:t>
      </w:r>
      <w:proofErr w:type="spellStart"/>
      <w:r w:rsidRPr="00E56AC7">
        <w:rPr>
          <w:rFonts w:cs="Calibri"/>
          <w:bCs/>
          <w:sz w:val="28"/>
          <w:szCs w:val="28"/>
        </w:rPr>
        <w:t>InterruptedException</w:t>
      </w:r>
      <w:proofErr w:type="spellEnd"/>
      <w:r w:rsidRPr="00E56AC7">
        <w:rPr>
          <w:rFonts w:cs="Calibri"/>
          <w:bCs/>
          <w:sz w:val="28"/>
          <w:szCs w:val="28"/>
        </w:rPr>
        <w:t xml:space="preserve"> e) {</w:t>
      </w:r>
    </w:p>
    <w:p w14:paraId="0BC42238"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Thread.currentThread</w:t>
      </w:r>
      <w:proofErr w:type="spellEnd"/>
      <w:r w:rsidRPr="00E56AC7">
        <w:rPr>
          <w:rFonts w:cs="Calibri"/>
          <w:bCs/>
          <w:sz w:val="28"/>
          <w:szCs w:val="28"/>
        </w:rPr>
        <w:t>().interrupt();</w:t>
      </w:r>
    </w:p>
    <w:p w14:paraId="7E617F27" w14:textId="77777777" w:rsidR="00C6433C" w:rsidRPr="00E56AC7" w:rsidRDefault="00C6433C" w:rsidP="00C6433C">
      <w:pPr>
        <w:rPr>
          <w:rFonts w:cs="Calibri"/>
          <w:bCs/>
          <w:sz w:val="28"/>
          <w:szCs w:val="28"/>
        </w:rPr>
      </w:pPr>
      <w:r w:rsidRPr="00E56AC7">
        <w:rPr>
          <w:rFonts w:cs="Calibri"/>
          <w:bCs/>
          <w:sz w:val="28"/>
          <w:szCs w:val="28"/>
        </w:rPr>
        <w:t xml:space="preserve">        }</w:t>
      </w:r>
    </w:p>
    <w:p w14:paraId="7D57FFF0" w14:textId="77777777" w:rsidR="00C6433C" w:rsidRPr="00E56AC7" w:rsidRDefault="00C6433C" w:rsidP="00C6433C">
      <w:pPr>
        <w:rPr>
          <w:rFonts w:cs="Calibri"/>
          <w:bCs/>
          <w:sz w:val="28"/>
          <w:szCs w:val="28"/>
        </w:rPr>
      </w:pPr>
      <w:r w:rsidRPr="00E56AC7">
        <w:rPr>
          <w:rFonts w:cs="Calibri"/>
          <w:bCs/>
          <w:sz w:val="28"/>
          <w:szCs w:val="28"/>
        </w:rPr>
        <w:t xml:space="preserve">    }</w:t>
      </w:r>
    </w:p>
    <w:p w14:paraId="3402954C" w14:textId="77777777" w:rsidR="00C6433C" w:rsidRPr="00E56AC7" w:rsidRDefault="00C6433C" w:rsidP="00C6433C">
      <w:pPr>
        <w:rPr>
          <w:rFonts w:cs="Calibri"/>
          <w:bCs/>
          <w:sz w:val="28"/>
          <w:szCs w:val="28"/>
        </w:rPr>
      </w:pPr>
      <w:r w:rsidRPr="00E56AC7">
        <w:rPr>
          <w:rFonts w:cs="Calibri"/>
          <w:bCs/>
          <w:sz w:val="28"/>
          <w:szCs w:val="28"/>
        </w:rPr>
        <w:t>}</w:t>
      </w:r>
    </w:p>
    <w:p w14:paraId="622648DE" w14:textId="77777777" w:rsidR="00C6433C" w:rsidRPr="00E56AC7" w:rsidRDefault="00C6433C" w:rsidP="00C6433C">
      <w:pPr>
        <w:rPr>
          <w:rFonts w:cs="Calibri"/>
          <w:bCs/>
          <w:sz w:val="28"/>
          <w:szCs w:val="28"/>
        </w:rPr>
      </w:pPr>
    </w:p>
    <w:p w14:paraId="71C658B1" w14:textId="77777777" w:rsidR="00C6433C" w:rsidRPr="00E56AC7" w:rsidRDefault="00C6433C" w:rsidP="00C6433C">
      <w:pPr>
        <w:rPr>
          <w:rFonts w:cs="Calibri"/>
          <w:bCs/>
          <w:sz w:val="28"/>
          <w:szCs w:val="28"/>
        </w:rPr>
      </w:pPr>
      <w:r w:rsidRPr="00E56AC7">
        <w:rPr>
          <w:rFonts w:cs="Calibri"/>
          <w:bCs/>
          <w:sz w:val="28"/>
          <w:szCs w:val="28"/>
        </w:rPr>
        <w:t>// Main class to run the Producer-Consumer problem</w:t>
      </w:r>
    </w:p>
    <w:p w14:paraId="61457BA7" w14:textId="77777777" w:rsidR="00C6433C" w:rsidRPr="00E56AC7" w:rsidRDefault="00C6433C" w:rsidP="00C6433C">
      <w:pPr>
        <w:rPr>
          <w:rFonts w:cs="Calibri"/>
          <w:bCs/>
          <w:sz w:val="28"/>
          <w:szCs w:val="28"/>
        </w:rPr>
      </w:pPr>
      <w:r w:rsidRPr="00E56AC7">
        <w:rPr>
          <w:rFonts w:cs="Calibri"/>
          <w:bCs/>
          <w:sz w:val="28"/>
          <w:szCs w:val="28"/>
        </w:rPr>
        <w:t xml:space="preserve">public class </w:t>
      </w:r>
      <w:proofErr w:type="spellStart"/>
      <w:r w:rsidRPr="00E56AC7">
        <w:rPr>
          <w:rFonts w:cs="Calibri"/>
          <w:bCs/>
          <w:sz w:val="28"/>
          <w:szCs w:val="28"/>
        </w:rPr>
        <w:t>ProducerConsumerExample</w:t>
      </w:r>
      <w:proofErr w:type="spellEnd"/>
      <w:r w:rsidRPr="00E56AC7">
        <w:rPr>
          <w:rFonts w:cs="Calibri"/>
          <w:bCs/>
          <w:sz w:val="28"/>
          <w:szCs w:val="28"/>
        </w:rPr>
        <w:t xml:space="preserve"> {</w:t>
      </w:r>
    </w:p>
    <w:p w14:paraId="41A5B186" w14:textId="77777777" w:rsidR="00C6433C" w:rsidRPr="00E56AC7" w:rsidRDefault="00C6433C" w:rsidP="00C6433C">
      <w:pPr>
        <w:rPr>
          <w:rFonts w:cs="Calibri"/>
          <w:bCs/>
          <w:sz w:val="28"/>
          <w:szCs w:val="28"/>
        </w:rPr>
      </w:pPr>
      <w:r w:rsidRPr="00E56AC7">
        <w:rPr>
          <w:rFonts w:cs="Calibri"/>
          <w:bCs/>
          <w:sz w:val="28"/>
          <w:szCs w:val="28"/>
        </w:rPr>
        <w:t xml:space="preserve">    public static void main(String[] </w:t>
      </w:r>
      <w:proofErr w:type="spellStart"/>
      <w:r w:rsidRPr="00E56AC7">
        <w:rPr>
          <w:rFonts w:cs="Calibri"/>
          <w:bCs/>
          <w:sz w:val="28"/>
          <w:szCs w:val="28"/>
        </w:rPr>
        <w:t>args</w:t>
      </w:r>
      <w:proofErr w:type="spellEnd"/>
      <w:r w:rsidRPr="00E56AC7">
        <w:rPr>
          <w:rFonts w:cs="Calibri"/>
          <w:bCs/>
          <w:sz w:val="28"/>
          <w:szCs w:val="28"/>
        </w:rPr>
        <w:t>) {</w:t>
      </w:r>
    </w:p>
    <w:p w14:paraId="0C984530" w14:textId="77777777" w:rsidR="00C6433C" w:rsidRPr="00E56AC7" w:rsidRDefault="00C6433C" w:rsidP="00C6433C">
      <w:pPr>
        <w:rPr>
          <w:rFonts w:cs="Calibri"/>
          <w:bCs/>
          <w:sz w:val="28"/>
          <w:szCs w:val="28"/>
        </w:rPr>
      </w:pPr>
      <w:r w:rsidRPr="00E56AC7">
        <w:rPr>
          <w:rFonts w:cs="Calibri"/>
          <w:bCs/>
          <w:sz w:val="28"/>
          <w:szCs w:val="28"/>
        </w:rPr>
        <w:t xml:space="preserve">        Buffer </w:t>
      </w:r>
      <w:proofErr w:type="spellStart"/>
      <w:r w:rsidRPr="00E56AC7">
        <w:rPr>
          <w:rFonts w:cs="Calibri"/>
          <w:bCs/>
          <w:sz w:val="28"/>
          <w:szCs w:val="28"/>
        </w:rPr>
        <w:t>buffer</w:t>
      </w:r>
      <w:proofErr w:type="spellEnd"/>
      <w:r w:rsidRPr="00E56AC7">
        <w:rPr>
          <w:rFonts w:cs="Calibri"/>
          <w:bCs/>
          <w:sz w:val="28"/>
          <w:szCs w:val="28"/>
        </w:rPr>
        <w:t xml:space="preserve"> = new Buffer(5);  // Create a buffer with capacity of 5</w:t>
      </w:r>
    </w:p>
    <w:p w14:paraId="48A2FE4E" w14:textId="77777777" w:rsidR="00C6433C" w:rsidRPr="00E56AC7" w:rsidRDefault="00C6433C" w:rsidP="00C6433C">
      <w:pPr>
        <w:rPr>
          <w:rFonts w:cs="Calibri"/>
          <w:bCs/>
          <w:sz w:val="28"/>
          <w:szCs w:val="28"/>
        </w:rPr>
      </w:pPr>
    </w:p>
    <w:p w14:paraId="3002D532" w14:textId="77777777" w:rsidR="00C6433C" w:rsidRPr="00E56AC7" w:rsidRDefault="00C6433C" w:rsidP="00C6433C">
      <w:pPr>
        <w:rPr>
          <w:rFonts w:cs="Calibri"/>
          <w:bCs/>
          <w:sz w:val="28"/>
          <w:szCs w:val="28"/>
        </w:rPr>
      </w:pPr>
      <w:r w:rsidRPr="00E56AC7">
        <w:rPr>
          <w:rFonts w:cs="Calibri"/>
          <w:bCs/>
          <w:sz w:val="28"/>
          <w:szCs w:val="28"/>
        </w:rPr>
        <w:t xml:space="preserve">        // Create Producer and Consumer threads</w:t>
      </w:r>
    </w:p>
    <w:p w14:paraId="77B9B75A" w14:textId="77777777" w:rsidR="00C6433C" w:rsidRPr="00E56AC7" w:rsidRDefault="00C6433C" w:rsidP="00C6433C">
      <w:pPr>
        <w:rPr>
          <w:rFonts w:cs="Calibri"/>
          <w:bCs/>
          <w:sz w:val="28"/>
          <w:szCs w:val="28"/>
        </w:rPr>
      </w:pPr>
      <w:r w:rsidRPr="00E56AC7">
        <w:rPr>
          <w:rFonts w:cs="Calibri"/>
          <w:bCs/>
          <w:sz w:val="28"/>
          <w:szCs w:val="28"/>
        </w:rPr>
        <w:t xml:space="preserve">        Thread </w:t>
      </w:r>
      <w:proofErr w:type="spellStart"/>
      <w:r w:rsidRPr="00E56AC7">
        <w:rPr>
          <w:rFonts w:cs="Calibri"/>
          <w:bCs/>
          <w:sz w:val="28"/>
          <w:szCs w:val="28"/>
        </w:rPr>
        <w:t>producerThread</w:t>
      </w:r>
      <w:proofErr w:type="spellEnd"/>
      <w:r w:rsidRPr="00E56AC7">
        <w:rPr>
          <w:rFonts w:cs="Calibri"/>
          <w:bCs/>
          <w:sz w:val="28"/>
          <w:szCs w:val="28"/>
        </w:rPr>
        <w:t xml:space="preserve"> = new Thread(new Producer(buffer));</w:t>
      </w:r>
    </w:p>
    <w:p w14:paraId="2ABBEFE2" w14:textId="77777777" w:rsidR="00C6433C" w:rsidRPr="00E56AC7" w:rsidRDefault="00C6433C" w:rsidP="00C6433C">
      <w:pPr>
        <w:rPr>
          <w:rFonts w:cs="Calibri"/>
          <w:bCs/>
          <w:sz w:val="28"/>
          <w:szCs w:val="28"/>
        </w:rPr>
      </w:pPr>
      <w:r w:rsidRPr="00E56AC7">
        <w:rPr>
          <w:rFonts w:cs="Calibri"/>
          <w:bCs/>
          <w:sz w:val="28"/>
          <w:szCs w:val="28"/>
        </w:rPr>
        <w:t xml:space="preserve">        Thread </w:t>
      </w:r>
      <w:proofErr w:type="spellStart"/>
      <w:r w:rsidRPr="00E56AC7">
        <w:rPr>
          <w:rFonts w:cs="Calibri"/>
          <w:bCs/>
          <w:sz w:val="28"/>
          <w:szCs w:val="28"/>
        </w:rPr>
        <w:t>consumerThread</w:t>
      </w:r>
      <w:proofErr w:type="spellEnd"/>
      <w:r w:rsidRPr="00E56AC7">
        <w:rPr>
          <w:rFonts w:cs="Calibri"/>
          <w:bCs/>
          <w:sz w:val="28"/>
          <w:szCs w:val="28"/>
        </w:rPr>
        <w:t xml:space="preserve"> = new Thread(new Consumer(buffer));</w:t>
      </w:r>
    </w:p>
    <w:p w14:paraId="06EE7211" w14:textId="77777777" w:rsidR="00C6433C" w:rsidRPr="00E56AC7" w:rsidRDefault="00C6433C" w:rsidP="00C6433C">
      <w:pPr>
        <w:rPr>
          <w:rFonts w:cs="Calibri"/>
          <w:bCs/>
          <w:sz w:val="28"/>
          <w:szCs w:val="28"/>
        </w:rPr>
      </w:pPr>
    </w:p>
    <w:p w14:paraId="049ABC2A" w14:textId="77777777" w:rsidR="00C6433C" w:rsidRPr="00E56AC7" w:rsidRDefault="00C6433C" w:rsidP="00C6433C">
      <w:pPr>
        <w:rPr>
          <w:rFonts w:cs="Calibri"/>
          <w:bCs/>
          <w:sz w:val="28"/>
          <w:szCs w:val="28"/>
        </w:rPr>
      </w:pPr>
      <w:r w:rsidRPr="00E56AC7">
        <w:rPr>
          <w:rFonts w:cs="Calibri"/>
          <w:bCs/>
          <w:sz w:val="28"/>
          <w:szCs w:val="28"/>
        </w:rPr>
        <w:t xml:space="preserve">        // Start the threads</w:t>
      </w:r>
    </w:p>
    <w:p w14:paraId="3F313D66"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producerThread.start</w:t>
      </w:r>
      <w:proofErr w:type="spellEnd"/>
      <w:r w:rsidRPr="00E56AC7">
        <w:rPr>
          <w:rFonts w:cs="Calibri"/>
          <w:bCs/>
          <w:sz w:val="28"/>
          <w:szCs w:val="28"/>
        </w:rPr>
        <w:t>();</w:t>
      </w:r>
    </w:p>
    <w:p w14:paraId="5F0D36FD"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consumerThread.start</w:t>
      </w:r>
      <w:proofErr w:type="spellEnd"/>
      <w:r w:rsidRPr="00E56AC7">
        <w:rPr>
          <w:rFonts w:cs="Calibri"/>
          <w:bCs/>
          <w:sz w:val="28"/>
          <w:szCs w:val="28"/>
        </w:rPr>
        <w:t>();</w:t>
      </w:r>
    </w:p>
    <w:p w14:paraId="190365F3" w14:textId="77777777" w:rsidR="00C6433C" w:rsidRPr="00E56AC7" w:rsidRDefault="00C6433C" w:rsidP="00C6433C">
      <w:pPr>
        <w:rPr>
          <w:rFonts w:cs="Calibri"/>
          <w:bCs/>
          <w:sz w:val="28"/>
          <w:szCs w:val="28"/>
        </w:rPr>
      </w:pPr>
      <w:r w:rsidRPr="00E56AC7">
        <w:rPr>
          <w:rFonts w:cs="Calibri"/>
          <w:bCs/>
          <w:sz w:val="28"/>
          <w:szCs w:val="28"/>
        </w:rPr>
        <w:t xml:space="preserve">    }</w:t>
      </w:r>
    </w:p>
    <w:p w14:paraId="326ACD2E" w14:textId="77777777" w:rsidR="00C6433C" w:rsidRPr="00E56AC7" w:rsidRDefault="00C6433C" w:rsidP="00C6433C">
      <w:pPr>
        <w:rPr>
          <w:rFonts w:cs="Calibri"/>
          <w:bCs/>
          <w:sz w:val="28"/>
          <w:szCs w:val="28"/>
        </w:rPr>
      </w:pPr>
      <w:r w:rsidRPr="00E56AC7">
        <w:rPr>
          <w:rFonts w:cs="Calibri"/>
          <w:bCs/>
          <w:sz w:val="28"/>
          <w:szCs w:val="28"/>
        </w:rPr>
        <w:t>}</w:t>
      </w:r>
    </w:p>
    <w:p w14:paraId="464E3680" w14:textId="77777777" w:rsidR="00C6433C" w:rsidRPr="00E56AC7" w:rsidRDefault="00C6433C" w:rsidP="00C6433C">
      <w:pPr>
        <w:rPr>
          <w:rFonts w:cs="Calibri"/>
          <w:bCs/>
          <w:sz w:val="28"/>
          <w:szCs w:val="28"/>
        </w:rPr>
      </w:pPr>
    </w:p>
    <w:p w14:paraId="418DAFB5" w14:textId="77777777" w:rsidR="00C6433C" w:rsidRPr="00E56AC7" w:rsidRDefault="00C6433C" w:rsidP="00C6433C">
      <w:pPr>
        <w:rPr>
          <w:rStyle w:val="Strong"/>
          <w:rFonts w:cs="Calibri"/>
          <w:bCs w:val="0"/>
          <w:color w:val="222635"/>
          <w:sz w:val="28"/>
          <w:szCs w:val="28"/>
          <w:lang w:val="en-US"/>
        </w:rPr>
      </w:pPr>
      <w:r w:rsidRPr="00E56AC7">
        <w:rPr>
          <w:rStyle w:val="Strong"/>
          <w:rFonts w:cs="Calibri"/>
          <w:bCs w:val="0"/>
          <w:color w:val="222635"/>
          <w:sz w:val="28"/>
          <w:szCs w:val="28"/>
          <w:lang w:val="en-US"/>
        </w:rPr>
        <w:t>Write code to implement blocking queue in Java?</w:t>
      </w:r>
    </w:p>
    <w:p w14:paraId="739A791C" w14:textId="77777777" w:rsidR="00C6433C" w:rsidRPr="00E56AC7" w:rsidRDefault="00C6433C" w:rsidP="00C6433C">
      <w:pPr>
        <w:rPr>
          <w:rFonts w:cs="Calibri"/>
          <w:bCs/>
          <w:sz w:val="28"/>
          <w:szCs w:val="28"/>
        </w:rPr>
      </w:pPr>
    </w:p>
    <w:p w14:paraId="08251685" w14:textId="77777777" w:rsidR="00C6433C" w:rsidRPr="00E56AC7" w:rsidRDefault="00C6433C" w:rsidP="00C6433C">
      <w:pPr>
        <w:rPr>
          <w:rFonts w:cs="Calibri"/>
          <w:bCs/>
          <w:sz w:val="28"/>
          <w:szCs w:val="28"/>
        </w:rPr>
      </w:pPr>
      <w:r w:rsidRPr="00E56AC7">
        <w:rPr>
          <w:rFonts w:cs="Calibri"/>
          <w:bCs/>
          <w:sz w:val="28"/>
          <w:szCs w:val="28"/>
        </w:rPr>
        <w:t xml:space="preserve">import </w:t>
      </w:r>
      <w:proofErr w:type="spellStart"/>
      <w:r w:rsidRPr="00E56AC7">
        <w:rPr>
          <w:rFonts w:cs="Calibri"/>
          <w:bCs/>
          <w:sz w:val="28"/>
          <w:szCs w:val="28"/>
        </w:rPr>
        <w:t>java.util.concurrent.ArrayBlockingQueue</w:t>
      </w:r>
      <w:proofErr w:type="spellEnd"/>
      <w:r w:rsidRPr="00E56AC7">
        <w:rPr>
          <w:rFonts w:cs="Calibri"/>
          <w:bCs/>
          <w:sz w:val="28"/>
          <w:szCs w:val="28"/>
        </w:rPr>
        <w:t>;</w:t>
      </w:r>
    </w:p>
    <w:p w14:paraId="11DD9CCC" w14:textId="77777777" w:rsidR="00C6433C" w:rsidRPr="00E56AC7" w:rsidRDefault="00C6433C" w:rsidP="00C6433C">
      <w:pPr>
        <w:rPr>
          <w:rFonts w:cs="Calibri"/>
          <w:bCs/>
          <w:sz w:val="28"/>
          <w:szCs w:val="28"/>
        </w:rPr>
      </w:pPr>
      <w:r w:rsidRPr="00E56AC7">
        <w:rPr>
          <w:rFonts w:cs="Calibri"/>
          <w:bCs/>
          <w:sz w:val="28"/>
          <w:szCs w:val="28"/>
        </w:rPr>
        <w:t xml:space="preserve">import </w:t>
      </w:r>
      <w:proofErr w:type="spellStart"/>
      <w:r w:rsidRPr="00E56AC7">
        <w:rPr>
          <w:rFonts w:cs="Calibri"/>
          <w:bCs/>
          <w:sz w:val="28"/>
          <w:szCs w:val="28"/>
        </w:rPr>
        <w:t>java.util.concurrent.BlockingQueue</w:t>
      </w:r>
      <w:proofErr w:type="spellEnd"/>
      <w:r w:rsidRPr="00E56AC7">
        <w:rPr>
          <w:rFonts w:cs="Calibri"/>
          <w:bCs/>
          <w:sz w:val="28"/>
          <w:szCs w:val="28"/>
        </w:rPr>
        <w:t>;</w:t>
      </w:r>
    </w:p>
    <w:p w14:paraId="7DD50596" w14:textId="77777777" w:rsidR="00C6433C" w:rsidRPr="00E56AC7" w:rsidRDefault="00C6433C" w:rsidP="00C6433C">
      <w:pPr>
        <w:rPr>
          <w:rFonts w:cs="Calibri"/>
          <w:bCs/>
          <w:sz w:val="28"/>
          <w:szCs w:val="28"/>
        </w:rPr>
      </w:pPr>
    </w:p>
    <w:p w14:paraId="704456A2" w14:textId="77777777" w:rsidR="00C6433C" w:rsidRPr="00E56AC7" w:rsidRDefault="00C6433C" w:rsidP="00C6433C">
      <w:pPr>
        <w:rPr>
          <w:rFonts w:cs="Calibri"/>
          <w:bCs/>
          <w:sz w:val="28"/>
          <w:szCs w:val="28"/>
        </w:rPr>
      </w:pPr>
      <w:r w:rsidRPr="00E56AC7">
        <w:rPr>
          <w:rFonts w:cs="Calibri"/>
          <w:bCs/>
          <w:sz w:val="28"/>
          <w:szCs w:val="28"/>
        </w:rPr>
        <w:t>// Producer class</w:t>
      </w:r>
    </w:p>
    <w:p w14:paraId="08BC6A88" w14:textId="77777777" w:rsidR="00C6433C" w:rsidRPr="00E56AC7" w:rsidRDefault="00C6433C" w:rsidP="00C6433C">
      <w:pPr>
        <w:rPr>
          <w:rFonts w:cs="Calibri"/>
          <w:bCs/>
          <w:sz w:val="28"/>
          <w:szCs w:val="28"/>
        </w:rPr>
      </w:pPr>
      <w:r w:rsidRPr="00E56AC7">
        <w:rPr>
          <w:rFonts w:cs="Calibri"/>
          <w:bCs/>
          <w:sz w:val="28"/>
          <w:szCs w:val="28"/>
        </w:rPr>
        <w:t>class Producer implements Runnable {</w:t>
      </w:r>
    </w:p>
    <w:p w14:paraId="3F4FA99D" w14:textId="77777777" w:rsidR="00C6433C" w:rsidRPr="00E56AC7" w:rsidRDefault="00C6433C" w:rsidP="00C6433C">
      <w:pPr>
        <w:rPr>
          <w:rFonts w:cs="Calibri"/>
          <w:bCs/>
          <w:sz w:val="28"/>
          <w:szCs w:val="28"/>
        </w:rPr>
      </w:pPr>
      <w:r w:rsidRPr="00E56AC7">
        <w:rPr>
          <w:rFonts w:cs="Calibri"/>
          <w:bCs/>
          <w:sz w:val="28"/>
          <w:szCs w:val="28"/>
        </w:rPr>
        <w:t xml:space="preserve">    private </w:t>
      </w:r>
      <w:proofErr w:type="spellStart"/>
      <w:r w:rsidRPr="00E56AC7">
        <w:rPr>
          <w:rFonts w:cs="Calibri"/>
          <w:bCs/>
          <w:sz w:val="28"/>
          <w:szCs w:val="28"/>
        </w:rPr>
        <w:t>BlockingQueue</w:t>
      </w:r>
      <w:proofErr w:type="spellEnd"/>
      <w:r w:rsidRPr="00E56AC7">
        <w:rPr>
          <w:rFonts w:cs="Calibri"/>
          <w:bCs/>
          <w:sz w:val="28"/>
          <w:szCs w:val="28"/>
        </w:rPr>
        <w:t>&lt;Integer&gt; queue;</w:t>
      </w:r>
    </w:p>
    <w:p w14:paraId="6E2ACD70" w14:textId="77777777" w:rsidR="00C6433C" w:rsidRPr="00E56AC7" w:rsidRDefault="00C6433C" w:rsidP="00C6433C">
      <w:pPr>
        <w:rPr>
          <w:rFonts w:cs="Calibri"/>
          <w:bCs/>
          <w:sz w:val="28"/>
          <w:szCs w:val="28"/>
        </w:rPr>
      </w:pPr>
    </w:p>
    <w:p w14:paraId="7B1846FB" w14:textId="77777777" w:rsidR="00C6433C" w:rsidRPr="00E56AC7" w:rsidRDefault="00C6433C" w:rsidP="00C6433C">
      <w:pPr>
        <w:rPr>
          <w:rFonts w:cs="Calibri"/>
          <w:bCs/>
          <w:sz w:val="28"/>
          <w:szCs w:val="28"/>
        </w:rPr>
      </w:pPr>
      <w:r w:rsidRPr="00E56AC7">
        <w:rPr>
          <w:rFonts w:cs="Calibri"/>
          <w:bCs/>
          <w:sz w:val="28"/>
          <w:szCs w:val="28"/>
        </w:rPr>
        <w:t xml:space="preserve">    public Producer(</w:t>
      </w:r>
      <w:proofErr w:type="spellStart"/>
      <w:r w:rsidRPr="00E56AC7">
        <w:rPr>
          <w:rFonts w:cs="Calibri"/>
          <w:bCs/>
          <w:sz w:val="28"/>
          <w:szCs w:val="28"/>
        </w:rPr>
        <w:t>BlockingQueue</w:t>
      </w:r>
      <w:proofErr w:type="spellEnd"/>
      <w:r w:rsidRPr="00E56AC7">
        <w:rPr>
          <w:rFonts w:cs="Calibri"/>
          <w:bCs/>
          <w:sz w:val="28"/>
          <w:szCs w:val="28"/>
        </w:rPr>
        <w:t>&lt;Integer&gt; queue) {</w:t>
      </w:r>
    </w:p>
    <w:p w14:paraId="6D6810C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this.queue</w:t>
      </w:r>
      <w:proofErr w:type="spellEnd"/>
      <w:r w:rsidRPr="00E56AC7">
        <w:rPr>
          <w:rFonts w:cs="Calibri"/>
          <w:bCs/>
          <w:sz w:val="28"/>
          <w:szCs w:val="28"/>
        </w:rPr>
        <w:t xml:space="preserve"> = queue;</w:t>
      </w:r>
    </w:p>
    <w:p w14:paraId="4C589D66" w14:textId="77777777" w:rsidR="00C6433C" w:rsidRPr="00E56AC7" w:rsidRDefault="00C6433C" w:rsidP="00C6433C">
      <w:pPr>
        <w:rPr>
          <w:rFonts w:cs="Calibri"/>
          <w:bCs/>
          <w:sz w:val="28"/>
          <w:szCs w:val="28"/>
        </w:rPr>
      </w:pPr>
      <w:r w:rsidRPr="00E56AC7">
        <w:rPr>
          <w:rFonts w:cs="Calibri"/>
          <w:bCs/>
          <w:sz w:val="28"/>
          <w:szCs w:val="28"/>
        </w:rPr>
        <w:t xml:space="preserve">    }</w:t>
      </w:r>
    </w:p>
    <w:p w14:paraId="7E9B3CAD" w14:textId="77777777" w:rsidR="00C6433C" w:rsidRPr="00E56AC7" w:rsidRDefault="00C6433C" w:rsidP="00C6433C">
      <w:pPr>
        <w:rPr>
          <w:rFonts w:cs="Calibri"/>
          <w:bCs/>
          <w:sz w:val="28"/>
          <w:szCs w:val="28"/>
        </w:rPr>
      </w:pPr>
    </w:p>
    <w:p w14:paraId="2473A4E5"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0389BC56"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560AEC3C" w14:textId="77777777" w:rsidR="00C6433C" w:rsidRPr="00E56AC7" w:rsidRDefault="00C6433C" w:rsidP="00C6433C">
      <w:pPr>
        <w:rPr>
          <w:rFonts w:cs="Calibri"/>
          <w:bCs/>
          <w:sz w:val="28"/>
          <w:szCs w:val="28"/>
        </w:rPr>
      </w:pPr>
      <w:r w:rsidRPr="00E56AC7">
        <w:rPr>
          <w:rFonts w:cs="Calibri"/>
          <w:bCs/>
          <w:sz w:val="28"/>
          <w:szCs w:val="28"/>
        </w:rPr>
        <w:t xml:space="preserve">        int value = 0;</w:t>
      </w:r>
    </w:p>
    <w:p w14:paraId="7C158E16" w14:textId="77777777" w:rsidR="00C6433C" w:rsidRPr="00E56AC7" w:rsidRDefault="00C6433C" w:rsidP="00C6433C">
      <w:pPr>
        <w:rPr>
          <w:rFonts w:cs="Calibri"/>
          <w:bCs/>
          <w:sz w:val="28"/>
          <w:szCs w:val="28"/>
        </w:rPr>
      </w:pPr>
      <w:r w:rsidRPr="00E56AC7">
        <w:rPr>
          <w:rFonts w:cs="Calibri"/>
          <w:bCs/>
          <w:sz w:val="28"/>
          <w:szCs w:val="28"/>
        </w:rPr>
        <w:t xml:space="preserve">        try {</w:t>
      </w:r>
    </w:p>
    <w:p w14:paraId="61F8EF74"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260732F2"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("Producing: " + value);</w:t>
      </w:r>
    </w:p>
    <w:p w14:paraId="7D3A46C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queue.put</w:t>
      </w:r>
      <w:proofErr w:type="spellEnd"/>
      <w:r w:rsidRPr="00E56AC7">
        <w:rPr>
          <w:rFonts w:cs="Calibri"/>
          <w:bCs/>
          <w:sz w:val="28"/>
          <w:szCs w:val="28"/>
        </w:rPr>
        <w:t>(value++);  // Automatically waits if the queue is full</w:t>
      </w:r>
    </w:p>
    <w:p w14:paraId="3FBA2A77"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Thread.sleep</w:t>
      </w:r>
      <w:proofErr w:type="spellEnd"/>
      <w:r w:rsidRPr="00E56AC7">
        <w:rPr>
          <w:rFonts w:cs="Calibri"/>
          <w:bCs/>
          <w:sz w:val="28"/>
          <w:szCs w:val="28"/>
        </w:rPr>
        <w:t>(100);   // Simulate time taken to produce</w:t>
      </w:r>
    </w:p>
    <w:p w14:paraId="63FBFFE7" w14:textId="77777777" w:rsidR="00C6433C" w:rsidRPr="00E56AC7" w:rsidRDefault="00C6433C" w:rsidP="00C6433C">
      <w:pPr>
        <w:rPr>
          <w:rFonts w:cs="Calibri"/>
          <w:bCs/>
          <w:sz w:val="28"/>
          <w:szCs w:val="28"/>
        </w:rPr>
      </w:pPr>
      <w:r w:rsidRPr="00E56AC7">
        <w:rPr>
          <w:rFonts w:cs="Calibri"/>
          <w:bCs/>
          <w:sz w:val="28"/>
          <w:szCs w:val="28"/>
        </w:rPr>
        <w:t xml:space="preserve">            }</w:t>
      </w:r>
    </w:p>
    <w:p w14:paraId="5595379A" w14:textId="77777777" w:rsidR="00C6433C" w:rsidRPr="00E56AC7" w:rsidRDefault="00C6433C" w:rsidP="00C6433C">
      <w:pPr>
        <w:rPr>
          <w:rFonts w:cs="Calibri"/>
          <w:bCs/>
          <w:sz w:val="28"/>
          <w:szCs w:val="28"/>
        </w:rPr>
      </w:pPr>
      <w:r w:rsidRPr="00E56AC7">
        <w:rPr>
          <w:rFonts w:cs="Calibri"/>
          <w:bCs/>
          <w:sz w:val="28"/>
          <w:szCs w:val="28"/>
        </w:rPr>
        <w:t xml:space="preserve">        } catch (</w:t>
      </w:r>
      <w:proofErr w:type="spellStart"/>
      <w:r w:rsidRPr="00E56AC7">
        <w:rPr>
          <w:rFonts w:cs="Calibri"/>
          <w:bCs/>
          <w:sz w:val="28"/>
          <w:szCs w:val="28"/>
        </w:rPr>
        <w:t>InterruptedException</w:t>
      </w:r>
      <w:proofErr w:type="spellEnd"/>
      <w:r w:rsidRPr="00E56AC7">
        <w:rPr>
          <w:rFonts w:cs="Calibri"/>
          <w:bCs/>
          <w:sz w:val="28"/>
          <w:szCs w:val="28"/>
        </w:rPr>
        <w:t xml:space="preserve"> e) {</w:t>
      </w:r>
    </w:p>
    <w:p w14:paraId="5883045B"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Thread.currentThread</w:t>
      </w:r>
      <w:proofErr w:type="spellEnd"/>
      <w:r w:rsidRPr="00E56AC7">
        <w:rPr>
          <w:rFonts w:cs="Calibri"/>
          <w:bCs/>
          <w:sz w:val="28"/>
          <w:szCs w:val="28"/>
        </w:rPr>
        <w:t>().interrupt();</w:t>
      </w:r>
    </w:p>
    <w:p w14:paraId="354B091A" w14:textId="77777777" w:rsidR="00C6433C" w:rsidRPr="00E56AC7" w:rsidRDefault="00C6433C" w:rsidP="00C6433C">
      <w:pPr>
        <w:rPr>
          <w:rFonts w:cs="Calibri"/>
          <w:bCs/>
          <w:sz w:val="28"/>
          <w:szCs w:val="28"/>
        </w:rPr>
      </w:pPr>
      <w:r w:rsidRPr="00E56AC7">
        <w:rPr>
          <w:rFonts w:cs="Calibri"/>
          <w:bCs/>
          <w:sz w:val="28"/>
          <w:szCs w:val="28"/>
        </w:rPr>
        <w:t xml:space="preserve">        }</w:t>
      </w:r>
    </w:p>
    <w:p w14:paraId="1AA8EF75" w14:textId="77777777" w:rsidR="00C6433C" w:rsidRPr="00E56AC7" w:rsidRDefault="00C6433C" w:rsidP="00C6433C">
      <w:pPr>
        <w:rPr>
          <w:rFonts w:cs="Calibri"/>
          <w:bCs/>
          <w:sz w:val="28"/>
          <w:szCs w:val="28"/>
        </w:rPr>
      </w:pPr>
      <w:r w:rsidRPr="00E56AC7">
        <w:rPr>
          <w:rFonts w:cs="Calibri"/>
          <w:bCs/>
          <w:sz w:val="28"/>
          <w:szCs w:val="28"/>
        </w:rPr>
        <w:t xml:space="preserve">    }</w:t>
      </w:r>
    </w:p>
    <w:p w14:paraId="5DF71A24" w14:textId="77777777" w:rsidR="00C6433C" w:rsidRPr="00E56AC7" w:rsidRDefault="00C6433C" w:rsidP="00C6433C">
      <w:pPr>
        <w:rPr>
          <w:rFonts w:cs="Calibri"/>
          <w:bCs/>
          <w:sz w:val="28"/>
          <w:szCs w:val="28"/>
        </w:rPr>
      </w:pPr>
      <w:r w:rsidRPr="00E56AC7">
        <w:rPr>
          <w:rFonts w:cs="Calibri"/>
          <w:bCs/>
          <w:sz w:val="28"/>
          <w:szCs w:val="28"/>
        </w:rPr>
        <w:t>}</w:t>
      </w:r>
    </w:p>
    <w:p w14:paraId="6BB2D195" w14:textId="77777777" w:rsidR="00C6433C" w:rsidRPr="00E56AC7" w:rsidRDefault="00C6433C" w:rsidP="00C6433C">
      <w:pPr>
        <w:rPr>
          <w:rFonts w:cs="Calibri"/>
          <w:bCs/>
          <w:sz w:val="28"/>
          <w:szCs w:val="28"/>
        </w:rPr>
      </w:pPr>
    </w:p>
    <w:p w14:paraId="461F40A8" w14:textId="77777777" w:rsidR="00C6433C" w:rsidRPr="00E56AC7" w:rsidRDefault="00C6433C" w:rsidP="00C6433C">
      <w:pPr>
        <w:rPr>
          <w:rFonts w:cs="Calibri"/>
          <w:bCs/>
          <w:sz w:val="28"/>
          <w:szCs w:val="28"/>
        </w:rPr>
      </w:pPr>
      <w:r w:rsidRPr="00E56AC7">
        <w:rPr>
          <w:rFonts w:cs="Calibri"/>
          <w:bCs/>
          <w:sz w:val="28"/>
          <w:szCs w:val="28"/>
        </w:rPr>
        <w:t>// Consumer class</w:t>
      </w:r>
    </w:p>
    <w:p w14:paraId="38004CDE" w14:textId="77777777" w:rsidR="00C6433C" w:rsidRPr="00E56AC7" w:rsidRDefault="00C6433C" w:rsidP="00C6433C">
      <w:pPr>
        <w:rPr>
          <w:rFonts w:cs="Calibri"/>
          <w:bCs/>
          <w:sz w:val="28"/>
          <w:szCs w:val="28"/>
        </w:rPr>
      </w:pPr>
      <w:r w:rsidRPr="00E56AC7">
        <w:rPr>
          <w:rFonts w:cs="Calibri"/>
          <w:bCs/>
          <w:sz w:val="28"/>
          <w:szCs w:val="28"/>
        </w:rPr>
        <w:t>class Consumer implements Runnable {</w:t>
      </w:r>
    </w:p>
    <w:p w14:paraId="7E91A056" w14:textId="77777777" w:rsidR="00C6433C" w:rsidRPr="00E56AC7" w:rsidRDefault="00C6433C" w:rsidP="00C6433C">
      <w:pPr>
        <w:rPr>
          <w:rFonts w:cs="Calibri"/>
          <w:bCs/>
          <w:sz w:val="28"/>
          <w:szCs w:val="28"/>
        </w:rPr>
      </w:pPr>
      <w:r w:rsidRPr="00E56AC7">
        <w:rPr>
          <w:rFonts w:cs="Calibri"/>
          <w:bCs/>
          <w:sz w:val="28"/>
          <w:szCs w:val="28"/>
        </w:rPr>
        <w:t xml:space="preserve">    private </w:t>
      </w:r>
      <w:proofErr w:type="spellStart"/>
      <w:r w:rsidRPr="00E56AC7">
        <w:rPr>
          <w:rFonts w:cs="Calibri"/>
          <w:bCs/>
          <w:sz w:val="28"/>
          <w:szCs w:val="28"/>
        </w:rPr>
        <w:t>BlockingQueue</w:t>
      </w:r>
      <w:proofErr w:type="spellEnd"/>
      <w:r w:rsidRPr="00E56AC7">
        <w:rPr>
          <w:rFonts w:cs="Calibri"/>
          <w:bCs/>
          <w:sz w:val="28"/>
          <w:szCs w:val="28"/>
        </w:rPr>
        <w:t>&lt;Integer&gt; queue;</w:t>
      </w:r>
    </w:p>
    <w:p w14:paraId="33C0EC38" w14:textId="77777777" w:rsidR="00C6433C" w:rsidRPr="00E56AC7" w:rsidRDefault="00C6433C" w:rsidP="00C6433C">
      <w:pPr>
        <w:rPr>
          <w:rFonts w:cs="Calibri"/>
          <w:bCs/>
          <w:sz w:val="28"/>
          <w:szCs w:val="28"/>
        </w:rPr>
      </w:pPr>
    </w:p>
    <w:p w14:paraId="0B32E641" w14:textId="77777777" w:rsidR="00C6433C" w:rsidRPr="00E56AC7" w:rsidRDefault="00C6433C" w:rsidP="00C6433C">
      <w:pPr>
        <w:rPr>
          <w:rFonts w:cs="Calibri"/>
          <w:bCs/>
          <w:sz w:val="28"/>
          <w:szCs w:val="28"/>
        </w:rPr>
      </w:pPr>
      <w:r w:rsidRPr="00E56AC7">
        <w:rPr>
          <w:rFonts w:cs="Calibri"/>
          <w:bCs/>
          <w:sz w:val="28"/>
          <w:szCs w:val="28"/>
        </w:rPr>
        <w:t xml:space="preserve">    public Consumer(</w:t>
      </w:r>
      <w:proofErr w:type="spellStart"/>
      <w:r w:rsidRPr="00E56AC7">
        <w:rPr>
          <w:rFonts w:cs="Calibri"/>
          <w:bCs/>
          <w:sz w:val="28"/>
          <w:szCs w:val="28"/>
        </w:rPr>
        <w:t>BlockingQueue</w:t>
      </w:r>
      <w:proofErr w:type="spellEnd"/>
      <w:r w:rsidRPr="00E56AC7">
        <w:rPr>
          <w:rFonts w:cs="Calibri"/>
          <w:bCs/>
          <w:sz w:val="28"/>
          <w:szCs w:val="28"/>
        </w:rPr>
        <w:t>&lt;Integer&gt; queue) {</w:t>
      </w:r>
    </w:p>
    <w:p w14:paraId="3AB81126"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this.queue</w:t>
      </w:r>
      <w:proofErr w:type="spellEnd"/>
      <w:r w:rsidRPr="00E56AC7">
        <w:rPr>
          <w:rFonts w:cs="Calibri"/>
          <w:bCs/>
          <w:sz w:val="28"/>
          <w:szCs w:val="28"/>
        </w:rPr>
        <w:t xml:space="preserve"> = queue;</w:t>
      </w:r>
    </w:p>
    <w:p w14:paraId="4276A7DC" w14:textId="77777777" w:rsidR="00C6433C" w:rsidRPr="00E56AC7" w:rsidRDefault="00C6433C" w:rsidP="00C6433C">
      <w:pPr>
        <w:rPr>
          <w:rFonts w:cs="Calibri"/>
          <w:bCs/>
          <w:sz w:val="28"/>
          <w:szCs w:val="28"/>
        </w:rPr>
      </w:pPr>
      <w:r w:rsidRPr="00E56AC7">
        <w:rPr>
          <w:rFonts w:cs="Calibri"/>
          <w:bCs/>
          <w:sz w:val="28"/>
          <w:szCs w:val="28"/>
        </w:rPr>
        <w:t xml:space="preserve">    }</w:t>
      </w:r>
    </w:p>
    <w:p w14:paraId="5D128095" w14:textId="77777777" w:rsidR="00C6433C" w:rsidRPr="00E56AC7" w:rsidRDefault="00C6433C" w:rsidP="00C6433C">
      <w:pPr>
        <w:rPr>
          <w:rFonts w:cs="Calibri"/>
          <w:bCs/>
          <w:sz w:val="28"/>
          <w:szCs w:val="28"/>
        </w:rPr>
      </w:pPr>
    </w:p>
    <w:p w14:paraId="29DBAFEB" w14:textId="77777777" w:rsidR="00C6433C" w:rsidRPr="00E56AC7" w:rsidRDefault="00C6433C" w:rsidP="00C6433C">
      <w:pPr>
        <w:rPr>
          <w:rFonts w:cs="Calibri"/>
          <w:bCs/>
          <w:sz w:val="28"/>
          <w:szCs w:val="28"/>
        </w:rPr>
      </w:pPr>
      <w:r w:rsidRPr="00E56AC7">
        <w:rPr>
          <w:rFonts w:cs="Calibri"/>
          <w:bCs/>
          <w:sz w:val="28"/>
          <w:szCs w:val="28"/>
        </w:rPr>
        <w:t xml:space="preserve">    @Override</w:t>
      </w:r>
    </w:p>
    <w:p w14:paraId="6BF89167" w14:textId="77777777" w:rsidR="00C6433C" w:rsidRPr="00E56AC7" w:rsidRDefault="00C6433C" w:rsidP="00C6433C">
      <w:pPr>
        <w:rPr>
          <w:rFonts w:cs="Calibri"/>
          <w:bCs/>
          <w:sz w:val="28"/>
          <w:szCs w:val="28"/>
        </w:rPr>
      </w:pPr>
      <w:r w:rsidRPr="00E56AC7">
        <w:rPr>
          <w:rFonts w:cs="Calibri"/>
          <w:bCs/>
          <w:sz w:val="28"/>
          <w:szCs w:val="28"/>
        </w:rPr>
        <w:t xml:space="preserve">    public void run() {</w:t>
      </w:r>
    </w:p>
    <w:p w14:paraId="39EEFDC0" w14:textId="77777777" w:rsidR="00C6433C" w:rsidRPr="00E56AC7" w:rsidRDefault="00C6433C" w:rsidP="00C6433C">
      <w:pPr>
        <w:rPr>
          <w:rFonts w:cs="Calibri"/>
          <w:bCs/>
          <w:sz w:val="28"/>
          <w:szCs w:val="28"/>
        </w:rPr>
      </w:pPr>
      <w:r w:rsidRPr="00E56AC7">
        <w:rPr>
          <w:rFonts w:cs="Calibri"/>
          <w:bCs/>
          <w:sz w:val="28"/>
          <w:szCs w:val="28"/>
        </w:rPr>
        <w:t xml:space="preserve">        try {</w:t>
      </w:r>
    </w:p>
    <w:p w14:paraId="208986CB" w14:textId="77777777" w:rsidR="00C6433C" w:rsidRPr="00E56AC7" w:rsidRDefault="00C6433C" w:rsidP="00C6433C">
      <w:pPr>
        <w:rPr>
          <w:rFonts w:cs="Calibri"/>
          <w:bCs/>
          <w:sz w:val="28"/>
          <w:szCs w:val="28"/>
        </w:rPr>
      </w:pPr>
      <w:r w:rsidRPr="00E56AC7">
        <w:rPr>
          <w:rFonts w:cs="Calibri"/>
          <w:bCs/>
          <w:sz w:val="28"/>
          <w:szCs w:val="28"/>
        </w:rPr>
        <w:t xml:space="preserve">            while (true) {</w:t>
      </w:r>
    </w:p>
    <w:p w14:paraId="5704DDA1" w14:textId="77777777" w:rsidR="00C6433C" w:rsidRPr="00E56AC7" w:rsidRDefault="00C6433C" w:rsidP="00C6433C">
      <w:pPr>
        <w:rPr>
          <w:rFonts w:cs="Calibri"/>
          <w:bCs/>
          <w:sz w:val="28"/>
          <w:szCs w:val="28"/>
        </w:rPr>
      </w:pPr>
      <w:r w:rsidRPr="00E56AC7">
        <w:rPr>
          <w:rFonts w:cs="Calibri"/>
          <w:bCs/>
          <w:sz w:val="28"/>
          <w:szCs w:val="28"/>
        </w:rPr>
        <w:t xml:space="preserve">                int value = </w:t>
      </w:r>
      <w:proofErr w:type="spellStart"/>
      <w:r w:rsidRPr="00E56AC7">
        <w:rPr>
          <w:rFonts w:cs="Calibri"/>
          <w:bCs/>
          <w:sz w:val="28"/>
          <w:szCs w:val="28"/>
        </w:rPr>
        <w:t>queue.take</w:t>
      </w:r>
      <w:proofErr w:type="spellEnd"/>
      <w:r w:rsidRPr="00E56AC7">
        <w:rPr>
          <w:rFonts w:cs="Calibri"/>
          <w:bCs/>
          <w:sz w:val="28"/>
          <w:szCs w:val="28"/>
        </w:rPr>
        <w:t>();  // Automatically waits if the queue is empty</w:t>
      </w:r>
    </w:p>
    <w:p w14:paraId="70B7590E"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System.out.println</w:t>
      </w:r>
      <w:proofErr w:type="spellEnd"/>
      <w:r w:rsidRPr="00E56AC7">
        <w:rPr>
          <w:rFonts w:cs="Calibri"/>
          <w:bCs/>
          <w:sz w:val="28"/>
          <w:szCs w:val="28"/>
        </w:rPr>
        <w:t>("Consuming: " + value);</w:t>
      </w:r>
    </w:p>
    <w:p w14:paraId="44E059AF"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Thread.sleep</w:t>
      </w:r>
      <w:proofErr w:type="spellEnd"/>
      <w:r w:rsidRPr="00E56AC7">
        <w:rPr>
          <w:rFonts w:cs="Calibri"/>
          <w:bCs/>
          <w:sz w:val="28"/>
          <w:szCs w:val="28"/>
        </w:rPr>
        <w:t>(200);   // Simulate time taken to consume</w:t>
      </w:r>
    </w:p>
    <w:p w14:paraId="6DDD621E" w14:textId="77777777" w:rsidR="00C6433C" w:rsidRPr="00E56AC7" w:rsidRDefault="00C6433C" w:rsidP="00C6433C">
      <w:pPr>
        <w:rPr>
          <w:rFonts w:cs="Calibri"/>
          <w:bCs/>
          <w:sz w:val="28"/>
          <w:szCs w:val="28"/>
        </w:rPr>
      </w:pPr>
      <w:r w:rsidRPr="00E56AC7">
        <w:rPr>
          <w:rFonts w:cs="Calibri"/>
          <w:bCs/>
          <w:sz w:val="28"/>
          <w:szCs w:val="28"/>
        </w:rPr>
        <w:t xml:space="preserve">            }</w:t>
      </w:r>
    </w:p>
    <w:p w14:paraId="610A070B" w14:textId="77777777" w:rsidR="00C6433C" w:rsidRPr="00E56AC7" w:rsidRDefault="00C6433C" w:rsidP="00C6433C">
      <w:pPr>
        <w:rPr>
          <w:rFonts w:cs="Calibri"/>
          <w:bCs/>
          <w:sz w:val="28"/>
          <w:szCs w:val="28"/>
        </w:rPr>
      </w:pPr>
      <w:r w:rsidRPr="00E56AC7">
        <w:rPr>
          <w:rFonts w:cs="Calibri"/>
          <w:bCs/>
          <w:sz w:val="28"/>
          <w:szCs w:val="28"/>
        </w:rPr>
        <w:t xml:space="preserve">        } catch (</w:t>
      </w:r>
      <w:proofErr w:type="spellStart"/>
      <w:r w:rsidRPr="00E56AC7">
        <w:rPr>
          <w:rFonts w:cs="Calibri"/>
          <w:bCs/>
          <w:sz w:val="28"/>
          <w:szCs w:val="28"/>
        </w:rPr>
        <w:t>InterruptedException</w:t>
      </w:r>
      <w:proofErr w:type="spellEnd"/>
      <w:r w:rsidRPr="00E56AC7">
        <w:rPr>
          <w:rFonts w:cs="Calibri"/>
          <w:bCs/>
          <w:sz w:val="28"/>
          <w:szCs w:val="28"/>
        </w:rPr>
        <w:t xml:space="preserve"> e) {</w:t>
      </w:r>
    </w:p>
    <w:p w14:paraId="58BD0B6F"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Thread.currentThread</w:t>
      </w:r>
      <w:proofErr w:type="spellEnd"/>
      <w:r w:rsidRPr="00E56AC7">
        <w:rPr>
          <w:rFonts w:cs="Calibri"/>
          <w:bCs/>
          <w:sz w:val="28"/>
          <w:szCs w:val="28"/>
        </w:rPr>
        <w:t>().interrupt();</w:t>
      </w:r>
    </w:p>
    <w:p w14:paraId="676C8461" w14:textId="77777777" w:rsidR="00C6433C" w:rsidRPr="00E56AC7" w:rsidRDefault="00C6433C" w:rsidP="00C6433C">
      <w:pPr>
        <w:rPr>
          <w:rFonts w:cs="Calibri"/>
          <w:bCs/>
          <w:sz w:val="28"/>
          <w:szCs w:val="28"/>
        </w:rPr>
      </w:pPr>
      <w:r w:rsidRPr="00E56AC7">
        <w:rPr>
          <w:rFonts w:cs="Calibri"/>
          <w:bCs/>
          <w:sz w:val="28"/>
          <w:szCs w:val="28"/>
        </w:rPr>
        <w:t xml:space="preserve">        }</w:t>
      </w:r>
    </w:p>
    <w:p w14:paraId="491F5C06" w14:textId="77777777" w:rsidR="00C6433C" w:rsidRPr="00E56AC7" w:rsidRDefault="00C6433C" w:rsidP="00C6433C">
      <w:pPr>
        <w:rPr>
          <w:rFonts w:cs="Calibri"/>
          <w:bCs/>
          <w:sz w:val="28"/>
          <w:szCs w:val="28"/>
        </w:rPr>
      </w:pPr>
      <w:r w:rsidRPr="00E56AC7">
        <w:rPr>
          <w:rFonts w:cs="Calibri"/>
          <w:bCs/>
          <w:sz w:val="28"/>
          <w:szCs w:val="28"/>
        </w:rPr>
        <w:t xml:space="preserve">    }</w:t>
      </w:r>
    </w:p>
    <w:p w14:paraId="531A2367" w14:textId="77777777" w:rsidR="00C6433C" w:rsidRPr="00E56AC7" w:rsidRDefault="00C6433C" w:rsidP="00C6433C">
      <w:pPr>
        <w:rPr>
          <w:rFonts w:cs="Calibri"/>
          <w:bCs/>
          <w:sz w:val="28"/>
          <w:szCs w:val="28"/>
        </w:rPr>
      </w:pPr>
      <w:r w:rsidRPr="00E56AC7">
        <w:rPr>
          <w:rFonts w:cs="Calibri"/>
          <w:bCs/>
          <w:sz w:val="28"/>
          <w:szCs w:val="28"/>
        </w:rPr>
        <w:t>}</w:t>
      </w:r>
    </w:p>
    <w:p w14:paraId="2CCCFC5D" w14:textId="77777777" w:rsidR="00C6433C" w:rsidRPr="00E56AC7" w:rsidRDefault="00C6433C" w:rsidP="00C6433C">
      <w:pPr>
        <w:rPr>
          <w:rFonts w:cs="Calibri"/>
          <w:bCs/>
          <w:sz w:val="28"/>
          <w:szCs w:val="28"/>
        </w:rPr>
      </w:pPr>
    </w:p>
    <w:p w14:paraId="4EFA3C5F" w14:textId="77777777" w:rsidR="00C6433C" w:rsidRPr="00E56AC7" w:rsidRDefault="00C6433C" w:rsidP="00C6433C">
      <w:pPr>
        <w:rPr>
          <w:rFonts w:cs="Calibri"/>
          <w:bCs/>
          <w:sz w:val="28"/>
          <w:szCs w:val="28"/>
        </w:rPr>
      </w:pPr>
      <w:r w:rsidRPr="00E56AC7">
        <w:rPr>
          <w:rFonts w:cs="Calibri"/>
          <w:bCs/>
          <w:sz w:val="28"/>
          <w:szCs w:val="28"/>
        </w:rPr>
        <w:t xml:space="preserve">// Main class to demonstrate Producer-Consumer problem using </w:t>
      </w:r>
      <w:proofErr w:type="spellStart"/>
      <w:r w:rsidRPr="00E56AC7">
        <w:rPr>
          <w:rFonts w:cs="Calibri"/>
          <w:bCs/>
          <w:sz w:val="28"/>
          <w:szCs w:val="28"/>
        </w:rPr>
        <w:t>BlockingQueue</w:t>
      </w:r>
      <w:proofErr w:type="spellEnd"/>
    </w:p>
    <w:p w14:paraId="70EAF861" w14:textId="77777777" w:rsidR="00C6433C" w:rsidRPr="00E56AC7" w:rsidRDefault="00C6433C" w:rsidP="00C6433C">
      <w:pPr>
        <w:rPr>
          <w:rFonts w:cs="Calibri"/>
          <w:bCs/>
          <w:sz w:val="28"/>
          <w:szCs w:val="28"/>
        </w:rPr>
      </w:pPr>
      <w:r w:rsidRPr="00E56AC7">
        <w:rPr>
          <w:rFonts w:cs="Calibri"/>
          <w:bCs/>
          <w:sz w:val="28"/>
          <w:szCs w:val="28"/>
        </w:rPr>
        <w:t xml:space="preserve">public class </w:t>
      </w:r>
      <w:proofErr w:type="spellStart"/>
      <w:r w:rsidRPr="00E56AC7">
        <w:rPr>
          <w:rFonts w:cs="Calibri"/>
          <w:bCs/>
          <w:sz w:val="28"/>
          <w:szCs w:val="28"/>
        </w:rPr>
        <w:t>BlockingQueueExample</w:t>
      </w:r>
      <w:proofErr w:type="spellEnd"/>
      <w:r w:rsidRPr="00E56AC7">
        <w:rPr>
          <w:rFonts w:cs="Calibri"/>
          <w:bCs/>
          <w:sz w:val="28"/>
          <w:szCs w:val="28"/>
        </w:rPr>
        <w:t xml:space="preserve"> {</w:t>
      </w:r>
    </w:p>
    <w:p w14:paraId="01478259" w14:textId="77777777" w:rsidR="00C6433C" w:rsidRPr="00E56AC7" w:rsidRDefault="00C6433C" w:rsidP="00C6433C">
      <w:pPr>
        <w:rPr>
          <w:rFonts w:cs="Calibri"/>
          <w:bCs/>
          <w:sz w:val="28"/>
          <w:szCs w:val="28"/>
        </w:rPr>
      </w:pPr>
      <w:r w:rsidRPr="00E56AC7">
        <w:rPr>
          <w:rFonts w:cs="Calibri"/>
          <w:bCs/>
          <w:sz w:val="28"/>
          <w:szCs w:val="28"/>
        </w:rPr>
        <w:t xml:space="preserve">    public static void main(String[] </w:t>
      </w:r>
      <w:proofErr w:type="spellStart"/>
      <w:r w:rsidRPr="00E56AC7">
        <w:rPr>
          <w:rFonts w:cs="Calibri"/>
          <w:bCs/>
          <w:sz w:val="28"/>
          <w:szCs w:val="28"/>
        </w:rPr>
        <w:t>args</w:t>
      </w:r>
      <w:proofErr w:type="spellEnd"/>
      <w:r w:rsidRPr="00E56AC7">
        <w:rPr>
          <w:rFonts w:cs="Calibri"/>
          <w:bCs/>
          <w:sz w:val="28"/>
          <w:szCs w:val="28"/>
        </w:rPr>
        <w:t>) {</w:t>
      </w:r>
    </w:p>
    <w:p w14:paraId="2F605365" w14:textId="77777777" w:rsidR="00C6433C" w:rsidRPr="00E56AC7" w:rsidRDefault="00C6433C" w:rsidP="00C6433C">
      <w:pPr>
        <w:rPr>
          <w:rFonts w:cs="Calibri"/>
          <w:bCs/>
          <w:sz w:val="28"/>
          <w:szCs w:val="28"/>
        </w:rPr>
      </w:pPr>
      <w:r w:rsidRPr="00E56AC7">
        <w:rPr>
          <w:rFonts w:cs="Calibri"/>
          <w:bCs/>
          <w:sz w:val="28"/>
          <w:szCs w:val="28"/>
        </w:rPr>
        <w:t xml:space="preserve">        // Create a </w:t>
      </w:r>
      <w:proofErr w:type="spellStart"/>
      <w:r w:rsidRPr="00E56AC7">
        <w:rPr>
          <w:rFonts w:cs="Calibri"/>
          <w:bCs/>
          <w:sz w:val="28"/>
          <w:szCs w:val="28"/>
        </w:rPr>
        <w:t>BlockingQueue</w:t>
      </w:r>
      <w:proofErr w:type="spellEnd"/>
      <w:r w:rsidRPr="00E56AC7">
        <w:rPr>
          <w:rFonts w:cs="Calibri"/>
          <w:bCs/>
          <w:sz w:val="28"/>
          <w:szCs w:val="28"/>
        </w:rPr>
        <w:t xml:space="preserve"> with a capacity of 5</w:t>
      </w:r>
    </w:p>
    <w:p w14:paraId="1D6C12FA"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BlockingQueue</w:t>
      </w:r>
      <w:proofErr w:type="spellEnd"/>
      <w:r w:rsidRPr="00E56AC7">
        <w:rPr>
          <w:rFonts w:cs="Calibri"/>
          <w:bCs/>
          <w:sz w:val="28"/>
          <w:szCs w:val="28"/>
        </w:rPr>
        <w:t xml:space="preserve">&lt;Integer&gt; queue = new </w:t>
      </w:r>
      <w:proofErr w:type="spellStart"/>
      <w:r w:rsidRPr="00E56AC7">
        <w:rPr>
          <w:rFonts w:cs="Calibri"/>
          <w:bCs/>
          <w:sz w:val="28"/>
          <w:szCs w:val="28"/>
        </w:rPr>
        <w:t>ArrayBlockingQueue</w:t>
      </w:r>
      <w:proofErr w:type="spellEnd"/>
      <w:r w:rsidRPr="00E56AC7">
        <w:rPr>
          <w:rFonts w:cs="Calibri"/>
          <w:bCs/>
          <w:sz w:val="28"/>
          <w:szCs w:val="28"/>
        </w:rPr>
        <w:t>&lt;&gt;(5);</w:t>
      </w:r>
    </w:p>
    <w:p w14:paraId="5620B229" w14:textId="77777777" w:rsidR="00C6433C" w:rsidRPr="00E56AC7" w:rsidRDefault="00C6433C" w:rsidP="00C6433C">
      <w:pPr>
        <w:rPr>
          <w:rFonts w:cs="Calibri"/>
          <w:bCs/>
          <w:sz w:val="28"/>
          <w:szCs w:val="28"/>
        </w:rPr>
      </w:pPr>
    </w:p>
    <w:p w14:paraId="3F5FACF8" w14:textId="77777777" w:rsidR="00C6433C" w:rsidRPr="00E56AC7" w:rsidRDefault="00C6433C" w:rsidP="00C6433C">
      <w:pPr>
        <w:rPr>
          <w:rFonts w:cs="Calibri"/>
          <w:bCs/>
          <w:sz w:val="28"/>
          <w:szCs w:val="28"/>
        </w:rPr>
      </w:pPr>
      <w:r w:rsidRPr="00E56AC7">
        <w:rPr>
          <w:rFonts w:cs="Calibri"/>
          <w:bCs/>
          <w:sz w:val="28"/>
          <w:szCs w:val="28"/>
        </w:rPr>
        <w:t xml:space="preserve">        // Create Producer and Consumer threads</w:t>
      </w:r>
    </w:p>
    <w:p w14:paraId="547B6EA0" w14:textId="77777777" w:rsidR="00C6433C" w:rsidRPr="00E56AC7" w:rsidRDefault="00C6433C" w:rsidP="00C6433C">
      <w:pPr>
        <w:rPr>
          <w:rFonts w:cs="Calibri"/>
          <w:bCs/>
          <w:sz w:val="28"/>
          <w:szCs w:val="28"/>
        </w:rPr>
      </w:pPr>
      <w:r w:rsidRPr="00E56AC7">
        <w:rPr>
          <w:rFonts w:cs="Calibri"/>
          <w:bCs/>
          <w:sz w:val="28"/>
          <w:szCs w:val="28"/>
        </w:rPr>
        <w:t xml:space="preserve">        Thread </w:t>
      </w:r>
      <w:proofErr w:type="spellStart"/>
      <w:r w:rsidRPr="00E56AC7">
        <w:rPr>
          <w:rFonts w:cs="Calibri"/>
          <w:bCs/>
          <w:sz w:val="28"/>
          <w:szCs w:val="28"/>
        </w:rPr>
        <w:t>producerThread</w:t>
      </w:r>
      <w:proofErr w:type="spellEnd"/>
      <w:r w:rsidRPr="00E56AC7">
        <w:rPr>
          <w:rFonts w:cs="Calibri"/>
          <w:bCs/>
          <w:sz w:val="28"/>
          <w:szCs w:val="28"/>
        </w:rPr>
        <w:t xml:space="preserve"> = new Thread(new Producer(queue));</w:t>
      </w:r>
    </w:p>
    <w:p w14:paraId="1E4FC35F" w14:textId="77777777" w:rsidR="00C6433C" w:rsidRPr="00E56AC7" w:rsidRDefault="00C6433C" w:rsidP="00C6433C">
      <w:pPr>
        <w:rPr>
          <w:rFonts w:cs="Calibri"/>
          <w:bCs/>
          <w:sz w:val="28"/>
          <w:szCs w:val="28"/>
        </w:rPr>
      </w:pPr>
      <w:r w:rsidRPr="00E56AC7">
        <w:rPr>
          <w:rFonts w:cs="Calibri"/>
          <w:bCs/>
          <w:sz w:val="28"/>
          <w:szCs w:val="28"/>
        </w:rPr>
        <w:t xml:space="preserve">        Thread </w:t>
      </w:r>
      <w:proofErr w:type="spellStart"/>
      <w:r w:rsidRPr="00E56AC7">
        <w:rPr>
          <w:rFonts w:cs="Calibri"/>
          <w:bCs/>
          <w:sz w:val="28"/>
          <w:szCs w:val="28"/>
        </w:rPr>
        <w:t>consumerThread</w:t>
      </w:r>
      <w:proofErr w:type="spellEnd"/>
      <w:r w:rsidRPr="00E56AC7">
        <w:rPr>
          <w:rFonts w:cs="Calibri"/>
          <w:bCs/>
          <w:sz w:val="28"/>
          <w:szCs w:val="28"/>
        </w:rPr>
        <w:t xml:space="preserve"> = new Thread(new Consumer(queue));</w:t>
      </w:r>
    </w:p>
    <w:p w14:paraId="7506E5C8" w14:textId="77777777" w:rsidR="00C6433C" w:rsidRPr="00E56AC7" w:rsidRDefault="00C6433C" w:rsidP="00C6433C">
      <w:pPr>
        <w:rPr>
          <w:rFonts w:cs="Calibri"/>
          <w:bCs/>
          <w:sz w:val="28"/>
          <w:szCs w:val="28"/>
        </w:rPr>
      </w:pPr>
    </w:p>
    <w:p w14:paraId="24AA146E" w14:textId="77777777" w:rsidR="00C6433C" w:rsidRPr="00E56AC7" w:rsidRDefault="00C6433C" w:rsidP="00C6433C">
      <w:pPr>
        <w:rPr>
          <w:rFonts w:cs="Calibri"/>
          <w:bCs/>
          <w:sz w:val="28"/>
          <w:szCs w:val="28"/>
        </w:rPr>
      </w:pPr>
      <w:r w:rsidRPr="00E56AC7">
        <w:rPr>
          <w:rFonts w:cs="Calibri"/>
          <w:bCs/>
          <w:sz w:val="28"/>
          <w:szCs w:val="28"/>
        </w:rPr>
        <w:t xml:space="preserve">        // Start the threads</w:t>
      </w:r>
    </w:p>
    <w:p w14:paraId="2BDE93A8"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producerThread.start</w:t>
      </w:r>
      <w:proofErr w:type="spellEnd"/>
      <w:r w:rsidRPr="00E56AC7">
        <w:rPr>
          <w:rFonts w:cs="Calibri"/>
          <w:bCs/>
          <w:sz w:val="28"/>
          <w:szCs w:val="28"/>
        </w:rPr>
        <w:t>();</w:t>
      </w:r>
    </w:p>
    <w:p w14:paraId="14D369C1" w14:textId="77777777" w:rsidR="00C6433C" w:rsidRPr="00E56AC7" w:rsidRDefault="00C6433C" w:rsidP="00C6433C">
      <w:pPr>
        <w:rPr>
          <w:rFonts w:cs="Calibri"/>
          <w:bCs/>
          <w:sz w:val="28"/>
          <w:szCs w:val="28"/>
        </w:rPr>
      </w:pPr>
      <w:r w:rsidRPr="00E56AC7">
        <w:rPr>
          <w:rFonts w:cs="Calibri"/>
          <w:bCs/>
          <w:sz w:val="28"/>
          <w:szCs w:val="28"/>
        </w:rPr>
        <w:t xml:space="preserve">        </w:t>
      </w:r>
      <w:proofErr w:type="spellStart"/>
      <w:r w:rsidRPr="00E56AC7">
        <w:rPr>
          <w:rFonts w:cs="Calibri"/>
          <w:bCs/>
          <w:sz w:val="28"/>
          <w:szCs w:val="28"/>
        </w:rPr>
        <w:t>consumerThread.start</w:t>
      </w:r>
      <w:proofErr w:type="spellEnd"/>
      <w:r w:rsidRPr="00E56AC7">
        <w:rPr>
          <w:rFonts w:cs="Calibri"/>
          <w:bCs/>
          <w:sz w:val="28"/>
          <w:szCs w:val="28"/>
        </w:rPr>
        <w:t>();</w:t>
      </w:r>
    </w:p>
    <w:p w14:paraId="0D8CBCCD" w14:textId="77777777" w:rsidR="00C6433C" w:rsidRPr="00E56AC7" w:rsidRDefault="00C6433C" w:rsidP="00C6433C">
      <w:pPr>
        <w:rPr>
          <w:rFonts w:cs="Calibri"/>
          <w:bCs/>
          <w:sz w:val="28"/>
          <w:szCs w:val="28"/>
        </w:rPr>
      </w:pPr>
      <w:r w:rsidRPr="00E56AC7">
        <w:rPr>
          <w:rFonts w:cs="Calibri"/>
          <w:bCs/>
          <w:sz w:val="28"/>
          <w:szCs w:val="28"/>
        </w:rPr>
        <w:t xml:space="preserve">    }</w:t>
      </w:r>
    </w:p>
    <w:p w14:paraId="6B33B3FA" w14:textId="77777777" w:rsidR="00C6433C" w:rsidRPr="00E56AC7" w:rsidRDefault="00C6433C" w:rsidP="00C6433C">
      <w:pPr>
        <w:rPr>
          <w:rFonts w:cs="Calibri"/>
          <w:bCs/>
          <w:sz w:val="28"/>
          <w:szCs w:val="28"/>
        </w:rPr>
      </w:pPr>
      <w:r w:rsidRPr="00E56AC7">
        <w:rPr>
          <w:rFonts w:cs="Calibri"/>
          <w:bCs/>
          <w:sz w:val="28"/>
          <w:szCs w:val="28"/>
        </w:rPr>
        <w:t>}</w:t>
      </w:r>
    </w:p>
    <w:p w14:paraId="398C5DCE" w14:textId="77777777" w:rsidR="00C6433C" w:rsidRPr="00761131" w:rsidRDefault="00C6433C" w:rsidP="00C6433C">
      <w:pPr>
        <w:rPr>
          <w:rFonts w:cs="Calibri"/>
          <w:b/>
          <w:sz w:val="28"/>
          <w:szCs w:val="28"/>
          <w:lang w:val="en-US"/>
        </w:rPr>
      </w:pPr>
    </w:p>
    <w:p w14:paraId="58F77589" w14:textId="77777777" w:rsidR="00C6433C" w:rsidRPr="00761131" w:rsidRDefault="00C6433C" w:rsidP="00C6433C">
      <w:pPr>
        <w:rPr>
          <w:rFonts w:cs="Calibri"/>
          <w:sz w:val="28"/>
          <w:szCs w:val="28"/>
        </w:rPr>
      </w:pPr>
      <w:r w:rsidRPr="00761131">
        <w:rPr>
          <w:rStyle w:val="Strong"/>
          <w:rFonts w:cs="Calibri"/>
          <w:color w:val="222635"/>
          <w:sz w:val="28"/>
          <w:szCs w:val="28"/>
          <w:lang w:val="en-US"/>
        </w:rPr>
        <w:t>Externalizable vs Serializable:</w:t>
      </w:r>
    </w:p>
    <w:p w14:paraId="2864F079" w14:textId="77777777" w:rsidR="00C6433C" w:rsidRPr="00761131" w:rsidRDefault="00C6433C" w:rsidP="00C6433C">
      <w:pPr>
        <w:rPr>
          <w:rFonts w:cs="Calibri"/>
          <w:sz w:val="28"/>
          <w:szCs w:val="28"/>
        </w:rPr>
      </w:pPr>
      <w:r w:rsidRPr="00761131">
        <w:rPr>
          <w:rStyle w:val="Strong"/>
          <w:rFonts w:cs="Calibri"/>
          <w:color w:val="222635"/>
          <w:sz w:val="28"/>
          <w:szCs w:val="28"/>
          <w:lang w:val="en-US"/>
        </w:rPr>
        <w:t>Parameter</w:t>
      </w:r>
    </w:p>
    <w:p w14:paraId="436A146B" w14:textId="77777777" w:rsidR="00C6433C" w:rsidRPr="00761131" w:rsidRDefault="00C6433C" w:rsidP="00C6433C">
      <w:pPr>
        <w:rPr>
          <w:rFonts w:cs="Calibri"/>
          <w:sz w:val="28"/>
          <w:szCs w:val="28"/>
        </w:rPr>
      </w:pPr>
      <w:r w:rsidRPr="00761131">
        <w:rPr>
          <w:rStyle w:val="Strong"/>
          <w:rFonts w:cs="Calibri"/>
          <w:color w:val="222635"/>
          <w:sz w:val="28"/>
          <w:szCs w:val="28"/>
          <w:lang w:val="en-US"/>
        </w:rPr>
        <w:t>Serializable</w:t>
      </w:r>
    </w:p>
    <w:p w14:paraId="69E97E28" w14:textId="7D6BC781" w:rsidR="00C6433C" w:rsidRPr="00E56AC7" w:rsidRDefault="00C6433C" w:rsidP="00C6433C">
      <w:pPr>
        <w:rPr>
          <w:rFonts w:cs="Calibri"/>
          <w:sz w:val="28"/>
          <w:szCs w:val="28"/>
        </w:rPr>
      </w:pPr>
      <w:r w:rsidRPr="00761131">
        <w:rPr>
          <w:rStyle w:val="Strong"/>
          <w:rFonts w:cs="Calibri"/>
          <w:color w:val="222635"/>
          <w:sz w:val="28"/>
          <w:szCs w:val="28"/>
          <w:lang w:val="en-US"/>
        </w:rPr>
        <w:t>Externalizable</w:t>
      </w:r>
    </w:p>
    <w:p w14:paraId="3D99B75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Marker interface:</w:t>
      </w:r>
    </w:p>
    <w:p w14:paraId="4D1AA91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It is marker interface. You don’t have to provide implementation of any method.</w:t>
      </w:r>
    </w:p>
    <w:p w14:paraId="12D6C60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Externalizable is not marker interface, you have to override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method.</w:t>
      </w:r>
    </w:p>
    <w:p w14:paraId="5478DEFA" w14:textId="77777777" w:rsidR="00C6433C" w:rsidRPr="00761131" w:rsidRDefault="00C6433C" w:rsidP="00C6433C">
      <w:pPr>
        <w:rPr>
          <w:rFonts w:cs="Calibri"/>
          <w:b/>
          <w:sz w:val="28"/>
          <w:szCs w:val="28"/>
          <w:lang w:val="en-US"/>
        </w:rPr>
      </w:pPr>
    </w:p>
    <w:p w14:paraId="3C0EF92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Control:</w:t>
      </w:r>
    </w:p>
    <w:p w14:paraId="25785ECD"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Serializable interface has less control over serialization process and it is optional to override </w:t>
      </w:r>
      <w:proofErr w:type="spellStart"/>
      <w:r w:rsidRPr="00761131">
        <w:rPr>
          <w:rStyle w:val="Strong"/>
          <w:rFonts w:cs="Calibri"/>
          <w:b w:val="0"/>
          <w:color w:val="222635"/>
          <w:sz w:val="28"/>
          <w:szCs w:val="28"/>
          <w:lang w:val="en-US"/>
        </w:rPr>
        <w:t>readObject</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writeObject</w:t>
      </w:r>
      <w:proofErr w:type="spellEnd"/>
      <w:r w:rsidRPr="00761131">
        <w:rPr>
          <w:rStyle w:val="Strong"/>
          <w:rFonts w:cs="Calibri"/>
          <w:b w:val="0"/>
          <w:color w:val="222635"/>
          <w:sz w:val="28"/>
          <w:szCs w:val="28"/>
          <w:lang w:val="en-US"/>
        </w:rPr>
        <w:t>.</w:t>
      </w:r>
    </w:p>
    <w:p w14:paraId="15D9A2F6"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Externalizable interface has more control over serialization process and it is mandatory to override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w:t>
      </w:r>
    </w:p>
    <w:p w14:paraId="594D6B97" w14:textId="77777777" w:rsidR="00C6433C" w:rsidRPr="00761131" w:rsidRDefault="00C6433C" w:rsidP="00C6433C">
      <w:pPr>
        <w:rPr>
          <w:rFonts w:cs="Calibri"/>
          <w:b/>
          <w:sz w:val="28"/>
          <w:szCs w:val="28"/>
          <w:lang w:val="en-US"/>
        </w:rPr>
      </w:pPr>
    </w:p>
    <w:p w14:paraId="0A2570D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Performance:</w:t>
      </w:r>
    </w:p>
    <w:p w14:paraId="59670B5F"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JVM uses reflection to perform serialization in the case of Serializable interface which is quite slow.</w:t>
      </w:r>
    </w:p>
    <w:p w14:paraId="612C33D8"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Programmer have to implement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methods but it relatively results in better performance</w:t>
      </w:r>
    </w:p>
    <w:p w14:paraId="77CDDABA" w14:textId="77777777" w:rsidR="00C6433C" w:rsidRPr="00761131" w:rsidRDefault="00C6433C" w:rsidP="00C6433C">
      <w:pPr>
        <w:rPr>
          <w:rFonts w:cs="Calibri"/>
          <w:b/>
          <w:sz w:val="28"/>
          <w:szCs w:val="28"/>
          <w:lang w:val="en-US"/>
        </w:rPr>
      </w:pPr>
    </w:p>
    <w:p w14:paraId="2F4D1C0A"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Supersedes:</w:t>
      </w:r>
    </w:p>
    <w:p w14:paraId="3C3978E2"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NA</w:t>
      </w:r>
    </w:p>
    <w:p w14:paraId="03DF5A5C"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 xml:space="preserve">If you implement Externalizable interface and provide implementation of </w:t>
      </w:r>
      <w:proofErr w:type="spellStart"/>
      <w:r w:rsidRPr="00761131">
        <w:rPr>
          <w:rStyle w:val="Strong"/>
          <w:rFonts w:cs="Calibri"/>
          <w:b w:val="0"/>
          <w:color w:val="222635"/>
          <w:sz w:val="28"/>
          <w:szCs w:val="28"/>
          <w:lang w:val="en-US"/>
        </w:rPr>
        <w:t>readExternal</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writeExternal</w:t>
      </w:r>
      <w:proofErr w:type="spellEnd"/>
      <w:r w:rsidRPr="00761131">
        <w:rPr>
          <w:rStyle w:val="Strong"/>
          <w:rFonts w:cs="Calibri"/>
          <w:b w:val="0"/>
          <w:color w:val="222635"/>
          <w:sz w:val="28"/>
          <w:szCs w:val="28"/>
          <w:lang w:val="en-US"/>
        </w:rPr>
        <w:t xml:space="preserve"> then it supersedes </w:t>
      </w:r>
      <w:proofErr w:type="spellStart"/>
      <w:r w:rsidRPr="00761131">
        <w:rPr>
          <w:rStyle w:val="Strong"/>
          <w:rFonts w:cs="Calibri"/>
          <w:b w:val="0"/>
          <w:color w:val="222635"/>
          <w:sz w:val="28"/>
          <w:szCs w:val="28"/>
          <w:lang w:val="en-US"/>
        </w:rPr>
        <w:t>readObject</w:t>
      </w:r>
      <w:proofErr w:type="spellEnd"/>
      <w:r w:rsidRPr="00761131">
        <w:rPr>
          <w:rStyle w:val="Strong"/>
          <w:rFonts w:cs="Calibri"/>
          <w:b w:val="0"/>
          <w:color w:val="222635"/>
          <w:sz w:val="28"/>
          <w:szCs w:val="28"/>
          <w:lang w:val="en-US"/>
        </w:rPr>
        <w:t xml:space="preserve"> and </w:t>
      </w:r>
      <w:proofErr w:type="spellStart"/>
      <w:r w:rsidRPr="00761131">
        <w:rPr>
          <w:rStyle w:val="Strong"/>
          <w:rFonts w:cs="Calibri"/>
          <w:b w:val="0"/>
          <w:color w:val="222635"/>
          <w:sz w:val="28"/>
          <w:szCs w:val="28"/>
          <w:lang w:val="en-US"/>
        </w:rPr>
        <w:t>writeObject</w:t>
      </w:r>
      <w:proofErr w:type="spellEnd"/>
      <w:r w:rsidRPr="00761131">
        <w:rPr>
          <w:rStyle w:val="Strong"/>
          <w:rFonts w:cs="Calibri"/>
          <w:b w:val="0"/>
          <w:color w:val="222635"/>
          <w:sz w:val="28"/>
          <w:szCs w:val="28"/>
          <w:lang w:val="en-US"/>
        </w:rPr>
        <w:t xml:space="preserve"> methods in that class. It is due to the fact that Externalizable extends Serializable interface.</w:t>
      </w:r>
    </w:p>
    <w:p w14:paraId="2A9A303F" w14:textId="77777777" w:rsidR="00C6433C" w:rsidRPr="00761131" w:rsidRDefault="00C6433C" w:rsidP="00C6433C">
      <w:pPr>
        <w:rPr>
          <w:rFonts w:cs="Calibri"/>
          <w:b/>
          <w:sz w:val="28"/>
          <w:szCs w:val="28"/>
          <w:lang w:val="en-US"/>
        </w:rPr>
      </w:pPr>
    </w:p>
    <w:p w14:paraId="7839BCE5"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Constructor called during Deserialization:</w:t>
      </w:r>
    </w:p>
    <w:p w14:paraId="5A109F7E"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not called during Deserialization process.</w:t>
      </w:r>
    </w:p>
    <w:p w14:paraId="4AC379D1" w14:textId="77777777" w:rsidR="00C6433C" w:rsidRPr="00761131" w:rsidRDefault="00C6433C" w:rsidP="00C6433C">
      <w:pPr>
        <w:rPr>
          <w:rFonts w:cs="Calibri"/>
          <w:sz w:val="28"/>
          <w:szCs w:val="28"/>
        </w:rPr>
      </w:pPr>
      <w:r w:rsidRPr="00761131">
        <w:rPr>
          <w:rStyle w:val="Strong"/>
          <w:rFonts w:cs="Calibri"/>
          <w:b w:val="0"/>
          <w:color w:val="222635"/>
          <w:sz w:val="28"/>
          <w:szCs w:val="28"/>
          <w:lang w:val="en-US"/>
        </w:rPr>
        <w:t>Default constructor is called during Deserialization process.</w:t>
      </w:r>
    </w:p>
    <w:p w14:paraId="482526FC" w14:textId="77777777" w:rsidR="00C6433C" w:rsidRPr="00761131" w:rsidRDefault="00C6433C" w:rsidP="00C6433C">
      <w:pPr>
        <w:rPr>
          <w:rFonts w:cs="Calibri"/>
          <w:b/>
          <w:sz w:val="28"/>
          <w:szCs w:val="28"/>
          <w:lang w:val="en-US"/>
        </w:rPr>
      </w:pPr>
    </w:p>
    <w:p w14:paraId="54556624" w14:textId="77777777" w:rsidR="00C6433C" w:rsidRPr="00761131" w:rsidRDefault="00C6433C" w:rsidP="00C6433C">
      <w:pPr>
        <w:rPr>
          <w:rFonts w:cs="Calibri"/>
          <w:sz w:val="28"/>
          <w:szCs w:val="28"/>
        </w:rPr>
      </w:pPr>
      <w:hyperlink r:id="rId6" w:history="1">
        <w:r w:rsidRPr="00761131">
          <w:rPr>
            <w:rStyle w:val="Hyperlink"/>
            <w:rFonts w:cs="Calibri"/>
            <w:bCs/>
            <w:color w:val="222635"/>
            <w:sz w:val="28"/>
            <w:szCs w:val="28"/>
            <w:lang w:val="en-US"/>
          </w:rPr>
          <w:t>https://java2blog.com/how-hashmap-works-in-java/</w:t>
        </w:r>
      </w:hyperlink>
    </w:p>
    <w:p w14:paraId="6B3C4FB0" w14:textId="77777777" w:rsidR="00C6433C" w:rsidRPr="00761131" w:rsidRDefault="00C6433C" w:rsidP="00C6433C">
      <w:pPr>
        <w:rPr>
          <w:rFonts w:cs="Calibri"/>
          <w:sz w:val="28"/>
          <w:szCs w:val="28"/>
        </w:rPr>
      </w:pPr>
      <w:hyperlink r:id="rId7" w:history="1">
        <w:r w:rsidRPr="00761131">
          <w:rPr>
            <w:rStyle w:val="Hyperlink"/>
            <w:rFonts w:cs="Calibri"/>
            <w:bCs/>
            <w:color w:val="222635"/>
            <w:sz w:val="28"/>
            <w:szCs w:val="28"/>
            <w:lang w:val="en-US"/>
          </w:rPr>
          <w:t>https://java2blog.com/java-string-interview-questions-and-answers/</w:t>
        </w:r>
      </w:hyperlink>
    </w:p>
    <w:p w14:paraId="03CA0043" w14:textId="77777777" w:rsidR="00C6433C" w:rsidRPr="00761131" w:rsidRDefault="00C6433C" w:rsidP="00C6433C">
      <w:pPr>
        <w:rPr>
          <w:rFonts w:cs="Calibri"/>
          <w:sz w:val="28"/>
          <w:szCs w:val="28"/>
        </w:rPr>
      </w:pPr>
      <w:hyperlink r:id="rId8" w:history="1">
        <w:r w:rsidRPr="00761131">
          <w:rPr>
            <w:rStyle w:val="Hyperlink"/>
            <w:rFonts w:cs="Calibri"/>
            <w:bCs/>
            <w:color w:val="222635"/>
            <w:sz w:val="28"/>
            <w:szCs w:val="28"/>
            <w:lang w:val="en-US"/>
          </w:rPr>
          <w:t>https://java2blog.com/java-multithreading-interview-questions-and-answers/</w:t>
        </w:r>
      </w:hyperlink>
    </w:p>
    <w:p w14:paraId="7778BE69" w14:textId="77777777" w:rsidR="00C6433C" w:rsidRPr="00761131" w:rsidRDefault="00C6433C" w:rsidP="00C6433C">
      <w:pPr>
        <w:rPr>
          <w:rFonts w:cs="Calibri"/>
          <w:sz w:val="28"/>
          <w:szCs w:val="28"/>
        </w:rPr>
      </w:pPr>
      <w:hyperlink r:id="rId9" w:history="1">
        <w:r w:rsidRPr="00761131">
          <w:rPr>
            <w:rStyle w:val="Hyperlink"/>
            <w:rFonts w:cs="Calibri"/>
            <w:bCs/>
            <w:color w:val="222635"/>
            <w:sz w:val="28"/>
            <w:szCs w:val="28"/>
            <w:lang w:val="en-US"/>
          </w:rPr>
          <w:t>https://java2blog.com/java-exception-handling-interview-questions/</w:t>
        </w:r>
      </w:hyperlink>
    </w:p>
    <w:p w14:paraId="6E2DCB8F" w14:textId="77777777" w:rsidR="00C6433C" w:rsidRPr="00761131" w:rsidRDefault="00C6433C" w:rsidP="00C6433C">
      <w:pPr>
        <w:rPr>
          <w:rFonts w:cs="Calibri"/>
          <w:sz w:val="28"/>
          <w:szCs w:val="28"/>
        </w:rPr>
      </w:pPr>
      <w:hyperlink r:id="rId10" w:history="1">
        <w:r w:rsidRPr="00761131">
          <w:rPr>
            <w:rStyle w:val="Hyperlink"/>
            <w:rFonts w:cs="Calibri"/>
            <w:bCs/>
            <w:color w:val="222635"/>
            <w:sz w:val="28"/>
            <w:szCs w:val="28"/>
            <w:lang w:val="en-US"/>
          </w:rPr>
          <w:t>https://java2blog.com/java-serialization-interview-questions-and-answers/</w:t>
        </w:r>
      </w:hyperlink>
    </w:p>
    <w:p w14:paraId="6DE7323F" w14:textId="77777777" w:rsidR="00C6433C" w:rsidRPr="00761131" w:rsidRDefault="00C6433C" w:rsidP="00C6433C">
      <w:pPr>
        <w:rPr>
          <w:rFonts w:cs="Calibri"/>
          <w:sz w:val="28"/>
          <w:szCs w:val="28"/>
        </w:rPr>
      </w:pPr>
      <w:hyperlink r:id="rId11" w:history="1">
        <w:r w:rsidRPr="00761131">
          <w:rPr>
            <w:rStyle w:val="Hyperlink"/>
            <w:rFonts w:cs="Calibri"/>
            <w:bCs/>
            <w:color w:val="222635"/>
            <w:sz w:val="28"/>
            <w:szCs w:val="28"/>
            <w:lang w:val="en-US"/>
          </w:rPr>
          <w:t>https://java2blog.com/restful-web-services-interview-questions/</w:t>
        </w:r>
      </w:hyperlink>
    </w:p>
    <w:p w14:paraId="597F7A1F" w14:textId="77777777" w:rsidR="00C6433C" w:rsidRPr="00761131" w:rsidRDefault="00C6433C" w:rsidP="00C6433C">
      <w:pPr>
        <w:rPr>
          <w:rFonts w:cs="Calibri"/>
          <w:sz w:val="28"/>
          <w:szCs w:val="28"/>
        </w:rPr>
      </w:pPr>
      <w:hyperlink r:id="rId12" w:history="1">
        <w:r w:rsidRPr="00761131">
          <w:rPr>
            <w:rStyle w:val="Hyperlink"/>
            <w:rFonts w:cs="Calibri"/>
            <w:bCs/>
            <w:color w:val="222635"/>
            <w:sz w:val="28"/>
            <w:szCs w:val="28"/>
            <w:lang w:val="en-US"/>
          </w:rPr>
          <w:t>https://java2blog.com/java-coding-interview-questions/</w:t>
        </w:r>
      </w:hyperlink>
    </w:p>
    <w:p w14:paraId="0A7CCC02" w14:textId="77777777" w:rsidR="00C6433C" w:rsidRPr="00761131" w:rsidRDefault="00C6433C" w:rsidP="00C6433C">
      <w:pPr>
        <w:rPr>
          <w:rFonts w:cs="Calibri"/>
          <w:sz w:val="28"/>
          <w:szCs w:val="28"/>
        </w:rPr>
      </w:pPr>
      <w:hyperlink r:id="rId13" w:history="1">
        <w:r w:rsidRPr="00761131">
          <w:rPr>
            <w:rStyle w:val="Hyperlink"/>
            <w:rFonts w:cs="Calibri"/>
            <w:bCs/>
            <w:color w:val="222635"/>
            <w:sz w:val="28"/>
            <w:szCs w:val="28"/>
            <w:lang w:val="en-US"/>
          </w:rPr>
          <w:t>https://java2blog.com/spring-interview-questions-and-answers/</w:t>
        </w:r>
      </w:hyperlink>
    </w:p>
    <w:p w14:paraId="71E6CBB8" w14:textId="2AD1A8AF" w:rsidR="00C6433C" w:rsidRPr="00761131" w:rsidRDefault="00C6433C" w:rsidP="00C6433C">
      <w:pPr>
        <w:rPr>
          <w:rFonts w:cs="Calibri"/>
          <w:b/>
          <w:sz w:val="28"/>
          <w:szCs w:val="28"/>
          <w:lang w:val="en-US"/>
        </w:rPr>
      </w:pPr>
      <w:hyperlink r:id="rId14" w:history="1">
        <w:r w:rsidRPr="00761131">
          <w:rPr>
            <w:rStyle w:val="Hyperlink"/>
            <w:rFonts w:cs="Calibri"/>
            <w:bCs/>
            <w:color w:val="222635"/>
            <w:sz w:val="28"/>
            <w:szCs w:val="28"/>
            <w:lang w:val="en-US"/>
          </w:rPr>
          <w:t>https://java2blog.com/hibernate-interview-questions-and-answers/</w:t>
        </w:r>
      </w:hyperlink>
    </w:p>
    <w:p w14:paraId="45E625C7" w14:textId="48D503EF" w:rsidR="00C6433C" w:rsidRPr="00E56AC7" w:rsidRDefault="00C6433C" w:rsidP="00C6433C">
      <w:pPr>
        <w:pStyle w:val="Heading2"/>
        <w:numPr>
          <w:ilvl w:val="0"/>
          <w:numId w:val="7"/>
        </w:numPr>
        <w:rPr>
          <w:rFonts w:ascii="Calibri" w:hAnsi="Calibri" w:cs="Calibri"/>
          <w:sz w:val="40"/>
          <w:szCs w:val="40"/>
        </w:rPr>
      </w:pPr>
      <w:bookmarkStart w:id="0" w:name="1_Why_String_is_declared_final_or_immuta"/>
      <w:bookmarkEnd w:id="0"/>
      <w:r w:rsidRPr="00761131">
        <w:rPr>
          <w:rStyle w:val="Strong"/>
          <w:rFonts w:ascii="Calibri" w:hAnsi="Calibri" w:cs="Calibri"/>
          <w:i w:val="0"/>
          <w:color w:val="5471FF"/>
          <w:lang w:val="en-US"/>
        </w:rPr>
        <w:t> </w:t>
      </w:r>
      <w:r w:rsidRPr="00E56AC7">
        <w:rPr>
          <w:rStyle w:val="Strong"/>
          <w:rFonts w:ascii="Calibri" w:hAnsi="Calibri" w:cs="Calibri"/>
          <w:b/>
          <w:bCs/>
          <w:i w:val="0"/>
          <w:sz w:val="40"/>
          <w:szCs w:val="40"/>
          <w:lang w:val="en-US"/>
        </w:rPr>
        <w:t>Why String is declared final or immutable in java?</w:t>
      </w:r>
      <w:r w:rsidRPr="00E56AC7">
        <w:rPr>
          <w:rStyle w:val="Strong"/>
          <w:rFonts w:ascii="Calibri" w:hAnsi="Calibri" w:cs="Calibri"/>
          <w:i w:val="0"/>
          <w:color w:val="5471FF"/>
          <w:sz w:val="40"/>
          <w:szCs w:val="40"/>
          <w:lang w:val="en-US"/>
        </w:rPr>
        <w:t xml:space="preserve">  =&gt;https://www.journaldev.com/802/string-immutable-final-java</w:t>
      </w:r>
    </w:p>
    <w:p w14:paraId="29442633" w14:textId="77777777" w:rsidR="00C6433C" w:rsidRPr="00761131" w:rsidRDefault="00C6433C" w:rsidP="00C6433C">
      <w:pPr>
        <w:rPr>
          <w:rFonts w:cs="Calibri"/>
          <w:bCs/>
          <w:sz w:val="28"/>
          <w:szCs w:val="28"/>
        </w:rPr>
      </w:pPr>
      <w:r w:rsidRPr="00761131">
        <w:rPr>
          <w:rFonts w:cs="Calibri"/>
          <w:bCs/>
          <w:sz w:val="28"/>
          <w:szCs w:val="28"/>
        </w:rPr>
        <w:t>In Java, the String class is declared as final and is immutable for several important reasons. Let's break them down:</w:t>
      </w:r>
    </w:p>
    <w:p w14:paraId="367A4360"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1. Security:</w:t>
      </w:r>
    </w:p>
    <w:p w14:paraId="0B779358"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Immutability ensures that once a String object is created, it cannot be modified. This property is crucial for security purposes, especially when dealing with sensitive data like usernames, passwords, and network connections.</w:t>
      </w:r>
    </w:p>
    <w:p w14:paraId="055C45CE"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If String were mutable, malicious code could potentially alter the contents of a String after its creation. For example, if a password String could be changed, it could lead to unauthorized access.</w:t>
      </w:r>
    </w:p>
    <w:p w14:paraId="3FEE911B" w14:textId="77777777" w:rsidR="00C6433C" w:rsidRPr="00761131" w:rsidRDefault="00C6433C" w:rsidP="00C6433C">
      <w:pPr>
        <w:rPr>
          <w:rFonts w:cs="Calibri"/>
          <w:b/>
          <w:sz w:val="28"/>
          <w:szCs w:val="28"/>
        </w:rPr>
      </w:pPr>
      <w:r w:rsidRPr="00761131">
        <w:rPr>
          <w:rFonts w:cs="Calibri"/>
          <w:b/>
          <w:sz w:val="28"/>
          <w:szCs w:val="28"/>
        </w:rPr>
        <w:t>Example:</w:t>
      </w:r>
    </w:p>
    <w:p w14:paraId="3E418529" w14:textId="77777777" w:rsidR="00C6433C" w:rsidRPr="00761131" w:rsidRDefault="00C6433C" w:rsidP="00C6433C">
      <w:pPr>
        <w:rPr>
          <w:rFonts w:cs="Calibri"/>
          <w:bCs/>
          <w:sz w:val="28"/>
          <w:szCs w:val="28"/>
        </w:rPr>
      </w:pPr>
      <w:r w:rsidRPr="00761131">
        <w:rPr>
          <w:rFonts w:cs="Calibri"/>
          <w:bCs/>
          <w:sz w:val="28"/>
          <w:szCs w:val="28"/>
        </w:rPr>
        <w:t xml:space="preserve">String </w:t>
      </w:r>
      <w:proofErr w:type="spellStart"/>
      <w:r w:rsidRPr="00761131">
        <w:rPr>
          <w:rFonts w:cs="Calibri"/>
          <w:bCs/>
          <w:sz w:val="28"/>
          <w:szCs w:val="28"/>
        </w:rPr>
        <w:t>url</w:t>
      </w:r>
      <w:proofErr w:type="spellEnd"/>
      <w:r w:rsidRPr="00761131">
        <w:rPr>
          <w:rFonts w:cs="Calibri"/>
          <w:bCs/>
          <w:sz w:val="28"/>
          <w:szCs w:val="28"/>
        </w:rPr>
        <w:t xml:space="preserve"> = "https://secure.com";</w:t>
      </w:r>
    </w:p>
    <w:p w14:paraId="729E5341" w14:textId="77777777" w:rsidR="00C6433C" w:rsidRPr="00761131" w:rsidRDefault="00C6433C" w:rsidP="00C6433C">
      <w:pPr>
        <w:rPr>
          <w:rFonts w:cs="Calibri"/>
          <w:b/>
          <w:sz w:val="28"/>
          <w:szCs w:val="28"/>
        </w:rPr>
      </w:pPr>
      <w:r w:rsidRPr="00761131">
        <w:rPr>
          <w:rFonts w:cs="Calibri"/>
          <w:b/>
          <w:sz w:val="28"/>
          <w:szCs w:val="28"/>
        </w:rPr>
        <w:t>// If mutable, malicious code could alter the URL</w:t>
      </w:r>
    </w:p>
    <w:p w14:paraId="3EECCAE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2. String Pooling (Memory Efficiency):</w:t>
      </w:r>
    </w:p>
    <w:p w14:paraId="1D30646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String immutability allows Java to optimize memory usage by using the String Pool. The String Pool is a special area in the heap where literal strings are stored. When you create a String using a literal, Java checks the pool to see if an equivalent String already exists. If so, it returns a reference to the existing object rather than creating a new one.</w:t>
      </w:r>
    </w:p>
    <w:p w14:paraId="648943AC" w14:textId="77777777" w:rsidR="00C6433C" w:rsidRPr="00761131" w:rsidRDefault="00C6433C" w:rsidP="00C6433C">
      <w:pPr>
        <w:numPr>
          <w:ilvl w:val="0"/>
          <w:numId w:val="106"/>
        </w:numPr>
        <w:suppressAutoHyphens/>
        <w:spacing w:after="0" w:line="240" w:lineRule="atLeast"/>
        <w:rPr>
          <w:rFonts w:cs="Calibri"/>
          <w:bCs/>
          <w:sz w:val="28"/>
          <w:szCs w:val="28"/>
        </w:rPr>
      </w:pPr>
      <w:r w:rsidRPr="00761131">
        <w:rPr>
          <w:rFonts w:cs="Calibri"/>
          <w:bCs/>
          <w:sz w:val="28"/>
          <w:szCs w:val="28"/>
        </w:rPr>
        <w:t>This reduces the need for creating multiple copies of the same string, saving memory.</w:t>
      </w:r>
    </w:p>
    <w:p w14:paraId="00F5FF6B" w14:textId="77777777" w:rsidR="00C6433C" w:rsidRPr="00761131" w:rsidRDefault="00C6433C" w:rsidP="00C6433C">
      <w:pPr>
        <w:rPr>
          <w:rFonts w:cs="Calibri"/>
          <w:b/>
          <w:sz w:val="28"/>
          <w:szCs w:val="28"/>
        </w:rPr>
      </w:pPr>
      <w:r w:rsidRPr="00761131">
        <w:rPr>
          <w:rFonts w:cs="Calibri"/>
          <w:b/>
          <w:sz w:val="28"/>
          <w:szCs w:val="28"/>
        </w:rPr>
        <w:t>Example:</w:t>
      </w:r>
    </w:p>
    <w:p w14:paraId="78546EDB" w14:textId="77777777" w:rsidR="00C6433C" w:rsidRPr="00761131" w:rsidRDefault="00C6433C" w:rsidP="00C6433C">
      <w:pPr>
        <w:rPr>
          <w:rFonts w:cs="Calibri"/>
          <w:bCs/>
          <w:sz w:val="28"/>
          <w:szCs w:val="28"/>
        </w:rPr>
      </w:pPr>
      <w:r w:rsidRPr="00761131">
        <w:rPr>
          <w:rFonts w:cs="Calibri"/>
          <w:bCs/>
          <w:sz w:val="28"/>
          <w:szCs w:val="28"/>
        </w:rPr>
        <w:t>String str1 = "Hello";</w:t>
      </w:r>
    </w:p>
    <w:p w14:paraId="5A2DB03C" w14:textId="77777777" w:rsidR="00C6433C" w:rsidRPr="00761131" w:rsidRDefault="00C6433C" w:rsidP="00C6433C">
      <w:pPr>
        <w:rPr>
          <w:rFonts w:cs="Calibri"/>
          <w:bCs/>
          <w:sz w:val="28"/>
          <w:szCs w:val="28"/>
        </w:rPr>
      </w:pPr>
      <w:r w:rsidRPr="00761131">
        <w:rPr>
          <w:rFonts w:cs="Calibri"/>
          <w:bCs/>
          <w:sz w:val="28"/>
          <w:szCs w:val="28"/>
        </w:rPr>
        <w:t>String str2 = "Hello";  // Reuses the same object from the String Pool</w:t>
      </w:r>
    </w:p>
    <w:p w14:paraId="25CEC9BC" w14:textId="77777777" w:rsidR="00C6433C" w:rsidRPr="00761131" w:rsidRDefault="00C6433C" w:rsidP="00C6433C">
      <w:pPr>
        <w:rPr>
          <w:rFonts w:cs="Calibri"/>
          <w:bCs/>
          <w:sz w:val="28"/>
          <w:szCs w:val="28"/>
        </w:rPr>
      </w:pPr>
      <w:r w:rsidRPr="00761131">
        <w:rPr>
          <w:rFonts w:cs="Calibri"/>
          <w:bCs/>
          <w:sz w:val="28"/>
          <w:szCs w:val="28"/>
        </w:rPr>
        <w:t xml:space="preserve">If String were mutable, changing the contents of str1 would also affect str2, which could lead to unpredictable </w:t>
      </w:r>
      <w:proofErr w:type="spellStart"/>
      <w:r w:rsidRPr="00761131">
        <w:rPr>
          <w:rFonts w:cs="Calibri"/>
          <w:bCs/>
          <w:sz w:val="28"/>
          <w:szCs w:val="28"/>
        </w:rPr>
        <w:t>behavior</w:t>
      </w:r>
      <w:proofErr w:type="spellEnd"/>
      <w:r w:rsidRPr="00761131">
        <w:rPr>
          <w:rFonts w:cs="Calibri"/>
          <w:bCs/>
          <w:sz w:val="28"/>
          <w:szCs w:val="28"/>
        </w:rPr>
        <w:t>.</w:t>
      </w:r>
    </w:p>
    <w:p w14:paraId="091E064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3. Thread Safety:</w:t>
      </w:r>
    </w:p>
    <w:p w14:paraId="5FE337CB"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Immutability makes String inherently thread-safe. Since its value cannot be changed after creation, multiple threads can access the same String object without needing synchronization. This helps avoid concurrency issues and makes String a good candidate for sharing between threads.</w:t>
      </w:r>
    </w:p>
    <w:p w14:paraId="2AE03F76" w14:textId="77777777" w:rsidR="00C6433C" w:rsidRPr="00761131" w:rsidRDefault="00C6433C" w:rsidP="00C6433C">
      <w:pPr>
        <w:numPr>
          <w:ilvl w:val="0"/>
          <w:numId w:val="107"/>
        </w:numPr>
        <w:suppressAutoHyphens/>
        <w:spacing w:after="0" w:line="240" w:lineRule="atLeast"/>
        <w:rPr>
          <w:rFonts w:cs="Calibri"/>
          <w:bCs/>
          <w:sz w:val="28"/>
          <w:szCs w:val="28"/>
        </w:rPr>
      </w:pPr>
      <w:r w:rsidRPr="00761131">
        <w:rPr>
          <w:rFonts w:cs="Calibri"/>
          <w:bCs/>
          <w:sz w:val="28"/>
          <w:szCs w:val="28"/>
        </w:rPr>
        <w:t>If String were mutable, you would have to introduce synchronization mechanisms to prevent race conditions, adding complexity and reducing performance.</w:t>
      </w:r>
    </w:p>
    <w:p w14:paraId="77EF6E1A" w14:textId="77777777" w:rsidR="00C6433C" w:rsidRPr="00761131" w:rsidRDefault="00C6433C" w:rsidP="00C6433C">
      <w:pPr>
        <w:rPr>
          <w:rFonts w:cs="Calibri"/>
          <w:b/>
          <w:sz w:val="28"/>
          <w:szCs w:val="28"/>
        </w:rPr>
      </w:pPr>
      <w:r w:rsidRPr="00761131">
        <w:rPr>
          <w:rFonts w:cs="Calibri"/>
          <w:b/>
          <w:sz w:val="28"/>
          <w:szCs w:val="28"/>
        </w:rPr>
        <w:t>Example:</w:t>
      </w:r>
    </w:p>
    <w:p w14:paraId="375FCC4A" w14:textId="77777777" w:rsidR="00C6433C" w:rsidRPr="00761131" w:rsidRDefault="00C6433C" w:rsidP="00C6433C">
      <w:pPr>
        <w:rPr>
          <w:rFonts w:cs="Calibri"/>
          <w:bCs/>
          <w:sz w:val="28"/>
          <w:szCs w:val="28"/>
        </w:rPr>
      </w:pPr>
      <w:r w:rsidRPr="00761131">
        <w:rPr>
          <w:rFonts w:cs="Calibri"/>
          <w:bCs/>
          <w:sz w:val="28"/>
          <w:szCs w:val="28"/>
        </w:rPr>
        <w:t>String message = "Hello";</w:t>
      </w:r>
    </w:p>
    <w:p w14:paraId="712CFBA3" w14:textId="77777777" w:rsidR="00C6433C" w:rsidRPr="00761131" w:rsidRDefault="00C6433C" w:rsidP="00C6433C">
      <w:pPr>
        <w:rPr>
          <w:rFonts w:cs="Calibri"/>
          <w:bCs/>
          <w:sz w:val="28"/>
          <w:szCs w:val="28"/>
        </w:rPr>
      </w:pPr>
      <w:r w:rsidRPr="00761131">
        <w:rPr>
          <w:rFonts w:cs="Calibri"/>
          <w:bCs/>
          <w:sz w:val="28"/>
          <w:szCs w:val="28"/>
        </w:rPr>
        <w:t xml:space="preserve">Thread t1 = new Thread(() -&gt; </w:t>
      </w:r>
      <w:proofErr w:type="spellStart"/>
      <w:r w:rsidRPr="00761131">
        <w:rPr>
          <w:rFonts w:cs="Calibri"/>
          <w:bCs/>
          <w:sz w:val="28"/>
          <w:szCs w:val="28"/>
        </w:rPr>
        <w:t>System.out.println</w:t>
      </w:r>
      <w:proofErr w:type="spellEnd"/>
      <w:r w:rsidRPr="00761131">
        <w:rPr>
          <w:rFonts w:cs="Calibri"/>
          <w:bCs/>
          <w:sz w:val="28"/>
          <w:szCs w:val="28"/>
        </w:rPr>
        <w:t>(message));</w:t>
      </w:r>
    </w:p>
    <w:p w14:paraId="65BE845D" w14:textId="77777777" w:rsidR="00C6433C" w:rsidRPr="00761131" w:rsidRDefault="00C6433C" w:rsidP="00C6433C">
      <w:pPr>
        <w:rPr>
          <w:rFonts w:cs="Calibri"/>
          <w:bCs/>
          <w:sz w:val="28"/>
          <w:szCs w:val="28"/>
        </w:rPr>
      </w:pPr>
      <w:r w:rsidRPr="00761131">
        <w:rPr>
          <w:rFonts w:cs="Calibri"/>
          <w:bCs/>
          <w:sz w:val="28"/>
          <w:szCs w:val="28"/>
        </w:rPr>
        <w:t xml:space="preserve">Thread t2 = new Thread(() -&gt; </w:t>
      </w:r>
      <w:proofErr w:type="spellStart"/>
      <w:r w:rsidRPr="00761131">
        <w:rPr>
          <w:rFonts w:cs="Calibri"/>
          <w:bCs/>
          <w:sz w:val="28"/>
          <w:szCs w:val="28"/>
        </w:rPr>
        <w:t>System.out.println</w:t>
      </w:r>
      <w:proofErr w:type="spellEnd"/>
      <w:r w:rsidRPr="00761131">
        <w:rPr>
          <w:rFonts w:cs="Calibri"/>
          <w:bCs/>
          <w:sz w:val="28"/>
          <w:szCs w:val="28"/>
        </w:rPr>
        <w:t>(message));</w:t>
      </w:r>
    </w:p>
    <w:p w14:paraId="58E8D035"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4. Performance (Caching):</w:t>
      </w:r>
    </w:p>
    <w:p w14:paraId="768854B9"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The String class benefits from internal optimizations such as hash code caching. Since the value of a String cannot change, its hash code only needs to be calculated once and then cached. This boosts performance, especially when using String as keys in data structures like hash maps.</w:t>
      </w:r>
    </w:p>
    <w:p w14:paraId="67272462" w14:textId="77777777" w:rsidR="00C6433C" w:rsidRPr="00761131" w:rsidRDefault="00C6433C" w:rsidP="00C6433C">
      <w:pPr>
        <w:numPr>
          <w:ilvl w:val="0"/>
          <w:numId w:val="108"/>
        </w:numPr>
        <w:suppressAutoHyphens/>
        <w:spacing w:after="0" w:line="240" w:lineRule="atLeast"/>
        <w:rPr>
          <w:rFonts w:cs="Calibri"/>
          <w:bCs/>
          <w:sz w:val="28"/>
          <w:szCs w:val="28"/>
        </w:rPr>
      </w:pPr>
      <w:r w:rsidRPr="00761131">
        <w:rPr>
          <w:rFonts w:cs="Calibri"/>
          <w:bCs/>
          <w:sz w:val="28"/>
          <w:szCs w:val="28"/>
        </w:rPr>
        <w:t>If String were mutable, the hash code would have to be recalculated each time the value changed, leading to inefficiency.</w:t>
      </w:r>
    </w:p>
    <w:p w14:paraId="63ABA216" w14:textId="77777777" w:rsidR="00C6433C" w:rsidRPr="00761131" w:rsidRDefault="00C6433C" w:rsidP="00C6433C">
      <w:pPr>
        <w:rPr>
          <w:rFonts w:cs="Calibri"/>
          <w:b/>
          <w:sz w:val="28"/>
          <w:szCs w:val="28"/>
        </w:rPr>
      </w:pPr>
      <w:r w:rsidRPr="00761131">
        <w:rPr>
          <w:rFonts w:cs="Calibri"/>
          <w:b/>
          <w:sz w:val="28"/>
          <w:szCs w:val="28"/>
        </w:rPr>
        <w:t>Example:</w:t>
      </w:r>
    </w:p>
    <w:p w14:paraId="4A7601B4" w14:textId="77777777" w:rsidR="00C6433C" w:rsidRPr="00761131" w:rsidRDefault="00C6433C" w:rsidP="00C6433C">
      <w:pPr>
        <w:rPr>
          <w:rFonts w:cs="Calibri"/>
          <w:bCs/>
          <w:sz w:val="28"/>
          <w:szCs w:val="28"/>
        </w:rPr>
      </w:pPr>
      <w:r w:rsidRPr="00761131">
        <w:rPr>
          <w:rFonts w:cs="Calibri"/>
          <w:bCs/>
          <w:sz w:val="28"/>
          <w:szCs w:val="28"/>
        </w:rPr>
        <w:t>String key = "name";</w:t>
      </w:r>
    </w:p>
    <w:p w14:paraId="2C2C3CD2" w14:textId="77777777" w:rsidR="00C6433C" w:rsidRPr="00761131" w:rsidRDefault="00C6433C" w:rsidP="00C6433C">
      <w:pPr>
        <w:rPr>
          <w:rFonts w:cs="Calibri"/>
          <w:bCs/>
          <w:sz w:val="28"/>
          <w:szCs w:val="28"/>
        </w:rPr>
      </w:pPr>
      <w:r w:rsidRPr="00761131">
        <w:rPr>
          <w:rFonts w:cs="Calibri"/>
          <w:bCs/>
          <w:sz w:val="28"/>
          <w:szCs w:val="28"/>
        </w:rPr>
        <w:t xml:space="preserve">int </w:t>
      </w:r>
      <w:proofErr w:type="spellStart"/>
      <w:r w:rsidRPr="00761131">
        <w:rPr>
          <w:rFonts w:cs="Calibri"/>
          <w:bCs/>
          <w:sz w:val="28"/>
          <w:szCs w:val="28"/>
        </w:rPr>
        <w:t>hashCode</w:t>
      </w:r>
      <w:proofErr w:type="spellEnd"/>
      <w:r w:rsidRPr="00761131">
        <w:rPr>
          <w:rFonts w:cs="Calibri"/>
          <w:bCs/>
          <w:sz w:val="28"/>
          <w:szCs w:val="28"/>
        </w:rPr>
        <w:t xml:space="preserve"> = </w:t>
      </w:r>
      <w:proofErr w:type="spellStart"/>
      <w:r w:rsidRPr="00761131">
        <w:rPr>
          <w:rFonts w:cs="Calibri"/>
          <w:bCs/>
          <w:sz w:val="28"/>
          <w:szCs w:val="28"/>
        </w:rPr>
        <w:t>key.hashCode</w:t>
      </w:r>
      <w:proofErr w:type="spellEnd"/>
      <w:r w:rsidRPr="00761131">
        <w:rPr>
          <w:rFonts w:cs="Calibri"/>
          <w:bCs/>
          <w:sz w:val="28"/>
          <w:szCs w:val="28"/>
        </w:rPr>
        <w:t>();  // Calculated once and reused</w:t>
      </w:r>
    </w:p>
    <w:p w14:paraId="38260361"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5. Design Simplicity:</w:t>
      </w:r>
    </w:p>
    <w:p w14:paraId="255C77D5" w14:textId="77777777" w:rsidR="00C6433C" w:rsidRPr="00761131" w:rsidRDefault="00C6433C" w:rsidP="00C6433C">
      <w:pPr>
        <w:numPr>
          <w:ilvl w:val="0"/>
          <w:numId w:val="109"/>
        </w:numPr>
        <w:suppressAutoHyphens/>
        <w:spacing w:after="0" w:line="240" w:lineRule="atLeast"/>
        <w:rPr>
          <w:rFonts w:cs="Calibri"/>
          <w:bCs/>
          <w:sz w:val="28"/>
          <w:szCs w:val="28"/>
        </w:rPr>
      </w:pPr>
      <w:r w:rsidRPr="00761131">
        <w:rPr>
          <w:rFonts w:cs="Calibri"/>
          <w:bCs/>
          <w:sz w:val="28"/>
          <w:szCs w:val="28"/>
        </w:rPr>
        <w:t xml:space="preserve">Making String immutable simplifies its design. Once created, String objects remain consistent throughout their lifetime. This ensures predictable </w:t>
      </w:r>
      <w:proofErr w:type="spellStart"/>
      <w:r w:rsidRPr="00761131">
        <w:rPr>
          <w:rFonts w:cs="Calibri"/>
          <w:bCs/>
          <w:sz w:val="28"/>
          <w:szCs w:val="28"/>
        </w:rPr>
        <w:t>behavior</w:t>
      </w:r>
      <w:proofErr w:type="spellEnd"/>
      <w:r w:rsidRPr="00761131">
        <w:rPr>
          <w:rFonts w:cs="Calibri"/>
          <w:bCs/>
          <w:sz w:val="28"/>
          <w:szCs w:val="28"/>
        </w:rPr>
        <w:t xml:space="preserve"> and avoids potential bugs or side effects that could arise from changing the internal state of String objects.</w:t>
      </w:r>
    </w:p>
    <w:p w14:paraId="676DE6D1"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6. Keys in Data Structures:</w:t>
      </w:r>
    </w:p>
    <w:p w14:paraId="7E3CC1DB"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String is frequently used as a key in hash-based data structures such as HashMap or HashSet. Since String objects are immutable, their hash codes do not change after creation. This ensures the integrity of the hash-based structures, allowing them to work efficiently.</w:t>
      </w:r>
    </w:p>
    <w:p w14:paraId="7BE5D7E8" w14:textId="77777777" w:rsidR="00C6433C" w:rsidRPr="00761131" w:rsidRDefault="00C6433C" w:rsidP="00C6433C">
      <w:pPr>
        <w:numPr>
          <w:ilvl w:val="0"/>
          <w:numId w:val="110"/>
        </w:numPr>
        <w:suppressAutoHyphens/>
        <w:spacing w:after="0" w:line="240" w:lineRule="atLeast"/>
        <w:rPr>
          <w:rFonts w:cs="Calibri"/>
          <w:bCs/>
          <w:sz w:val="28"/>
          <w:szCs w:val="28"/>
        </w:rPr>
      </w:pPr>
      <w:r w:rsidRPr="00761131">
        <w:rPr>
          <w:rFonts w:cs="Calibri"/>
          <w:bCs/>
          <w:sz w:val="28"/>
          <w:szCs w:val="28"/>
        </w:rPr>
        <w:t>If String were mutable, changing its value after it was used as a key in a HashMap would corrupt the map, as the key’s hash code would no longer match its original position in the map.</w:t>
      </w:r>
    </w:p>
    <w:p w14:paraId="3B98C81B" w14:textId="77777777" w:rsidR="00C6433C" w:rsidRPr="00761131" w:rsidRDefault="00C6433C" w:rsidP="00C6433C">
      <w:pPr>
        <w:rPr>
          <w:rFonts w:cs="Calibri"/>
          <w:b/>
          <w:sz w:val="28"/>
          <w:szCs w:val="28"/>
        </w:rPr>
      </w:pPr>
      <w:r w:rsidRPr="00761131">
        <w:rPr>
          <w:rFonts w:cs="Calibri"/>
          <w:b/>
          <w:sz w:val="28"/>
          <w:szCs w:val="28"/>
        </w:rPr>
        <w:t>Example:</w:t>
      </w:r>
    </w:p>
    <w:p w14:paraId="6F419224" w14:textId="77777777" w:rsidR="00C6433C" w:rsidRPr="00761131" w:rsidRDefault="00C6433C" w:rsidP="00C6433C">
      <w:pPr>
        <w:rPr>
          <w:rFonts w:cs="Calibri"/>
          <w:bCs/>
          <w:sz w:val="28"/>
          <w:szCs w:val="28"/>
        </w:rPr>
      </w:pPr>
      <w:r w:rsidRPr="00761131">
        <w:rPr>
          <w:rFonts w:cs="Calibri"/>
          <w:bCs/>
          <w:sz w:val="28"/>
          <w:szCs w:val="28"/>
        </w:rPr>
        <w:t>HashMap&lt;String, Integer&gt; map = new HashMap&lt;&gt;();</w:t>
      </w:r>
    </w:p>
    <w:p w14:paraId="41906338" w14:textId="77777777" w:rsidR="00C6433C" w:rsidRPr="00761131" w:rsidRDefault="00C6433C" w:rsidP="00C6433C">
      <w:pPr>
        <w:rPr>
          <w:rFonts w:cs="Calibri"/>
          <w:bCs/>
          <w:sz w:val="28"/>
          <w:szCs w:val="28"/>
        </w:rPr>
      </w:pPr>
      <w:r w:rsidRPr="00761131">
        <w:rPr>
          <w:rFonts w:cs="Calibri"/>
          <w:bCs/>
          <w:sz w:val="28"/>
          <w:szCs w:val="28"/>
        </w:rPr>
        <w:t>String key = "John";</w:t>
      </w:r>
    </w:p>
    <w:p w14:paraId="5B3B23CC" w14:textId="77777777" w:rsidR="00C6433C" w:rsidRPr="00761131" w:rsidRDefault="00C6433C" w:rsidP="00C6433C">
      <w:pPr>
        <w:rPr>
          <w:rFonts w:cs="Calibri"/>
          <w:bCs/>
          <w:sz w:val="28"/>
          <w:szCs w:val="28"/>
        </w:rPr>
      </w:pPr>
      <w:proofErr w:type="spellStart"/>
      <w:r w:rsidRPr="00761131">
        <w:rPr>
          <w:rFonts w:cs="Calibri"/>
          <w:bCs/>
          <w:sz w:val="28"/>
          <w:szCs w:val="28"/>
        </w:rPr>
        <w:t>map.put</w:t>
      </w:r>
      <w:proofErr w:type="spellEnd"/>
      <w:r w:rsidRPr="00761131">
        <w:rPr>
          <w:rFonts w:cs="Calibri"/>
          <w:bCs/>
          <w:sz w:val="28"/>
          <w:szCs w:val="28"/>
        </w:rPr>
        <w:t>(key, 1);</w:t>
      </w:r>
    </w:p>
    <w:p w14:paraId="06D93BC1" w14:textId="77777777" w:rsidR="00C6433C" w:rsidRPr="00761131" w:rsidRDefault="00C6433C" w:rsidP="00C6433C">
      <w:pPr>
        <w:rPr>
          <w:rFonts w:cs="Calibri"/>
          <w:bCs/>
          <w:sz w:val="28"/>
          <w:szCs w:val="28"/>
        </w:rPr>
      </w:pPr>
      <w:r w:rsidRPr="00761131">
        <w:rPr>
          <w:rFonts w:cs="Calibri"/>
          <w:bCs/>
          <w:sz w:val="28"/>
          <w:szCs w:val="28"/>
        </w:rPr>
        <w:t>// If key changes after insertion, retrieving the value would fail</w:t>
      </w:r>
    </w:p>
    <w:p w14:paraId="56D60B24" w14:textId="77777777" w:rsidR="00C6433C" w:rsidRPr="00761131" w:rsidRDefault="00C6433C" w:rsidP="00C6433C">
      <w:pPr>
        <w:numPr>
          <w:ilvl w:val="0"/>
          <w:numId w:val="105"/>
        </w:numPr>
        <w:suppressAutoHyphens/>
        <w:spacing w:after="0" w:line="240" w:lineRule="atLeast"/>
        <w:rPr>
          <w:rFonts w:cs="Calibri"/>
          <w:b/>
          <w:sz w:val="28"/>
          <w:szCs w:val="28"/>
        </w:rPr>
      </w:pPr>
      <w:r w:rsidRPr="00761131">
        <w:rPr>
          <w:rFonts w:cs="Calibri"/>
          <w:b/>
          <w:sz w:val="28"/>
          <w:szCs w:val="28"/>
        </w:rPr>
        <w:t>7. Ease of Use:</w:t>
      </w:r>
    </w:p>
    <w:p w14:paraId="6C764E79" w14:textId="77777777" w:rsidR="00C6433C" w:rsidRPr="00761131" w:rsidRDefault="00C6433C" w:rsidP="00C6433C">
      <w:pPr>
        <w:numPr>
          <w:ilvl w:val="0"/>
          <w:numId w:val="111"/>
        </w:numPr>
        <w:suppressAutoHyphens/>
        <w:spacing w:after="0" w:line="240" w:lineRule="atLeast"/>
        <w:rPr>
          <w:rFonts w:cs="Calibri"/>
          <w:bCs/>
          <w:sz w:val="28"/>
          <w:szCs w:val="28"/>
        </w:rPr>
      </w:pPr>
      <w:r w:rsidRPr="00761131">
        <w:rPr>
          <w:rFonts w:cs="Calibri"/>
          <w:bCs/>
          <w:sz w:val="28"/>
          <w:szCs w:val="28"/>
        </w:rPr>
        <w:t>Strings are ubiquitous in programming. Making String immutable allows developers to pass them around in code without worrying about whether their content might be altered unexpectedly. This leads to safer and cleaner code.</w:t>
      </w:r>
    </w:p>
    <w:p w14:paraId="11AD7577" w14:textId="77777777" w:rsidR="00C6433C" w:rsidRPr="00761131" w:rsidRDefault="00C6433C" w:rsidP="00C6433C">
      <w:pPr>
        <w:numPr>
          <w:ilvl w:val="0"/>
          <w:numId w:val="105"/>
        </w:numPr>
        <w:suppressAutoHyphens/>
        <w:spacing w:after="0" w:line="240" w:lineRule="atLeast"/>
        <w:rPr>
          <w:rFonts w:cs="Calibri"/>
          <w:bCs/>
          <w:sz w:val="28"/>
          <w:szCs w:val="28"/>
        </w:rPr>
      </w:pPr>
      <w:r w:rsidRPr="00761131">
        <w:rPr>
          <w:rFonts w:cs="Calibri"/>
          <w:bCs/>
          <w:sz w:val="28"/>
          <w:szCs w:val="28"/>
        </w:rPr>
        <w:t>Conclusion:</w:t>
      </w:r>
    </w:p>
    <w:p w14:paraId="3A7125DF" w14:textId="64E5879F" w:rsidR="00C6433C" w:rsidRPr="00CB0E15" w:rsidRDefault="00C6433C" w:rsidP="00C6433C">
      <w:pPr>
        <w:rPr>
          <w:rFonts w:cs="Calibri"/>
          <w:bCs/>
          <w:sz w:val="28"/>
          <w:szCs w:val="28"/>
        </w:rPr>
      </w:pPr>
      <w:r w:rsidRPr="00761131">
        <w:rPr>
          <w:rFonts w:cs="Calibri"/>
          <w:bCs/>
          <w:sz w:val="28"/>
          <w:szCs w:val="28"/>
        </w:rPr>
        <w:t xml:space="preserve">String in Java is declared final to prevent subclasses from overriding its </w:t>
      </w:r>
      <w:proofErr w:type="spellStart"/>
      <w:r w:rsidRPr="00761131">
        <w:rPr>
          <w:rFonts w:cs="Calibri"/>
          <w:bCs/>
          <w:sz w:val="28"/>
          <w:szCs w:val="28"/>
        </w:rPr>
        <w:t>behavior</w:t>
      </w:r>
      <w:proofErr w:type="spellEnd"/>
      <w:r w:rsidRPr="00761131">
        <w:rPr>
          <w:rFonts w:cs="Calibri"/>
          <w:bCs/>
          <w:sz w:val="28"/>
          <w:szCs w:val="28"/>
        </w:rPr>
        <w:t xml:space="preserve"> and to ensure immutability. The immutability of String provides several benefits, including security, memory efficiency (through String Pooling), thread safety, performance optimizations (like hash code caching), and design simplicity. These features make String a critical component in Java's architecture.</w:t>
      </w:r>
    </w:p>
    <w:p w14:paraId="21C6BEFF" w14:textId="77777777" w:rsidR="00C6433C" w:rsidRPr="00761131" w:rsidRDefault="00C6433C" w:rsidP="00C6433C">
      <w:pPr>
        <w:rPr>
          <w:rFonts w:cs="Calibri"/>
          <w:bCs/>
          <w:sz w:val="28"/>
          <w:szCs w:val="28"/>
          <w:lang w:val="en-US"/>
        </w:rPr>
      </w:pPr>
    </w:p>
    <w:p w14:paraId="6099EE16" w14:textId="77777777" w:rsidR="00C6433C" w:rsidRPr="003B7945" w:rsidRDefault="00C6433C" w:rsidP="00C6433C">
      <w:pPr>
        <w:numPr>
          <w:ilvl w:val="0"/>
          <w:numId w:val="7"/>
        </w:numPr>
        <w:tabs>
          <w:tab w:val="clear" w:pos="0"/>
        </w:tabs>
        <w:suppressAutoHyphens/>
        <w:spacing w:after="0" w:line="240" w:lineRule="atLeast"/>
        <w:rPr>
          <w:rFonts w:cs="Calibri"/>
          <w:b/>
          <w:bCs/>
          <w:sz w:val="40"/>
          <w:szCs w:val="40"/>
        </w:rPr>
      </w:pPr>
      <w:r w:rsidRPr="003B7945">
        <w:rPr>
          <w:rFonts w:cs="Calibri"/>
          <w:b/>
          <w:bCs/>
          <w:sz w:val="40"/>
          <w:szCs w:val="40"/>
        </w:rPr>
        <w:t xml:space="preserve">StringBuilder vs </w:t>
      </w:r>
      <w:proofErr w:type="spellStart"/>
      <w:r w:rsidRPr="003B7945">
        <w:rPr>
          <w:rFonts w:cs="Calibri"/>
          <w:b/>
          <w:bCs/>
          <w:sz w:val="40"/>
          <w:szCs w:val="40"/>
        </w:rPr>
        <w:t>StringBuffer</w:t>
      </w:r>
      <w:proofErr w:type="spellEnd"/>
      <w:r w:rsidRPr="003B7945">
        <w:rPr>
          <w:rFonts w:cs="Calibri"/>
          <w:b/>
          <w:bCs/>
          <w:sz w:val="40"/>
          <w:szCs w:val="40"/>
        </w:rPr>
        <w:t xml:space="preserve"> in Java</w:t>
      </w:r>
    </w:p>
    <w:tbl>
      <w:tblPr>
        <w:tblW w:w="0" w:type="auto"/>
        <w:shd w:val="clear" w:color="auto" w:fill="FFFFFF"/>
        <w:tblCellMar>
          <w:left w:w="0" w:type="dxa"/>
          <w:right w:w="0" w:type="dxa"/>
        </w:tblCellMar>
        <w:tblLook w:val="04A0" w:firstRow="1" w:lastRow="0" w:firstColumn="1" w:lastColumn="0" w:noHBand="0" w:noVBand="1"/>
      </w:tblPr>
      <w:tblGrid>
        <w:gridCol w:w="4546"/>
        <w:gridCol w:w="4474"/>
      </w:tblGrid>
      <w:tr w:rsidR="00C6433C" w:rsidRPr="00761131" w14:paraId="67A01EB1" w14:textId="77777777" w:rsidTr="0078703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4FBDB4" w14:textId="77777777" w:rsidR="00C6433C" w:rsidRPr="00761131" w:rsidRDefault="00C6433C" w:rsidP="00787032">
            <w:pPr>
              <w:rPr>
                <w:rFonts w:cs="Calibri"/>
                <w:b/>
                <w:bCs/>
                <w:sz w:val="28"/>
                <w:szCs w:val="28"/>
              </w:rPr>
            </w:pPr>
            <w:proofErr w:type="spellStart"/>
            <w:r w:rsidRPr="00761131">
              <w:rPr>
                <w:rFonts w:cs="Calibri"/>
                <w:b/>
                <w:bCs/>
                <w:sz w:val="28"/>
                <w:szCs w:val="28"/>
              </w:rPr>
              <w:t>StringBuffer</w:t>
            </w:r>
            <w:proofErr w:type="spellEnd"/>
            <w:r w:rsidRPr="00761131">
              <w:rPr>
                <w:rFonts w:cs="Calibri"/>
                <w:b/>
                <w:bCs/>
                <w:sz w:val="28"/>
                <w:szCs w:val="28"/>
              </w:rPr>
              <w:t xml:space="preserv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A2D5198" w14:textId="77777777" w:rsidR="00C6433C" w:rsidRPr="00761131" w:rsidRDefault="00C6433C" w:rsidP="00787032">
            <w:pPr>
              <w:rPr>
                <w:rFonts w:cs="Calibri"/>
                <w:b/>
                <w:bCs/>
                <w:sz w:val="28"/>
                <w:szCs w:val="28"/>
              </w:rPr>
            </w:pPr>
            <w:r w:rsidRPr="00761131">
              <w:rPr>
                <w:rFonts w:cs="Calibri"/>
                <w:b/>
                <w:bCs/>
                <w:sz w:val="28"/>
                <w:szCs w:val="28"/>
              </w:rPr>
              <w:t>StringBuilder Class</w:t>
            </w:r>
          </w:p>
        </w:tc>
      </w:tr>
      <w:tr w:rsidR="00C6433C" w:rsidRPr="00761131" w14:paraId="0DD3C6E9"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C64A6A" w14:textId="77777777" w:rsidR="00C6433C" w:rsidRPr="00761131" w:rsidRDefault="00C6433C" w:rsidP="00787032">
            <w:pPr>
              <w:rPr>
                <w:rFonts w:cs="Calibri"/>
                <w:bCs/>
                <w:sz w:val="28"/>
                <w:szCs w:val="28"/>
              </w:rPr>
            </w:pPr>
            <w:proofErr w:type="spellStart"/>
            <w:r w:rsidRPr="00761131">
              <w:rPr>
                <w:rFonts w:cs="Calibri"/>
                <w:bCs/>
                <w:sz w:val="28"/>
                <w:szCs w:val="28"/>
              </w:rPr>
              <w:t>StringBuffer</w:t>
            </w:r>
            <w:proofErr w:type="spellEnd"/>
            <w:r w:rsidRPr="00761131">
              <w:rPr>
                <w:rFonts w:cs="Calibri"/>
                <w:bCs/>
                <w:sz w:val="28"/>
                <w:szCs w:val="28"/>
              </w:rPr>
              <w:t xml:space="preserve"> is present in Java.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17D61" w14:textId="77777777" w:rsidR="00C6433C" w:rsidRPr="00761131" w:rsidRDefault="00C6433C" w:rsidP="00787032">
            <w:pPr>
              <w:rPr>
                <w:rFonts w:cs="Calibri"/>
                <w:bCs/>
                <w:sz w:val="28"/>
                <w:szCs w:val="28"/>
              </w:rPr>
            </w:pPr>
            <w:r w:rsidRPr="00761131">
              <w:rPr>
                <w:rFonts w:cs="Calibri"/>
                <w:bCs/>
                <w:sz w:val="28"/>
                <w:szCs w:val="28"/>
              </w:rPr>
              <w:t>StringBuilder was introduced in Java 5.</w:t>
            </w:r>
          </w:p>
        </w:tc>
      </w:tr>
      <w:tr w:rsidR="00C6433C" w:rsidRPr="00761131" w14:paraId="53AA3A0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295DD" w14:textId="77777777" w:rsidR="00C6433C" w:rsidRPr="00761131" w:rsidRDefault="00C6433C" w:rsidP="00787032">
            <w:pPr>
              <w:rPr>
                <w:rFonts w:cs="Calibri"/>
                <w:bCs/>
                <w:sz w:val="28"/>
                <w:szCs w:val="28"/>
              </w:rPr>
            </w:pPr>
            <w:proofErr w:type="spellStart"/>
            <w:r w:rsidRPr="00761131">
              <w:rPr>
                <w:rFonts w:cs="Calibri"/>
                <w:bCs/>
                <w:sz w:val="28"/>
                <w:szCs w:val="28"/>
              </w:rPr>
              <w:t>StringBuffer</w:t>
            </w:r>
            <w:proofErr w:type="spellEnd"/>
            <w:r w:rsidRPr="00761131">
              <w:rPr>
                <w:rFonts w:cs="Calibri"/>
                <w:bCs/>
                <w:sz w:val="28"/>
                <w:szCs w:val="28"/>
              </w:rPr>
              <w:t xml:space="preserve"> is synchronized. This means that multiple threads cannot call the methods of </w:t>
            </w:r>
            <w:proofErr w:type="spellStart"/>
            <w:r w:rsidRPr="00761131">
              <w:rPr>
                <w:rFonts w:cs="Calibri"/>
                <w:bCs/>
                <w:sz w:val="28"/>
                <w:szCs w:val="28"/>
              </w:rPr>
              <w:t>StringBuffer</w:t>
            </w:r>
            <w:proofErr w:type="spellEnd"/>
            <w:r w:rsidRPr="00761131">
              <w:rPr>
                <w:rFonts w:cs="Calibri"/>
                <w:bCs/>
                <w:sz w:val="28"/>
                <w:szCs w:val="28"/>
              </w:rPr>
              <w:t xml:space="preserve"> simultaneously.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BC021E" w14:textId="77777777" w:rsidR="00C6433C" w:rsidRPr="00761131" w:rsidRDefault="00C6433C" w:rsidP="00787032">
            <w:pPr>
              <w:rPr>
                <w:rFonts w:cs="Calibri"/>
                <w:bCs/>
                <w:sz w:val="28"/>
                <w:szCs w:val="28"/>
              </w:rPr>
            </w:pPr>
            <w:r w:rsidRPr="00761131">
              <w:rPr>
                <w:rFonts w:cs="Calibri"/>
                <w:bCs/>
                <w:sz w:val="28"/>
                <w:szCs w:val="28"/>
              </w:rPr>
              <w:t>StringBuilder is asynchronized. This means that multiple threads can call the methods of StringBuilder simultaneously.</w:t>
            </w:r>
          </w:p>
        </w:tc>
      </w:tr>
      <w:tr w:rsidR="00C6433C" w:rsidRPr="00761131" w14:paraId="5364D56E"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FEAA4" w14:textId="77777777" w:rsidR="00C6433C" w:rsidRPr="00761131" w:rsidRDefault="00C6433C" w:rsidP="00787032">
            <w:pPr>
              <w:rPr>
                <w:rFonts w:cs="Calibri"/>
                <w:bCs/>
                <w:sz w:val="28"/>
                <w:szCs w:val="28"/>
              </w:rPr>
            </w:pPr>
            <w:r w:rsidRPr="00761131">
              <w:rPr>
                <w:rFonts w:cs="Calibri"/>
                <w:bCs/>
                <w:sz w:val="28"/>
                <w:szCs w:val="28"/>
              </w:rPr>
              <w:t xml:space="preserve">Due to synchronization, </w:t>
            </w:r>
            <w:proofErr w:type="spellStart"/>
            <w:r w:rsidRPr="00761131">
              <w:rPr>
                <w:rFonts w:cs="Calibri"/>
                <w:bCs/>
                <w:sz w:val="28"/>
                <w:szCs w:val="28"/>
              </w:rPr>
              <w:t>StringBuffer</w:t>
            </w:r>
            <w:proofErr w:type="spellEnd"/>
            <w:r w:rsidRPr="00761131">
              <w:rPr>
                <w:rFonts w:cs="Calibri"/>
                <w:bCs/>
                <w:sz w:val="28"/>
                <w:szCs w:val="28"/>
              </w:rPr>
              <w:t xml:space="preserve"> is called a thread safe 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96AD8" w14:textId="77777777" w:rsidR="00C6433C" w:rsidRPr="00761131" w:rsidRDefault="00C6433C" w:rsidP="00787032">
            <w:pPr>
              <w:rPr>
                <w:rFonts w:cs="Calibri"/>
                <w:bCs/>
                <w:sz w:val="28"/>
                <w:szCs w:val="28"/>
              </w:rPr>
            </w:pPr>
            <w:r w:rsidRPr="00761131">
              <w:rPr>
                <w:rFonts w:cs="Calibri"/>
                <w:bCs/>
                <w:sz w:val="28"/>
                <w:szCs w:val="28"/>
              </w:rPr>
              <w:t>Due to its asynchronous nature, StringBuilder is not a thread safe class.</w:t>
            </w:r>
          </w:p>
        </w:tc>
      </w:tr>
      <w:tr w:rsidR="00C6433C" w:rsidRPr="00761131" w14:paraId="03FF6A70" w14:textId="77777777" w:rsidTr="0078703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CCBA1" w14:textId="77777777" w:rsidR="00C6433C" w:rsidRPr="00761131" w:rsidRDefault="00C6433C" w:rsidP="00787032">
            <w:pPr>
              <w:rPr>
                <w:rFonts w:cs="Calibri"/>
                <w:bCs/>
                <w:sz w:val="28"/>
                <w:szCs w:val="28"/>
              </w:rPr>
            </w:pPr>
            <w:r w:rsidRPr="00761131">
              <w:rPr>
                <w:rFonts w:cs="Calibri"/>
                <w:bCs/>
                <w:sz w:val="28"/>
                <w:szCs w:val="28"/>
              </w:rPr>
              <w:t xml:space="preserve">Due to synchronization, </w:t>
            </w:r>
            <w:proofErr w:type="spellStart"/>
            <w:r w:rsidRPr="00761131">
              <w:rPr>
                <w:rFonts w:cs="Calibri"/>
                <w:bCs/>
                <w:sz w:val="28"/>
                <w:szCs w:val="28"/>
              </w:rPr>
              <w:t>StringBuffer</w:t>
            </w:r>
            <w:proofErr w:type="spellEnd"/>
            <w:r w:rsidRPr="00761131">
              <w:rPr>
                <w:rFonts w:cs="Calibri"/>
                <w:bCs/>
                <w:sz w:val="28"/>
                <w:szCs w:val="28"/>
              </w:rPr>
              <w:t xml:space="preserve"> is lot slower than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CC432" w14:textId="77777777" w:rsidR="00C6433C" w:rsidRPr="00761131" w:rsidRDefault="00C6433C" w:rsidP="00787032">
            <w:pPr>
              <w:rPr>
                <w:rFonts w:cs="Calibri"/>
                <w:bCs/>
                <w:sz w:val="28"/>
                <w:szCs w:val="28"/>
              </w:rPr>
            </w:pPr>
            <w:r w:rsidRPr="00761131">
              <w:rPr>
                <w:rFonts w:cs="Calibri"/>
                <w:bCs/>
                <w:sz w:val="28"/>
                <w:szCs w:val="28"/>
              </w:rPr>
              <w:t xml:space="preserve">Since there is no preliminary check for multiple threads, StringBuilder is a lot faster than </w:t>
            </w:r>
            <w:proofErr w:type="spellStart"/>
            <w:r w:rsidRPr="00761131">
              <w:rPr>
                <w:rFonts w:cs="Calibri"/>
                <w:bCs/>
                <w:sz w:val="28"/>
                <w:szCs w:val="28"/>
              </w:rPr>
              <w:t>StringBuffer</w:t>
            </w:r>
            <w:proofErr w:type="spellEnd"/>
            <w:r w:rsidRPr="00761131">
              <w:rPr>
                <w:rFonts w:cs="Calibri"/>
                <w:bCs/>
                <w:sz w:val="28"/>
                <w:szCs w:val="28"/>
              </w:rPr>
              <w:t>.</w:t>
            </w:r>
          </w:p>
        </w:tc>
      </w:tr>
    </w:tbl>
    <w:p w14:paraId="78A30DF8" w14:textId="77777777" w:rsidR="00C6433C" w:rsidRPr="00761131" w:rsidRDefault="00C6433C" w:rsidP="00C6433C">
      <w:pPr>
        <w:rPr>
          <w:rFonts w:cs="Calibri"/>
          <w:bCs/>
          <w:sz w:val="28"/>
          <w:szCs w:val="28"/>
          <w:lang w:val="en-US"/>
        </w:rPr>
      </w:pPr>
    </w:p>
    <w:p w14:paraId="225BE7A5" w14:textId="77777777" w:rsidR="00C6433C" w:rsidRPr="00761131" w:rsidRDefault="00C6433C" w:rsidP="00C6433C">
      <w:pPr>
        <w:rPr>
          <w:rFonts w:cs="Calibri"/>
          <w:sz w:val="28"/>
          <w:szCs w:val="28"/>
        </w:rPr>
      </w:pPr>
      <w:r w:rsidRPr="00761131">
        <w:rPr>
          <w:rFonts w:cs="Calibri"/>
          <w:sz w:val="28"/>
          <w:szCs w:val="28"/>
        </w:rPr>
        <w:t xml:space="preserve">The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class is a mutable sequence of characters. Unlike </w:t>
      </w:r>
      <w:r w:rsidRPr="00761131">
        <w:rPr>
          <w:rStyle w:val="HTMLCode"/>
          <w:rFonts w:ascii="Calibri" w:eastAsia="Calibri" w:hAnsi="Calibri" w:cs="Calibri"/>
          <w:sz w:val="28"/>
          <w:szCs w:val="28"/>
        </w:rPr>
        <w:t>String</w:t>
      </w:r>
      <w:r w:rsidRPr="00761131">
        <w:rPr>
          <w:rFonts w:cs="Calibri"/>
          <w:sz w:val="28"/>
          <w:szCs w:val="28"/>
        </w:rPr>
        <w:t xml:space="preserv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does not override the </w:t>
      </w:r>
      <w:r w:rsidRPr="00761131">
        <w:rPr>
          <w:rStyle w:val="HTMLCode"/>
          <w:rFonts w:ascii="Calibri" w:eastAsia="Calibri" w:hAnsi="Calibri" w:cs="Calibri"/>
          <w:sz w:val="28"/>
          <w:szCs w:val="28"/>
        </w:rPr>
        <w:t>equals()</w:t>
      </w:r>
      <w:r w:rsidRPr="00761131">
        <w:rPr>
          <w:rFonts w:cs="Calibri"/>
          <w:sz w:val="28"/>
          <w:szCs w:val="28"/>
        </w:rPr>
        <w:t xml:space="preserve"> method to compare contents, and you cannot directly compare </w:t>
      </w:r>
      <w:proofErr w:type="spellStart"/>
      <w:r w:rsidRPr="00761131">
        <w:rPr>
          <w:rStyle w:val="HTMLCode"/>
          <w:rFonts w:ascii="Calibri" w:eastAsia="Calibri" w:hAnsi="Calibri" w:cs="Calibri"/>
          <w:sz w:val="28"/>
          <w:szCs w:val="28"/>
        </w:rPr>
        <w:t>StringBuffer</w:t>
      </w:r>
      <w:proofErr w:type="spellEnd"/>
      <w:r w:rsidRPr="00761131">
        <w:rPr>
          <w:rFonts w:cs="Calibri"/>
          <w:sz w:val="28"/>
          <w:szCs w:val="28"/>
        </w:rPr>
        <w:t xml:space="preserve"> objects like you can with </w:t>
      </w:r>
      <w:r w:rsidRPr="00761131">
        <w:rPr>
          <w:rStyle w:val="HTMLCode"/>
          <w:rFonts w:ascii="Calibri" w:eastAsia="Calibri" w:hAnsi="Calibri" w:cs="Calibri"/>
          <w:sz w:val="28"/>
          <w:szCs w:val="28"/>
        </w:rPr>
        <w:t>String</w:t>
      </w:r>
      <w:r w:rsidRPr="00761131">
        <w:rPr>
          <w:rFonts w:cs="Calibri"/>
          <w:sz w:val="28"/>
          <w:szCs w:val="28"/>
        </w:rPr>
        <w:t>.</w:t>
      </w:r>
    </w:p>
    <w:p w14:paraId="59098F59" w14:textId="77777777" w:rsidR="00C6433C" w:rsidRPr="00761131" w:rsidRDefault="00C6433C" w:rsidP="00C6433C">
      <w:pPr>
        <w:rPr>
          <w:rFonts w:cs="Calibri"/>
          <w:b/>
          <w:sz w:val="28"/>
          <w:szCs w:val="28"/>
          <w:lang w:val="en-US"/>
        </w:rPr>
      </w:pPr>
    </w:p>
    <w:p w14:paraId="5ECD324E" w14:textId="77777777" w:rsidR="00C6433C" w:rsidRPr="00761131" w:rsidRDefault="00C6433C" w:rsidP="00C6433C">
      <w:pPr>
        <w:spacing w:line="240" w:lineRule="auto"/>
        <w:rPr>
          <w:rFonts w:eastAsia="Times New Roman" w:cs="Calibri"/>
          <w:b/>
          <w:bCs/>
          <w:sz w:val="40"/>
          <w:szCs w:val="40"/>
          <w:lang w:eastAsia="en-IN"/>
        </w:rPr>
      </w:pPr>
      <w:r w:rsidRPr="00761131">
        <w:rPr>
          <w:rFonts w:eastAsia="Times New Roman" w:cs="Calibri"/>
          <w:b/>
          <w:bCs/>
          <w:sz w:val="40"/>
          <w:szCs w:val="40"/>
          <w:lang w:eastAsia="en-IN"/>
        </w:rPr>
        <w:t>how to create custom immutable class in java</w:t>
      </w:r>
    </w:p>
    <w:p w14:paraId="010FC689"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Creating a </w:t>
      </w:r>
      <w:r w:rsidRPr="00761131">
        <w:rPr>
          <w:rFonts w:eastAsia="Times New Roman" w:cs="Calibri"/>
          <w:b/>
          <w:bCs/>
          <w:sz w:val="28"/>
          <w:szCs w:val="28"/>
          <w:lang w:eastAsia="en-IN"/>
        </w:rPr>
        <w:t>custom immutable class</w:t>
      </w:r>
      <w:r w:rsidRPr="00761131">
        <w:rPr>
          <w:rFonts w:eastAsia="Times New Roman" w:cs="Calibri"/>
          <w:sz w:val="28"/>
          <w:szCs w:val="28"/>
          <w:lang w:eastAsia="en-IN"/>
        </w:rPr>
        <w:t xml:space="preserve"> in Java involves carefully designing the class so that its state cannot be modified after it is constructed. This includes ensuring that all fields are final and unchangeable, and that no methods allow modification of the class's internal state.</w:t>
      </w:r>
    </w:p>
    <w:p w14:paraId="5540345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how you can create an immutable class in Java:</w:t>
      </w:r>
    </w:p>
    <w:p w14:paraId="1B24946C"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Key Steps to Create an Immutable Class:</w:t>
      </w:r>
    </w:p>
    <w:p w14:paraId="655EB59E"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Declare the class as final</w:t>
      </w:r>
      <w:r w:rsidRPr="00761131">
        <w:rPr>
          <w:rFonts w:eastAsia="Times New Roman" w:cs="Calibri"/>
          <w:sz w:val="28"/>
          <w:szCs w:val="28"/>
          <w:lang w:eastAsia="en-IN"/>
        </w:rPr>
        <w:t xml:space="preserve"> so that it cannot be subclassed.</w:t>
      </w:r>
    </w:p>
    <w:p w14:paraId="7D6A6C0D"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xml:space="preserve"> to prevent modification after initialization.</w:t>
      </w:r>
    </w:p>
    <w:p w14:paraId="76C02003"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Initialize all fields through a constructor</w:t>
      </w:r>
      <w:r w:rsidRPr="00761131">
        <w:rPr>
          <w:rFonts w:eastAsia="Times New Roman" w:cs="Calibri"/>
          <w:sz w:val="28"/>
          <w:szCs w:val="28"/>
          <w:lang w:eastAsia="en-IN"/>
        </w:rPr>
        <w:t xml:space="preserve"> and do not provide any "setter" methods.</w:t>
      </w:r>
    </w:p>
    <w:p w14:paraId="43990581"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Do not allow direct access to mutable objects</w:t>
      </w:r>
      <w:r w:rsidRPr="00761131">
        <w:rPr>
          <w:rFonts w:eastAsia="Times New Roman" w:cs="Calibri"/>
          <w:sz w:val="28"/>
          <w:szCs w:val="28"/>
          <w:lang w:eastAsia="en-IN"/>
        </w:rPr>
        <w:t xml:space="preserve"> or collections. If your class contains references to mutable objects, return deep copies or defensive copies from any getter methods.</w:t>
      </w:r>
    </w:p>
    <w:p w14:paraId="60750DCA" w14:textId="77777777" w:rsidR="00C6433C" w:rsidRPr="00761131" w:rsidRDefault="00C6433C" w:rsidP="00C6433C">
      <w:pPr>
        <w:numPr>
          <w:ilvl w:val="0"/>
          <w:numId w:val="112"/>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Ensure the class does not provide any methods that modify its state</w:t>
      </w:r>
      <w:r w:rsidRPr="00761131">
        <w:rPr>
          <w:rFonts w:eastAsia="Times New Roman" w:cs="Calibri"/>
          <w:sz w:val="28"/>
          <w:szCs w:val="28"/>
          <w:lang w:eastAsia="en-IN"/>
        </w:rPr>
        <w:t>.</w:t>
      </w:r>
    </w:p>
    <w:p w14:paraId="059ED5C1"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w:t>
      </w:r>
    </w:p>
    <w:p w14:paraId="397AF8A6"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Let’s create a simple immutable Person class with fields name and age.</w:t>
      </w:r>
    </w:p>
    <w:p w14:paraId="40E6010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public final class Person {</w:t>
      </w:r>
    </w:p>
    <w:p w14:paraId="52C35DD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BF4BC2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6E402D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int age;</w:t>
      </w:r>
    </w:p>
    <w:p w14:paraId="544D823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8953D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 that initializes the fields</w:t>
      </w:r>
    </w:p>
    <w:p w14:paraId="7B62537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Person(String name, int age) {</w:t>
      </w:r>
    </w:p>
    <w:p w14:paraId="0628FFC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6DEA5A2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this.age</w:t>
      </w:r>
      <w:proofErr w:type="spellEnd"/>
      <w:r w:rsidRPr="00761131">
        <w:rPr>
          <w:rFonts w:eastAsia="Times New Roman" w:cs="Calibri"/>
          <w:sz w:val="28"/>
          <w:szCs w:val="28"/>
          <w:lang w:eastAsia="en-IN"/>
        </w:rPr>
        <w:t xml:space="preserve"> = age;</w:t>
      </w:r>
    </w:p>
    <w:p w14:paraId="5292501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217FB0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7D06A9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name (String is immutable)</w:t>
      </w:r>
    </w:p>
    <w:p w14:paraId="03A7C25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r w:rsidRPr="00761131">
        <w:rPr>
          <w:rFonts w:eastAsia="Times New Roman" w:cs="Calibri"/>
          <w:sz w:val="28"/>
          <w:szCs w:val="28"/>
          <w:lang w:eastAsia="en-IN"/>
        </w:rPr>
        <w:t>getName</w:t>
      </w:r>
      <w:proofErr w:type="spellEnd"/>
      <w:r w:rsidRPr="00761131">
        <w:rPr>
          <w:rFonts w:eastAsia="Times New Roman" w:cs="Calibri"/>
          <w:sz w:val="28"/>
          <w:szCs w:val="28"/>
          <w:lang w:eastAsia="en-IN"/>
        </w:rPr>
        <w:t>() {</w:t>
      </w:r>
    </w:p>
    <w:p w14:paraId="55D7468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3EB917A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DCD82D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02140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for age (primitive types are immutable)</w:t>
      </w:r>
    </w:p>
    <w:p w14:paraId="06BF07D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int </w:t>
      </w:r>
      <w:proofErr w:type="spellStart"/>
      <w:r w:rsidRPr="00761131">
        <w:rPr>
          <w:rFonts w:eastAsia="Times New Roman" w:cs="Calibri"/>
          <w:sz w:val="28"/>
          <w:szCs w:val="28"/>
          <w:lang w:eastAsia="en-IN"/>
        </w:rPr>
        <w:t>getAge</w:t>
      </w:r>
      <w:proofErr w:type="spellEnd"/>
      <w:r w:rsidRPr="00761131">
        <w:rPr>
          <w:rFonts w:eastAsia="Times New Roman" w:cs="Calibri"/>
          <w:sz w:val="28"/>
          <w:szCs w:val="28"/>
          <w:lang w:eastAsia="en-IN"/>
        </w:rPr>
        <w:t>() {</w:t>
      </w:r>
    </w:p>
    <w:p w14:paraId="699D36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age;</w:t>
      </w:r>
    </w:p>
    <w:p w14:paraId="4F34191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CB453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CEC0AF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No setters or any methods that modify the fields</w:t>
      </w:r>
    </w:p>
    <w:p w14:paraId="166E3B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1DFB70B8"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521FF7BE"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final class</w:t>
      </w:r>
      <w:r w:rsidRPr="00761131">
        <w:rPr>
          <w:rFonts w:eastAsia="Times New Roman" w:cs="Calibri"/>
          <w:sz w:val="28"/>
          <w:szCs w:val="28"/>
          <w:lang w:eastAsia="en-IN"/>
        </w:rPr>
        <w:t>: The class is declared as final so that it cannot be subclassed. This is important because if a subclass can be created, it could modify the state, violating immutability.</w:t>
      </w:r>
    </w:p>
    <w:p w14:paraId="2F701701"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private and final fields</w:t>
      </w:r>
      <w:r w:rsidRPr="00761131">
        <w:rPr>
          <w:rFonts w:eastAsia="Times New Roman" w:cs="Calibri"/>
          <w:sz w:val="28"/>
          <w:szCs w:val="28"/>
          <w:lang w:eastAsia="en-IN"/>
        </w:rPr>
        <w:t>: The fields name and age are private and final. This ensures that they can only be set once (in the constructor) and never changed afterward.</w:t>
      </w:r>
    </w:p>
    <w:p w14:paraId="7A2F592D"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No setters</w:t>
      </w:r>
      <w:r w:rsidRPr="00761131">
        <w:rPr>
          <w:rFonts w:eastAsia="Times New Roman" w:cs="Calibri"/>
          <w:sz w:val="28"/>
          <w:szCs w:val="28"/>
          <w:lang w:eastAsia="en-IN"/>
        </w:rPr>
        <w:t>: There are no setter methods (</w:t>
      </w:r>
      <w:proofErr w:type="spellStart"/>
      <w:r w:rsidRPr="00761131">
        <w:rPr>
          <w:rFonts w:eastAsia="Times New Roman" w:cs="Calibri"/>
          <w:sz w:val="28"/>
          <w:szCs w:val="28"/>
          <w:lang w:eastAsia="en-IN"/>
        </w:rPr>
        <w:t>setName</w:t>
      </w:r>
      <w:proofErr w:type="spellEnd"/>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setAge</w:t>
      </w:r>
      <w:proofErr w:type="spellEnd"/>
      <w:r w:rsidRPr="00761131">
        <w:rPr>
          <w:rFonts w:eastAsia="Times New Roman" w:cs="Calibri"/>
          <w:sz w:val="28"/>
          <w:szCs w:val="28"/>
          <w:lang w:eastAsia="en-IN"/>
        </w:rPr>
        <w:t>(), etc.), ensuring that the object's state cannot be modified after it is created.</w:t>
      </w:r>
    </w:p>
    <w:p w14:paraId="057D0F0F" w14:textId="77777777" w:rsidR="00C6433C" w:rsidRPr="00761131" w:rsidRDefault="00C6433C" w:rsidP="00C6433C">
      <w:pPr>
        <w:numPr>
          <w:ilvl w:val="0"/>
          <w:numId w:val="113"/>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fields</w:t>
      </w:r>
      <w:r w:rsidRPr="00761131">
        <w:rPr>
          <w:rFonts w:eastAsia="Times New Roman" w:cs="Calibri"/>
          <w:sz w:val="28"/>
          <w:szCs w:val="28"/>
          <w:lang w:eastAsia="en-IN"/>
        </w:rPr>
        <w:t>: The field name is of type String, which is immutable in Java, and age is a primitive type (int), which is also immutable. This makes the class easy to keep immutable because neither field can be modified directly.</w:t>
      </w:r>
    </w:p>
    <w:p w14:paraId="29B761BB"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21E9CA94">
          <v:rect id="_x0000_i1025" style="width:0;height:1.5pt" o:hralign="center" o:hrstd="t" o:hr="t" fillcolor="#a0a0a0" stroked="f"/>
        </w:pict>
      </w:r>
    </w:p>
    <w:p w14:paraId="7B2D0E02"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Handling Mutable Fields in Immutable Classes</w:t>
      </w:r>
    </w:p>
    <w:p w14:paraId="0A7F6315"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If your class has fields that are </w:t>
      </w:r>
      <w:r w:rsidRPr="00761131">
        <w:rPr>
          <w:rFonts w:eastAsia="Times New Roman" w:cs="Calibri"/>
          <w:b/>
          <w:bCs/>
          <w:sz w:val="28"/>
          <w:szCs w:val="28"/>
          <w:lang w:eastAsia="en-IN"/>
        </w:rPr>
        <w:t>mutable</w:t>
      </w:r>
      <w:r w:rsidRPr="00761131">
        <w:rPr>
          <w:rFonts w:eastAsia="Times New Roman" w:cs="Calibri"/>
          <w:sz w:val="28"/>
          <w:szCs w:val="28"/>
          <w:lang w:eastAsia="en-IN"/>
        </w:rPr>
        <w:t xml:space="preserve"> objects (like Date, List, Map, or custom objects), you need to take extra care to ensure that the internal state cannot be modified.</w:t>
      </w:r>
    </w:p>
    <w:p w14:paraId="5408D5F3"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Here’s an example with a mutable Date field:</w:t>
      </w:r>
    </w:p>
    <w:p w14:paraId="7204A3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36FD2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286FD40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r w:rsidRPr="00761131">
        <w:rPr>
          <w:rFonts w:eastAsia="Times New Roman" w:cs="Calibri"/>
          <w:sz w:val="28"/>
          <w:szCs w:val="28"/>
          <w:lang w:eastAsia="en-IN"/>
        </w:rPr>
        <w:t>java.util.Date</w:t>
      </w:r>
      <w:proofErr w:type="spellEnd"/>
      <w:r w:rsidRPr="00761131">
        <w:rPr>
          <w:rFonts w:eastAsia="Times New Roman" w:cs="Calibri"/>
          <w:sz w:val="28"/>
          <w:szCs w:val="28"/>
          <w:lang w:eastAsia="en-IN"/>
        </w:rPr>
        <w:t>;</w:t>
      </w:r>
    </w:p>
    <w:p w14:paraId="65259064"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6D213E9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public final class </w:t>
      </w:r>
      <w:proofErr w:type="spellStart"/>
      <w:r w:rsidRPr="00761131">
        <w:rPr>
          <w:rFonts w:eastAsia="Times New Roman" w:cs="Calibri"/>
          <w:sz w:val="28"/>
          <w:szCs w:val="28"/>
          <w:lang w:eastAsia="en-IN"/>
        </w:rPr>
        <w:t>ImmutableEvent</w:t>
      </w:r>
      <w:proofErr w:type="spellEnd"/>
      <w:r w:rsidRPr="00761131">
        <w:rPr>
          <w:rFonts w:eastAsia="Times New Roman" w:cs="Calibri"/>
          <w:sz w:val="28"/>
          <w:szCs w:val="28"/>
          <w:lang w:eastAsia="en-IN"/>
        </w:rPr>
        <w:t xml:space="preserve"> {</w:t>
      </w:r>
    </w:p>
    <w:p w14:paraId="2F6B272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C91BF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A43B48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Date </w:t>
      </w:r>
      <w:proofErr w:type="spell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 Date is mutable</w:t>
      </w:r>
    </w:p>
    <w:p w14:paraId="6272071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B87125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Constructor</w:t>
      </w:r>
    </w:p>
    <w:p w14:paraId="17D664C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w:t>
      </w:r>
      <w:proofErr w:type="spellStart"/>
      <w:r w:rsidRPr="00761131">
        <w:rPr>
          <w:rFonts w:eastAsia="Times New Roman" w:cs="Calibri"/>
          <w:sz w:val="28"/>
          <w:szCs w:val="28"/>
          <w:lang w:eastAsia="en-IN"/>
        </w:rPr>
        <w:t>ImmutableEvent</w:t>
      </w:r>
      <w:proofErr w:type="spellEnd"/>
      <w:r w:rsidRPr="00761131">
        <w:rPr>
          <w:rFonts w:eastAsia="Times New Roman" w:cs="Calibri"/>
          <w:sz w:val="28"/>
          <w:szCs w:val="28"/>
          <w:lang w:eastAsia="en-IN"/>
        </w:rPr>
        <w:t xml:space="preserve">(String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 xml:space="preserve">, Date </w:t>
      </w:r>
      <w:proofErr w:type="spell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w:t>
      </w:r>
    </w:p>
    <w:p w14:paraId="16E5C8D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this.eventName</w:t>
      </w:r>
      <w:proofErr w:type="spellEnd"/>
      <w:r w:rsidRPr="00761131">
        <w:rPr>
          <w:rFonts w:eastAsia="Times New Roman" w:cs="Calibri"/>
          <w:sz w:val="28"/>
          <w:szCs w:val="28"/>
          <w:lang w:eastAsia="en-IN"/>
        </w:rPr>
        <w:t xml:space="preserve"> =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857AF9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object to prevent external modifications</w:t>
      </w:r>
    </w:p>
    <w:p w14:paraId="26F6E2A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this.eventDate</w:t>
      </w:r>
      <w:proofErr w:type="spellEnd"/>
      <w:r w:rsidRPr="00761131">
        <w:rPr>
          <w:rFonts w:eastAsia="Times New Roman" w:cs="Calibri"/>
          <w:sz w:val="28"/>
          <w:szCs w:val="28"/>
          <w:lang w:eastAsia="en-IN"/>
        </w:rPr>
        <w:t xml:space="preserve"> = new Date(</w:t>
      </w:r>
      <w:proofErr w:type="spellStart"/>
      <w:r w:rsidRPr="00761131">
        <w:rPr>
          <w:rFonts w:eastAsia="Times New Roman" w:cs="Calibri"/>
          <w:sz w:val="28"/>
          <w:szCs w:val="28"/>
          <w:lang w:eastAsia="en-IN"/>
        </w:rPr>
        <w:t>eventDate.getTime</w:t>
      </w:r>
      <w:proofErr w:type="spellEnd"/>
      <w:r w:rsidRPr="00761131">
        <w:rPr>
          <w:rFonts w:eastAsia="Times New Roman" w:cs="Calibri"/>
          <w:sz w:val="28"/>
          <w:szCs w:val="28"/>
          <w:lang w:eastAsia="en-IN"/>
        </w:rPr>
        <w:t>());</w:t>
      </w:r>
    </w:p>
    <w:p w14:paraId="68621B7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16C4E5FF"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AB836D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Getter method that returns a defensive copy of the mutable field</w:t>
      </w:r>
    </w:p>
    <w:p w14:paraId="281C89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Date </w:t>
      </w:r>
      <w:proofErr w:type="spellStart"/>
      <w:r w:rsidRPr="00761131">
        <w:rPr>
          <w:rFonts w:eastAsia="Times New Roman" w:cs="Calibri"/>
          <w:sz w:val="28"/>
          <w:szCs w:val="28"/>
          <w:lang w:eastAsia="en-IN"/>
        </w:rPr>
        <w:t>getEventDate</w:t>
      </w:r>
      <w:proofErr w:type="spellEnd"/>
      <w:r w:rsidRPr="00761131">
        <w:rPr>
          <w:rFonts w:eastAsia="Times New Roman" w:cs="Calibri"/>
          <w:sz w:val="28"/>
          <w:szCs w:val="28"/>
          <w:lang w:eastAsia="en-IN"/>
        </w:rPr>
        <w:t>() {</w:t>
      </w:r>
    </w:p>
    <w:p w14:paraId="69CE4B3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new Date(</w:t>
      </w:r>
      <w:proofErr w:type="spellStart"/>
      <w:r w:rsidRPr="00761131">
        <w:rPr>
          <w:rFonts w:eastAsia="Times New Roman" w:cs="Calibri"/>
          <w:sz w:val="28"/>
          <w:szCs w:val="28"/>
          <w:lang w:eastAsia="en-IN"/>
        </w:rPr>
        <w:t>eventDate.getTime</w:t>
      </w:r>
      <w:proofErr w:type="spellEnd"/>
      <w:r w:rsidRPr="00761131">
        <w:rPr>
          <w:rFonts w:eastAsia="Times New Roman" w:cs="Calibri"/>
          <w:sz w:val="28"/>
          <w:szCs w:val="28"/>
          <w:lang w:eastAsia="en-IN"/>
        </w:rPr>
        <w:t>());</w:t>
      </w:r>
    </w:p>
    <w:p w14:paraId="2A27563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22262E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C390E3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r w:rsidRPr="00761131">
        <w:rPr>
          <w:rFonts w:eastAsia="Times New Roman" w:cs="Calibri"/>
          <w:sz w:val="28"/>
          <w:szCs w:val="28"/>
          <w:lang w:eastAsia="en-IN"/>
        </w:rPr>
        <w:t>getEventName</w:t>
      </w:r>
      <w:proofErr w:type="spellEnd"/>
      <w:r w:rsidRPr="00761131">
        <w:rPr>
          <w:rFonts w:eastAsia="Times New Roman" w:cs="Calibri"/>
          <w:sz w:val="28"/>
          <w:szCs w:val="28"/>
          <w:lang w:eastAsia="en-IN"/>
        </w:rPr>
        <w:t>() {</w:t>
      </w:r>
    </w:p>
    <w:p w14:paraId="73E3F73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w:t>
      </w:r>
      <w:proofErr w:type="spellStart"/>
      <w:r w:rsidRPr="00761131">
        <w:rPr>
          <w:rFonts w:eastAsia="Times New Roman" w:cs="Calibri"/>
          <w:sz w:val="28"/>
          <w:szCs w:val="28"/>
          <w:lang w:eastAsia="en-IN"/>
        </w:rPr>
        <w:t>eventName</w:t>
      </w:r>
      <w:proofErr w:type="spellEnd"/>
      <w:r w:rsidRPr="00761131">
        <w:rPr>
          <w:rFonts w:eastAsia="Times New Roman" w:cs="Calibri"/>
          <w:sz w:val="28"/>
          <w:szCs w:val="28"/>
          <w:lang w:eastAsia="en-IN"/>
        </w:rPr>
        <w:t>;</w:t>
      </w:r>
    </w:p>
    <w:p w14:paraId="0B904756"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390D6B0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52CF117A"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6CDE68C8"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(Date)</w:t>
      </w:r>
      <w:r w:rsidRPr="00761131">
        <w:rPr>
          <w:rFonts w:eastAsia="Times New Roman" w:cs="Calibri"/>
          <w:sz w:val="28"/>
          <w:szCs w:val="28"/>
          <w:lang w:eastAsia="en-IN"/>
        </w:rPr>
        <w:t xml:space="preserve">: The </w:t>
      </w:r>
      <w:proofErr w:type="spellStart"/>
      <w:r w:rsidRPr="00761131">
        <w:rPr>
          <w:rFonts w:eastAsia="Times New Roman" w:cs="Calibri"/>
          <w:sz w:val="28"/>
          <w:szCs w:val="28"/>
          <w:lang w:eastAsia="en-IN"/>
        </w:rPr>
        <w:t>eventDate</w:t>
      </w:r>
      <w:proofErr w:type="spellEnd"/>
      <w:r w:rsidRPr="00761131">
        <w:rPr>
          <w:rFonts w:eastAsia="Times New Roman" w:cs="Calibri"/>
          <w:sz w:val="28"/>
          <w:szCs w:val="28"/>
          <w:lang w:eastAsia="en-IN"/>
        </w:rPr>
        <w:t xml:space="preserve"> field is of type Date, which is mutable.</w:t>
      </w:r>
    </w:p>
    <w:p w14:paraId="2B66BD57" w14:textId="77777777" w:rsidR="00C6433C" w:rsidRPr="00761131" w:rsidRDefault="00C6433C" w:rsidP="00C6433C">
      <w:pPr>
        <w:numPr>
          <w:ilvl w:val="0"/>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Defensive copying</w:t>
      </w:r>
      <w:r w:rsidRPr="00761131">
        <w:rPr>
          <w:rFonts w:eastAsia="Times New Roman" w:cs="Calibri"/>
          <w:sz w:val="28"/>
          <w:szCs w:val="28"/>
          <w:lang w:eastAsia="en-IN"/>
        </w:rPr>
        <w:t xml:space="preserve">: In the constructor, a </w:t>
      </w:r>
      <w:r w:rsidRPr="00761131">
        <w:rPr>
          <w:rFonts w:eastAsia="Times New Roman" w:cs="Calibri"/>
          <w:b/>
          <w:bCs/>
          <w:sz w:val="28"/>
          <w:szCs w:val="28"/>
          <w:lang w:eastAsia="en-IN"/>
        </w:rPr>
        <w:t>defensive copy</w:t>
      </w:r>
      <w:r w:rsidRPr="00761131">
        <w:rPr>
          <w:rFonts w:eastAsia="Times New Roman" w:cs="Calibri"/>
          <w:sz w:val="28"/>
          <w:szCs w:val="28"/>
          <w:lang w:eastAsia="en-IN"/>
        </w:rPr>
        <w:t xml:space="preserve"> of the Date object is made. This ensures that the original object passed to the constructor cannot be modified externally. Similarly, the </w:t>
      </w:r>
      <w:proofErr w:type="spellStart"/>
      <w:r w:rsidRPr="00761131">
        <w:rPr>
          <w:rFonts w:eastAsia="Times New Roman" w:cs="Calibri"/>
          <w:sz w:val="28"/>
          <w:szCs w:val="28"/>
          <w:lang w:eastAsia="en-IN"/>
        </w:rPr>
        <w:t>getEventDate</w:t>
      </w:r>
      <w:proofErr w:type="spellEnd"/>
      <w:r w:rsidRPr="00761131">
        <w:rPr>
          <w:rFonts w:eastAsia="Times New Roman" w:cs="Calibri"/>
          <w:sz w:val="28"/>
          <w:szCs w:val="28"/>
          <w:lang w:eastAsia="en-IN"/>
        </w:rPr>
        <w:t>() method returns a copy of the Date object, not the original.</w:t>
      </w:r>
    </w:p>
    <w:p w14:paraId="1F7A6FAD" w14:textId="77777777" w:rsidR="00C6433C" w:rsidRPr="00761131" w:rsidRDefault="00C6433C" w:rsidP="00C6433C">
      <w:pPr>
        <w:numPr>
          <w:ilvl w:val="1"/>
          <w:numId w:val="114"/>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This prevents external code from modifying the internal state of the object through reference.</w:t>
      </w:r>
    </w:p>
    <w:p w14:paraId="371AF4BF"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210D5155">
          <v:rect id="_x0000_i1026" style="width:0;height:1.5pt" o:hralign="center" o:hrstd="t" o:hr="t" fillcolor="#a0a0a0" stroked="f"/>
        </w:pict>
      </w:r>
    </w:p>
    <w:p w14:paraId="202C265F"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Example of a Custom Immutable Class with a Collection Field</w:t>
      </w:r>
    </w:p>
    <w:p w14:paraId="58C8BBF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java</w:t>
      </w:r>
    </w:p>
    <w:p w14:paraId="27DFC81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Copy code</w:t>
      </w:r>
    </w:p>
    <w:p w14:paraId="4F0B567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r w:rsidRPr="00761131">
        <w:rPr>
          <w:rFonts w:eastAsia="Times New Roman" w:cs="Calibri"/>
          <w:sz w:val="28"/>
          <w:szCs w:val="28"/>
          <w:lang w:eastAsia="en-IN"/>
        </w:rPr>
        <w:t>java.util.Collections</w:t>
      </w:r>
      <w:proofErr w:type="spellEnd"/>
      <w:r w:rsidRPr="00761131">
        <w:rPr>
          <w:rFonts w:eastAsia="Times New Roman" w:cs="Calibri"/>
          <w:sz w:val="28"/>
          <w:szCs w:val="28"/>
          <w:lang w:eastAsia="en-IN"/>
        </w:rPr>
        <w:t>;</w:t>
      </w:r>
    </w:p>
    <w:p w14:paraId="0101241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import </w:t>
      </w:r>
      <w:proofErr w:type="spellStart"/>
      <w:r w:rsidRPr="00761131">
        <w:rPr>
          <w:rFonts w:eastAsia="Times New Roman" w:cs="Calibri"/>
          <w:sz w:val="28"/>
          <w:szCs w:val="28"/>
          <w:lang w:eastAsia="en-IN"/>
        </w:rPr>
        <w:t>java.util.List</w:t>
      </w:r>
      <w:proofErr w:type="spellEnd"/>
      <w:r w:rsidRPr="00761131">
        <w:rPr>
          <w:rFonts w:eastAsia="Times New Roman" w:cs="Calibri"/>
          <w:sz w:val="28"/>
          <w:szCs w:val="28"/>
          <w:lang w:eastAsia="en-IN"/>
        </w:rPr>
        <w:t>;</w:t>
      </w:r>
    </w:p>
    <w:p w14:paraId="23D17E4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36E695C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public final class </w:t>
      </w:r>
      <w:proofErr w:type="spell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 xml:space="preserve"> {</w:t>
      </w:r>
    </w:p>
    <w:p w14:paraId="470BED4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2F9AD55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String name;</w:t>
      </w:r>
    </w:p>
    <w:p w14:paraId="61F78A47"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private final List&lt;String&gt; skills;  // List is mutable</w:t>
      </w:r>
    </w:p>
    <w:p w14:paraId="7080A28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1E8F67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w:t>
      </w:r>
      <w:proofErr w:type="spell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(String name, List&lt;String&gt; skills) {</w:t>
      </w:r>
    </w:p>
    <w:p w14:paraId="31449EE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this.name = name;</w:t>
      </w:r>
    </w:p>
    <w:p w14:paraId="3090018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Defensive copy of the mutable list</w:t>
      </w:r>
    </w:p>
    <w:p w14:paraId="1F9809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roofErr w:type="spellStart"/>
      <w:r w:rsidRPr="00761131">
        <w:rPr>
          <w:rFonts w:eastAsia="Times New Roman" w:cs="Calibri"/>
          <w:sz w:val="28"/>
          <w:szCs w:val="28"/>
          <w:lang w:eastAsia="en-IN"/>
        </w:rPr>
        <w:t>this.skills</w:t>
      </w:r>
      <w:proofErr w:type="spellEnd"/>
      <w:r w:rsidRPr="00761131">
        <w:rPr>
          <w:rFonts w:eastAsia="Times New Roman" w:cs="Calibri"/>
          <w:sz w:val="28"/>
          <w:szCs w:val="28"/>
          <w:lang w:eastAsia="en-IN"/>
        </w:rPr>
        <w:t xml:space="preserve"> = </w:t>
      </w:r>
      <w:proofErr w:type="spellStart"/>
      <w:r w:rsidRPr="00761131">
        <w:rPr>
          <w:rFonts w:eastAsia="Times New Roman" w:cs="Calibri"/>
          <w:sz w:val="28"/>
          <w:szCs w:val="28"/>
          <w:lang w:eastAsia="en-IN"/>
        </w:rPr>
        <w:t>List.copyOf</w:t>
      </w:r>
      <w:proofErr w:type="spellEnd"/>
      <w:r w:rsidRPr="00761131">
        <w:rPr>
          <w:rFonts w:eastAsia="Times New Roman" w:cs="Calibri"/>
          <w:sz w:val="28"/>
          <w:szCs w:val="28"/>
          <w:lang w:eastAsia="en-IN"/>
        </w:rPr>
        <w:t xml:space="preserve">(skills);  // or </w:t>
      </w:r>
      <w:proofErr w:type="spellStart"/>
      <w:r w:rsidRPr="00761131">
        <w:rPr>
          <w:rFonts w:eastAsia="Times New Roman" w:cs="Calibri"/>
          <w:sz w:val="28"/>
          <w:szCs w:val="28"/>
          <w:lang w:eastAsia="en-IN"/>
        </w:rPr>
        <w:t>Collections.unmodifiableList</w:t>
      </w:r>
      <w:proofErr w:type="spellEnd"/>
      <w:r w:rsidRPr="00761131">
        <w:rPr>
          <w:rFonts w:eastAsia="Times New Roman" w:cs="Calibri"/>
          <w:sz w:val="28"/>
          <w:szCs w:val="28"/>
          <w:lang w:eastAsia="en-IN"/>
        </w:rPr>
        <w:t xml:space="preserve">(new </w:t>
      </w:r>
      <w:proofErr w:type="spellStart"/>
      <w:r w:rsidRPr="00761131">
        <w:rPr>
          <w:rFonts w:eastAsia="Times New Roman" w:cs="Calibri"/>
          <w:sz w:val="28"/>
          <w:szCs w:val="28"/>
          <w:lang w:eastAsia="en-IN"/>
        </w:rPr>
        <w:t>ArrayList</w:t>
      </w:r>
      <w:proofErr w:type="spellEnd"/>
      <w:r w:rsidRPr="00761131">
        <w:rPr>
          <w:rFonts w:eastAsia="Times New Roman" w:cs="Calibri"/>
          <w:sz w:val="28"/>
          <w:szCs w:val="28"/>
          <w:lang w:eastAsia="en-IN"/>
        </w:rPr>
        <w:t>&lt;&gt;(skills));</w:t>
      </w:r>
    </w:p>
    <w:p w14:paraId="26A73789"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780A5C7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4089DE9A"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String </w:t>
      </w:r>
      <w:proofErr w:type="spellStart"/>
      <w:r w:rsidRPr="00761131">
        <w:rPr>
          <w:rFonts w:eastAsia="Times New Roman" w:cs="Calibri"/>
          <w:sz w:val="28"/>
          <w:szCs w:val="28"/>
          <w:lang w:eastAsia="en-IN"/>
        </w:rPr>
        <w:t>getName</w:t>
      </w:r>
      <w:proofErr w:type="spellEnd"/>
      <w:r w:rsidRPr="00761131">
        <w:rPr>
          <w:rFonts w:eastAsia="Times New Roman" w:cs="Calibri"/>
          <w:sz w:val="28"/>
          <w:szCs w:val="28"/>
          <w:lang w:eastAsia="en-IN"/>
        </w:rPr>
        <w:t>() {</w:t>
      </w:r>
    </w:p>
    <w:p w14:paraId="042D9B9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name;</w:t>
      </w:r>
    </w:p>
    <w:p w14:paraId="64B64A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404AFF52"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p>
    <w:p w14:paraId="1831BB9E"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 Return an unmodifiable view of the list</w:t>
      </w:r>
    </w:p>
    <w:p w14:paraId="46F7532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public List&lt;String&gt; </w:t>
      </w:r>
      <w:proofErr w:type="spellStart"/>
      <w:r w:rsidRPr="00761131">
        <w:rPr>
          <w:rFonts w:eastAsia="Times New Roman" w:cs="Calibri"/>
          <w:sz w:val="28"/>
          <w:szCs w:val="28"/>
          <w:lang w:eastAsia="en-IN"/>
        </w:rPr>
        <w:t>getSkills</w:t>
      </w:r>
      <w:proofErr w:type="spellEnd"/>
      <w:r w:rsidRPr="00761131">
        <w:rPr>
          <w:rFonts w:eastAsia="Times New Roman" w:cs="Calibri"/>
          <w:sz w:val="28"/>
          <w:szCs w:val="28"/>
          <w:lang w:eastAsia="en-IN"/>
        </w:rPr>
        <w:t>() {</w:t>
      </w:r>
    </w:p>
    <w:p w14:paraId="193E905C"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return skills;</w:t>
      </w:r>
    </w:p>
    <w:p w14:paraId="1034D6F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 xml:space="preserve">    }</w:t>
      </w:r>
    </w:p>
    <w:p w14:paraId="562693E5"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alibri"/>
          <w:sz w:val="28"/>
          <w:szCs w:val="28"/>
          <w:lang w:eastAsia="en-IN"/>
        </w:rPr>
      </w:pPr>
      <w:r w:rsidRPr="00761131">
        <w:rPr>
          <w:rFonts w:eastAsia="Times New Roman" w:cs="Calibri"/>
          <w:sz w:val="28"/>
          <w:szCs w:val="28"/>
          <w:lang w:eastAsia="en-IN"/>
        </w:rPr>
        <w:t>}</w:t>
      </w:r>
    </w:p>
    <w:p w14:paraId="2104A8D0"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Explanation:</w:t>
      </w:r>
    </w:p>
    <w:p w14:paraId="4ACCE743"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Mutable field (List)</w:t>
      </w:r>
      <w:r w:rsidRPr="00761131">
        <w:rPr>
          <w:rFonts w:eastAsia="Times New Roman" w:cs="Calibri"/>
          <w:sz w:val="28"/>
          <w:szCs w:val="28"/>
          <w:lang w:eastAsia="en-IN"/>
        </w:rPr>
        <w:t>: The skills field is a List, which is mutable.</w:t>
      </w:r>
    </w:p>
    <w:p w14:paraId="31D0DBEB"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List</w:t>
      </w:r>
      <w:r w:rsidRPr="00761131">
        <w:rPr>
          <w:rFonts w:eastAsia="Times New Roman" w:cs="Calibri"/>
          <w:sz w:val="28"/>
          <w:szCs w:val="28"/>
          <w:lang w:eastAsia="en-IN"/>
        </w:rPr>
        <w:t xml:space="preserve">: The constructor uses </w:t>
      </w:r>
      <w:proofErr w:type="spellStart"/>
      <w:r w:rsidRPr="00761131">
        <w:rPr>
          <w:rFonts w:eastAsia="Times New Roman" w:cs="Calibri"/>
          <w:sz w:val="28"/>
          <w:szCs w:val="28"/>
          <w:lang w:eastAsia="en-IN"/>
        </w:rPr>
        <w:t>List.copyOf</w:t>
      </w:r>
      <w:proofErr w:type="spellEnd"/>
      <w:r w:rsidRPr="00761131">
        <w:rPr>
          <w:rFonts w:eastAsia="Times New Roman" w:cs="Calibri"/>
          <w:sz w:val="28"/>
          <w:szCs w:val="28"/>
          <w:lang w:eastAsia="en-IN"/>
        </w:rPr>
        <w:t xml:space="preserve">() to create an immutable copy of the list passed into the constructor. This ensures that any modification to the original list does not affect the </w:t>
      </w:r>
      <w:proofErr w:type="spellStart"/>
      <w:r w:rsidRPr="00761131">
        <w:rPr>
          <w:rFonts w:eastAsia="Times New Roman" w:cs="Calibri"/>
          <w:sz w:val="28"/>
          <w:szCs w:val="28"/>
          <w:lang w:eastAsia="en-IN"/>
        </w:rPr>
        <w:t>ImmutableEmployee</w:t>
      </w:r>
      <w:proofErr w:type="spellEnd"/>
      <w:r w:rsidRPr="00761131">
        <w:rPr>
          <w:rFonts w:eastAsia="Times New Roman" w:cs="Calibri"/>
          <w:sz w:val="28"/>
          <w:szCs w:val="28"/>
          <w:lang w:eastAsia="en-IN"/>
        </w:rPr>
        <w:t xml:space="preserve"> object.</w:t>
      </w:r>
    </w:p>
    <w:p w14:paraId="34919366" w14:textId="77777777" w:rsidR="00C6433C" w:rsidRPr="00761131" w:rsidRDefault="00C6433C" w:rsidP="00C6433C">
      <w:pPr>
        <w:numPr>
          <w:ilvl w:val="0"/>
          <w:numId w:val="115"/>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Return unmodifiable list</w:t>
      </w:r>
      <w:r w:rsidRPr="00761131">
        <w:rPr>
          <w:rFonts w:eastAsia="Times New Roman" w:cs="Calibri"/>
          <w:sz w:val="28"/>
          <w:szCs w:val="28"/>
          <w:lang w:eastAsia="en-IN"/>
        </w:rPr>
        <w:t xml:space="preserve">: The </w:t>
      </w:r>
      <w:proofErr w:type="spellStart"/>
      <w:r w:rsidRPr="00761131">
        <w:rPr>
          <w:rFonts w:eastAsia="Times New Roman" w:cs="Calibri"/>
          <w:sz w:val="28"/>
          <w:szCs w:val="28"/>
          <w:lang w:eastAsia="en-IN"/>
        </w:rPr>
        <w:t>getSkills</w:t>
      </w:r>
      <w:proofErr w:type="spellEnd"/>
      <w:r w:rsidRPr="00761131">
        <w:rPr>
          <w:rFonts w:eastAsia="Times New Roman" w:cs="Calibri"/>
          <w:sz w:val="28"/>
          <w:szCs w:val="28"/>
          <w:lang w:eastAsia="en-IN"/>
        </w:rPr>
        <w:t>() method returns the list without exposing internal mutability. The list is already immutable, so there is no need for defensive copying in this case.</w:t>
      </w:r>
    </w:p>
    <w:p w14:paraId="4FD07F67" w14:textId="77777777" w:rsidR="00C6433C" w:rsidRPr="00761131" w:rsidRDefault="00000000" w:rsidP="00C6433C">
      <w:pPr>
        <w:spacing w:line="240" w:lineRule="auto"/>
        <w:rPr>
          <w:rFonts w:eastAsia="Times New Roman" w:cs="Calibri"/>
          <w:sz w:val="28"/>
          <w:szCs w:val="28"/>
          <w:lang w:eastAsia="en-IN"/>
        </w:rPr>
      </w:pPr>
      <w:r>
        <w:rPr>
          <w:rFonts w:eastAsia="Times New Roman" w:cs="Calibri"/>
          <w:sz w:val="28"/>
          <w:szCs w:val="28"/>
          <w:lang w:eastAsia="en-IN"/>
        </w:rPr>
        <w:pict w14:anchorId="16F5DAE3">
          <v:rect id="_x0000_i1027" style="width:0;height:1.5pt" o:hralign="center" o:hrstd="t" o:hr="t" fillcolor="#a0a0a0" stroked="f"/>
        </w:pict>
      </w:r>
    </w:p>
    <w:p w14:paraId="0CB479F9" w14:textId="77777777" w:rsidR="00C6433C" w:rsidRPr="00761131" w:rsidRDefault="00C6433C" w:rsidP="00C6433C">
      <w:pPr>
        <w:numPr>
          <w:ilvl w:val="0"/>
          <w:numId w:val="112"/>
        </w:numPr>
        <w:tabs>
          <w:tab w:val="clear" w:pos="720"/>
        </w:tabs>
        <w:spacing w:before="100" w:beforeAutospacing="1" w:after="100" w:afterAutospacing="1" w:line="240" w:lineRule="auto"/>
        <w:ind w:left="0" w:firstLine="0"/>
        <w:outlineLvl w:val="2"/>
        <w:rPr>
          <w:rFonts w:eastAsia="Times New Roman" w:cs="Calibri"/>
          <w:b/>
          <w:bCs/>
          <w:sz w:val="28"/>
          <w:szCs w:val="28"/>
          <w:lang w:eastAsia="en-IN"/>
        </w:rPr>
      </w:pPr>
      <w:r w:rsidRPr="00761131">
        <w:rPr>
          <w:rFonts w:eastAsia="Times New Roman" w:cs="Calibri"/>
          <w:b/>
          <w:bCs/>
          <w:sz w:val="28"/>
          <w:szCs w:val="28"/>
          <w:lang w:eastAsia="en-IN"/>
        </w:rPr>
        <w:t>Summary of Best Practices for Creating an Immutable Class:</w:t>
      </w:r>
    </w:p>
    <w:p w14:paraId="02B7F9F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the class final</w:t>
      </w:r>
      <w:r w:rsidRPr="00761131">
        <w:rPr>
          <w:rFonts w:eastAsia="Times New Roman" w:cs="Calibri"/>
          <w:sz w:val="28"/>
          <w:szCs w:val="28"/>
          <w:lang w:eastAsia="en-IN"/>
        </w:rPr>
        <w:t xml:space="preserve"> to prevent inheritance.</w:t>
      </w:r>
    </w:p>
    <w:p w14:paraId="66FDF8A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Make all fields private and final</w:t>
      </w:r>
      <w:r w:rsidRPr="00761131">
        <w:rPr>
          <w:rFonts w:eastAsia="Times New Roman" w:cs="Calibri"/>
          <w:sz w:val="28"/>
          <w:szCs w:val="28"/>
          <w:lang w:eastAsia="en-IN"/>
        </w:rPr>
        <w:t>, initialized only through the constructor.</w:t>
      </w:r>
    </w:p>
    <w:p w14:paraId="383A3E00"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Avoid providing setter methods</w:t>
      </w:r>
      <w:r w:rsidRPr="00761131">
        <w:rPr>
          <w:rFonts w:eastAsia="Times New Roman" w:cs="Calibri"/>
          <w:sz w:val="28"/>
          <w:szCs w:val="28"/>
          <w:lang w:eastAsia="en-IN"/>
        </w:rPr>
        <w:t xml:space="preserve"> or any other methods that modify the object's state.</w:t>
      </w:r>
    </w:p>
    <w:p w14:paraId="2D694A1C"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For fields that refer to </w:t>
      </w:r>
      <w:r w:rsidRPr="00761131">
        <w:rPr>
          <w:rFonts w:eastAsia="Times New Roman" w:cs="Calibri"/>
          <w:b/>
          <w:bCs/>
          <w:sz w:val="28"/>
          <w:szCs w:val="28"/>
          <w:lang w:eastAsia="en-IN"/>
        </w:rPr>
        <w:t>mutable objects</w:t>
      </w:r>
      <w:r w:rsidRPr="00761131">
        <w:rPr>
          <w:rFonts w:eastAsia="Times New Roman" w:cs="Calibri"/>
          <w:sz w:val="28"/>
          <w:szCs w:val="28"/>
          <w:lang w:eastAsia="en-IN"/>
        </w:rPr>
        <w:t>, ensure that:</w:t>
      </w:r>
    </w:p>
    <w:p w14:paraId="3B4CF248"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create defensive copies in the constructor.</w:t>
      </w:r>
    </w:p>
    <w:p w14:paraId="11F79365" w14:textId="77777777" w:rsidR="00C6433C" w:rsidRPr="00761131" w:rsidRDefault="00C6433C" w:rsidP="00C6433C">
      <w:pPr>
        <w:numPr>
          <w:ilvl w:val="1"/>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You return defensive copies from any getter methods to prevent external modification.</w:t>
      </w:r>
    </w:p>
    <w:p w14:paraId="61DE37FF" w14:textId="77777777" w:rsidR="00C6433C" w:rsidRPr="00761131" w:rsidRDefault="00C6433C" w:rsidP="00C6433C">
      <w:pPr>
        <w:numPr>
          <w:ilvl w:val="0"/>
          <w:numId w:val="116"/>
        </w:numPr>
        <w:spacing w:before="100" w:beforeAutospacing="1" w:after="100" w:afterAutospacing="1" w:line="240" w:lineRule="auto"/>
        <w:rPr>
          <w:rFonts w:eastAsia="Times New Roman" w:cs="Calibri"/>
          <w:sz w:val="28"/>
          <w:szCs w:val="28"/>
          <w:lang w:eastAsia="en-IN"/>
        </w:rPr>
      </w:pPr>
      <w:r w:rsidRPr="00761131">
        <w:rPr>
          <w:rFonts w:eastAsia="Times New Roman" w:cs="Calibri"/>
          <w:b/>
          <w:bCs/>
          <w:sz w:val="28"/>
          <w:szCs w:val="28"/>
          <w:lang w:eastAsia="en-IN"/>
        </w:rPr>
        <w:t>Immutable classes are inherently thread-safe</w:t>
      </w:r>
      <w:r w:rsidRPr="00761131">
        <w:rPr>
          <w:rFonts w:eastAsia="Times New Roman" w:cs="Calibri"/>
          <w:sz w:val="28"/>
          <w:szCs w:val="28"/>
          <w:lang w:eastAsia="en-IN"/>
        </w:rPr>
        <w:t xml:space="preserve"> because their state cannot change after they are created.</w:t>
      </w:r>
    </w:p>
    <w:p w14:paraId="25171538" w14:textId="77777777" w:rsidR="00C6433C" w:rsidRPr="00761131" w:rsidRDefault="00C6433C" w:rsidP="00C6433C">
      <w:pPr>
        <w:spacing w:before="100" w:beforeAutospacing="1" w:after="100" w:afterAutospacing="1" w:line="240" w:lineRule="auto"/>
        <w:rPr>
          <w:rFonts w:eastAsia="Times New Roman" w:cs="Calibri"/>
          <w:sz w:val="28"/>
          <w:szCs w:val="28"/>
          <w:lang w:eastAsia="en-IN"/>
        </w:rPr>
      </w:pPr>
      <w:r w:rsidRPr="00761131">
        <w:rPr>
          <w:rFonts w:eastAsia="Times New Roman" w:cs="Calibri"/>
          <w:sz w:val="28"/>
          <w:szCs w:val="28"/>
          <w:lang w:eastAsia="en-IN"/>
        </w:rPr>
        <w:t xml:space="preserve">Immutable classes are widely used in Java, especially for representing </w:t>
      </w:r>
      <w:r w:rsidRPr="00761131">
        <w:rPr>
          <w:rFonts w:eastAsia="Times New Roman" w:cs="Calibri"/>
          <w:b/>
          <w:bCs/>
          <w:sz w:val="28"/>
          <w:szCs w:val="28"/>
          <w:lang w:eastAsia="en-IN"/>
        </w:rPr>
        <w:t>value objects</w:t>
      </w:r>
      <w:r w:rsidRPr="00761131">
        <w:rPr>
          <w:rFonts w:eastAsia="Times New Roman" w:cs="Calibri"/>
          <w:sz w:val="28"/>
          <w:szCs w:val="28"/>
          <w:lang w:eastAsia="en-IN"/>
        </w:rPr>
        <w:t xml:space="preserve"> (e.g., String, Integer, </w:t>
      </w:r>
      <w:proofErr w:type="spellStart"/>
      <w:r w:rsidRPr="00761131">
        <w:rPr>
          <w:rFonts w:eastAsia="Times New Roman" w:cs="Calibri"/>
          <w:sz w:val="28"/>
          <w:szCs w:val="28"/>
          <w:lang w:eastAsia="en-IN"/>
        </w:rPr>
        <w:t>BigDecimal</w:t>
      </w:r>
      <w:proofErr w:type="spellEnd"/>
      <w:r w:rsidRPr="00761131">
        <w:rPr>
          <w:rFonts w:eastAsia="Times New Roman" w:cs="Calibri"/>
          <w:sz w:val="28"/>
          <w:szCs w:val="28"/>
          <w:lang w:eastAsia="en-IN"/>
        </w:rPr>
        <w:t>), and they can help ensure thread safety, simplify your code, and avoid bugs related to unintended modifications</w:t>
      </w:r>
    </w:p>
    <w:p w14:paraId="0195C82F" w14:textId="77777777" w:rsidR="00C6433C" w:rsidRPr="00761131" w:rsidRDefault="00C6433C" w:rsidP="00C6433C">
      <w:pPr>
        <w:rPr>
          <w:rFonts w:cs="Calibri"/>
          <w:b/>
          <w:sz w:val="28"/>
          <w:szCs w:val="28"/>
          <w:lang w:val="en-US"/>
        </w:rPr>
      </w:pPr>
    </w:p>
    <w:p w14:paraId="6A2D6772" w14:textId="77777777" w:rsidR="00C6433C" w:rsidRPr="00761131" w:rsidRDefault="00C6433C" w:rsidP="00C6433C">
      <w:pPr>
        <w:rPr>
          <w:rFonts w:cs="Calibri"/>
          <w:b/>
          <w:sz w:val="28"/>
          <w:szCs w:val="28"/>
          <w:lang w:val="en-US"/>
        </w:rPr>
      </w:pPr>
    </w:p>
    <w:p w14:paraId="6AE67F57" w14:textId="77777777" w:rsidR="00C6433C" w:rsidRPr="00761131" w:rsidRDefault="00C6433C" w:rsidP="00C6433C">
      <w:pPr>
        <w:rPr>
          <w:rFonts w:cs="Calibri"/>
          <w:b/>
          <w:sz w:val="28"/>
          <w:szCs w:val="28"/>
          <w:lang w:val="en-US"/>
        </w:rPr>
      </w:pPr>
    </w:p>
    <w:p w14:paraId="27B02CBC"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Different ways to create objects in Java</w:t>
      </w:r>
    </w:p>
    <w:p w14:paraId="2CB0F327"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As you all know, in Java, a class provides the blueprint for objects, you create an object from a class. There are many different ways to create objects in Java.</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Following are some ways in which you can create objects in Java:</w:t>
      </w:r>
    </w:p>
    <w:p w14:paraId="1B6CE441"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Using new Keyword :</w:t>
      </w:r>
      <w:r w:rsidRPr="00761131">
        <w:rPr>
          <w:rFonts w:ascii="Calibri" w:hAnsi="Calibri" w:cs="Calibri"/>
          <w:color w:val="40424E"/>
          <w:sz w:val="28"/>
          <w:szCs w:val="28"/>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14:paraId="3B7D5739" w14:textId="77777777" w:rsidR="00C6433C" w:rsidRPr="00761131" w:rsidRDefault="00C6433C" w:rsidP="00C6433C">
      <w:pPr>
        <w:pStyle w:val="NormalWeb"/>
        <w:shd w:val="clear" w:color="auto" w:fill="FFFFFF"/>
        <w:spacing w:before="0" w:after="0"/>
        <w:ind w:left="76"/>
        <w:textAlignment w:val="baseline"/>
        <w:rPr>
          <w:rStyle w:val="Strong"/>
          <w:rFonts w:ascii="Calibri" w:hAnsi="Calibri" w:cs="Calibri"/>
          <w:b w:val="0"/>
          <w:bCs w:val="0"/>
          <w:sz w:val="28"/>
          <w:szCs w:val="28"/>
        </w:rPr>
      </w:pPr>
    </w:p>
    <w:p w14:paraId="5287F5BB" w14:textId="77777777" w:rsidR="00C6433C" w:rsidRPr="00761131" w:rsidRDefault="00C6433C" w:rsidP="00C6433C">
      <w:pPr>
        <w:pStyle w:val="NormalWeb"/>
        <w:numPr>
          <w:ilvl w:val="0"/>
          <w:numId w:val="65"/>
        </w:numPr>
        <w:shd w:val="clear" w:color="auto" w:fill="FFFFFF"/>
        <w:spacing w:before="0" w:after="0"/>
        <w:textAlignment w:val="baseline"/>
        <w:rPr>
          <w:rFonts w:ascii="Calibri" w:hAnsi="Calibri" w:cs="Calibri"/>
          <w:sz w:val="28"/>
          <w:szCs w:val="28"/>
        </w:rPr>
      </w:pPr>
      <w:r w:rsidRPr="00761131">
        <w:rPr>
          <w:rStyle w:val="Strong"/>
          <w:rFonts w:ascii="Calibri" w:hAnsi="Calibri" w:cs="Calibri"/>
          <w:spacing w:val="2"/>
          <w:sz w:val="28"/>
          <w:szCs w:val="28"/>
          <w:bdr w:val="none" w:sz="0" w:space="0" w:color="000000"/>
          <w:shd w:val="clear" w:color="auto" w:fill="FFFFFF"/>
        </w:rPr>
        <w:t>Using</w:t>
      </w:r>
      <w:r w:rsidRPr="00761131">
        <w:rPr>
          <w:rStyle w:val="Strong"/>
          <w:rFonts w:ascii="Calibri" w:hAnsi="Calibri" w:cs="Calibri"/>
          <w:b w:val="0"/>
          <w:bCs w:val="0"/>
          <w:spacing w:val="2"/>
          <w:sz w:val="28"/>
          <w:szCs w:val="28"/>
          <w:bdr w:val="none" w:sz="0" w:space="0" w:color="000000"/>
          <w:shd w:val="clear" w:color="auto" w:fill="FFFFFF"/>
        </w:rPr>
        <w:t> </w:t>
      </w:r>
      <w:hyperlink r:id="rId15" w:history="1">
        <w:r w:rsidRPr="00761131">
          <w:rPr>
            <w:rStyle w:val="Hyperlink"/>
            <w:rFonts w:ascii="Calibri" w:hAnsi="Calibri" w:cs="Calibri"/>
            <w:b/>
            <w:bCs/>
            <w:spacing w:val="2"/>
            <w:sz w:val="28"/>
            <w:szCs w:val="28"/>
            <w:bdr w:val="none" w:sz="0" w:space="0" w:color="000000"/>
            <w:shd w:val="clear" w:color="auto" w:fill="FFFFFF"/>
          </w:rPr>
          <w:t>New Instance </w:t>
        </w:r>
      </w:hyperlink>
      <w:r w:rsidRPr="00761131">
        <w:rPr>
          <w:rStyle w:val="Strong"/>
          <w:rFonts w:ascii="Calibri" w:hAnsi="Calibri" w:cs="Calibri"/>
          <w:color w:val="40424E"/>
          <w:spacing w:val="2"/>
          <w:sz w:val="28"/>
          <w:szCs w:val="28"/>
          <w:bdr w:val="none" w:sz="0" w:space="0" w:color="000000"/>
          <w:shd w:val="clear" w:color="auto" w:fill="FFFFFF"/>
        </w:rPr>
        <w:t>:</w:t>
      </w:r>
      <w:r w:rsidRPr="00761131">
        <w:rPr>
          <w:rFonts w:ascii="Calibri" w:hAnsi="Calibri" w:cs="Calibri"/>
          <w:color w:val="40424E"/>
          <w:spacing w:val="2"/>
          <w:sz w:val="28"/>
          <w:szCs w:val="28"/>
          <w:shd w:val="clear" w:color="auto" w:fill="FFFFFF"/>
        </w:rPr>
        <w:t> If we know the name of the class &amp; if it has a public default constructor we can create an object –</w:t>
      </w:r>
      <w:proofErr w:type="spellStart"/>
      <w:r w:rsidRPr="00761131">
        <w:rPr>
          <w:rStyle w:val="Strong"/>
          <w:rFonts w:ascii="Calibri" w:hAnsi="Calibri" w:cs="Calibri"/>
          <w:color w:val="40424E"/>
          <w:spacing w:val="2"/>
          <w:sz w:val="28"/>
          <w:szCs w:val="28"/>
          <w:bdr w:val="none" w:sz="0" w:space="0" w:color="000000"/>
          <w:shd w:val="clear" w:color="auto" w:fill="FFFFFF"/>
        </w:rPr>
        <w:t>Class.forName</w:t>
      </w:r>
      <w:proofErr w:type="spellEnd"/>
      <w:r w:rsidRPr="00761131">
        <w:rPr>
          <w:rFonts w:ascii="Calibri" w:hAnsi="Calibri" w:cs="Calibri"/>
          <w:color w:val="40424E"/>
          <w:spacing w:val="2"/>
          <w:sz w:val="28"/>
          <w:szCs w:val="28"/>
          <w:shd w:val="clear" w:color="auto" w:fill="FFFFFF"/>
        </w:rPr>
        <w:t xml:space="preserve">. We can use it to create the Object of a Class. </w:t>
      </w:r>
      <w:proofErr w:type="spellStart"/>
      <w:r w:rsidRPr="00761131">
        <w:rPr>
          <w:rFonts w:ascii="Calibri" w:hAnsi="Calibri" w:cs="Calibri"/>
          <w:color w:val="40424E"/>
          <w:spacing w:val="2"/>
          <w:sz w:val="28"/>
          <w:szCs w:val="28"/>
          <w:shd w:val="clear" w:color="auto" w:fill="FFFFFF"/>
        </w:rPr>
        <w:t>Class.forName</w:t>
      </w:r>
      <w:proofErr w:type="spellEnd"/>
      <w:r w:rsidRPr="00761131">
        <w:rPr>
          <w:rFonts w:ascii="Calibri" w:hAnsi="Calibri" w:cs="Calibri"/>
          <w:color w:val="40424E"/>
          <w:spacing w:val="2"/>
          <w:sz w:val="28"/>
          <w:szCs w:val="28"/>
          <w:shd w:val="clear" w:color="auto" w:fill="FFFFFF"/>
        </w:rPr>
        <w:t xml:space="preserve"> actually loads the Class in Java but doesn’t create any Object. To Create an Object of the Class you have to use the new Instance Method of the Class.</w:t>
      </w:r>
    </w:p>
    <w:p w14:paraId="44EAE079" w14:textId="77777777" w:rsidR="00C6433C" w:rsidRPr="00761131" w:rsidRDefault="00C6433C" w:rsidP="00C6433C">
      <w:pPr>
        <w:rPr>
          <w:rFonts w:cs="Calibri"/>
          <w:sz w:val="28"/>
          <w:szCs w:val="28"/>
        </w:rPr>
      </w:pPr>
      <w:r w:rsidRPr="00761131">
        <w:rPr>
          <w:rFonts w:eastAsia="Arial" w:cs="Calibri"/>
          <w:b/>
          <w:sz w:val="28"/>
          <w:szCs w:val="28"/>
          <w:lang w:val="en-US"/>
        </w:rPr>
        <w:t xml:space="preserve">    </w:t>
      </w:r>
      <w:r w:rsidRPr="00761131">
        <w:rPr>
          <w:rFonts w:cs="Calibri"/>
          <w:b/>
          <w:sz w:val="28"/>
          <w:szCs w:val="28"/>
          <w:lang w:val="en-US"/>
        </w:rPr>
        <w:t>// Java program to illustrate creation of Object</w:t>
      </w:r>
    </w:p>
    <w:p w14:paraId="01B25E1F" w14:textId="77777777" w:rsidR="00C6433C" w:rsidRPr="00761131" w:rsidRDefault="00C6433C" w:rsidP="00C6433C">
      <w:pPr>
        <w:rPr>
          <w:rFonts w:cs="Calibri"/>
          <w:sz w:val="28"/>
          <w:szCs w:val="28"/>
        </w:rPr>
      </w:pPr>
      <w:r w:rsidRPr="00761131">
        <w:rPr>
          <w:rFonts w:cs="Calibri"/>
          <w:b/>
          <w:sz w:val="28"/>
          <w:szCs w:val="28"/>
          <w:lang w:val="en-US"/>
        </w:rPr>
        <w:t>// using new Instance</w:t>
      </w:r>
    </w:p>
    <w:p w14:paraId="32D18EC6" w14:textId="77777777" w:rsidR="00C6433C" w:rsidRPr="00761131" w:rsidRDefault="00C6433C" w:rsidP="00C6433C">
      <w:pPr>
        <w:rPr>
          <w:rFonts w:cs="Calibri"/>
          <w:sz w:val="28"/>
          <w:szCs w:val="28"/>
        </w:rPr>
      </w:pPr>
      <w:r w:rsidRPr="00761131">
        <w:rPr>
          <w:rFonts w:cs="Calibri"/>
          <w:b/>
          <w:sz w:val="28"/>
          <w:szCs w:val="28"/>
          <w:lang w:val="en-US"/>
        </w:rPr>
        <w:t xml:space="preserve">public class </w:t>
      </w:r>
      <w:proofErr w:type="spellStart"/>
      <w:r w:rsidRPr="00761131">
        <w:rPr>
          <w:rFonts w:cs="Calibri"/>
          <w:b/>
          <w:sz w:val="28"/>
          <w:szCs w:val="28"/>
          <w:lang w:val="en-US"/>
        </w:rPr>
        <w:t>NewInstanceExample</w:t>
      </w:r>
      <w:proofErr w:type="spellEnd"/>
    </w:p>
    <w:p w14:paraId="2C5F0EA9" w14:textId="77777777" w:rsidR="00C6433C" w:rsidRPr="00761131" w:rsidRDefault="00C6433C" w:rsidP="00C6433C">
      <w:pPr>
        <w:rPr>
          <w:rFonts w:cs="Calibri"/>
          <w:sz w:val="28"/>
          <w:szCs w:val="28"/>
        </w:rPr>
      </w:pPr>
      <w:r w:rsidRPr="00761131">
        <w:rPr>
          <w:rFonts w:cs="Calibri"/>
          <w:b/>
          <w:sz w:val="28"/>
          <w:szCs w:val="28"/>
          <w:lang w:val="en-US"/>
        </w:rPr>
        <w:t>{</w:t>
      </w:r>
    </w:p>
    <w:p w14:paraId="55C233DF" w14:textId="77777777" w:rsidR="00C6433C" w:rsidRPr="00761131" w:rsidRDefault="00C6433C" w:rsidP="00C6433C">
      <w:pPr>
        <w:rPr>
          <w:rFonts w:cs="Calibri"/>
          <w:sz w:val="28"/>
          <w:szCs w:val="28"/>
        </w:rPr>
      </w:pPr>
      <w:r w:rsidRPr="00761131">
        <w:rPr>
          <w:rFonts w:cs="Calibri"/>
          <w:b/>
          <w:sz w:val="28"/>
          <w:szCs w:val="28"/>
          <w:lang w:val="en-US"/>
        </w:rPr>
        <w:tab/>
        <w:t>String name = "</w:t>
      </w:r>
      <w:proofErr w:type="spellStart"/>
      <w:r w:rsidRPr="00761131">
        <w:rPr>
          <w:rFonts w:cs="Calibri"/>
          <w:b/>
          <w:sz w:val="28"/>
          <w:szCs w:val="28"/>
          <w:lang w:val="en-US"/>
        </w:rPr>
        <w:t>GeeksForGeeks</w:t>
      </w:r>
      <w:proofErr w:type="spellEnd"/>
      <w:r w:rsidRPr="00761131">
        <w:rPr>
          <w:rFonts w:cs="Calibri"/>
          <w:b/>
          <w:sz w:val="28"/>
          <w:szCs w:val="28"/>
          <w:lang w:val="en-US"/>
        </w:rPr>
        <w:t>";</w:t>
      </w:r>
    </w:p>
    <w:p w14:paraId="164CE0FC" w14:textId="77777777" w:rsidR="00C6433C" w:rsidRPr="00761131" w:rsidRDefault="00C6433C" w:rsidP="00C6433C">
      <w:pPr>
        <w:rPr>
          <w:rFonts w:cs="Calibri"/>
          <w:sz w:val="28"/>
          <w:szCs w:val="28"/>
        </w:rPr>
      </w:pPr>
      <w:r w:rsidRPr="00761131">
        <w:rPr>
          <w:rFonts w:cs="Calibri"/>
          <w:b/>
          <w:sz w:val="28"/>
          <w:szCs w:val="28"/>
          <w:lang w:val="en-US"/>
        </w:rPr>
        <w:tab/>
        <w:t xml:space="preserve">public static void main(String[] </w:t>
      </w:r>
      <w:proofErr w:type="spellStart"/>
      <w:r w:rsidRPr="00761131">
        <w:rPr>
          <w:rFonts w:cs="Calibri"/>
          <w:b/>
          <w:sz w:val="28"/>
          <w:szCs w:val="28"/>
          <w:lang w:val="en-US"/>
        </w:rPr>
        <w:t>args</w:t>
      </w:r>
      <w:proofErr w:type="spellEnd"/>
      <w:r w:rsidRPr="00761131">
        <w:rPr>
          <w:rFonts w:cs="Calibri"/>
          <w:b/>
          <w:sz w:val="28"/>
          <w:szCs w:val="28"/>
          <w:lang w:val="en-US"/>
        </w:rPr>
        <w:t>)</w:t>
      </w:r>
    </w:p>
    <w:p w14:paraId="1E5FD766" w14:textId="77777777" w:rsidR="00C6433C" w:rsidRPr="00761131" w:rsidRDefault="00C6433C" w:rsidP="00C6433C">
      <w:pPr>
        <w:rPr>
          <w:rFonts w:cs="Calibri"/>
          <w:sz w:val="28"/>
          <w:szCs w:val="28"/>
        </w:rPr>
      </w:pPr>
      <w:r w:rsidRPr="00761131">
        <w:rPr>
          <w:rFonts w:cs="Calibri"/>
          <w:b/>
          <w:sz w:val="28"/>
          <w:szCs w:val="28"/>
          <w:lang w:val="en-US"/>
        </w:rPr>
        <w:tab/>
        <w:t>{</w:t>
      </w:r>
    </w:p>
    <w:p w14:paraId="5DD7323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23ADE00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078AFB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 xml:space="preserve">Class </w:t>
      </w:r>
      <w:proofErr w:type="spellStart"/>
      <w:r w:rsidRPr="00761131">
        <w:rPr>
          <w:rFonts w:cs="Calibri"/>
          <w:b/>
          <w:sz w:val="28"/>
          <w:szCs w:val="28"/>
          <w:lang w:val="en-US"/>
        </w:rPr>
        <w:t>cls</w:t>
      </w:r>
      <w:proofErr w:type="spellEnd"/>
      <w:r w:rsidRPr="00761131">
        <w:rPr>
          <w:rFonts w:cs="Calibri"/>
          <w:b/>
          <w:sz w:val="28"/>
          <w:szCs w:val="28"/>
          <w:lang w:val="en-US"/>
        </w:rPr>
        <w:t xml:space="preserve"> = </w:t>
      </w:r>
      <w:proofErr w:type="spellStart"/>
      <w:r w:rsidRPr="00761131">
        <w:rPr>
          <w:rFonts w:cs="Calibri"/>
          <w:b/>
          <w:sz w:val="28"/>
          <w:szCs w:val="28"/>
          <w:lang w:val="en-US"/>
        </w:rPr>
        <w:t>Class.forName</w:t>
      </w:r>
      <w:proofErr w:type="spellEnd"/>
      <w:r w:rsidRPr="00761131">
        <w:rPr>
          <w:rFonts w:cs="Calibri"/>
          <w:b/>
          <w:sz w:val="28"/>
          <w:szCs w:val="28"/>
          <w:lang w:val="en-US"/>
        </w:rPr>
        <w:t>("</w:t>
      </w:r>
      <w:proofErr w:type="spellStart"/>
      <w:r w:rsidRPr="00761131">
        <w:rPr>
          <w:rFonts w:cs="Calibri"/>
          <w:b/>
          <w:sz w:val="28"/>
          <w:szCs w:val="28"/>
          <w:lang w:val="en-US"/>
        </w:rPr>
        <w:t>NewInstanceExample</w:t>
      </w:r>
      <w:proofErr w:type="spellEnd"/>
      <w:r w:rsidRPr="00761131">
        <w:rPr>
          <w:rFonts w:cs="Calibri"/>
          <w:b/>
          <w:sz w:val="28"/>
          <w:szCs w:val="28"/>
          <w:lang w:val="en-US"/>
        </w:rPr>
        <w:t>");</w:t>
      </w:r>
    </w:p>
    <w:p w14:paraId="10FA797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NewInstanceExample</w:t>
      </w:r>
      <w:proofErr w:type="spellEnd"/>
      <w:r w:rsidRPr="00761131">
        <w:rPr>
          <w:rFonts w:cs="Calibri"/>
          <w:b/>
          <w:sz w:val="28"/>
          <w:szCs w:val="28"/>
          <w:lang w:val="en-US"/>
        </w:rPr>
        <w:t xml:space="preserve"> obj =</w:t>
      </w:r>
    </w:p>
    <w:p w14:paraId="7411BC17"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t>(</w:t>
      </w:r>
      <w:proofErr w:type="spellStart"/>
      <w:r w:rsidRPr="00761131">
        <w:rPr>
          <w:rFonts w:cs="Calibri"/>
          <w:b/>
          <w:sz w:val="28"/>
          <w:szCs w:val="28"/>
          <w:lang w:val="en-US"/>
        </w:rPr>
        <w:t>NewInstanceExample</w:t>
      </w:r>
      <w:proofErr w:type="spellEnd"/>
      <w:r w:rsidRPr="00761131">
        <w:rPr>
          <w:rFonts w:cs="Calibri"/>
          <w:b/>
          <w:sz w:val="28"/>
          <w:szCs w:val="28"/>
          <w:lang w:val="en-US"/>
        </w:rPr>
        <w:t xml:space="preserve">) </w:t>
      </w:r>
      <w:proofErr w:type="spellStart"/>
      <w:r w:rsidRPr="00761131">
        <w:rPr>
          <w:rFonts w:cs="Calibri"/>
          <w:b/>
          <w:sz w:val="28"/>
          <w:szCs w:val="28"/>
          <w:lang w:val="en-US"/>
        </w:rPr>
        <w:t>cls.newInstance</w:t>
      </w:r>
      <w:proofErr w:type="spellEnd"/>
      <w:r w:rsidRPr="00761131">
        <w:rPr>
          <w:rFonts w:cs="Calibri"/>
          <w:b/>
          <w:sz w:val="28"/>
          <w:szCs w:val="28"/>
          <w:lang w:val="en-US"/>
        </w:rPr>
        <w:t>();</w:t>
      </w:r>
    </w:p>
    <w:p w14:paraId="6769A89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System.out.println</w:t>
      </w:r>
      <w:proofErr w:type="spellEnd"/>
      <w:r w:rsidRPr="00761131">
        <w:rPr>
          <w:rFonts w:cs="Calibri"/>
          <w:b/>
          <w:sz w:val="28"/>
          <w:szCs w:val="28"/>
          <w:lang w:val="en-US"/>
        </w:rPr>
        <w:t>(obj.name);</w:t>
      </w:r>
    </w:p>
    <w:p w14:paraId="5B760BA9"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AAA4BE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ClassNotFoundException</w:t>
      </w:r>
      <w:proofErr w:type="spellEnd"/>
      <w:r w:rsidRPr="00761131">
        <w:rPr>
          <w:rFonts w:cs="Calibri"/>
          <w:b/>
          <w:sz w:val="28"/>
          <w:szCs w:val="28"/>
          <w:lang w:val="en-US"/>
        </w:rPr>
        <w:t xml:space="preserve"> e)</w:t>
      </w:r>
    </w:p>
    <w:p w14:paraId="522FB4C3"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0B368BBD"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e.printStackTrace</w:t>
      </w:r>
      <w:proofErr w:type="spellEnd"/>
      <w:r w:rsidRPr="00761131">
        <w:rPr>
          <w:rFonts w:cs="Calibri"/>
          <w:b/>
          <w:sz w:val="28"/>
          <w:szCs w:val="28"/>
          <w:lang w:val="en-US"/>
        </w:rPr>
        <w:t>();</w:t>
      </w:r>
    </w:p>
    <w:p w14:paraId="469B7E8B"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56526CC4"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InstantiationException</w:t>
      </w:r>
      <w:proofErr w:type="spellEnd"/>
      <w:r w:rsidRPr="00761131">
        <w:rPr>
          <w:rFonts w:cs="Calibri"/>
          <w:b/>
          <w:sz w:val="28"/>
          <w:szCs w:val="28"/>
          <w:lang w:val="en-US"/>
        </w:rPr>
        <w:t xml:space="preserve"> e)</w:t>
      </w:r>
    </w:p>
    <w:p w14:paraId="332385FA"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4D79B70"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e.printStackTrace</w:t>
      </w:r>
      <w:proofErr w:type="spellEnd"/>
      <w:r w:rsidRPr="00761131">
        <w:rPr>
          <w:rFonts w:cs="Calibri"/>
          <w:b/>
          <w:sz w:val="28"/>
          <w:szCs w:val="28"/>
          <w:lang w:val="en-US"/>
        </w:rPr>
        <w:t>();</w:t>
      </w:r>
    </w:p>
    <w:p w14:paraId="0E730CCE"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EBEEAB6"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IllegalAccessException</w:t>
      </w:r>
      <w:proofErr w:type="spellEnd"/>
      <w:r w:rsidRPr="00761131">
        <w:rPr>
          <w:rFonts w:cs="Calibri"/>
          <w:b/>
          <w:sz w:val="28"/>
          <w:szCs w:val="28"/>
          <w:lang w:val="en-US"/>
        </w:rPr>
        <w:t xml:space="preserve"> e)</w:t>
      </w:r>
    </w:p>
    <w:p w14:paraId="2D3F4AF2"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702ADF15"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e.printStackTrace</w:t>
      </w:r>
      <w:proofErr w:type="spellEnd"/>
      <w:r w:rsidRPr="00761131">
        <w:rPr>
          <w:rFonts w:cs="Calibri"/>
          <w:b/>
          <w:sz w:val="28"/>
          <w:szCs w:val="28"/>
          <w:lang w:val="en-US"/>
        </w:rPr>
        <w:t>();</w:t>
      </w:r>
    </w:p>
    <w:p w14:paraId="37BD192C" w14:textId="77777777" w:rsidR="00C6433C" w:rsidRPr="00761131" w:rsidRDefault="00C6433C" w:rsidP="00C6433C">
      <w:pPr>
        <w:rPr>
          <w:rFonts w:cs="Calibri"/>
          <w:sz w:val="28"/>
          <w:szCs w:val="28"/>
        </w:rPr>
      </w:pPr>
      <w:r w:rsidRPr="00761131">
        <w:rPr>
          <w:rFonts w:cs="Calibri"/>
          <w:b/>
          <w:sz w:val="28"/>
          <w:szCs w:val="28"/>
          <w:lang w:val="en-US"/>
        </w:rPr>
        <w:tab/>
      </w:r>
      <w:r w:rsidRPr="00761131">
        <w:rPr>
          <w:rFonts w:cs="Calibri"/>
          <w:b/>
          <w:sz w:val="28"/>
          <w:szCs w:val="28"/>
          <w:lang w:val="en-US"/>
        </w:rPr>
        <w:tab/>
        <w:t>}</w:t>
      </w:r>
    </w:p>
    <w:p w14:paraId="6C7B803A" w14:textId="77777777" w:rsidR="00C6433C" w:rsidRPr="00761131" w:rsidRDefault="00C6433C" w:rsidP="00C6433C">
      <w:pPr>
        <w:rPr>
          <w:rFonts w:cs="Calibri"/>
          <w:sz w:val="28"/>
          <w:szCs w:val="28"/>
        </w:rPr>
      </w:pPr>
      <w:r w:rsidRPr="00761131">
        <w:rPr>
          <w:rFonts w:cs="Calibri"/>
          <w:b/>
          <w:sz w:val="28"/>
          <w:szCs w:val="28"/>
          <w:lang w:val="en-US"/>
        </w:rPr>
        <w:tab/>
        <w:t>}</w:t>
      </w:r>
    </w:p>
    <w:p w14:paraId="58F329B4" w14:textId="77777777" w:rsidR="00C6433C" w:rsidRPr="00761131" w:rsidRDefault="00C6433C" w:rsidP="00C6433C">
      <w:pPr>
        <w:rPr>
          <w:rFonts w:cs="Calibri"/>
          <w:sz w:val="28"/>
          <w:szCs w:val="28"/>
        </w:rPr>
      </w:pPr>
      <w:r w:rsidRPr="00761131">
        <w:rPr>
          <w:rFonts w:cs="Calibri"/>
          <w:b/>
          <w:sz w:val="28"/>
          <w:szCs w:val="28"/>
          <w:lang w:val="en-US"/>
        </w:rPr>
        <w:t>}</w:t>
      </w:r>
    </w:p>
    <w:p w14:paraId="0393C951" w14:textId="77777777" w:rsidR="00C6433C" w:rsidRPr="00761131" w:rsidRDefault="00C6433C" w:rsidP="00C6433C">
      <w:pPr>
        <w:rPr>
          <w:rFonts w:cs="Calibri"/>
          <w:b/>
          <w:sz w:val="28"/>
          <w:szCs w:val="28"/>
          <w:lang w:val="en-US"/>
        </w:rPr>
      </w:pPr>
    </w:p>
    <w:p w14:paraId="579EE39E"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b w:val="0"/>
          <w:bCs w:val="0"/>
          <w:spacing w:val="2"/>
          <w:sz w:val="28"/>
          <w:szCs w:val="28"/>
          <w:bdr w:val="none" w:sz="0" w:space="0" w:color="000000"/>
          <w:shd w:val="clear" w:color="auto" w:fill="FFFFFF"/>
        </w:rPr>
        <w:t> Using </w:t>
      </w:r>
      <w:hyperlink r:id="rId16" w:history="1">
        <w:r w:rsidRPr="00761131">
          <w:rPr>
            <w:rStyle w:val="Hyperlink"/>
            <w:rFonts w:cs="Calibri"/>
            <w:b/>
            <w:bCs/>
            <w:spacing w:val="2"/>
            <w:sz w:val="28"/>
            <w:szCs w:val="28"/>
            <w:bdr w:val="none" w:sz="0" w:space="0" w:color="000000"/>
            <w:shd w:val="clear" w:color="auto" w:fill="FFFFFF"/>
          </w:rPr>
          <w:t>clone() method:</w:t>
        </w:r>
      </w:hyperlink>
      <w:r w:rsidRPr="00761131">
        <w:rPr>
          <w:rFonts w:cs="Calibri"/>
          <w:color w:val="40424E"/>
          <w:spacing w:val="2"/>
          <w:sz w:val="28"/>
          <w:szCs w:val="28"/>
          <w:shd w:val="clear" w:color="auto" w:fill="FFFFFF"/>
        </w:rPr>
        <w:t> Whenever clone() is called on any object, the JVM actually creates a new object and copies all content of the previous object into it. Creating an object using the clone method does not invoke any constructor.</w:t>
      </w:r>
      <w:r w:rsidRPr="00761131">
        <w:rPr>
          <w:rFonts w:cs="Calibri"/>
          <w:color w:val="40424E"/>
          <w:spacing w:val="2"/>
          <w:sz w:val="28"/>
          <w:szCs w:val="28"/>
        </w:rPr>
        <w:br/>
      </w:r>
      <w:r w:rsidRPr="00761131">
        <w:rPr>
          <w:rFonts w:cs="Calibri"/>
          <w:color w:val="40424E"/>
          <w:spacing w:val="2"/>
          <w:sz w:val="28"/>
          <w:szCs w:val="28"/>
          <w:shd w:val="clear" w:color="auto" w:fill="FFFFFF"/>
        </w:rPr>
        <w:t>To use clone() method on an object we need to implement </w:t>
      </w:r>
      <w:r w:rsidRPr="00761131">
        <w:rPr>
          <w:rStyle w:val="Strong"/>
          <w:rFonts w:cs="Calibri"/>
          <w:color w:val="40424E"/>
          <w:spacing w:val="2"/>
          <w:sz w:val="28"/>
          <w:szCs w:val="28"/>
          <w:bdr w:val="none" w:sz="0" w:space="0" w:color="000000"/>
          <w:shd w:val="clear" w:color="auto" w:fill="FFFFFF"/>
        </w:rPr>
        <w:t>Cloneable</w:t>
      </w:r>
      <w:r w:rsidRPr="00761131">
        <w:rPr>
          <w:rFonts w:cs="Calibri"/>
          <w:color w:val="40424E"/>
          <w:spacing w:val="2"/>
          <w:sz w:val="28"/>
          <w:szCs w:val="28"/>
          <w:shd w:val="clear" w:color="auto" w:fill="FFFFFF"/>
        </w:rPr>
        <w:t> and define the clone() method in it.</w:t>
      </w:r>
    </w:p>
    <w:p w14:paraId="058F1146" w14:textId="77777777" w:rsidR="00C6433C" w:rsidRPr="00761131" w:rsidRDefault="00C6433C" w:rsidP="00C6433C">
      <w:pPr>
        <w:ind w:left="76"/>
        <w:rPr>
          <w:rFonts w:cs="Calibri"/>
          <w:sz w:val="28"/>
          <w:szCs w:val="28"/>
        </w:rPr>
      </w:pPr>
      <w:r w:rsidRPr="00761131">
        <w:rPr>
          <w:rFonts w:cs="Calibri"/>
          <w:b/>
          <w:sz w:val="28"/>
          <w:szCs w:val="28"/>
          <w:lang w:val="en-US"/>
        </w:rPr>
        <w:t>// Java program to illustrate creation of Object</w:t>
      </w:r>
    </w:p>
    <w:p w14:paraId="5C965AFB" w14:textId="77777777" w:rsidR="00C6433C" w:rsidRPr="00761131" w:rsidRDefault="00C6433C" w:rsidP="00C6433C">
      <w:pPr>
        <w:ind w:left="76"/>
        <w:rPr>
          <w:rFonts w:cs="Calibri"/>
          <w:sz w:val="28"/>
          <w:szCs w:val="28"/>
        </w:rPr>
      </w:pPr>
      <w:r w:rsidRPr="00761131">
        <w:rPr>
          <w:rFonts w:cs="Calibri"/>
          <w:b/>
          <w:sz w:val="28"/>
          <w:szCs w:val="28"/>
          <w:lang w:val="en-US"/>
        </w:rPr>
        <w:t>// using clone() method</w:t>
      </w:r>
    </w:p>
    <w:p w14:paraId="0F2D4400" w14:textId="77777777" w:rsidR="00C6433C" w:rsidRPr="00761131" w:rsidRDefault="00C6433C" w:rsidP="00C6433C">
      <w:pPr>
        <w:ind w:left="76"/>
        <w:rPr>
          <w:rFonts w:cs="Calibri"/>
          <w:sz w:val="28"/>
          <w:szCs w:val="28"/>
        </w:rPr>
      </w:pPr>
      <w:r w:rsidRPr="00761131">
        <w:rPr>
          <w:rFonts w:cs="Calibri"/>
          <w:b/>
          <w:sz w:val="28"/>
          <w:szCs w:val="28"/>
          <w:lang w:val="en-US"/>
        </w:rPr>
        <w:t xml:space="preserve">public class </w:t>
      </w:r>
      <w:proofErr w:type="spellStart"/>
      <w:r w:rsidRPr="00761131">
        <w:rPr>
          <w:rFonts w:cs="Calibri"/>
          <w:b/>
          <w:sz w:val="28"/>
          <w:szCs w:val="28"/>
          <w:lang w:val="en-US"/>
        </w:rPr>
        <w:t>CloneExample</w:t>
      </w:r>
      <w:proofErr w:type="spellEnd"/>
      <w:r w:rsidRPr="00761131">
        <w:rPr>
          <w:rFonts w:cs="Calibri"/>
          <w:b/>
          <w:sz w:val="28"/>
          <w:szCs w:val="28"/>
          <w:lang w:val="en-US"/>
        </w:rPr>
        <w:t xml:space="preserve"> implements Cloneable</w:t>
      </w:r>
    </w:p>
    <w:p w14:paraId="56966E4B" w14:textId="77777777" w:rsidR="00C6433C" w:rsidRPr="00761131" w:rsidRDefault="00C6433C" w:rsidP="00C6433C">
      <w:pPr>
        <w:ind w:left="76"/>
        <w:rPr>
          <w:rFonts w:cs="Calibri"/>
          <w:sz w:val="28"/>
          <w:szCs w:val="28"/>
        </w:rPr>
      </w:pPr>
      <w:r w:rsidRPr="00761131">
        <w:rPr>
          <w:rFonts w:cs="Calibri"/>
          <w:b/>
          <w:sz w:val="28"/>
          <w:szCs w:val="28"/>
          <w:lang w:val="en-US"/>
        </w:rPr>
        <w:t>{</w:t>
      </w:r>
    </w:p>
    <w:p w14:paraId="64121939" w14:textId="77777777" w:rsidR="00C6433C" w:rsidRPr="00761131" w:rsidRDefault="00C6433C" w:rsidP="00C6433C">
      <w:pPr>
        <w:ind w:left="76"/>
        <w:rPr>
          <w:rFonts w:cs="Calibri"/>
          <w:sz w:val="28"/>
          <w:szCs w:val="28"/>
        </w:rPr>
      </w:pPr>
      <w:r w:rsidRPr="00761131">
        <w:rPr>
          <w:rFonts w:cs="Calibri"/>
          <w:b/>
          <w:sz w:val="28"/>
          <w:szCs w:val="28"/>
          <w:lang w:val="en-US"/>
        </w:rPr>
        <w:tab/>
        <w:t>@Override</w:t>
      </w:r>
    </w:p>
    <w:p w14:paraId="255E81B7" w14:textId="77777777" w:rsidR="00C6433C" w:rsidRPr="00761131" w:rsidRDefault="00C6433C" w:rsidP="00C6433C">
      <w:pPr>
        <w:ind w:left="76"/>
        <w:rPr>
          <w:rFonts w:cs="Calibri"/>
          <w:sz w:val="28"/>
          <w:szCs w:val="28"/>
        </w:rPr>
      </w:pPr>
      <w:r w:rsidRPr="00761131">
        <w:rPr>
          <w:rFonts w:cs="Calibri"/>
          <w:b/>
          <w:sz w:val="28"/>
          <w:szCs w:val="28"/>
          <w:lang w:val="en-US"/>
        </w:rPr>
        <w:tab/>
        <w:t xml:space="preserve">protected Object clone() throws </w:t>
      </w:r>
      <w:proofErr w:type="spellStart"/>
      <w:r w:rsidRPr="00761131">
        <w:rPr>
          <w:rFonts w:cs="Calibri"/>
          <w:b/>
          <w:sz w:val="28"/>
          <w:szCs w:val="28"/>
          <w:lang w:val="en-US"/>
        </w:rPr>
        <w:t>CloneNotSupportedException</w:t>
      </w:r>
      <w:proofErr w:type="spellEnd"/>
    </w:p>
    <w:p w14:paraId="35A31370"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4C2D6DE1"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 xml:space="preserve">return </w:t>
      </w:r>
      <w:proofErr w:type="spellStart"/>
      <w:r w:rsidRPr="00761131">
        <w:rPr>
          <w:rFonts w:cs="Calibri"/>
          <w:b/>
          <w:sz w:val="28"/>
          <w:szCs w:val="28"/>
          <w:lang w:val="en-US"/>
        </w:rPr>
        <w:t>super.clone</w:t>
      </w:r>
      <w:proofErr w:type="spellEnd"/>
      <w:r w:rsidRPr="00761131">
        <w:rPr>
          <w:rFonts w:cs="Calibri"/>
          <w:b/>
          <w:sz w:val="28"/>
          <w:szCs w:val="28"/>
          <w:lang w:val="en-US"/>
        </w:rPr>
        <w:t>();</w:t>
      </w:r>
    </w:p>
    <w:p w14:paraId="05DD2171"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0F589138" w14:textId="77777777" w:rsidR="00C6433C" w:rsidRPr="00761131" w:rsidRDefault="00C6433C" w:rsidP="00C6433C">
      <w:pPr>
        <w:ind w:left="76"/>
        <w:rPr>
          <w:rFonts w:cs="Calibri"/>
          <w:sz w:val="28"/>
          <w:szCs w:val="28"/>
        </w:rPr>
      </w:pPr>
      <w:r w:rsidRPr="00761131">
        <w:rPr>
          <w:rFonts w:cs="Calibri"/>
          <w:b/>
          <w:sz w:val="28"/>
          <w:szCs w:val="28"/>
          <w:lang w:val="en-US"/>
        </w:rPr>
        <w:tab/>
        <w:t>String name = "</w:t>
      </w:r>
      <w:proofErr w:type="spellStart"/>
      <w:r w:rsidRPr="00761131">
        <w:rPr>
          <w:rFonts w:cs="Calibri"/>
          <w:b/>
          <w:sz w:val="28"/>
          <w:szCs w:val="28"/>
          <w:lang w:val="en-US"/>
        </w:rPr>
        <w:t>GeeksForGeeks</w:t>
      </w:r>
      <w:proofErr w:type="spellEnd"/>
      <w:r w:rsidRPr="00761131">
        <w:rPr>
          <w:rFonts w:cs="Calibri"/>
          <w:b/>
          <w:sz w:val="28"/>
          <w:szCs w:val="28"/>
          <w:lang w:val="en-US"/>
        </w:rPr>
        <w:t>";</w:t>
      </w:r>
    </w:p>
    <w:p w14:paraId="53C7C86A" w14:textId="77777777" w:rsidR="00C6433C" w:rsidRPr="00761131" w:rsidRDefault="00C6433C" w:rsidP="00C6433C">
      <w:pPr>
        <w:ind w:left="76"/>
        <w:rPr>
          <w:rFonts w:cs="Calibri"/>
          <w:b/>
          <w:sz w:val="28"/>
          <w:szCs w:val="28"/>
          <w:lang w:val="en-US"/>
        </w:rPr>
      </w:pPr>
    </w:p>
    <w:p w14:paraId="326077C1" w14:textId="77777777" w:rsidR="00C6433C" w:rsidRPr="00761131" w:rsidRDefault="00C6433C" w:rsidP="00C6433C">
      <w:pPr>
        <w:ind w:left="76"/>
        <w:rPr>
          <w:rFonts w:cs="Calibri"/>
          <w:sz w:val="28"/>
          <w:szCs w:val="28"/>
        </w:rPr>
      </w:pPr>
      <w:r w:rsidRPr="00761131">
        <w:rPr>
          <w:rFonts w:cs="Calibri"/>
          <w:b/>
          <w:sz w:val="28"/>
          <w:szCs w:val="28"/>
          <w:lang w:val="en-US"/>
        </w:rPr>
        <w:tab/>
        <w:t xml:space="preserve">public static void main(String[] </w:t>
      </w:r>
      <w:proofErr w:type="spellStart"/>
      <w:r w:rsidRPr="00761131">
        <w:rPr>
          <w:rFonts w:cs="Calibri"/>
          <w:b/>
          <w:sz w:val="28"/>
          <w:szCs w:val="28"/>
          <w:lang w:val="en-US"/>
        </w:rPr>
        <w:t>args</w:t>
      </w:r>
      <w:proofErr w:type="spellEnd"/>
      <w:r w:rsidRPr="00761131">
        <w:rPr>
          <w:rFonts w:cs="Calibri"/>
          <w:b/>
          <w:sz w:val="28"/>
          <w:szCs w:val="28"/>
          <w:lang w:val="en-US"/>
        </w:rPr>
        <w:t>)</w:t>
      </w:r>
    </w:p>
    <w:p w14:paraId="39DEFA82"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3A3D2D6F"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CloneExample</w:t>
      </w:r>
      <w:proofErr w:type="spellEnd"/>
      <w:r w:rsidRPr="00761131">
        <w:rPr>
          <w:rFonts w:cs="Calibri"/>
          <w:b/>
          <w:sz w:val="28"/>
          <w:szCs w:val="28"/>
          <w:lang w:val="en-US"/>
        </w:rPr>
        <w:t xml:space="preserve"> obj1 = new </w:t>
      </w:r>
      <w:proofErr w:type="spellStart"/>
      <w:r w:rsidRPr="00761131">
        <w:rPr>
          <w:rFonts w:cs="Calibri"/>
          <w:b/>
          <w:sz w:val="28"/>
          <w:szCs w:val="28"/>
          <w:lang w:val="en-US"/>
        </w:rPr>
        <w:t>CloneExample</w:t>
      </w:r>
      <w:proofErr w:type="spellEnd"/>
      <w:r w:rsidRPr="00761131">
        <w:rPr>
          <w:rFonts w:cs="Calibri"/>
          <w:b/>
          <w:sz w:val="28"/>
          <w:szCs w:val="28"/>
          <w:lang w:val="en-US"/>
        </w:rPr>
        <w:t>();</w:t>
      </w:r>
    </w:p>
    <w:p w14:paraId="5804DDD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try</w:t>
      </w:r>
    </w:p>
    <w:p w14:paraId="4DBFEEED"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73DE82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CloneExample</w:t>
      </w:r>
      <w:proofErr w:type="spellEnd"/>
      <w:r w:rsidRPr="00761131">
        <w:rPr>
          <w:rFonts w:cs="Calibri"/>
          <w:b/>
          <w:sz w:val="28"/>
          <w:szCs w:val="28"/>
          <w:lang w:val="en-US"/>
        </w:rPr>
        <w:t xml:space="preserve"> obj2 = (</w:t>
      </w:r>
      <w:proofErr w:type="spellStart"/>
      <w:r w:rsidRPr="00761131">
        <w:rPr>
          <w:rFonts w:cs="Calibri"/>
          <w:b/>
          <w:sz w:val="28"/>
          <w:szCs w:val="28"/>
          <w:lang w:val="en-US"/>
        </w:rPr>
        <w:t>CloneExample</w:t>
      </w:r>
      <w:proofErr w:type="spellEnd"/>
      <w:r w:rsidRPr="00761131">
        <w:rPr>
          <w:rFonts w:cs="Calibri"/>
          <w:b/>
          <w:sz w:val="28"/>
          <w:szCs w:val="28"/>
          <w:lang w:val="en-US"/>
        </w:rPr>
        <w:t>) obj1.clone();</w:t>
      </w:r>
    </w:p>
    <w:p w14:paraId="7D008CF0"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System.out.println</w:t>
      </w:r>
      <w:proofErr w:type="spellEnd"/>
      <w:r w:rsidRPr="00761131">
        <w:rPr>
          <w:rFonts w:cs="Calibri"/>
          <w:b/>
          <w:sz w:val="28"/>
          <w:szCs w:val="28"/>
          <w:lang w:val="en-US"/>
        </w:rPr>
        <w:t>(obj2.name);</w:t>
      </w:r>
    </w:p>
    <w:p w14:paraId="192BD2CB"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4142761C"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catch (</w:t>
      </w:r>
      <w:proofErr w:type="spellStart"/>
      <w:r w:rsidRPr="00761131">
        <w:rPr>
          <w:rFonts w:cs="Calibri"/>
          <w:b/>
          <w:sz w:val="28"/>
          <w:szCs w:val="28"/>
          <w:lang w:val="en-US"/>
        </w:rPr>
        <w:t>CloneNotSupportedException</w:t>
      </w:r>
      <w:proofErr w:type="spellEnd"/>
      <w:r w:rsidRPr="00761131">
        <w:rPr>
          <w:rFonts w:cs="Calibri"/>
          <w:b/>
          <w:sz w:val="28"/>
          <w:szCs w:val="28"/>
          <w:lang w:val="en-US"/>
        </w:rPr>
        <w:t xml:space="preserve"> e)</w:t>
      </w:r>
    </w:p>
    <w:p w14:paraId="2DB9EB23"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507E64D2"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r>
      <w:r w:rsidRPr="00761131">
        <w:rPr>
          <w:rFonts w:cs="Calibri"/>
          <w:b/>
          <w:sz w:val="28"/>
          <w:szCs w:val="28"/>
          <w:lang w:val="en-US"/>
        </w:rPr>
        <w:tab/>
      </w:r>
      <w:proofErr w:type="spellStart"/>
      <w:r w:rsidRPr="00761131">
        <w:rPr>
          <w:rFonts w:cs="Calibri"/>
          <w:b/>
          <w:sz w:val="28"/>
          <w:szCs w:val="28"/>
          <w:lang w:val="en-US"/>
        </w:rPr>
        <w:t>e.printStackTrace</w:t>
      </w:r>
      <w:proofErr w:type="spellEnd"/>
      <w:r w:rsidRPr="00761131">
        <w:rPr>
          <w:rFonts w:cs="Calibri"/>
          <w:b/>
          <w:sz w:val="28"/>
          <w:szCs w:val="28"/>
          <w:lang w:val="en-US"/>
        </w:rPr>
        <w:t>();</w:t>
      </w:r>
    </w:p>
    <w:p w14:paraId="1BEEB497" w14:textId="77777777" w:rsidR="00C6433C" w:rsidRPr="00761131" w:rsidRDefault="00C6433C" w:rsidP="00C6433C">
      <w:pPr>
        <w:ind w:left="76"/>
        <w:rPr>
          <w:rFonts w:cs="Calibri"/>
          <w:sz w:val="28"/>
          <w:szCs w:val="28"/>
        </w:rPr>
      </w:pPr>
      <w:r w:rsidRPr="00761131">
        <w:rPr>
          <w:rFonts w:cs="Calibri"/>
          <w:b/>
          <w:sz w:val="28"/>
          <w:szCs w:val="28"/>
          <w:lang w:val="en-US"/>
        </w:rPr>
        <w:tab/>
      </w:r>
      <w:r w:rsidRPr="00761131">
        <w:rPr>
          <w:rFonts w:cs="Calibri"/>
          <w:b/>
          <w:sz w:val="28"/>
          <w:szCs w:val="28"/>
          <w:lang w:val="en-US"/>
        </w:rPr>
        <w:tab/>
        <w:t>}</w:t>
      </w:r>
    </w:p>
    <w:p w14:paraId="2F92D8B4" w14:textId="77777777" w:rsidR="00C6433C" w:rsidRPr="00761131" w:rsidRDefault="00C6433C" w:rsidP="00C6433C">
      <w:pPr>
        <w:ind w:left="76"/>
        <w:rPr>
          <w:rFonts w:cs="Calibri"/>
          <w:sz w:val="28"/>
          <w:szCs w:val="28"/>
        </w:rPr>
      </w:pPr>
      <w:r w:rsidRPr="00761131">
        <w:rPr>
          <w:rFonts w:cs="Calibri"/>
          <w:b/>
          <w:sz w:val="28"/>
          <w:szCs w:val="28"/>
          <w:lang w:val="en-US"/>
        </w:rPr>
        <w:tab/>
        <w:t>}</w:t>
      </w:r>
    </w:p>
    <w:p w14:paraId="2F902EAF" w14:textId="77777777" w:rsidR="00C6433C" w:rsidRPr="00761131" w:rsidRDefault="00C6433C" w:rsidP="00C6433C">
      <w:pPr>
        <w:ind w:left="76"/>
        <w:rPr>
          <w:rFonts w:cs="Calibri"/>
          <w:sz w:val="28"/>
          <w:szCs w:val="28"/>
        </w:rPr>
      </w:pPr>
      <w:r w:rsidRPr="00761131">
        <w:rPr>
          <w:rFonts w:cs="Calibri"/>
          <w:b/>
          <w:sz w:val="28"/>
          <w:szCs w:val="28"/>
          <w:lang w:val="en-US"/>
        </w:rPr>
        <w:t>}</w:t>
      </w:r>
    </w:p>
    <w:p w14:paraId="495BB961" w14:textId="77777777" w:rsidR="00C6433C" w:rsidRPr="00761131" w:rsidRDefault="00C6433C" w:rsidP="00C6433C">
      <w:pPr>
        <w:ind w:left="76"/>
        <w:rPr>
          <w:rFonts w:cs="Calibri"/>
          <w:b/>
          <w:sz w:val="28"/>
          <w:szCs w:val="28"/>
          <w:lang w:val="en-US"/>
        </w:rPr>
      </w:pPr>
    </w:p>
    <w:p w14:paraId="5EE394DB" w14:textId="77777777" w:rsidR="00C6433C" w:rsidRPr="00761131" w:rsidRDefault="00C6433C" w:rsidP="00C6433C">
      <w:pPr>
        <w:numPr>
          <w:ilvl w:val="0"/>
          <w:numId w:val="65"/>
        </w:numPr>
        <w:suppressAutoHyphens/>
        <w:spacing w:after="0" w:line="240" w:lineRule="atLeast"/>
        <w:rPr>
          <w:rFonts w:cs="Calibri"/>
          <w:sz w:val="28"/>
          <w:szCs w:val="28"/>
        </w:rPr>
      </w:pPr>
      <w:r w:rsidRPr="00761131">
        <w:rPr>
          <w:rStyle w:val="Strong"/>
          <w:rFonts w:cs="Calibri"/>
          <w:color w:val="40424E"/>
          <w:spacing w:val="2"/>
          <w:sz w:val="28"/>
          <w:szCs w:val="28"/>
          <w:bdr w:val="none" w:sz="0" w:space="0" w:color="000000"/>
          <w:shd w:val="clear" w:color="auto" w:fill="FFFFFF"/>
        </w:rPr>
        <w:t> Using </w:t>
      </w:r>
      <w:hyperlink r:id="rId17" w:history="1">
        <w:r w:rsidRPr="00761131">
          <w:rPr>
            <w:rStyle w:val="Hyperlink"/>
            <w:rFonts w:cs="Calibri"/>
            <w:spacing w:val="2"/>
            <w:sz w:val="28"/>
            <w:szCs w:val="28"/>
            <w:bdr w:val="none" w:sz="0" w:space="0" w:color="000000"/>
            <w:shd w:val="clear" w:color="auto" w:fill="FFFFFF"/>
          </w:rPr>
          <w:t>deserialization </w:t>
        </w:r>
      </w:hyperlink>
      <w:r w:rsidRPr="00761131">
        <w:rPr>
          <w:rStyle w:val="Strong"/>
          <w:rFonts w:cs="Calibri"/>
          <w:color w:val="40424E"/>
          <w:spacing w:val="2"/>
          <w:sz w:val="28"/>
          <w:szCs w:val="28"/>
          <w:bdr w:val="none" w:sz="0" w:space="0" w:color="000000"/>
          <w:shd w:val="clear" w:color="auto" w:fill="FFFFFF"/>
        </w:rPr>
        <w:t>:</w:t>
      </w:r>
      <w:r w:rsidRPr="00761131">
        <w:rPr>
          <w:rFonts w:cs="Calibri"/>
          <w:color w:val="40424E"/>
          <w:spacing w:val="2"/>
          <w:sz w:val="28"/>
          <w:szCs w:val="28"/>
          <w:shd w:val="clear" w:color="auto" w:fill="FFFFFF"/>
        </w:rPr>
        <w:t> Whenever we serialize and then deserialize an object, JVM creates a separate object. In </w:t>
      </w:r>
      <w:r w:rsidRPr="00761131">
        <w:rPr>
          <w:rStyle w:val="Strong"/>
          <w:rFonts w:cs="Calibri"/>
          <w:color w:val="40424E"/>
          <w:spacing w:val="2"/>
          <w:sz w:val="28"/>
          <w:szCs w:val="28"/>
          <w:bdr w:val="none" w:sz="0" w:space="0" w:color="000000"/>
          <w:shd w:val="clear" w:color="auto" w:fill="FFFFFF"/>
        </w:rPr>
        <w:t>deserialization</w:t>
      </w:r>
      <w:r w:rsidRPr="00761131">
        <w:rPr>
          <w:rFonts w:cs="Calibri"/>
          <w:color w:val="40424E"/>
          <w:spacing w:val="2"/>
          <w:sz w:val="28"/>
          <w:szCs w:val="28"/>
          <w:shd w:val="clear" w:color="auto" w:fill="FFFFFF"/>
        </w:rPr>
        <w:t>, JVM doesn’t use any constructor to create the object.</w:t>
      </w:r>
      <w:r w:rsidRPr="00761131">
        <w:rPr>
          <w:rFonts w:cs="Calibri"/>
          <w:color w:val="40424E"/>
          <w:spacing w:val="2"/>
          <w:sz w:val="28"/>
          <w:szCs w:val="28"/>
        </w:rPr>
        <w:br/>
      </w:r>
      <w:r w:rsidRPr="00761131">
        <w:rPr>
          <w:rFonts w:cs="Calibri"/>
          <w:color w:val="40424E"/>
          <w:spacing w:val="2"/>
          <w:sz w:val="28"/>
          <w:szCs w:val="28"/>
          <w:shd w:val="clear" w:color="auto" w:fill="FFFFFF"/>
        </w:rPr>
        <w:t>To deserialize an object we need to implement the Serializable interface in the class.</w:t>
      </w:r>
    </w:p>
    <w:p w14:paraId="5BD26E7F" w14:textId="77777777" w:rsidR="00C6433C" w:rsidRPr="00761131" w:rsidRDefault="00C6433C" w:rsidP="00C6433C">
      <w:pPr>
        <w:numPr>
          <w:ilvl w:val="0"/>
          <w:numId w:val="65"/>
        </w:numPr>
        <w:shd w:val="clear" w:color="auto" w:fill="FFFFFF"/>
        <w:suppressAutoHyphens/>
        <w:spacing w:after="0" w:line="240" w:lineRule="auto"/>
        <w:textAlignment w:val="baseline"/>
        <w:rPr>
          <w:rFonts w:cs="Calibri"/>
          <w:sz w:val="28"/>
          <w:szCs w:val="28"/>
        </w:rPr>
      </w:pPr>
      <w:r w:rsidRPr="00761131">
        <w:rPr>
          <w:rFonts w:eastAsia="Times New Roman" w:cs="Calibri"/>
          <w:b/>
          <w:bCs/>
          <w:color w:val="40424E"/>
          <w:spacing w:val="2"/>
          <w:sz w:val="28"/>
          <w:szCs w:val="28"/>
          <w:bdr w:val="none" w:sz="0" w:space="0" w:color="000000"/>
          <w:lang w:eastAsia="en-IN"/>
        </w:rPr>
        <w:t xml:space="preserve"> Using </w:t>
      </w:r>
      <w:proofErr w:type="spellStart"/>
      <w:r w:rsidRPr="00761131">
        <w:rPr>
          <w:rFonts w:eastAsia="Times New Roman" w:cs="Calibri"/>
          <w:b/>
          <w:bCs/>
          <w:color w:val="40424E"/>
          <w:spacing w:val="2"/>
          <w:sz w:val="28"/>
          <w:szCs w:val="28"/>
          <w:bdr w:val="none" w:sz="0" w:space="0" w:color="000000"/>
          <w:lang w:eastAsia="en-IN"/>
        </w:rPr>
        <w:t>newInstance</w:t>
      </w:r>
      <w:proofErr w:type="spellEnd"/>
      <w:r w:rsidRPr="00761131">
        <w:rPr>
          <w:rFonts w:eastAsia="Times New Roman" w:cs="Calibri"/>
          <w:b/>
          <w:bCs/>
          <w:color w:val="40424E"/>
          <w:spacing w:val="2"/>
          <w:sz w:val="28"/>
          <w:szCs w:val="28"/>
          <w:bdr w:val="none" w:sz="0" w:space="0" w:color="000000"/>
          <w:lang w:eastAsia="en-IN"/>
        </w:rPr>
        <w:t>() method of Constructor class :</w:t>
      </w:r>
      <w:r w:rsidRPr="00761131">
        <w:rPr>
          <w:rFonts w:eastAsia="Times New Roman" w:cs="Calibri"/>
          <w:color w:val="40424E"/>
          <w:spacing w:val="2"/>
          <w:sz w:val="28"/>
          <w:szCs w:val="28"/>
          <w:lang w:eastAsia="en-IN"/>
        </w:rPr>
        <w:t xml:space="preserve"> This is similar to the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xml:space="preserve">() method of a class. There is one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method in the </w:t>
      </w:r>
      <w:proofErr w:type="spellStart"/>
      <w:r w:rsidRPr="00761131">
        <w:rPr>
          <w:rFonts w:eastAsia="Times New Roman" w:cs="Calibri"/>
          <w:b/>
          <w:bCs/>
          <w:color w:val="40424E"/>
          <w:spacing w:val="2"/>
          <w:sz w:val="28"/>
          <w:szCs w:val="28"/>
          <w:bdr w:val="none" w:sz="0" w:space="0" w:color="000000"/>
          <w:lang w:eastAsia="en-IN"/>
        </w:rPr>
        <w:t>java.lang.reflect.Constructor</w:t>
      </w:r>
      <w:proofErr w:type="spellEnd"/>
      <w:r w:rsidRPr="00761131">
        <w:rPr>
          <w:rFonts w:eastAsia="Times New Roman" w:cs="Calibri"/>
          <w:color w:val="40424E"/>
          <w:spacing w:val="2"/>
          <w:sz w:val="28"/>
          <w:szCs w:val="28"/>
          <w:lang w:eastAsia="en-IN"/>
        </w:rPr>
        <w:t xml:space="preserve"> class which we can use to create objects. It can also call parameterized constructor, and private constructor by using this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method.</w:t>
      </w:r>
    </w:p>
    <w:p w14:paraId="32E5EF48" w14:textId="77777777" w:rsidR="00C6433C" w:rsidRPr="00761131" w:rsidRDefault="00C6433C" w:rsidP="00C6433C">
      <w:pPr>
        <w:shd w:val="clear" w:color="auto" w:fill="FFFFFF"/>
        <w:spacing w:line="240" w:lineRule="auto"/>
        <w:ind w:left="76"/>
        <w:textAlignment w:val="baseline"/>
        <w:rPr>
          <w:rFonts w:eastAsia="Times New Roman" w:cs="Calibri"/>
          <w:color w:val="40424E"/>
          <w:spacing w:val="2"/>
          <w:sz w:val="28"/>
          <w:szCs w:val="28"/>
          <w:lang w:eastAsia="en-IN"/>
        </w:rPr>
      </w:pPr>
    </w:p>
    <w:p w14:paraId="3A195B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Both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xml:space="preserve">() methods are known as reflective ways to create objects. In fact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xml:space="preserve">() method of Class internally uses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method of Constructor class.</w:t>
      </w:r>
    </w:p>
    <w:p w14:paraId="79CF562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Java program to illustrate creation of Object</w:t>
      </w:r>
    </w:p>
    <w:p w14:paraId="2229328C"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 using </w:t>
      </w:r>
      <w:proofErr w:type="spellStart"/>
      <w:r w:rsidRPr="00761131">
        <w:rPr>
          <w:rFonts w:eastAsia="Times New Roman" w:cs="Calibri"/>
          <w:color w:val="40424E"/>
          <w:spacing w:val="2"/>
          <w:sz w:val="28"/>
          <w:szCs w:val="28"/>
          <w:lang w:eastAsia="en-IN"/>
        </w:rPr>
        <w:t>newInstance</w:t>
      </w:r>
      <w:proofErr w:type="spellEnd"/>
      <w:r w:rsidRPr="00761131">
        <w:rPr>
          <w:rFonts w:eastAsia="Times New Roman" w:cs="Calibri"/>
          <w:color w:val="40424E"/>
          <w:spacing w:val="2"/>
          <w:sz w:val="28"/>
          <w:szCs w:val="28"/>
          <w:lang w:eastAsia="en-IN"/>
        </w:rPr>
        <w:t>() method of Constructor class</w:t>
      </w:r>
    </w:p>
    <w:p w14:paraId="2184DBA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import </w:t>
      </w:r>
      <w:proofErr w:type="spellStart"/>
      <w:r w:rsidRPr="00761131">
        <w:rPr>
          <w:rFonts w:eastAsia="Times New Roman" w:cs="Calibri"/>
          <w:color w:val="40424E"/>
          <w:spacing w:val="2"/>
          <w:sz w:val="28"/>
          <w:szCs w:val="28"/>
          <w:lang w:eastAsia="en-IN"/>
        </w:rPr>
        <w:t>java.lang.reflect</w:t>
      </w:r>
      <w:proofErr w:type="spellEnd"/>
      <w:r w:rsidRPr="00761131">
        <w:rPr>
          <w:rFonts w:eastAsia="Times New Roman" w:cs="Calibri"/>
          <w:color w:val="40424E"/>
          <w:spacing w:val="2"/>
          <w:sz w:val="28"/>
          <w:szCs w:val="28"/>
          <w:lang w:eastAsia="en-IN"/>
        </w:rPr>
        <w:t>.*;</w:t>
      </w:r>
    </w:p>
    <w:p w14:paraId="00EAA73A" w14:textId="77777777" w:rsidR="00C6433C" w:rsidRPr="00761131" w:rsidRDefault="00C6433C" w:rsidP="00C6433C">
      <w:pPr>
        <w:shd w:val="clear" w:color="auto" w:fill="FFFFFF"/>
        <w:spacing w:after="150" w:line="240" w:lineRule="auto"/>
        <w:ind w:left="76"/>
        <w:textAlignment w:val="baseline"/>
        <w:rPr>
          <w:rFonts w:eastAsia="Times New Roman" w:cs="Calibri"/>
          <w:color w:val="40424E"/>
          <w:spacing w:val="2"/>
          <w:sz w:val="28"/>
          <w:szCs w:val="28"/>
          <w:lang w:eastAsia="en-IN"/>
        </w:rPr>
      </w:pPr>
    </w:p>
    <w:p w14:paraId="451E199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 xml:space="preserve">public class </w:t>
      </w:r>
      <w:proofErr w:type="spellStart"/>
      <w:r w:rsidRPr="00761131">
        <w:rPr>
          <w:rFonts w:eastAsia="Times New Roman" w:cs="Calibri"/>
          <w:color w:val="40424E"/>
          <w:spacing w:val="2"/>
          <w:sz w:val="28"/>
          <w:szCs w:val="28"/>
          <w:lang w:eastAsia="en-IN"/>
        </w:rPr>
        <w:t>ReflectionExample</w:t>
      </w:r>
      <w:proofErr w:type="spellEnd"/>
    </w:p>
    <w:p w14:paraId="2EC86E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5A38969B"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private String name;</w:t>
      </w:r>
    </w:p>
    <w:p w14:paraId="47F6B0B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w:t>
      </w:r>
    </w:p>
    <w:p w14:paraId="5DE658B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8E61E1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5F1D991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 xml:space="preserve">public void </w:t>
      </w:r>
      <w:proofErr w:type="spellStart"/>
      <w:r w:rsidRPr="00761131">
        <w:rPr>
          <w:rFonts w:eastAsia="Times New Roman" w:cs="Calibri"/>
          <w:color w:val="40424E"/>
          <w:spacing w:val="2"/>
          <w:sz w:val="28"/>
          <w:szCs w:val="28"/>
          <w:lang w:eastAsia="en-IN"/>
        </w:rPr>
        <w:t>setName</w:t>
      </w:r>
      <w:proofErr w:type="spellEnd"/>
      <w:r w:rsidRPr="00761131">
        <w:rPr>
          <w:rFonts w:eastAsia="Times New Roman" w:cs="Calibri"/>
          <w:color w:val="40424E"/>
          <w:spacing w:val="2"/>
          <w:sz w:val="28"/>
          <w:szCs w:val="28"/>
          <w:lang w:eastAsia="en-IN"/>
        </w:rPr>
        <w:t>(String name)</w:t>
      </w:r>
    </w:p>
    <w:p w14:paraId="0D862846"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EC3CC0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this.name = name;</w:t>
      </w:r>
    </w:p>
    <w:p w14:paraId="68766CF9"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23F7D3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 xml:space="preserve">public static void main(String[] </w:t>
      </w:r>
      <w:proofErr w:type="spellStart"/>
      <w:r w:rsidRPr="00761131">
        <w:rPr>
          <w:rFonts w:eastAsia="Times New Roman" w:cs="Calibri"/>
          <w:color w:val="40424E"/>
          <w:spacing w:val="2"/>
          <w:sz w:val="28"/>
          <w:szCs w:val="28"/>
          <w:lang w:eastAsia="en-IN"/>
        </w:rPr>
        <w:t>args</w:t>
      </w:r>
      <w:proofErr w:type="spellEnd"/>
      <w:r w:rsidRPr="00761131">
        <w:rPr>
          <w:rFonts w:eastAsia="Times New Roman" w:cs="Calibri"/>
          <w:color w:val="40424E"/>
          <w:spacing w:val="2"/>
          <w:sz w:val="28"/>
          <w:szCs w:val="28"/>
          <w:lang w:eastAsia="en-IN"/>
        </w:rPr>
        <w:t>)</w:t>
      </w:r>
    </w:p>
    <w:p w14:paraId="78B3DBB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27008D17"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try</w:t>
      </w:r>
    </w:p>
    <w:p w14:paraId="5B31793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1403B58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Constructor&lt;</w:t>
      </w:r>
      <w:proofErr w:type="spell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&gt; constructor</w:t>
      </w:r>
    </w:p>
    <w:p w14:paraId="6D57DCA0"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 xml:space="preserve">= </w:t>
      </w:r>
      <w:proofErr w:type="spellStart"/>
      <w:r w:rsidRPr="00761131">
        <w:rPr>
          <w:rFonts w:eastAsia="Times New Roman" w:cs="Calibri"/>
          <w:color w:val="40424E"/>
          <w:spacing w:val="2"/>
          <w:sz w:val="28"/>
          <w:szCs w:val="28"/>
          <w:lang w:eastAsia="en-IN"/>
        </w:rPr>
        <w:t>ReflectionExample.class.getDeclaredConstructor</w:t>
      </w:r>
      <w:proofErr w:type="spellEnd"/>
      <w:r w:rsidRPr="00761131">
        <w:rPr>
          <w:rFonts w:eastAsia="Times New Roman" w:cs="Calibri"/>
          <w:color w:val="40424E"/>
          <w:spacing w:val="2"/>
          <w:sz w:val="28"/>
          <w:szCs w:val="28"/>
          <w:lang w:eastAsia="en-IN"/>
        </w:rPr>
        <w:t>();</w:t>
      </w:r>
    </w:p>
    <w:p w14:paraId="5EB7C522"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ReflectionExample</w:t>
      </w:r>
      <w:proofErr w:type="spellEnd"/>
      <w:r w:rsidRPr="00761131">
        <w:rPr>
          <w:rFonts w:eastAsia="Times New Roman" w:cs="Calibri"/>
          <w:color w:val="40424E"/>
          <w:spacing w:val="2"/>
          <w:sz w:val="28"/>
          <w:szCs w:val="28"/>
          <w:lang w:eastAsia="en-IN"/>
        </w:rPr>
        <w:t xml:space="preserve"> r = </w:t>
      </w:r>
      <w:proofErr w:type="spellStart"/>
      <w:r w:rsidRPr="00761131">
        <w:rPr>
          <w:rFonts w:eastAsia="Times New Roman" w:cs="Calibri"/>
          <w:color w:val="40424E"/>
          <w:spacing w:val="2"/>
          <w:sz w:val="28"/>
          <w:szCs w:val="28"/>
          <w:lang w:eastAsia="en-IN"/>
        </w:rPr>
        <w:t>constructor.newInstance</w:t>
      </w:r>
      <w:proofErr w:type="spellEnd"/>
      <w:r w:rsidRPr="00761131">
        <w:rPr>
          <w:rFonts w:eastAsia="Times New Roman" w:cs="Calibri"/>
          <w:color w:val="40424E"/>
          <w:spacing w:val="2"/>
          <w:sz w:val="28"/>
          <w:szCs w:val="28"/>
          <w:lang w:eastAsia="en-IN"/>
        </w:rPr>
        <w:t>();</w:t>
      </w:r>
    </w:p>
    <w:p w14:paraId="4B128F7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r.setName</w:t>
      </w:r>
      <w:proofErr w:type="spellEnd"/>
      <w:r w:rsidRPr="00761131">
        <w:rPr>
          <w:rFonts w:eastAsia="Times New Roman" w:cs="Calibri"/>
          <w:color w:val="40424E"/>
          <w:spacing w:val="2"/>
          <w:sz w:val="28"/>
          <w:szCs w:val="28"/>
          <w:lang w:eastAsia="en-IN"/>
        </w:rPr>
        <w:t>("</w:t>
      </w:r>
      <w:proofErr w:type="spellStart"/>
      <w:r w:rsidRPr="00761131">
        <w:rPr>
          <w:rFonts w:eastAsia="Times New Roman" w:cs="Calibri"/>
          <w:color w:val="40424E"/>
          <w:spacing w:val="2"/>
          <w:sz w:val="28"/>
          <w:szCs w:val="28"/>
          <w:lang w:eastAsia="en-IN"/>
        </w:rPr>
        <w:t>GeeksForGeeks</w:t>
      </w:r>
      <w:proofErr w:type="spellEnd"/>
      <w:r w:rsidRPr="00761131">
        <w:rPr>
          <w:rFonts w:eastAsia="Times New Roman" w:cs="Calibri"/>
          <w:color w:val="40424E"/>
          <w:spacing w:val="2"/>
          <w:sz w:val="28"/>
          <w:szCs w:val="28"/>
          <w:lang w:eastAsia="en-IN"/>
        </w:rPr>
        <w:t>");</w:t>
      </w:r>
    </w:p>
    <w:p w14:paraId="22172B4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System.out.println</w:t>
      </w:r>
      <w:proofErr w:type="spellEnd"/>
      <w:r w:rsidRPr="00761131">
        <w:rPr>
          <w:rFonts w:eastAsia="Times New Roman" w:cs="Calibri"/>
          <w:color w:val="40424E"/>
          <w:spacing w:val="2"/>
          <w:sz w:val="28"/>
          <w:szCs w:val="28"/>
          <w:lang w:eastAsia="en-IN"/>
        </w:rPr>
        <w:t>(r.name);</w:t>
      </w:r>
    </w:p>
    <w:p w14:paraId="6DE3916A"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E4E74CF"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catch (Exception e)</w:t>
      </w:r>
    </w:p>
    <w:p w14:paraId="32E41938"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73A84205"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r>
      <w:proofErr w:type="spellStart"/>
      <w:r w:rsidRPr="00761131">
        <w:rPr>
          <w:rFonts w:eastAsia="Times New Roman" w:cs="Calibri"/>
          <w:color w:val="40424E"/>
          <w:spacing w:val="2"/>
          <w:sz w:val="28"/>
          <w:szCs w:val="28"/>
          <w:lang w:eastAsia="en-IN"/>
        </w:rPr>
        <w:t>e.printStackTrace</w:t>
      </w:r>
      <w:proofErr w:type="spellEnd"/>
      <w:r w:rsidRPr="00761131">
        <w:rPr>
          <w:rFonts w:eastAsia="Times New Roman" w:cs="Calibri"/>
          <w:color w:val="40424E"/>
          <w:spacing w:val="2"/>
          <w:sz w:val="28"/>
          <w:szCs w:val="28"/>
          <w:lang w:eastAsia="en-IN"/>
        </w:rPr>
        <w:t>();</w:t>
      </w:r>
    </w:p>
    <w:p w14:paraId="18F9C15D"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r>
      <w:r w:rsidRPr="00761131">
        <w:rPr>
          <w:rFonts w:eastAsia="Times New Roman" w:cs="Calibri"/>
          <w:color w:val="40424E"/>
          <w:spacing w:val="2"/>
          <w:sz w:val="28"/>
          <w:szCs w:val="28"/>
          <w:lang w:eastAsia="en-IN"/>
        </w:rPr>
        <w:tab/>
        <w:t>}</w:t>
      </w:r>
    </w:p>
    <w:p w14:paraId="407BD6E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ab/>
        <w:t>}</w:t>
      </w:r>
    </w:p>
    <w:p w14:paraId="69EFB4F4" w14:textId="77777777" w:rsidR="00C6433C" w:rsidRPr="00761131" w:rsidRDefault="00C6433C" w:rsidP="00C6433C">
      <w:pPr>
        <w:shd w:val="clear" w:color="auto" w:fill="FFFFFF"/>
        <w:spacing w:after="150" w:line="240" w:lineRule="auto"/>
        <w:ind w:left="76"/>
        <w:textAlignment w:val="baseline"/>
        <w:rPr>
          <w:rFonts w:cs="Calibri"/>
          <w:sz w:val="28"/>
          <w:szCs w:val="28"/>
        </w:rPr>
      </w:pPr>
      <w:r w:rsidRPr="00761131">
        <w:rPr>
          <w:rFonts w:eastAsia="Times New Roman" w:cs="Calibri"/>
          <w:color w:val="40424E"/>
          <w:spacing w:val="2"/>
          <w:sz w:val="28"/>
          <w:szCs w:val="28"/>
          <w:lang w:eastAsia="en-IN"/>
        </w:rPr>
        <w:t>}</w:t>
      </w:r>
    </w:p>
    <w:p w14:paraId="2BFDE376" w14:textId="77777777" w:rsidR="00C6433C" w:rsidRPr="00761131" w:rsidRDefault="00C6433C" w:rsidP="00C6433C">
      <w:pPr>
        <w:ind w:left="76"/>
        <w:rPr>
          <w:rFonts w:eastAsia="Times New Roman" w:cs="Calibri"/>
          <w:b/>
          <w:color w:val="40424E"/>
          <w:spacing w:val="2"/>
          <w:sz w:val="28"/>
          <w:szCs w:val="28"/>
          <w:lang w:val="en-US" w:eastAsia="en-IN"/>
        </w:rPr>
      </w:pPr>
    </w:p>
    <w:p w14:paraId="460BF225" w14:textId="77777777" w:rsidR="00C6433C" w:rsidRPr="00761131" w:rsidRDefault="00C6433C" w:rsidP="00C6433C">
      <w:pPr>
        <w:ind w:left="76"/>
        <w:rPr>
          <w:rFonts w:eastAsia="Times New Roman" w:cs="Calibri"/>
          <w:b/>
          <w:color w:val="40424E"/>
          <w:spacing w:val="2"/>
          <w:sz w:val="28"/>
          <w:szCs w:val="28"/>
          <w:lang w:val="en-US" w:eastAsia="en-IN"/>
        </w:rPr>
      </w:pPr>
    </w:p>
    <w:p w14:paraId="53554BD5" w14:textId="77777777" w:rsidR="00C6433C" w:rsidRPr="00761131" w:rsidRDefault="00C6433C" w:rsidP="00C6433C">
      <w:pPr>
        <w:shd w:val="clear" w:color="auto" w:fill="FFFFFF"/>
        <w:spacing w:line="240" w:lineRule="auto"/>
        <w:textAlignment w:val="baseline"/>
        <w:rPr>
          <w:rFonts w:cs="Calibri"/>
          <w:b/>
          <w:bCs/>
          <w:sz w:val="40"/>
          <w:szCs w:val="40"/>
        </w:rPr>
      </w:pPr>
      <w:r w:rsidRPr="00761131">
        <w:rPr>
          <w:rFonts w:cs="Calibri"/>
          <w:b/>
          <w:bCs/>
          <w:color w:val="273239"/>
          <w:sz w:val="40"/>
          <w:szCs w:val="40"/>
        </w:rPr>
        <w:t>volatile keyword in Java</w:t>
      </w:r>
    </w:p>
    <w:p w14:paraId="0A4B14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Using volatile is yet another way (like synchronized, atomic wrapper) of making class thread safe. Thread safe means that a method or class instance can be used by multiple threads at the same time without any problem.</w:t>
      </w:r>
    </w:p>
    <w:p w14:paraId="7D68ED6E"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Consider below simple example.</w:t>
      </w:r>
    </w:p>
    <w:p w14:paraId="3D699EA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class</w:t>
      </w:r>
      <w:r w:rsidRPr="00761131">
        <w:rPr>
          <w:rFonts w:ascii="Calibri" w:hAnsi="Calibri" w:cs="Calibri"/>
          <w:color w:val="40424E"/>
          <w:sz w:val="28"/>
          <w:szCs w:val="28"/>
        </w:rPr>
        <w:t xml:space="preserve"> </w:t>
      </w:r>
      <w:proofErr w:type="spellStart"/>
      <w:r w:rsidRPr="00761131">
        <w:rPr>
          <w:rFonts w:ascii="Calibri" w:hAnsi="Calibri" w:cs="Calibri"/>
          <w:color w:val="40424E"/>
          <w:sz w:val="28"/>
          <w:szCs w:val="28"/>
        </w:rPr>
        <w:t>SharedObj</w:t>
      </w:r>
      <w:proofErr w:type="spellEnd"/>
    </w:p>
    <w:p w14:paraId="17F94DA8"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5224F4B5"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xml:space="preserve">// Changes made to </w:t>
      </w:r>
      <w:proofErr w:type="spellStart"/>
      <w:r w:rsidRPr="00761131">
        <w:rPr>
          <w:rFonts w:ascii="Calibri" w:hAnsi="Calibri" w:cs="Calibri"/>
          <w:color w:val="40424E"/>
          <w:sz w:val="28"/>
          <w:szCs w:val="28"/>
        </w:rPr>
        <w:t>sharedVar</w:t>
      </w:r>
      <w:proofErr w:type="spellEnd"/>
      <w:r w:rsidRPr="00761131">
        <w:rPr>
          <w:rFonts w:ascii="Calibri" w:hAnsi="Calibri" w:cs="Calibri"/>
          <w:color w:val="40424E"/>
          <w:sz w:val="28"/>
          <w:szCs w:val="28"/>
        </w:rPr>
        <w:t xml:space="preserve"> in one thread</w:t>
      </w:r>
    </w:p>
    <w:p w14:paraId="6ECC92F3"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Fonts w:ascii="Calibri" w:hAnsi="Calibri" w:cs="Calibri"/>
          <w:color w:val="40424E"/>
          <w:sz w:val="28"/>
          <w:szCs w:val="28"/>
        </w:rPr>
        <w:t>// may not immediately reflect in other thread</w:t>
      </w:r>
    </w:p>
    <w:p w14:paraId="392E7441"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eastAsia="Consolas" w:hAnsi="Calibri" w:cs="Calibri"/>
          <w:color w:val="40424E"/>
          <w:sz w:val="28"/>
          <w:szCs w:val="28"/>
        </w:rPr>
        <w:t xml:space="preserve">   </w:t>
      </w:r>
      <w:r w:rsidRPr="00761131">
        <w:rPr>
          <w:rStyle w:val="Strong"/>
          <w:rFonts w:ascii="Calibri" w:hAnsi="Calibri" w:cs="Calibri"/>
          <w:color w:val="40424E"/>
          <w:sz w:val="28"/>
          <w:szCs w:val="28"/>
          <w:bdr w:val="none" w:sz="0" w:space="0" w:color="000000"/>
        </w:rPr>
        <w:t>static int</w:t>
      </w:r>
      <w:r w:rsidRPr="00761131">
        <w:rPr>
          <w:rFonts w:ascii="Calibri" w:hAnsi="Calibri" w:cs="Calibri"/>
          <w:color w:val="40424E"/>
          <w:sz w:val="28"/>
          <w:szCs w:val="28"/>
        </w:rPr>
        <w:t xml:space="preserve"> </w:t>
      </w:r>
      <w:proofErr w:type="spellStart"/>
      <w:r w:rsidRPr="00761131">
        <w:rPr>
          <w:rFonts w:ascii="Calibri" w:hAnsi="Calibri" w:cs="Calibri"/>
          <w:color w:val="40424E"/>
          <w:sz w:val="28"/>
          <w:szCs w:val="28"/>
        </w:rPr>
        <w:t>sharedVar</w:t>
      </w:r>
      <w:proofErr w:type="spellEnd"/>
      <w:r w:rsidRPr="00761131">
        <w:rPr>
          <w:rFonts w:ascii="Calibri" w:hAnsi="Calibri" w:cs="Calibri"/>
          <w:color w:val="40424E"/>
          <w:sz w:val="28"/>
          <w:szCs w:val="28"/>
        </w:rPr>
        <w:t xml:space="preserve"> = 6;</w:t>
      </w:r>
    </w:p>
    <w:p w14:paraId="462EC4BE" w14:textId="77777777" w:rsidR="00C6433C" w:rsidRPr="00761131" w:rsidRDefault="00C6433C" w:rsidP="00C6433C">
      <w:pPr>
        <w:pStyle w:val="HTMLPreformatted"/>
        <w:shd w:val="clear" w:color="auto" w:fill="FFFFFF"/>
        <w:textAlignment w:val="baseline"/>
        <w:rPr>
          <w:rFonts w:ascii="Calibri" w:hAnsi="Calibri" w:cs="Calibri"/>
          <w:sz w:val="28"/>
          <w:szCs w:val="28"/>
        </w:rPr>
      </w:pPr>
      <w:r w:rsidRPr="00761131">
        <w:rPr>
          <w:rFonts w:ascii="Calibri" w:hAnsi="Calibri" w:cs="Calibri"/>
          <w:color w:val="40424E"/>
          <w:sz w:val="28"/>
          <w:szCs w:val="28"/>
        </w:rPr>
        <w:t>}</w:t>
      </w:r>
    </w:p>
    <w:p w14:paraId="0B3E92C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Suppose that two threads are working on </w:t>
      </w:r>
      <w:proofErr w:type="spellStart"/>
      <w:r w:rsidRPr="00761131">
        <w:rPr>
          <w:rStyle w:val="Strong"/>
          <w:rFonts w:ascii="Calibri" w:hAnsi="Calibri" w:cs="Calibri"/>
          <w:color w:val="40424E"/>
          <w:sz w:val="28"/>
          <w:szCs w:val="28"/>
          <w:bdr w:val="none" w:sz="0" w:space="0" w:color="000000"/>
        </w:rPr>
        <w:t>SharedObj</w:t>
      </w:r>
      <w:proofErr w:type="spellEnd"/>
      <w:r w:rsidRPr="00761131">
        <w:rPr>
          <w:rFonts w:ascii="Calibri" w:hAnsi="Calibri" w:cs="Calibri"/>
          <w:color w:val="40424E"/>
          <w:sz w:val="28"/>
          <w:szCs w:val="28"/>
        </w:rPr>
        <w:t>. If two threads run on different processors each thread may have its own local copy of </w:t>
      </w:r>
      <w:proofErr w:type="spellStart"/>
      <w:r w:rsidRPr="00761131">
        <w:rPr>
          <w:rStyle w:val="Strong"/>
          <w:rFonts w:ascii="Calibri" w:hAnsi="Calibri" w:cs="Calibri"/>
          <w:color w:val="40424E"/>
          <w:sz w:val="28"/>
          <w:szCs w:val="28"/>
          <w:bdr w:val="none" w:sz="0" w:space="0" w:color="000000"/>
        </w:rPr>
        <w:t>sharedVariable</w:t>
      </w:r>
      <w:proofErr w:type="spellEnd"/>
      <w:r w:rsidRPr="00761131">
        <w:rPr>
          <w:rFonts w:ascii="Calibri" w:hAnsi="Calibri" w:cs="Calibri"/>
          <w:color w:val="40424E"/>
          <w:sz w:val="28"/>
          <w:szCs w:val="28"/>
        </w:rPr>
        <w:t>. If one thread modifies its value the change might not reflect in the original one in the main memory instantly. This depends on the </w:t>
      </w:r>
      <w:hyperlink r:id="rId18" w:anchor="Write_policies" w:history="1">
        <w:r w:rsidRPr="00761131">
          <w:rPr>
            <w:rStyle w:val="Hyperlink"/>
            <w:rFonts w:ascii="Calibri" w:hAnsi="Calibri" w:cs="Calibri"/>
            <w:sz w:val="28"/>
            <w:szCs w:val="28"/>
            <w:bdr w:val="none" w:sz="0" w:space="0" w:color="000000"/>
          </w:rPr>
          <w:t>write policy</w:t>
        </w:r>
      </w:hyperlink>
      <w:r w:rsidRPr="00761131">
        <w:rPr>
          <w:rFonts w:ascii="Calibri" w:hAnsi="Calibri" w:cs="Calibri"/>
          <w:color w:val="40424E"/>
          <w:sz w:val="28"/>
          <w:szCs w:val="28"/>
        </w:rPr>
        <w:t> of cache. Now the other thread is not aware of the modified value which leads to data inconsistency.</w:t>
      </w:r>
    </w:p>
    <w:p w14:paraId="7A91A964" w14:textId="77777777" w:rsidR="00C6433C" w:rsidRPr="00761131" w:rsidRDefault="00C6433C" w:rsidP="00C6433C">
      <w:pPr>
        <w:rPr>
          <w:rFonts w:cs="Calibri"/>
          <w:color w:val="40424E"/>
          <w:sz w:val="28"/>
          <w:szCs w:val="28"/>
          <w:lang w:eastAsia="en-IN"/>
        </w:rPr>
      </w:pPr>
    </w:p>
    <w:p w14:paraId="411C5E02" w14:textId="77777777" w:rsidR="00C6433C" w:rsidRPr="00761131" w:rsidRDefault="00C6433C" w:rsidP="00C6433C">
      <w:pPr>
        <w:rPr>
          <w:rFonts w:cs="Calibri"/>
          <w:color w:val="40424E"/>
          <w:sz w:val="28"/>
          <w:szCs w:val="28"/>
          <w:lang w:eastAsia="en-IN"/>
        </w:rPr>
      </w:pPr>
    </w:p>
    <w:p w14:paraId="784F5627" w14:textId="7A6CAE23" w:rsidR="00C6433C" w:rsidRPr="00761131" w:rsidRDefault="00C6433C" w:rsidP="00C6433C">
      <w:pPr>
        <w:rPr>
          <w:rFonts w:cs="Calibri"/>
          <w:sz w:val="28"/>
          <w:szCs w:val="28"/>
        </w:rPr>
      </w:pPr>
      <w:r w:rsidRPr="00761131">
        <w:rPr>
          <w:rFonts w:cs="Calibri"/>
          <w:noProof/>
          <w:sz w:val="28"/>
          <w:szCs w:val="28"/>
          <w:lang w:eastAsia="en-IN"/>
        </w:rPr>
        <w:drawing>
          <wp:inline distT="0" distB="0" distL="0" distR="0" wp14:anchorId="70DAE1FF" wp14:editId="59F72C55">
            <wp:extent cx="3672840" cy="2971800"/>
            <wp:effectExtent l="0" t="0" r="3810" b="0"/>
            <wp:docPr id="125333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l="-87" t="-107" r="-87" b="-107"/>
                    <a:stretch>
                      <a:fillRect/>
                    </a:stretch>
                  </pic:blipFill>
                  <pic:spPr bwMode="auto">
                    <a:xfrm>
                      <a:off x="0" y="0"/>
                      <a:ext cx="3672840" cy="2971800"/>
                    </a:xfrm>
                    <a:prstGeom prst="rect">
                      <a:avLst/>
                    </a:prstGeom>
                    <a:solidFill>
                      <a:srgbClr val="FFFFFF"/>
                    </a:solidFill>
                    <a:ln>
                      <a:noFill/>
                    </a:ln>
                  </pic:spPr>
                </pic:pic>
              </a:graphicData>
            </a:graphic>
          </wp:inline>
        </w:drawing>
      </w:r>
      <w:r w:rsidRPr="00761131">
        <w:rPr>
          <w:rFonts w:cs="Calibri"/>
          <w:noProof/>
          <w:sz w:val="28"/>
          <w:szCs w:val="28"/>
        </w:rPr>
        <mc:AlternateContent>
          <mc:Choice Requires="wps">
            <w:drawing>
              <wp:inline distT="0" distB="0" distL="0" distR="0" wp14:anchorId="181CE1EF" wp14:editId="737EFA74">
                <wp:extent cx="304800" cy="304800"/>
                <wp:effectExtent l="0" t="0" r="0" b="0"/>
                <wp:docPr id="15073824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635" tIns="635" rIns="635" bIns="635" anchor="t" anchorCtr="0" upright="1">
                        <a:noAutofit/>
                      </wps:bodyPr>
                    </wps:wsp>
                  </a:graphicData>
                </a:graphic>
              </wp:inline>
            </w:drawing>
          </mc:Choice>
          <mc:Fallback>
            <w:pict>
              <v:rect w14:anchorId="7FD02C2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" stroked="f">
                <o:lock v:ext="edit" aspectratio="t"/>
                <v:textbox inset=".05pt,.05pt,.05pt,.05pt"/>
                <w10:anchorlock/>
              </v:rect>
            </w:pict>
          </mc:Fallback>
        </mc:AlternateContent>
      </w:r>
    </w:p>
    <w:p w14:paraId="16A917CC" w14:textId="77777777" w:rsidR="00C6433C" w:rsidRPr="00761131" w:rsidRDefault="00C6433C" w:rsidP="00C6433C">
      <w:pPr>
        <w:rPr>
          <w:rFonts w:cs="Calibri"/>
          <w:sz w:val="28"/>
          <w:szCs w:val="28"/>
        </w:rPr>
      </w:pPr>
    </w:p>
    <w:p w14:paraId="7002A9E0"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 xml:space="preserve">class </w:t>
      </w:r>
      <w:proofErr w:type="spellStart"/>
      <w:r w:rsidRPr="00761131">
        <w:rPr>
          <w:rFonts w:eastAsia="Times New Roman" w:cs="Calibri"/>
          <w:spacing w:val="2"/>
          <w:sz w:val="28"/>
          <w:szCs w:val="28"/>
          <w:lang w:eastAsia="en-IN"/>
        </w:rPr>
        <w:t>SharedObj</w:t>
      </w:r>
      <w:proofErr w:type="spellEnd"/>
    </w:p>
    <w:p w14:paraId="313BDC21"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Times New Roman" w:cs="Calibri"/>
          <w:spacing w:val="2"/>
          <w:sz w:val="28"/>
          <w:szCs w:val="28"/>
          <w:lang w:eastAsia="en-IN"/>
        </w:rPr>
        <w:t>{</w:t>
      </w:r>
    </w:p>
    <w:p w14:paraId="6078AB3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volatile keyword here makes sure that</w:t>
      </w:r>
    </w:p>
    <w:p w14:paraId="104E276B"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 the changes made in one thread are </w:t>
      </w:r>
    </w:p>
    <w:p w14:paraId="214AE8B3"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immediately reflect in other thread</w:t>
      </w:r>
    </w:p>
    <w:p w14:paraId="51CDD0AD"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Consolas" w:cs="Calibri"/>
          <w:spacing w:val="2"/>
          <w:sz w:val="28"/>
          <w:szCs w:val="28"/>
          <w:lang w:eastAsia="en-IN"/>
        </w:rPr>
        <w:t xml:space="preserve">   </w:t>
      </w:r>
      <w:r w:rsidRPr="00761131">
        <w:rPr>
          <w:rFonts w:eastAsia="Times New Roman" w:cs="Calibri"/>
          <w:spacing w:val="2"/>
          <w:sz w:val="28"/>
          <w:szCs w:val="28"/>
          <w:lang w:eastAsia="en-IN"/>
        </w:rPr>
        <w:t xml:space="preserve">static </w:t>
      </w:r>
      <w:r w:rsidRPr="00761131">
        <w:rPr>
          <w:rFonts w:eastAsia="Times New Roman" w:cs="Calibri"/>
          <w:b/>
          <w:bCs/>
          <w:spacing w:val="2"/>
          <w:sz w:val="28"/>
          <w:szCs w:val="28"/>
          <w:bdr w:val="none" w:sz="0" w:space="0" w:color="000000"/>
          <w:lang w:eastAsia="en-IN"/>
        </w:rPr>
        <w:t>volatile</w:t>
      </w:r>
      <w:r w:rsidRPr="00761131">
        <w:rPr>
          <w:rFonts w:eastAsia="Times New Roman" w:cs="Calibri"/>
          <w:spacing w:val="2"/>
          <w:sz w:val="28"/>
          <w:szCs w:val="28"/>
          <w:lang w:eastAsia="en-IN"/>
        </w:rPr>
        <w:t xml:space="preserve"> int </w:t>
      </w:r>
      <w:proofErr w:type="spellStart"/>
      <w:r w:rsidRPr="00761131">
        <w:rPr>
          <w:rFonts w:eastAsia="Times New Roman" w:cs="Calibri"/>
          <w:spacing w:val="2"/>
          <w:sz w:val="28"/>
          <w:szCs w:val="28"/>
          <w:lang w:eastAsia="en-IN"/>
        </w:rPr>
        <w:t>sharedVar</w:t>
      </w:r>
      <w:proofErr w:type="spellEnd"/>
      <w:r w:rsidRPr="00761131">
        <w:rPr>
          <w:rFonts w:eastAsia="Times New Roman" w:cs="Calibri"/>
          <w:spacing w:val="2"/>
          <w:sz w:val="28"/>
          <w:szCs w:val="28"/>
          <w:lang w:eastAsia="en-IN"/>
        </w:rPr>
        <w:t xml:space="preserve"> = 6;</w:t>
      </w:r>
    </w:p>
    <w:p w14:paraId="5FCB58C8" w14:textId="77777777" w:rsidR="00C6433C" w:rsidRPr="00761131" w:rsidRDefault="00C6433C" w:rsidP="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Calibri"/>
          <w:sz w:val="28"/>
          <w:szCs w:val="28"/>
        </w:rPr>
      </w:pPr>
      <w:r w:rsidRPr="00761131">
        <w:rPr>
          <w:rFonts w:eastAsia="Times New Roman" w:cs="Calibri"/>
          <w:spacing w:val="2"/>
          <w:sz w:val="28"/>
          <w:szCs w:val="28"/>
          <w:lang w:eastAsia="en-IN"/>
        </w:rPr>
        <w:t>}</w:t>
      </w:r>
    </w:p>
    <w:p w14:paraId="1719EBFE"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 </w:t>
      </w:r>
    </w:p>
    <w:p w14:paraId="587F2200" w14:textId="77777777" w:rsidR="00C6433C" w:rsidRPr="00761131" w:rsidRDefault="00C6433C" w:rsidP="00C6433C">
      <w:pPr>
        <w:shd w:val="clear" w:color="auto" w:fill="FFFFFF"/>
        <w:spacing w:after="150" w:line="240" w:lineRule="auto"/>
        <w:textAlignment w:val="baseline"/>
        <w:rPr>
          <w:rFonts w:cs="Calibri"/>
          <w:sz w:val="28"/>
          <w:szCs w:val="28"/>
        </w:rPr>
      </w:pPr>
      <w:r w:rsidRPr="00761131">
        <w:rPr>
          <w:rFonts w:eastAsia="Times New Roman" w:cs="Calibri"/>
          <w:color w:val="40424E"/>
          <w:spacing w:val="2"/>
          <w:sz w:val="28"/>
          <w:szCs w:val="28"/>
          <w:lang w:eastAsia="en-IN"/>
        </w:rPr>
        <w:t>Note that volatile should not be confused with static modifier. static variables are class members that are shared among all objects. There is only one copy of them in main memory.</w:t>
      </w:r>
    </w:p>
    <w:p w14:paraId="204832B8"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Atomicity</w:t>
      </w:r>
    </w:p>
    <w:p w14:paraId="0CCE72B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operations are those operations that ALWAYS execute together. Either all of them execute together, or none of them executes. If an operation is atomic, then it cannot be partially complete, either it will be complete, or not start at all, but will not be incomplete.</w:t>
      </w:r>
    </w:p>
    <w:p w14:paraId="6713C75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7CD283C1"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331583B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5B69EB73"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97A85E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C70A53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487E4FA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30C3518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501B6BED"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70852A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25582F5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 {</w:t>
      </w:r>
    </w:p>
    <w:p w14:paraId="431D899B"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5F34C71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06C697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0BB46A10"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2355A87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282D20CC"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664FE8BB"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22A037B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In the above example, we are writing value 1 to an int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xml:space="preserve">. This is an atomic operation since this will either happen all together, assigning 1 to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or it won’t happen at all. This property of an operation, or a set of operations, being atomic is known as atomicity.</w:t>
      </w:r>
    </w:p>
    <w:p w14:paraId="7786ED0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consider the following example:</w:t>
      </w:r>
    </w:p>
    <w:p w14:paraId="0E41100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71116DCE"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44AE62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710CAE4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E880BA2"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1432EDF1"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type"/>
          <w:rFonts w:ascii="Calibri" w:hAnsi="Calibri" w:cs="Calibri"/>
          <w:color w:val="008855"/>
          <w:sz w:val="28"/>
          <w:szCs w:val="28"/>
        </w:rPr>
        <w:t>int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00DEF0D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03CA7473"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08E21B6D"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6542D3AF"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 {</w:t>
      </w:r>
    </w:p>
    <w:p w14:paraId="4FBFCC2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0C07CF9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 xml:space="preserve"> </w:t>
      </w:r>
      <w:r w:rsidRPr="00761131">
        <w:rPr>
          <w:rStyle w:val="cm-operator"/>
          <w:rFonts w:ascii="Calibri" w:hAnsi="Calibri" w:cs="Calibri"/>
          <w:color w:val="000000"/>
          <w:sz w:val="28"/>
          <w:szCs w:val="28"/>
        </w:rPr>
        <w:t>+</w:t>
      </w:r>
      <w:r w:rsidRPr="00761131">
        <w:rPr>
          <w:rFonts w:ascii="Calibri" w:hAnsi="Calibri" w:cs="Calibri"/>
          <w:color w:val="000000"/>
          <w:sz w:val="28"/>
          <w:szCs w:val="28"/>
        </w:rPr>
        <w:t xml:space="preserve"> </w:t>
      </w:r>
      <w:r w:rsidRPr="00761131">
        <w:rPr>
          <w:rStyle w:val="cm-number"/>
          <w:rFonts w:ascii="Calibri" w:hAnsi="Calibri" w:cs="Calibri"/>
          <w:color w:val="116644"/>
          <w:sz w:val="28"/>
          <w:szCs w:val="28"/>
        </w:rPr>
        <w:t>1</w:t>
      </w:r>
      <w:r w:rsidRPr="00761131">
        <w:rPr>
          <w:rFonts w:ascii="Calibri" w:hAnsi="Calibri" w:cs="Calibri"/>
          <w:color w:val="000000"/>
          <w:sz w:val="28"/>
          <w:szCs w:val="28"/>
        </w:rPr>
        <w:t>;</w:t>
      </w:r>
    </w:p>
    <w:p w14:paraId="22B351A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54517626"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542E65E5"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1307F71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9EA1E4"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67B589AF"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 first glance, this might seem like an atomic operation, but it is actually not. This one-liner actually consists of three operations.</w:t>
      </w:r>
    </w:p>
    <w:p w14:paraId="3A6FE0F5"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Read operation, where the value of </w:t>
      </w:r>
      <w:proofErr w:type="spellStart"/>
      <w:r w:rsidRPr="00761131">
        <w:rPr>
          <w:rFonts w:cs="Calibri"/>
          <w:color w:val="222635"/>
          <w:sz w:val="28"/>
          <w:szCs w:val="28"/>
        </w:rPr>
        <w:t>i</w:t>
      </w:r>
      <w:proofErr w:type="spellEnd"/>
      <w:r w:rsidRPr="00761131">
        <w:rPr>
          <w:rFonts w:cs="Calibri"/>
          <w:color w:val="222635"/>
          <w:sz w:val="28"/>
          <w:szCs w:val="28"/>
        </w:rPr>
        <w:t> is read.</w:t>
      </w:r>
    </w:p>
    <w:p w14:paraId="7115DD6F" w14:textId="77777777" w:rsidR="00C6433C" w:rsidRPr="00761131" w:rsidRDefault="00C6433C" w:rsidP="00C6433C">
      <w:pPr>
        <w:numPr>
          <w:ilvl w:val="0"/>
          <w:numId w:val="39"/>
        </w:numPr>
        <w:shd w:val="clear" w:color="auto" w:fill="FFFFFF"/>
        <w:suppressAutoHyphens/>
        <w:spacing w:after="0" w:line="240" w:lineRule="auto"/>
        <w:rPr>
          <w:rFonts w:cs="Calibri"/>
          <w:sz w:val="28"/>
          <w:szCs w:val="28"/>
        </w:rPr>
      </w:pPr>
      <w:r w:rsidRPr="00761131">
        <w:rPr>
          <w:rFonts w:cs="Calibri"/>
          <w:color w:val="222635"/>
          <w:sz w:val="28"/>
          <w:szCs w:val="28"/>
        </w:rPr>
        <w:t>Modify operation, where a new value is being calculated (</w:t>
      </w:r>
      <w:proofErr w:type="spellStart"/>
      <w:r w:rsidRPr="00761131">
        <w:rPr>
          <w:rFonts w:cs="Calibri"/>
          <w:color w:val="222635"/>
          <w:sz w:val="28"/>
          <w:szCs w:val="28"/>
        </w:rPr>
        <w:t>i</w:t>
      </w:r>
      <w:proofErr w:type="spellEnd"/>
      <w:r w:rsidRPr="00761131">
        <w:rPr>
          <w:rFonts w:cs="Calibri"/>
          <w:color w:val="222635"/>
          <w:sz w:val="28"/>
          <w:szCs w:val="28"/>
        </w:rPr>
        <w:t xml:space="preserve"> + 1).</w:t>
      </w:r>
    </w:p>
    <w:p w14:paraId="6EDCE1A2" w14:textId="77777777" w:rsidR="00C6433C" w:rsidRPr="00761131" w:rsidRDefault="00C6433C" w:rsidP="00C6433C">
      <w:pPr>
        <w:numPr>
          <w:ilvl w:val="0"/>
          <w:numId w:val="39"/>
        </w:numPr>
        <w:shd w:val="clear" w:color="auto" w:fill="FFFFFF"/>
        <w:suppressAutoHyphens/>
        <w:spacing w:after="280" w:line="240" w:lineRule="auto"/>
        <w:rPr>
          <w:rFonts w:cs="Calibri"/>
          <w:sz w:val="28"/>
          <w:szCs w:val="28"/>
        </w:rPr>
      </w:pPr>
      <w:r w:rsidRPr="00761131">
        <w:rPr>
          <w:rFonts w:cs="Calibri"/>
          <w:color w:val="222635"/>
          <w:sz w:val="28"/>
          <w:szCs w:val="28"/>
        </w:rPr>
        <w:t>Write operation, where the new value is written to the variable </w:t>
      </w:r>
      <w:proofErr w:type="spellStart"/>
      <w:r w:rsidRPr="00761131">
        <w:rPr>
          <w:rFonts w:cs="Calibri"/>
          <w:color w:val="222635"/>
          <w:sz w:val="28"/>
          <w:szCs w:val="28"/>
        </w:rPr>
        <w:t>i</w:t>
      </w:r>
      <w:proofErr w:type="spellEnd"/>
      <w:r w:rsidRPr="00761131">
        <w:rPr>
          <w:rFonts w:cs="Calibri"/>
          <w:color w:val="222635"/>
          <w:sz w:val="28"/>
          <w:szCs w:val="28"/>
        </w:rPr>
        <w:t>.</w:t>
      </w:r>
    </w:p>
    <w:p w14:paraId="2AC8FCDD"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Now, since these operations are separate, these set of operations are currently not atomic, since it is possible for them to partially execute. This might be a little hard to understand in a single-threaded environment, but just imagine running this piece of code on multiple threads. If we call this method two times on a single thread, it will result in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being equal to 2. But imagine calling it on two threads. The result should ideally remain the same, but if we call this method on two threads at the same time, then thread A and B will both read the value at the same time and update the value at the same time as well, resulting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be equal to 1. This is happening because the set of operations here are not atomic. Let’s see how we can make these set of operations atomic.</w:t>
      </w:r>
    </w:p>
    <w:p w14:paraId="7B996B3F" w14:textId="77777777" w:rsidR="00C6433C" w:rsidRPr="00761131" w:rsidRDefault="00C6433C" w:rsidP="00C6433C">
      <w:pPr>
        <w:pStyle w:val="Heading3"/>
        <w:numPr>
          <w:ilvl w:val="2"/>
          <w:numId w:val="7"/>
        </w:numPr>
        <w:shd w:val="clear" w:color="auto" w:fill="FFFFFF"/>
        <w:tabs>
          <w:tab w:val="clear" w:pos="0"/>
        </w:tabs>
        <w:spacing w:before="300" w:after="75"/>
        <w:ind w:left="2160" w:hanging="180"/>
        <w:rPr>
          <w:rFonts w:ascii="Calibri" w:hAnsi="Calibri" w:cs="Calibri"/>
          <w:sz w:val="28"/>
          <w:szCs w:val="28"/>
        </w:rPr>
      </w:pPr>
      <w:r w:rsidRPr="00761131">
        <w:rPr>
          <w:rFonts w:ascii="Calibri" w:hAnsi="Calibri" w:cs="Calibri"/>
          <w:color w:val="222635"/>
          <w:sz w:val="28"/>
          <w:szCs w:val="28"/>
        </w:rPr>
        <w:t>Atomic Variables</w:t>
      </w:r>
    </w:p>
    <w:p w14:paraId="47B43C3C"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Atomic variables come to the rescue in these types of situations. Atomic variables allow us to perform atomic operations on the variables.</w:t>
      </w:r>
    </w:p>
    <w:p w14:paraId="68779672"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Consider the following example:</w:t>
      </w:r>
    </w:p>
    <w:p w14:paraId="4ED38CA6"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w:t>
      </w:r>
    </w:p>
    <w:p w14:paraId="24C79219"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import</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java</w:t>
      </w:r>
      <w:r w:rsidRPr="00761131">
        <w:rPr>
          <w:rFonts w:ascii="Calibri" w:hAnsi="Calibri" w:cs="Calibri"/>
          <w:color w:val="000000"/>
          <w:sz w:val="28"/>
          <w:szCs w:val="28"/>
        </w:rPr>
        <w:t>.</w:t>
      </w:r>
      <w:r w:rsidRPr="00761131">
        <w:rPr>
          <w:rStyle w:val="cm-variable"/>
          <w:rFonts w:ascii="Calibri" w:hAnsi="Calibri" w:cs="Calibri"/>
          <w:color w:val="000000"/>
          <w:sz w:val="28"/>
          <w:szCs w:val="28"/>
        </w:rPr>
        <w:t>util</w:t>
      </w:r>
      <w:r w:rsidRPr="00761131">
        <w:rPr>
          <w:rFonts w:ascii="Calibri" w:hAnsi="Calibri" w:cs="Calibri"/>
          <w:color w:val="000000"/>
          <w:sz w:val="28"/>
          <w:szCs w:val="28"/>
        </w:rPr>
        <w:t>.</w:t>
      </w:r>
      <w:r w:rsidRPr="00761131">
        <w:rPr>
          <w:rStyle w:val="cm-variable"/>
          <w:rFonts w:ascii="Calibri" w:hAnsi="Calibri" w:cs="Calibri"/>
          <w:color w:val="000000"/>
          <w:sz w:val="28"/>
          <w:szCs w:val="28"/>
        </w:rPr>
        <w:t>concurrent</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w:t>
      </w:r>
      <w:r w:rsidRPr="00761131">
        <w:rPr>
          <w:rFonts w:ascii="Calibri" w:hAnsi="Calibri" w:cs="Calibri"/>
          <w:color w:val="000000"/>
          <w:sz w:val="28"/>
          <w:szCs w:val="28"/>
        </w:rPr>
        <w:t>.</w:t>
      </w:r>
      <w:r w:rsidRPr="00761131">
        <w:rPr>
          <w:rStyle w:val="cm-variable"/>
          <w:rFonts w:ascii="Calibri" w:hAnsi="Calibri" w:cs="Calibri"/>
          <w:color w:val="000000"/>
          <w:sz w:val="28"/>
          <w:szCs w:val="28"/>
        </w:rPr>
        <w:t>AtomicInteger</w:t>
      </w:r>
      <w:proofErr w:type="spellEnd"/>
      <w:r w:rsidRPr="00761131">
        <w:rPr>
          <w:rFonts w:ascii="Calibri" w:hAnsi="Calibri" w:cs="Calibri"/>
          <w:color w:val="000000"/>
          <w:sz w:val="28"/>
          <w:szCs w:val="28"/>
        </w:rPr>
        <w:t>;</w:t>
      </w:r>
    </w:p>
    <w:p w14:paraId="173CA21A"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2</w:t>
      </w:r>
    </w:p>
    <w:p w14:paraId="0C236AD5"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45C6276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3</w:t>
      </w:r>
    </w:p>
    <w:p w14:paraId="5DE157F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keyword"/>
          <w:rFonts w:ascii="Calibri" w:hAnsi="Calibri" w:cs="Calibri"/>
          <w:color w:val="770088"/>
          <w:sz w:val="28"/>
          <w:szCs w:val="28"/>
        </w:rPr>
        <w:t>class</w:t>
      </w:r>
      <w:r w:rsidRPr="00761131">
        <w:rPr>
          <w:rFonts w:ascii="Calibri" w:hAnsi="Calibri" w:cs="Calibri"/>
          <w:color w:val="000000"/>
          <w:sz w:val="28"/>
          <w:szCs w:val="28"/>
        </w:rPr>
        <w:t xml:space="preserve"> </w:t>
      </w:r>
      <w:r w:rsidRPr="00761131">
        <w:rPr>
          <w:rStyle w:val="cm-def"/>
          <w:rFonts w:ascii="Calibri" w:hAnsi="Calibri" w:cs="Calibri"/>
          <w:color w:val="0000FF"/>
          <w:sz w:val="28"/>
          <w:szCs w:val="28"/>
        </w:rPr>
        <w:t>Atomicity</w:t>
      </w:r>
      <w:r w:rsidRPr="00761131">
        <w:rPr>
          <w:rFonts w:ascii="Calibri" w:hAnsi="Calibri" w:cs="Calibri"/>
          <w:color w:val="000000"/>
          <w:sz w:val="28"/>
          <w:szCs w:val="28"/>
        </w:rPr>
        <w:t xml:space="preserve"> {</w:t>
      </w:r>
    </w:p>
    <w:p w14:paraId="28F9045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4</w:t>
      </w:r>
    </w:p>
    <w:p w14:paraId="7427398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1FD66F9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5</w:t>
      </w:r>
    </w:p>
    <w:p w14:paraId="0083F0C4"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AtomicInteger</w:t>
      </w:r>
      <w:proofErr w:type="spellEnd"/>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w:t>
      </w:r>
      <w:proofErr w:type="spellEnd"/>
      <w:r w:rsidRPr="00761131">
        <w:rPr>
          <w:rFonts w:ascii="Calibri" w:hAnsi="Calibri" w:cs="Calibri"/>
          <w:color w:val="000000"/>
          <w:sz w:val="28"/>
          <w:szCs w:val="28"/>
        </w:rPr>
        <w:t>;</w:t>
      </w:r>
    </w:p>
    <w:p w14:paraId="60B83ACF"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6</w:t>
      </w:r>
    </w:p>
    <w:p w14:paraId="16B50C77"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AABFA70"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7</w:t>
      </w:r>
    </w:p>
    <w:p w14:paraId="72B35FE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Style w:val="cm-keyword"/>
          <w:rFonts w:ascii="Calibri" w:hAnsi="Calibri" w:cs="Calibri"/>
          <w:color w:val="770088"/>
          <w:sz w:val="28"/>
          <w:szCs w:val="28"/>
        </w:rPr>
        <w:t>public</w:t>
      </w:r>
      <w:r w:rsidRPr="00761131">
        <w:rPr>
          <w:rFonts w:ascii="Calibri" w:hAnsi="Calibri" w:cs="Calibri"/>
          <w:color w:val="000000"/>
          <w:sz w:val="28"/>
          <w:szCs w:val="28"/>
        </w:rPr>
        <w:t xml:space="preserve"> </w:t>
      </w:r>
      <w:r w:rsidRPr="00761131">
        <w:rPr>
          <w:rStyle w:val="cm-type"/>
          <w:rFonts w:ascii="Calibri" w:hAnsi="Calibri" w:cs="Calibri"/>
          <w:color w:val="008855"/>
          <w:sz w:val="28"/>
          <w:szCs w:val="28"/>
        </w:rPr>
        <w:t>void</w:t>
      </w:r>
      <w:r w:rsidRPr="00761131">
        <w:rPr>
          <w:rFonts w:ascii="Calibri" w:hAnsi="Calibri" w:cs="Calibri"/>
          <w:color w:val="000000"/>
          <w:sz w:val="28"/>
          <w:szCs w:val="28"/>
        </w:rPr>
        <w:t xml:space="preserve"> </w:t>
      </w:r>
      <w:proofErr w:type="spellStart"/>
      <w:r w:rsidRPr="00761131">
        <w:rPr>
          <w:rStyle w:val="cm-variable"/>
          <w:rFonts w:ascii="Calibri" w:hAnsi="Calibri" w:cs="Calibri"/>
          <w:color w:val="000000"/>
          <w:sz w:val="28"/>
          <w:szCs w:val="28"/>
        </w:rPr>
        <w:t>incrementNumber</w:t>
      </w:r>
      <w:proofErr w:type="spellEnd"/>
      <w:r w:rsidRPr="00761131">
        <w:rPr>
          <w:rFonts w:ascii="Calibri" w:hAnsi="Calibri" w:cs="Calibri"/>
          <w:color w:val="000000"/>
          <w:sz w:val="28"/>
          <w:szCs w:val="28"/>
        </w:rPr>
        <w:t>() {</w:t>
      </w:r>
    </w:p>
    <w:p w14:paraId="6673B447"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8</w:t>
      </w:r>
    </w:p>
    <w:p w14:paraId="7FD7F602"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proofErr w:type="spellStart"/>
      <w:r w:rsidRPr="00761131">
        <w:rPr>
          <w:rStyle w:val="cm-variable"/>
          <w:rFonts w:ascii="Calibri" w:hAnsi="Calibri" w:cs="Calibri"/>
          <w:color w:val="000000"/>
          <w:sz w:val="28"/>
          <w:szCs w:val="28"/>
        </w:rPr>
        <w:t>i</w:t>
      </w:r>
      <w:r w:rsidRPr="00761131">
        <w:rPr>
          <w:rFonts w:ascii="Calibri" w:hAnsi="Calibri" w:cs="Calibri"/>
          <w:color w:val="000000"/>
          <w:sz w:val="28"/>
          <w:szCs w:val="28"/>
        </w:rPr>
        <w:t>.</w:t>
      </w:r>
      <w:r w:rsidRPr="00761131">
        <w:rPr>
          <w:rStyle w:val="cm-variable"/>
          <w:rFonts w:ascii="Calibri" w:hAnsi="Calibri" w:cs="Calibri"/>
          <w:color w:val="000000"/>
          <w:sz w:val="28"/>
          <w:szCs w:val="28"/>
        </w:rPr>
        <w:t>incrementAndGet</w:t>
      </w:r>
      <w:proofErr w:type="spellEnd"/>
      <w:r w:rsidRPr="00761131">
        <w:rPr>
          <w:rFonts w:ascii="Calibri" w:hAnsi="Calibri" w:cs="Calibri"/>
          <w:color w:val="000000"/>
          <w:sz w:val="28"/>
          <w:szCs w:val="28"/>
        </w:rPr>
        <w:t>();</w:t>
      </w:r>
    </w:p>
    <w:p w14:paraId="1B05B25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9</w:t>
      </w:r>
    </w:p>
    <w:p w14:paraId="4497D17B"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eastAsia="Courier New" w:hAnsi="Calibri" w:cs="Calibri"/>
          <w:color w:val="000000"/>
          <w:sz w:val="28"/>
          <w:szCs w:val="28"/>
        </w:rPr>
        <w:t xml:space="preserve">    </w:t>
      </w:r>
      <w:r w:rsidRPr="00761131">
        <w:rPr>
          <w:rFonts w:ascii="Calibri" w:hAnsi="Calibri" w:cs="Calibri"/>
          <w:color w:val="000000"/>
          <w:sz w:val="28"/>
          <w:szCs w:val="28"/>
        </w:rPr>
        <w:t>}</w:t>
      </w:r>
    </w:p>
    <w:p w14:paraId="0F4C2AA9" w14:textId="77777777" w:rsidR="00C6433C" w:rsidRPr="00761131" w:rsidRDefault="00C6433C" w:rsidP="00C6433C">
      <w:pPr>
        <w:shd w:val="clear" w:color="auto" w:fill="FFFFFF"/>
        <w:jc w:val="right"/>
        <w:rPr>
          <w:rFonts w:cs="Calibri"/>
          <w:sz w:val="28"/>
          <w:szCs w:val="28"/>
        </w:rPr>
      </w:pPr>
      <w:r w:rsidRPr="00761131">
        <w:rPr>
          <w:rFonts w:cs="Calibri"/>
          <w:color w:val="999999"/>
          <w:sz w:val="28"/>
          <w:szCs w:val="28"/>
        </w:rPr>
        <w:t>10</w:t>
      </w:r>
    </w:p>
    <w:p w14:paraId="780D5A1A" w14:textId="77777777" w:rsidR="00C6433C" w:rsidRPr="00761131" w:rsidRDefault="00C6433C" w:rsidP="00C6433C">
      <w:pPr>
        <w:pStyle w:val="HTMLPreformatted"/>
        <w:pBdr>
          <w:top w:val="single" w:sz="2" w:space="0" w:color="CCCCCC"/>
          <w:left w:val="single" w:sz="2" w:space="3" w:color="CCCCCC"/>
          <w:bottom w:val="single" w:sz="2" w:space="0" w:color="CCCCCC"/>
          <w:right w:val="single" w:sz="2" w:space="3" w:color="CCCCCC"/>
        </w:pBdr>
        <w:rPr>
          <w:rFonts w:ascii="Calibri" w:hAnsi="Calibri" w:cs="Calibri"/>
          <w:sz w:val="28"/>
          <w:szCs w:val="28"/>
        </w:rPr>
      </w:pPr>
      <w:r w:rsidRPr="00761131">
        <w:rPr>
          <w:rFonts w:ascii="Calibri" w:hAnsi="Calibri" w:cs="Calibri"/>
          <w:color w:val="000000"/>
          <w:sz w:val="28"/>
          <w:szCs w:val="28"/>
        </w:rPr>
        <w:t>}</w:t>
      </w:r>
    </w:p>
    <w:p w14:paraId="334686F1" w14:textId="77777777" w:rsidR="00C6433C" w:rsidRPr="00761131" w:rsidRDefault="00C6433C" w:rsidP="00C6433C">
      <w:pPr>
        <w:pStyle w:val="NormalWeb"/>
        <w:shd w:val="clear" w:color="auto" w:fill="FFFFFF"/>
        <w:spacing w:before="75" w:after="225"/>
        <w:rPr>
          <w:rFonts w:ascii="Calibri" w:hAnsi="Calibri" w:cs="Calibri"/>
          <w:color w:val="222635"/>
          <w:sz w:val="28"/>
          <w:szCs w:val="28"/>
        </w:rPr>
      </w:pPr>
    </w:p>
    <w:p w14:paraId="33B389D1"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above example shows how an </w:t>
      </w:r>
      <w:proofErr w:type="spellStart"/>
      <w:r w:rsidRPr="00761131">
        <w:rPr>
          <w:rStyle w:val="HTMLCode"/>
          <w:rFonts w:ascii="Calibri" w:hAnsi="Calibri" w:cs="Calibri"/>
          <w:color w:val="C7254E"/>
          <w:sz w:val="28"/>
          <w:szCs w:val="28"/>
          <w:shd w:val="clear" w:color="auto" w:fill="F9F2F4"/>
        </w:rPr>
        <w:t>AtomicInt</w:t>
      </w:r>
      <w:proofErr w:type="spellEnd"/>
      <w:r w:rsidRPr="00761131">
        <w:rPr>
          <w:rFonts w:ascii="Calibri" w:hAnsi="Calibri" w:cs="Calibri"/>
          <w:color w:val="222635"/>
          <w:sz w:val="28"/>
          <w:szCs w:val="28"/>
        </w:rPr>
        <w:t> can be used to update the value atomically. What </w:t>
      </w:r>
      <w:proofErr w:type="spellStart"/>
      <w:r w:rsidRPr="00761131">
        <w:rPr>
          <w:rStyle w:val="HTMLCode"/>
          <w:rFonts w:ascii="Calibri" w:hAnsi="Calibri" w:cs="Calibri"/>
          <w:color w:val="C7254E"/>
          <w:sz w:val="28"/>
          <w:szCs w:val="28"/>
          <w:shd w:val="clear" w:color="auto" w:fill="F9F2F4"/>
        </w:rPr>
        <w:t>incrementAndGet</w:t>
      </w:r>
      <w:proofErr w:type="spellEnd"/>
      <w:r w:rsidRPr="00761131">
        <w:rPr>
          <w:rStyle w:val="HTMLCode"/>
          <w:rFonts w:ascii="Calibri" w:hAnsi="Calibri" w:cs="Calibri"/>
          <w:color w:val="C7254E"/>
          <w:sz w:val="28"/>
          <w:szCs w:val="28"/>
          <w:shd w:val="clear" w:color="auto" w:fill="F9F2F4"/>
        </w:rPr>
        <w:t>()</w:t>
      </w:r>
      <w:r w:rsidRPr="00761131">
        <w:rPr>
          <w:rFonts w:ascii="Calibri" w:hAnsi="Calibri" w:cs="Calibri"/>
          <w:color w:val="222635"/>
          <w:sz w:val="28"/>
          <w:szCs w:val="28"/>
        </w:rPr>
        <w:t>  does is atomically increment the value by 1, and then returns the updated value. If the program is now run in a multi-threaded environment, supposing with 2 threads, then the end result will always be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being equal to 2. This is because no matter which thread gets to the </w:t>
      </w:r>
      <w:proofErr w:type="spellStart"/>
      <w:r w:rsidRPr="00761131">
        <w:rPr>
          <w:rStyle w:val="HTMLCode"/>
          <w:rFonts w:ascii="Calibri" w:hAnsi="Calibri" w:cs="Calibri"/>
          <w:color w:val="C7254E"/>
          <w:sz w:val="28"/>
          <w:szCs w:val="28"/>
          <w:shd w:val="clear" w:color="auto" w:fill="F9F2F4"/>
        </w:rPr>
        <w:t>incrementAndGet</w:t>
      </w:r>
      <w:proofErr w:type="spellEnd"/>
      <w:r w:rsidRPr="00761131">
        <w:rPr>
          <w:rStyle w:val="HTMLCode"/>
          <w:rFonts w:ascii="Calibri" w:hAnsi="Calibri" w:cs="Calibri"/>
          <w:color w:val="C7254E"/>
          <w:sz w:val="28"/>
          <w:szCs w:val="28"/>
          <w:shd w:val="clear" w:color="auto" w:fill="F9F2F4"/>
        </w:rPr>
        <w:t>()</w:t>
      </w:r>
      <w:r w:rsidRPr="00761131">
        <w:rPr>
          <w:rFonts w:ascii="Calibri" w:hAnsi="Calibri" w:cs="Calibri"/>
          <w:color w:val="222635"/>
          <w:sz w:val="28"/>
          <w:szCs w:val="28"/>
        </w:rPr>
        <w:t> method first, since it is an atomic operation, the thread will update the value of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1, and only then another thread will be able to access or update it, which will make the value of </w:t>
      </w:r>
      <w:proofErr w:type="spellStart"/>
      <w:r w:rsidRPr="00761131">
        <w:rPr>
          <w:rFonts w:ascii="Calibri" w:hAnsi="Calibri" w:cs="Calibri"/>
          <w:color w:val="222635"/>
          <w:sz w:val="28"/>
          <w:szCs w:val="28"/>
        </w:rPr>
        <w:t>i</w:t>
      </w:r>
      <w:proofErr w:type="spellEnd"/>
      <w:r w:rsidRPr="00761131">
        <w:rPr>
          <w:rFonts w:ascii="Calibri" w:hAnsi="Calibri" w:cs="Calibri"/>
          <w:color w:val="222635"/>
          <w:sz w:val="28"/>
          <w:szCs w:val="28"/>
        </w:rPr>
        <w:t> to 2, thus giving us the correct result.</w:t>
      </w:r>
    </w:p>
    <w:p w14:paraId="09BAEE98"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The most commonly used atomic classes are – </w:t>
      </w:r>
      <w:proofErr w:type="spellStart"/>
      <w:r w:rsidRPr="00761131">
        <w:rPr>
          <w:rStyle w:val="HTMLCode"/>
          <w:rFonts w:ascii="Calibri" w:hAnsi="Calibri" w:cs="Calibri"/>
          <w:color w:val="C7254E"/>
          <w:sz w:val="28"/>
          <w:szCs w:val="28"/>
          <w:shd w:val="clear" w:color="auto" w:fill="F9F2F4"/>
        </w:rPr>
        <w:t>AtomicInt</w:t>
      </w:r>
      <w:proofErr w:type="spellEnd"/>
      <w:r w:rsidRPr="00761131">
        <w:rPr>
          <w:rFonts w:ascii="Calibri" w:hAnsi="Calibri" w:cs="Calibri"/>
          <w:color w:val="222635"/>
          <w:sz w:val="28"/>
          <w:szCs w:val="28"/>
        </w:rPr>
        <w:t>, </w:t>
      </w:r>
      <w:proofErr w:type="spellStart"/>
      <w:r w:rsidRPr="00761131">
        <w:rPr>
          <w:rStyle w:val="HTMLCode"/>
          <w:rFonts w:ascii="Calibri" w:hAnsi="Calibri" w:cs="Calibri"/>
          <w:color w:val="C7254E"/>
          <w:sz w:val="28"/>
          <w:szCs w:val="28"/>
          <w:shd w:val="clear" w:color="auto" w:fill="F9F2F4"/>
        </w:rPr>
        <w:t>AtomicLong</w:t>
      </w:r>
      <w:proofErr w:type="spellEnd"/>
      <w:r w:rsidRPr="00761131">
        <w:rPr>
          <w:rFonts w:ascii="Calibri" w:hAnsi="Calibri" w:cs="Calibri"/>
          <w:color w:val="222635"/>
          <w:sz w:val="28"/>
          <w:szCs w:val="28"/>
        </w:rPr>
        <w:t>, </w:t>
      </w:r>
      <w:proofErr w:type="spellStart"/>
      <w:r w:rsidRPr="00761131">
        <w:rPr>
          <w:rStyle w:val="HTMLCode"/>
          <w:rFonts w:ascii="Calibri" w:hAnsi="Calibri" w:cs="Calibri"/>
          <w:color w:val="C7254E"/>
          <w:sz w:val="28"/>
          <w:szCs w:val="28"/>
          <w:shd w:val="clear" w:color="auto" w:fill="F9F2F4"/>
        </w:rPr>
        <w:t>AtomicBoolean</w:t>
      </w:r>
      <w:proofErr w:type="spellEnd"/>
      <w:r w:rsidRPr="00761131">
        <w:rPr>
          <w:rFonts w:ascii="Calibri" w:hAnsi="Calibri" w:cs="Calibri"/>
          <w:color w:val="222635"/>
          <w:sz w:val="28"/>
          <w:szCs w:val="28"/>
        </w:rPr>
        <w:t>, and </w:t>
      </w:r>
      <w:proofErr w:type="spellStart"/>
      <w:r w:rsidRPr="00761131">
        <w:rPr>
          <w:rStyle w:val="HTMLCode"/>
          <w:rFonts w:ascii="Calibri" w:hAnsi="Calibri" w:cs="Calibri"/>
          <w:color w:val="C7254E"/>
          <w:sz w:val="28"/>
          <w:szCs w:val="28"/>
          <w:shd w:val="clear" w:color="auto" w:fill="F9F2F4"/>
        </w:rPr>
        <w:t>AtomicReference</w:t>
      </w:r>
      <w:proofErr w:type="spellEnd"/>
      <w:r w:rsidRPr="00761131">
        <w:rPr>
          <w:rFonts w:ascii="Calibri" w:hAnsi="Calibri" w:cs="Calibri"/>
          <w:color w:val="222635"/>
          <w:sz w:val="28"/>
          <w:szCs w:val="28"/>
        </w:rPr>
        <w:t>. All of these provide atomic operations for the respective classes. </w:t>
      </w:r>
      <w:proofErr w:type="spellStart"/>
      <w:r w:rsidRPr="00761131">
        <w:rPr>
          <w:rStyle w:val="HTMLCode"/>
          <w:rFonts w:ascii="Calibri" w:hAnsi="Calibri" w:cs="Calibri"/>
          <w:color w:val="C7254E"/>
          <w:sz w:val="28"/>
          <w:szCs w:val="28"/>
          <w:shd w:val="clear" w:color="auto" w:fill="F9F2F4"/>
        </w:rPr>
        <w:t>AtomicReference</w:t>
      </w:r>
      <w:proofErr w:type="spellEnd"/>
      <w:r w:rsidRPr="00761131">
        <w:rPr>
          <w:rFonts w:ascii="Calibri" w:hAnsi="Calibri" w:cs="Calibri"/>
          <w:color w:val="222635"/>
          <w:sz w:val="28"/>
          <w:szCs w:val="28"/>
        </w:rPr>
        <w:t> can be used for just any type of object.</w:t>
      </w:r>
    </w:p>
    <w:p w14:paraId="636004A0" w14:textId="77777777" w:rsidR="00C6433C" w:rsidRPr="00761131" w:rsidRDefault="00C6433C" w:rsidP="00C6433C">
      <w:pPr>
        <w:shd w:val="clear" w:color="auto" w:fill="FFFFFF"/>
        <w:spacing w:after="150" w:line="240" w:lineRule="auto"/>
        <w:textAlignment w:val="baseline"/>
        <w:rPr>
          <w:rFonts w:eastAsia="Times New Roman" w:cs="Calibri"/>
          <w:color w:val="40424E"/>
          <w:spacing w:val="2"/>
          <w:sz w:val="28"/>
          <w:szCs w:val="28"/>
          <w:lang w:eastAsia="en-IN"/>
        </w:rPr>
      </w:pPr>
    </w:p>
    <w:p w14:paraId="759E4BEF"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How to create Immutable class in Java?</w:t>
      </w:r>
    </w:p>
    <w:p w14:paraId="54D3F98C"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Immutable class means that once an object is created, we cannot change its content. In Java, all the </w:t>
      </w:r>
      <w:hyperlink r:id="rId20" w:history="1">
        <w:r w:rsidRPr="00761131">
          <w:rPr>
            <w:rStyle w:val="Hyperlink"/>
            <w:rFonts w:ascii="Calibri" w:hAnsi="Calibri" w:cs="Calibri"/>
            <w:sz w:val="28"/>
            <w:szCs w:val="28"/>
            <w:bdr w:val="none" w:sz="0" w:space="0" w:color="000000"/>
          </w:rPr>
          <w:t>wrapper classes</w:t>
        </w:r>
      </w:hyperlink>
      <w:r w:rsidRPr="00761131">
        <w:rPr>
          <w:rFonts w:ascii="Calibri" w:hAnsi="Calibri" w:cs="Calibri"/>
          <w:color w:val="40424E"/>
          <w:sz w:val="28"/>
          <w:szCs w:val="28"/>
        </w:rPr>
        <w:t> (like Integer, Boolean, Byte, Short) and String class is immutable. We can create our own immutable class as well. </w:t>
      </w:r>
    </w:p>
    <w:p w14:paraId="6319551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Following are the requirements: </w:t>
      </w:r>
    </w:p>
    <w:p w14:paraId="5DE2160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The class must be declared as final (So that child classes can’t be created)</w:t>
      </w:r>
    </w:p>
    <w:p w14:paraId="457470CC"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private (So that direct access is not allowed)</w:t>
      </w:r>
    </w:p>
    <w:p w14:paraId="1F1822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Data members in the class must be declared as final (So that we can’t change the value of it after object creation)</w:t>
      </w:r>
    </w:p>
    <w:p w14:paraId="7C005EEB"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A parameterized constructor should initialize all the fields performing a deep copy (So that data members can’t be modified with object reference)</w:t>
      </w:r>
    </w:p>
    <w:p w14:paraId="35465D80"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Deep Copy of objects should be performed in the getter methods (To return a copy rather than returning the actual object reference)</w:t>
      </w:r>
    </w:p>
    <w:p w14:paraId="677DC25A" w14:textId="77777777" w:rsidR="00C6433C" w:rsidRPr="00761131" w:rsidRDefault="00C6433C" w:rsidP="00C6433C">
      <w:pPr>
        <w:numPr>
          <w:ilvl w:val="0"/>
          <w:numId w:val="12"/>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No setters (To not have the option to change the value of the instance variable)</w:t>
      </w:r>
    </w:p>
    <w:p w14:paraId="5E95E22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37116B0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xml:space="preserve">import </w:t>
      </w:r>
      <w:proofErr w:type="spellStart"/>
      <w:r w:rsidRPr="00761131">
        <w:rPr>
          <w:rFonts w:cs="Calibri"/>
          <w:color w:val="40424E"/>
          <w:sz w:val="28"/>
          <w:szCs w:val="28"/>
        </w:rPr>
        <w:t>java.util.HashMap</w:t>
      </w:r>
      <w:proofErr w:type="spellEnd"/>
      <w:r w:rsidRPr="00761131">
        <w:rPr>
          <w:rFonts w:cs="Calibri"/>
          <w:color w:val="40424E"/>
          <w:sz w:val="28"/>
          <w:szCs w:val="28"/>
        </w:rPr>
        <w:t>;</w:t>
      </w:r>
    </w:p>
    <w:p w14:paraId="3244A1B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xml:space="preserve">import </w:t>
      </w:r>
      <w:proofErr w:type="spellStart"/>
      <w:r w:rsidRPr="00761131">
        <w:rPr>
          <w:rFonts w:cs="Calibri"/>
          <w:color w:val="40424E"/>
          <w:sz w:val="28"/>
          <w:szCs w:val="28"/>
        </w:rPr>
        <w:t>java.util.Map</w:t>
      </w:r>
      <w:proofErr w:type="spellEnd"/>
      <w:r w:rsidRPr="00761131">
        <w:rPr>
          <w:rFonts w:cs="Calibri"/>
          <w:color w:val="40424E"/>
          <w:sz w:val="28"/>
          <w:szCs w:val="28"/>
        </w:rPr>
        <w:t>;</w:t>
      </w:r>
    </w:p>
    <w:p w14:paraId="0DFDF5EE"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D0614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An immutable class</w:t>
      </w:r>
    </w:p>
    <w:p w14:paraId="6F300A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public final class Student {</w:t>
      </w:r>
    </w:p>
    <w:p w14:paraId="211D19E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String name;</w:t>
      </w:r>
    </w:p>
    <w:p w14:paraId="74784C9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private final int </w:t>
      </w:r>
      <w:proofErr w:type="spellStart"/>
      <w:r w:rsidRPr="00761131">
        <w:rPr>
          <w:rFonts w:cs="Calibri"/>
          <w:color w:val="40424E"/>
          <w:sz w:val="28"/>
          <w:szCs w:val="28"/>
        </w:rPr>
        <w:t>regNo</w:t>
      </w:r>
      <w:proofErr w:type="spellEnd"/>
      <w:r w:rsidRPr="00761131">
        <w:rPr>
          <w:rFonts w:cs="Calibri"/>
          <w:color w:val="40424E"/>
          <w:sz w:val="28"/>
          <w:szCs w:val="28"/>
        </w:rPr>
        <w:t>;</w:t>
      </w:r>
    </w:p>
    <w:p w14:paraId="461E751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private final Map&lt;String, String&gt; metadata;</w:t>
      </w:r>
    </w:p>
    <w:p w14:paraId="197E3372"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98852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Student(String name, int </w:t>
      </w:r>
      <w:proofErr w:type="spellStart"/>
      <w:r w:rsidRPr="00761131">
        <w:rPr>
          <w:rFonts w:cs="Calibri"/>
          <w:color w:val="40424E"/>
          <w:sz w:val="28"/>
          <w:szCs w:val="28"/>
        </w:rPr>
        <w:t>regNo</w:t>
      </w:r>
      <w:proofErr w:type="spellEnd"/>
      <w:r w:rsidRPr="00761131">
        <w:rPr>
          <w:rFonts w:cs="Calibri"/>
          <w:color w:val="40424E"/>
          <w:sz w:val="28"/>
          <w:szCs w:val="28"/>
        </w:rPr>
        <w:t>,</w:t>
      </w:r>
    </w:p>
    <w:p w14:paraId="1DC6CB7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t>Map&lt;String, String&gt; metadata)</w:t>
      </w:r>
    </w:p>
    <w:p w14:paraId="6E796D7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36AA15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this.name = name;</w:t>
      </w:r>
    </w:p>
    <w:p w14:paraId="6CBC58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this.regNo</w:t>
      </w:r>
      <w:proofErr w:type="spellEnd"/>
      <w:r w:rsidRPr="00761131">
        <w:rPr>
          <w:rFonts w:cs="Calibri"/>
          <w:color w:val="40424E"/>
          <w:sz w:val="28"/>
          <w:szCs w:val="28"/>
        </w:rPr>
        <w:t xml:space="preserve"> = </w:t>
      </w:r>
      <w:proofErr w:type="spellStart"/>
      <w:r w:rsidRPr="00761131">
        <w:rPr>
          <w:rFonts w:cs="Calibri"/>
          <w:color w:val="40424E"/>
          <w:sz w:val="28"/>
          <w:szCs w:val="28"/>
        </w:rPr>
        <w:t>regNo</w:t>
      </w:r>
      <w:proofErr w:type="spellEnd"/>
      <w:r w:rsidRPr="00761131">
        <w:rPr>
          <w:rFonts w:cs="Calibri"/>
          <w:color w:val="40424E"/>
          <w:sz w:val="28"/>
          <w:szCs w:val="28"/>
        </w:rPr>
        <w:t>;</w:t>
      </w:r>
    </w:p>
    <w:p w14:paraId="1096550E"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Map&lt;String, String&gt; </w:t>
      </w:r>
      <w:proofErr w:type="spellStart"/>
      <w:r w:rsidRPr="00761131">
        <w:rPr>
          <w:rFonts w:cs="Calibri"/>
          <w:color w:val="40424E"/>
          <w:sz w:val="28"/>
          <w:szCs w:val="28"/>
        </w:rPr>
        <w:t>tempMap</w:t>
      </w:r>
      <w:proofErr w:type="spellEnd"/>
      <w:r w:rsidRPr="00761131">
        <w:rPr>
          <w:rFonts w:cs="Calibri"/>
          <w:color w:val="40424E"/>
          <w:sz w:val="28"/>
          <w:szCs w:val="28"/>
        </w:rPr>
        <w:t xml:space="preserve"> = new HashMap&lt;&gt;();</w:t>
      </w:r>
    </w:p>
    <w:p w14:paraId="7249C45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w:t>
      </w:r>
      <w:proofErr w:type="spellStart"/>
      <w:r w:rsidRPr="00761131">
        <w:rPr>
          <w:rFonts w:cs="Calibri"/>
          <w:color w:val="40424E"/>
          <w:sz w:val="28"/>
          <w:szCs w:val="28"/>
        </w:rPr>
        <w:t>Map.Entry</w:t>
      </w:r>
      <w:proofErr w:type="spellEnd"/>
      <w:r w:rsidRPr="00761131">
        <w:rPr>
          <w:rFonts w:cs="Calibri"/>
          <w:color w:val="40424E"/>
          <w:sz w:val="28"/>
          <w:szCs w:val="28"/>
        </w:rPr>
        <w:t>&lt;String, String&gt; entry :</w:t>
      </w:r>
    </w:p>
    <w:p w14:paraId="12FE17A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metadata.entrySet</w:t>
      </w:r>
      <w:proofErr w:type="spellEnd"/>
      <w:r w:rsidRPr="00761131">
        <w:rPr>
          <w:rFonts w:cs="Calibri"/>
          <w:color w:val="40424E"/>
          <w:sz w:val="28"/>
          <w:szCs w:val="28"/>
        </w:rPr>
        <w:t>()) {</w:t>
      </w:r>
    </w:p>
    <w:p w14:paraId="38DEE1D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tempMap.put</w:t>
      </w:r>
      <w:proofErr w:type="spellEnd"/>
      <w:r w:rsidRPr="00761131">
        <w:rPr>
          <w:rFonts w:cs="Calibri"/>
          <w:color w:val="40424E"/>
          <w:sz w:val="28"/>
          <w:szCs w:val="28"/>
        </w:rPr>
        <w:t>(</w:t>
      </w:r>
      <w:proofErr w:type="spellStart"/>
      <w:r w:rsidRPr="00761131">
        <w:rPr>
          <w:rFonts w:cs="Calibri"/>
          <w:color w:val="40424E"/>
          <w:sz w:val="28"/>
          <w:szCs w:val="28"/>
        </w:rPr>
        <w:t>entry.getKey</w:t>
      </w:r>
      <w:proofErr w:type="spellEnd"/>
      <w:r w:rsidRPr="00761131">
        <w:rPr>
          <w:rFonts w:cs="Calibri"/>
          <w:color w:val="40424E"/>
          <w:sz w:val="28"/>
          <w:szCs w:val="28"/>
        </w:rPr>
        <w:t xml:space="preserve">(), </w:t>
      </w:r>
      <w:proofErr w:type="spellStart"/>
      <w:r w:rsidRPr="00761131">
        <w:rPr>
          <w:rFonts w:cs="Calibri"/>
          <w:color w:val="40424E"/>
          <w:sz w:val="28"/>
          <w:szCs w:val="28"/>
        </w:rPr>
        <w:t>entry.getValue</w:t>
      </w:r>
      <w:proofErr w:type="spellEnd"/>
      <w:r w:rsidRPr="00761131">
        <w:rPr>
          <w:rFonts w:cs="Calibri"/>
          <w:color w:val="40424E"/>
          <w:sz w:val="28"/>
          <w:szCs w:val="28"/>
        </w:rPr>
        <w:t>());</w:t>
      </w:r>
    </w:p>
    <w:p w14:paraId="598B1CC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48DC853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this.metadata</w:t>
      </w:r>
      <w:proofErr w:type="spellEnd"/>
      <w:r w:rsidRPr="00761131">
        <w:rPr>
          <w:rFonts w:cs="Calibri"/>
          <w:color w:val="40424E"/>
          <w:sz w:val="28"/>
          <w:szCs w:val="28"/>
        </w:rPr>
        <w:t xml:space="preserve"> = </w:t>
      </w:r>
      <w:proofErr w:type="spellStart"/>
      <w:r w:rsidRPr="00761131">
        <w:rPr>
          <w:rFonts w:cs="Calibri"/>
          <w:color w:val="40424E"/>
          <w:sz w:val="28"/>
          <w:szCs w:val="28"/>
        </w:rPr>
        <w:t>tempMap</w:t>
      </w:r>
      <w:proofErr w:type="spellEnd"/>
      <w:r w:rsidRPr="00761131">
        <w:rPr>
          <w:rFonts w:cs="Calibri"/>
          <w:color w:val="40424E"/>
          <w:sz w:val="28"/>
          <w:szCs w:val="28"/>
        </w:rPr>
        <w:t>;</w:t>
      </w:r>
    </w:p>
    <w:p w14:paraId="4EEF7748"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3BFD900"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F4B8A9"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String </w:t>
      </w:r>
      <w:proofErr w:type="spellStart"/>
      <w:r w:rsidRPr="00761131">
        <w:rPr>
          <w:rFonts w:cs="Calibri"/>
          <w:color w:val="40424E"/>
          <w:sz w:val="28"/>
          <w:szCs w:val="28"/>
        </w:rPr>
        <w:t>getName</w:t>
      </w:r>
      <w:proofErr w:type="spellEnd"/>
      <w:r w:rsidRPr="00761131">
        <w:rPr>
          <w:rFonts w:cs="Calibri"/>
          <w:color w:val="40424E"/>
          <w:sz w:val="28"/>
          <w:szCs w:val="28"/>
        </w:rPr>
        <w:t>() { return name; }</w:t>
      </w:r>
    </w:p>
    <w:p w14:paraId="245CCED6"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1777BE5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int </w:t>
      </w:r>
      <w:proofErr w:type="spellStart"/>
      <w:r w:rsidRPr="00761131">
        <w:rPr>
          <w:rFonts w:cs="Calibri"/>
          <w:color w:val="40424E"/>
          <w:sz w:val="28"/>
          <w:szCs w:val="28"/>
        </w:rPr>
        <w:t>getRegNo</w:t>
      </w:r>
      <w:proofErr w:type="spellEnd"/>
      <w:r w:rsidRPr="00761131">
        <w:rPr>
          <w:rFonts w:cs="Calibri"/>
          <w:color w:val="40424E"/>
          <w:sz w:val="28"/>
          <w:szCs w:val="28"/>
        </w:rPr>
        <w:t xml:space="preserve">() { return </w:t>
      </w:r>
      <w:proofErr w:type="spellStart"/>
      <w:r w:rsidRPr="00761131">
        <w:rPr>
          <w:rFonts w:cs="Calibri"/>
          <w:color w:val="40424E"/>
          <w:sz w:val="28"/>
          <w:szCs w:val="28"/>
        </w:rPr>
        <w:t>regNo</w:t>
      </w:r>
      <w:proofErr w:type="spellEnd"/>
      <w:r w:rsidRPr="00761131">
        <w:rPr>
          <w:rFonts w:cs="Calibri"/>
          <w:color w:val="40424E"/>
          <w:sz w:val="28"/>
          <w:szCs w:val="28"/>
        </w:rPr>
        <w:t>; }</w:t>
      </w:r>
    </w:p>
    <w:p w14:paraId="67CEBF5D"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1903AD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Map&lt;String, String&gt; </w:t>
      </w:r>
      <w:proofErr w:type="spellStart"/>
      <w:r w:rsidRPr="00761131">
        <w:rPr>
          <w:rFonts w:cs="Calibri"/>
          <w:color w:val="40424E"/>
          <w:sz w:val="28"/>
          <w:szCs w:val="28"/>
        </w:rPr>
        <w:t>getMetadata</w:t>
      </w:r>
      <w:proofErr w:type="spellEnd"/>
      <w:r w:rsidRPr="00761131">
        <w:rPr>
          <w:rFonts w:cs="Calibri"/>
          <w:color w:val="40424E"/>
          <w:sz w:val="28"/>
          <w:szCs w:val="28"/>
        </w:rPr>
        <w:t>()</w:t>
      </w:r>
    </w:p>
    <w:p w14:paraId="152EEF3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449C4DB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Map&lt;String, String&gt; </w:t>
      </w:r>
      <w:proofErr w:type="spellStart"/>
      <w:r w:rsidRPr="00761131">
        <w:rPr>
          <w:rFonts w:cs="Calibri"/>
          <w:color w:val="40424E"/>
          <w:sz w:val="28"/>
          <w:szCs w:val="28"/>
        </w:rPr>
        <w:t>tempMap</w:t>
      </w:r>
      <w:proofErr w:type="spellEnd"/>
      <w:r w:rsidRPr="00761131">
        <w:rPr>
          <w:rFonts w:cs="Calibri"/>
          <w:color w:val="40424E"/>
          <w:sz w:val="28"/>
          <w:szCs w:val="28"/>
        </w:rPr>
        <w:t xml:space="preserve"> = new HashMap&lt;&gt;();</w:t>
      </w:r>
    </w:p>
    <w:p w14:paraId="3B5EACC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for (</w:t>
      </w:r>
      <w:proofErr w:type="spellStart"/>
      <w:r w:rsidRPr="00761131">
        <w:rPr>
          <w:rFonts w:cs="Calibri"/>
          <w:color w:val="40424E"/>
          <w:sz w:val="28"/>
          <w:szCs w:val="28"/>
        </w:rPr>
        <w:t>Map.Entry</w:t>
      </w:r>
      <w:proofErr w:type="spellEnd"/>
      <w:r w:rsidRPr="00761131">
        <w:rPr>
          <w:rFonts w:cs="Calibri"/>
          <w:color w:val="40424E"/>
          <w:sz w:val="28"/>
          <w:szCs w:val="28"/>
        </w:rPr>
        <w:t>&lt;String, String&gt; entry :</w:t>
      </w:r>
    </w:p>
    <w:p w14:paraId="3A16318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this.metadata.entrySet</w:t>
      </w:r>
      <w:proofErr w:type="spellEnd"/>
      <w:r w:rsidRPr="00761131">
        <w:rPr>
          <w:rFonts w:cs="Calibri"/>
          <w:color w:val="40424E"/>
          <w:sz w:val="28"/>
          <w:szCs w:val="28"/>
        </w:rPr>
        <w:t>()) {</w:t>
      </w:r>
    </w:p>
    <w:p w14:paraId="00777BA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tempMap.put</w:t>
      </w:r>
      <w:proofErr w:type="spellEnd"/>
      <w:r w:rsidRPr="00761131">
        <w:rPr>
          <w:rFonts w:cs="Calibri"/>
          <w:color w:val="40424E"/>
          <w:sz w:val="28"/>
          <w:szCs w:val="28"/>
        </w:rPr>
        <w:t>(</w:t>
      </w:r>
      <w:proofErr w:type="spellStart"/>
      <w:r w:rsidRPr="00761131">
        <w:rPr>
          <w:rFonts w:cs="Calibri"/>
          <w:color w:val="40424E"/>
          <w:sz w:val="28"/>
          <w:szCs w:val="28"/>
        </w:rPr>
        <w:t>entry.getKey</w:t>
      </w:r>
      <w:proofErr w:type="spellEnd"/>
      <w:r w:rsidRPr="00761131">
        <w:rPr>
          <w:rFonts w:cs="Calibri"/>
          <w:color w:val="40424E"/>
          <w:sz w:val="28"/>
          <w:szCs w:val="28"/>
        </w:rPr>
        <w:t xml:space="preserve">(), </w:t>
      </w:r>
      <w:proofErr w:type="spellStart"/>
      <w:r w:rsidRPr="00761131">
        <w:rPr>
          <w:rFonts w:cs="Calibri"/>
          <w:color w:val="40424E"/>
          <w:sz w:val="28"/>
          <w:szCs w:val="28"/>
        </w:rPr>
        <w:t>entry.getValue</w:t>
      </w:r>
      <w:proofErr w:type="spellEnd"/>
      <w:r w:rsidRPr="00761131">
        <w:rPr>
          <w:rFonts w:cs="Calibri"/>
          <w:color w:val="40424E"/>
          <w:sz w:val="28"/>
          <w:szCs w:val="28"/>
        </w:rPr>
        <w:t>());</w:t>
      </w:r>
    </w:p>
    <w:p w14:paraId="02CEE36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w:t>
      </w:r>
    </w:p>
    <w:p w14:paraId="55F688F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return </w:t>
      </w:r>
      <w:proofErr w:type="spellStart"/>
      <w:r w:rsidRPr="00761131">
        <w:rPr>
          <w:rFonts w:cs="Calibri"/>
          <w:color w:val="40424E"/>
          <w:sz w:val="28"/>
          <w:szCs w:val="28"/>
        </w:rPr>
        <w:t>tempMap</w:t>
      </w:r>
      <w:proofErr w:type="spellEnd"/>
      <w:r w:rsidRPr="00761131">
        <w:rPr>
          <w:rFonts w:cs="Calibri"/>
          <w:color w:val="40424E"/>
          <w:sz w:val="28"/>
          <w:szCs w:val="28"/>
        </w:rPr>
        <w:t>;</w:t>
      </w:r>
    </w:p>
    <w:p w14:paraId="6DF120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567C1C9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7260CD1A"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06A943E7"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 Driver class</w:t>
      </w:r>
    </w:p>
    <w:p w14:paraId="269EA64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class Test {</w:t>
      </w:r>
    </w:p>
    <w:p w14:paraId="2F5E7FF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 xml:space="preserve">public static void main(String[] </w:t>
      </w:r>
      <w:proofErr w:type="spellStart"/>
      <w:r w:rsidRPr="00761131">
        <w:rPr>
          <w:rFonts w:cs="Calibri"/>
          <w:color w:val="40424E"/>
          <w:sz w:val="28"/>
          <w:szCs w:val="28"/>
        </w:rPr>
        <w:t>args</w:t>
      </w:r>
      <w:proofErr w:type="spellEnd"/>
      <w:r w:rsidRPr="00761131">
        <w:rPr>
          <w:rFonts w:cs="Calibri"/>
          <w:color w:val="40424E"/>
          <w:sz w:val="28"/>
          <w:szCs w:val="28"/>
        </w:rPr>
        <w:t>)</w:t>
      </w:r>
    </w:p>
    <w:p w14:paraId="5760C03C"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35BBA7E5"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Map&lt;String, String&gt; map = new HashMap&lt;&gt;();</w:t>
      </w:r>
    </w:p>
    <w:p w14:paraId="7B24DDD2"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map.put</w:t>
      </w:r>
      <w:proofErr w:type="spellEnd"/>
      <w:r w:rsidRPr="00761131">
        <w:rPr>
          <w:rFonts w:cs="Calibri"/>
          <w:color w:val="40424E"/>
          <w:sz w:val="28"/>
          <w:szCs w:val="28"/>
        </w:rPr>
        <w:t>("1", "first");</w:t>
      </w:r>
    </w:p>
    <w:p w14:paraId="505EB52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map.put</w:t>
      </w:r>
      <w:proofErr w:type="spellEnd"/>
      <w:r w:rsidRPr="00761131">
        <w:rPr>
          <w:rFonts w:cs="Calibri"/>
          <w:color w:val="40424E"/>
          <w:sz w:val="28"/>
          <w:szCs w:val="28"/>
        </w:rPr>
        <w:t>("2", "second");</w:t>
      </w:r>
    </w:p>
    <w:p w14:paraId="5C5785EF"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Student s = new Student("ABC", 101, map);</w:t>
      </w:r>
    </w:p>
    <w:p w14:paraId="24B9FE9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r w:rsidRPr="00761131">
        <w:rPr>
          <w:rFonts w:cs="Calibri"/>
          <w:color w:val="40424E"/>
          <w:sz w:val="28"/>
          <w:szCs w:val="28"/>
        </w:rPr>
        <w:t>s.getName</w:t>
      </w:r>
      <w:proofErr w:type="spellEnd"/>
      <w:r w:rsidRPr="00761131">
        <w:rPr>
          <w:rFonts w:cs="Calibri"/>
          <w:color w:val="40424E"/>
          <w:sz w:val="28"/>
          <w:szCs w:val="28"/>
        </w:rPr>
        <w:t>());</w:t>
      </w:r>
    </w:p>
    <w:p w14:paraId="0E68956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r w:rsidRPr="00761131">
        <w:rPr>
          <w:rFonts w:cs="Calibri"/>
          <w:color w:val="40424E"/>
          <w:sz w:val="28"/>
          <w:szCs w:val="28"/>
        </w:rPr>
        <w:t>s.getRegNo</w:t>
      </w:r>
      <w:proofErr w:type="spellEnd"/>
      <w:r w:rsidRPr="00761131">
        <w:rPr>
          <w:rFonts w:cs="Calibri"/>
          <w:color w:val="40424E"/>
          <w:sz w:val="28"/>
          <w:szCs w:val="28"/>
        </w:rPr>
        <w:t>());</w:t>
      </w:r>
    </w:p>
    <w:p w14:paraId="5D37C916"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r w:rsidRPr="00761131">
        <w:rPr>
          <w:rFonts w:cs="Calibri"/>
          <w:color w:val="40424E"/>
          <w:sz w:val="28"/>
          <w:szCs w:val="28"/>
        </w:rPr>
        <w:t>s.getMetadata</w:t>
      </w:r>
      <w:proofErr w:type="spellEnd"/>
      <w:r w:rsidRPr="00761131">
        <w:rPr>
          <w:rFonts w:cs="Calibri"/>
          <w:color w:val="40424E"/>
          <w:sz w:val="28"/>
          <w:szCs w:val="28"/>
        </w:rPr>
        <w:t>());</w:t>
      </w:r>
    </w:p>
    <w:p w14:paraId="402A2DD4"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2D2CF9E1"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Uncommenting below line causes error</w:t>
      </w:r>
    </w:p>
    <w:p w14:paraId="317AFAB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t xml:space="preserve">// </w:t>
      </w:r>
      <w:proofErr w:type="spellStart"/>
      <w:r w:rsidRPr="00761131">
        <w:rPr>
          <w:rFonts w:cs="Calibri"/>
          <w:color w:val="40424E"/>
          <w:sz w:val="28"/>
          <w:szCs w:val="28"/>
        </w:rPr>
        <w:t>s.regNo</w:t>
      </w:r>
      <w:proofErr w:type="spellEnd"/>
      <w:r w:rsidRPr="00761131">
        <w:rPr>
          <w:rFonts w:cs="Calibri"/>
          <w:color w:val="40424E"/>
          <w:sz w:val="28"/>
          <w:szCs w:val="28"/>
        </w:rPr>
        <w:t xml:space="preserve"> = 102;</w:t>
      </w:r>
    </w:p>
    <w:p w14:paraId="55F201DF"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403EA05A"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map.put</w:t>
      </w:r>
      <w:proofErr w:type="spellEnd"/>
      <w:r w:rsidRPr="00761131">
        <w:rPr>
          <w:rFonts w:cs="Calibri"/>
          <w:color w:val="40424E"/>
          <w:sz w:val="28"/>
          <w:szCs w:val="28"/>
        </w:rPr>
        <w:t>("3", "third");</w:t>
      </w:r>
    </w:p>
    <w:p w14:paraId="3D9A7C74"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r w:rsidRPr="00761131">
        <w:rPr>
          <w:rFonts w:cs="Calibri"/>
          <w:color w:val="40424E"/>
          <w:sz w:val="28"/>
          <w:szCs w:val="28"/>
        </w:rPr>
        <w:t>s.getMetadata</w:t>
      </w:r>
      <w:proofErr w:type="spellEnd"/>
      <w:r w:rsidRPr="00761131">
        <w:rPr>
          <w:rFonts w:cs="Calibri"/>
          <w:color w:val="40424E"/>
          <w:sz w:val="28"/>
          <w:szCs w:val="28"/>
        </w:rPr>
        <w:t>()); // Remains unchanged due to deep copy in constructor</w:t>
      </w:r>
    </w:p>
    <w:p w14:paraId="6AA54D39" w14:textId="77777777" w:rsidR="00C6433C" w:rsidRPr="00761131" w:rsidRDefault="00C6433C" w:rsidP="00C6433C">
      <w:pPr>
        <w:shd w:val="clear" w:color="auto" w:fill="FFFFFF"/>
        <w:spacing w:line="240" w:lineRule="auto"/>
        <w:ind w:left="360"/>
        <w:textAlignment w:val="baseline"/>
        <w:rPr>
          <w:rFonts w:cs="Calibri"/>
          <w:color w:val="40424E"/>
          <w:sz w:val="28"/>
          <w:szCs w:val="28"/>
        </w:rPr>
      </w:pPr>
    </w:p>
    <w:p w14:paraId="629070CD"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s.getMetadata</w:t>
      </w:r>
      <w:proofErr w:type="spellEnd"/>
      <w:r w:rsidRPr="00761131">
        <w:rPr>
          <w:rFonts w:cs="Calibri"/>
          <w:color w:val="40424E"/>
          <w:sz w:val="28"/>
          <w:szCs w:val="28"/>
        </w:rPr>
        <w:t>().put("4", "fourth");</w:t>
      </w:r>
    </w:p>
    <w:p w14:paraId="5A44544B"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r>
      <w:r w:rsidRPr="00761131">
        <w:rPr>
          <w:rFonts w:cs="Calibri"/>
          <w:color w:val="40424E"/>
          <w:sz w:val="28"/>
          <w:szCs w:val="28"/>
        </w:rPr>
        <w:tab/>
      </w:r>
      <w:proofErr w:type="spellStart"/>
      <w:r w:rsidRPr="00761131">
        <w:rPr>
          <w:rFonts w:cs="Calibri"/>
          <w:color w:val="40424E"/>
          <w:sz w:val="28"/>
          <w:szCs w:val="28"/>
        </w:rPr>
        <w:t>System.out.println</w:t>
      </w:r>
      <w:proofErr w:type="spellEnd"/>
      <w:r w:rsidRPr="00761131">
        <w:rPr>
          <w:rFonts w:cs="Calibri"/>
          <w:color w:val="40424E"/>
          <w:sz w:val="28"/>
          <w:szCs w:val="28"/>
        </w:rPr>
        <w:t>(</w:t>
      </w:r>
      <w:proofErr w:type="spellStart"/>
      <w:r w:rsidRPr="00761131">
        <w:rPr>
          <w:rFonts w:cs="Calibri"/>
          <w:color w:val="40424E"/>
          <w:sz w:val="28"/>
          <w:szCs w:val="28"/>
        </w:rPr>
        <w:t>s.getMetadata</w:t>
      </w:r>
      <w:proofErr w:type="spellEnd"/>
      <w:r w:rsidRPr="00761131">
        <w:rPr>
          <w:rFonts w:cs="Calibri"/>
          <w:color w:val="40424E"/>
          <w:sz w:val="28"/>
          <w:szCs w:val="28"/>
        </w:rPr>
        <w:t>()); // Remains unchanged due to deep copy in getter</w:t>
      </w:r>
    </w:p>
    <w:p w14:paraId="0A62A9B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ab/>
        <w:t>}</w:t>
      </w:r>
    </w:p>
    <w:p w14:paraId="0614F373" w14:textId="77777777" w:rsidR="00C6433C" w:rsidRPr="00761131" w:rsidRDefault="00C6433C" w:rsidP="00C6433C">
      <w:pPr>
        <w:shd w:val="clear" w:color="auto" w:fill="FFFFFF"/>
        <w:spacing w:line="240" w:lineRule="auto"/>
        <w:ind w:left="360"/>
        <w:textAlignment w:val="baseline"/>
        <w:rPr>
          <w:rFonts w:cs="Calibri"/>
          <w:sz w:val="28"/>
          <w:szCs w:val="28"/>
        </w:rPr>
      </w:pPr>
      <w:r w:rsidRPr="00761131">
        <w:rPr>
          <w:rFonts w:cs="Calibri"/>
          <w:color w:val="40424E"/>
          <w:sz w:val="28"/>
          <w:szCs w:val="28"/>
        </w:rPr>
        <w:t>}</w:t>
      </w:r>
    </w:p>
    <w:p w14:paraId="6CCC37D3" w14:textId="77777777" w:rsidR="00C6433C" w:rsidRPr="00761131" w:rsidRDefault="00C6433C" w:rsidP="00C6433C">
      <w:pPr>
        <w:rPr>
          <w:rFonts w:cs="Calibri"/>
          <w:b/>
          <w:color w:val="40424E"/>
          <w:sz w:val="28"/>
          <w:szCs w:val="28"/>
          <w:lang w:val="en-US"/>
        </w:rPr>
      </w:pPr>
    </w:p>
    <w:p w14:paraId="71868A91" w14:textId="77777777" w:rsidR="00C6433C" w:rsidRPr="00761131" w:rsidRDefault="00C6433C" w:rsidP="00C6433C">
      <w:pPr>
        <w:pStyle w:val="Heading2"/>
        <w:numPr>
          <w:ilvl w:val="1"/>
          <w:numId w:val="7"/>
        </w:numPr>
        <w:shd w:val="clear" w:color="auto" w:fill="FFFFFF"/>
        <w:tabs>
          <w:tab w:val="clear" w:pos="0"/>
        </w:tabs>
        <w:spacing w:before="300" w:after="75"/>
        <w:ind w:left="1440" w:hanging="360"/>
        <w:rPr>
          <w:rFonts w:ascii="Calibri" w:hAnsi="Calibri" w:cs="Calibri"/>
        </w:rPr>
      </w:pPr>
      <w:r w:rsidRPr="00761131">
        <w:rPr>
          <w:rFonts w:ascii="Calibri" w:hAnsi="Calibri" w:cs="Calibri"/>
          <w:color w:val="222635"/>
        </w:rPr>
        <w:t xml:space="preserve">Advantages of Copy Constructors Over </w:t>
      </w:r>
      <w:proofErr w:type="spellStart"/>
      <w:r w:rsidRPr="00761131">
        <w:rPr>
          <w:rFonts w:ascii="Calibri" w:hAnsi="Calibri" w:cs="Calibri"/>
          <w:color w:val="222635"/>
        </w:rPr>
        <w:t>Object.clone</w:t>
      </w:r>
      <w:proofErr w:type="spellEnd"/>
      <w:r w:rsidRPr="00761131">
        <w:rPr>
          <w:rFonts w:ascii="Calibri" w:hAnsi="Calibri" w:cs="Calibri"/>
          <w:color w:val="222635"/>
        </w:rPr>
        <w:t>()</w:t>
      </w:r>
    </w:p>
    <w:p w14:paraId="517ED2B0" w14:textId="77777777" w:rsidR="00C6433C" w:rsidRPr="00761131" w:rsidRDefault="00C6433C" w:rsidP="00C6433C">
      <w:pPr>
        <w:pStyle w:val="NormalWeb"/>
        <w:shd w:val="clear" w:color="auto" w:fill="FFFFFF"/>
        <w:spacing w:before="75" w:after="225"/>
        <w:rPr>
          <w:rFonts w:ascii="Calibri" w:hAnsi="Calibri" w:cs="Calibri"/>
          <w:sz w:val="28"/>
          <w:szCs w:val="28"/>
        </w:rPr>
      </w:pPr>
      <w:r w:rsidRPr="00761131">
        <w:rPr>
          <w:rFonts w:ascii="Calibri" w:hAnsi="Calibri" w:cs="Calibri"/>
          <w:color w:val="222635"/>
          <w:sz w:val="28"/>
          <w:szCs w:val="28"/>
        </w:rPr>
        <w:t xml:space="preserve">Copy constructors are better than </w:t>
      </w:r>
      <w:proofErr w:type="spellStart"/>
      <w:r w:rsidRPr="00761131">
        <w:rPr>
          <w:rFonts w:ascii="Calibri" w:hAnsi="Calibri" w:cs="Calibri"/>
          <w:color w:val="222635"/>
          <w:sz w:val="28"/>
          <w:szCs w:val="28"/>
        </w:rPr>
        <w:t>Object.clone</w:t>
      </w:r>
      <w:proofErr w:type="spellEnd"/>
      <w:r w:rsidRPr="00761131">
        <w:rPr>
          <w:rFonts w:ascii="Calibri" w:hAnsi="Calibri" w:cs="Calibri"/>
          <w:color w:val="222635"/>
          <w:sz w:val="28"/>
          <w:szCs w:val="28"/>
        </w:rPr>
        <w:t>() because they:</w:t>
      </w:r>
    </w:p>
    <w:p w14:paraId="09658714"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force us to implement any interface or throw an exception, but we can surely do it if it is required.</w:t>
      </w:r>
    </w:p>
    <w:p w14:paraId="16FBB547"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any type casting.</w:t>
      </w:r>
    </w:p>
    <w:p w14:paraId="5166224F"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us to depend on an unknown object creation mechanism.</w:t>
      </w:r>
    </w:p>
    <w:p w14:paraId="563F0F68"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Don’t require parent classes to follow any contract or implement anything.</w:t>
      </w:r>
    </w:p>
    <w:p w14:paraId="4C3EF966" w14:textId="77777777" w:rsidR="00C6433C" w:rsidRPr="00761131" w:rsidRDefault="00C6433C" w:rsidP="00C6433C">
      <w:pPr>
        <w:numPr>
          <w:ilvl w:val="0"/>
          <w:numId w:val="95"/>
        </w:numPr>
        <w:shd w:val="clear" w:color="auto" w:fill="FFFFFF"/>
        <w:suppressAutoHyphens/>
        <w:spacing w:after="0" w:line="240" w:lineRule="auto"/>
        <w:rPr>
          <w:rFonts w:cs="Calibri"/>
          <w:sz w:val="28"/>
          <w:szCs w:val="28"/>
        </w:rPr>
      </w:pPr>
      <w:r w:rsidRPr="00761131">
        <w:rPr>
          <w:rFonts w:cs="Calibri"/>
          <w:color w:val="222635"/>
          <w:sz w:val="28"/>
          <w:szCs w:val="28"/>
        </w:rPr>
        <w:t>Allow us to modify final fields.</w:t>
      </w:r>
    </w:p>
    <w:p w14:paraId="26F2981F" w14:textId="77777777" w:rsidR="00C6433C" w:rsidRPr="00761131" w:rsidRDefault="00C6433C" w:rsidP="00C6433C">
      <w:pPr>
        <w:numPr>
          <w:ilvl w:val="0"/>
          <w:numId w:val="95"/>
        </w:numPr>
        <w:shd w:val="clear" w:color="auto" w:fill="FFFFFF"/>
        <w:suppressAutoHyphens/>
        <w:spacing w:after="280" w:line="240" w:lineRule="auto"/>
        <w:rPr>
          <w:rFonts w:cs="Calibri"/>
          <w:sz w:val="28"/>
          <w:szCs w:val="28"/>
        </w:rPr>
      </w:pPr>
      <w:r w:rsidRPr="00761131">
        <w:rPr>
          <w:rFonts w:cs="Calibri"/>
          <w:color w:val="222635"/>
          <w:sz w:val="28"/>
          <w:szCs w:val="28"/>
        </w:rPr>
        <w:t>Allow us to have complete control over object creation, meaning we can write our initialization logic in it.</w:t>
      </w:r>
    </w:p>
    <w:p w14:paraId="43C29D7A"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Is there Constructor class in Java?</w:t>
      </w:r>
    </w:p>
    <w:p w14:paraId="1C201E59"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w:t>
      </w:r>
    </w:p>
    <w:p w14:paraId="17390BAF" w14:textId="62E2911B" w:rsidR="00C6433C" w:rsidRPr="00761131" w:rsidRDefault="00C6433C" w:rsidP="00C6433C">
      <w:pPr>
        <w:rPr>
          <w:rFonts w:cs="Calibri"/>
          <w:color w:val="610B4B"/>
          <w:sz w:val="28"/>
          <w:szCs w:val="28"/>
        </w:rPr>
      </w:pPr>
      <w:r w:rsidRPr="00761131">
        <w:rPr>
          <w:rFonts w:cs="Calibri"/>
          <w:noProof/>
          <w:sz w:val="28"/>
          <w:szCs w:val="28"/>
        </w:rPr>
        <mc:AlternateContent>
          <mc:Choice Requires="wps">
            <w:drawing>
              <wp:inline distT="0" distB="0" distL="0" distR="0" wp14:anchorId="2229352D" wp14:editId="2EF407F8">
                <wp:extent cx="5731510" cy="9525"/>
                <wp:effectExtent l="0" t="4445" r="2540" b="0"/>
                <wp:docPr id="15324661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9525"/>
                        </a:xfrm>
                        <a:prstGeom prst="rect">
                          <a:avLst/>
                        </a:prstGeom>
                        <a:solidFill>
                          <a:srgbClr val="D4D4D4"/>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w14:anchorId="254C7A73" id="Rectangle 4" o:spid="_x0000_s1026" style="width:451.3pt;height:.7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" fillcolor="#d4d4d4" stroked="f" strokecolor="#3465a4">
                <v:stroke joinstyle="round"/>
                <w10:anchorlock/>
              </v:rect>
            </w:pict>
          </mc:Fallback>
        </mc:AlternateContent>
      </w:r>
    </w:p>
    <w:p w14:paraId="0281F9C4"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What is the purpose of Constructor class?</w:t>
      </w:r>
    </w:p>
    <w:p w14:paraId="4F5788BA"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 xml:space="preserve">Java provides a Constructor class which can be used to get the internal information of a constructor in the class. It is found in the </w:t>
      </w:r>
      <w:proofErr w:type="spellStart"/>
      <w:r w:rsidRPr="00761131">
        <w:rPr>
          <w:rFonts w:ascii="Calibri" w:hAnsi="Calibri" w:cs="Calibri"/>
          <w:color w:val="000000"/>
          <w:sz w:val="28"/>
          <w:szCs w:val="28"/>
        </w:rPr>
        <w:t>java.lang.reflect</w:t>
      </w:r>
      <w:proofErr w:type="spellEnd"/>
      <w:r w:rsidRPr="00761131">
        <w:rPr>
          <w:rFonts w:ascii="Calibri" w:hAnsi="Calibri" w:cs="Calibri"/>
          <w:color w:val="000000"/>
          <w:sz w:val="28"/>
          <w:szCs w:val="28"/>
        </w:rPr>
        <w:t xml:space="preserve"> package.</w:t>
      </w:r>
    </w:p>
    <w:p w14:paraId="6C252E12" w14:textId="77777777" w:rsidR="00C6433C" w:rsidRPr="00761131" w:rsidRDefault="00C6433C" w:rsidP="00C6433C">
      <w:pPr>
        <w:pStyle w:val="Heading3"/>
        <w:numPr>
          <w:ilvl w:val="2"/>
          <w:numId w:val="7"/>
        </w:numPr>
        <w:shd w:val="clear" w:color="auto" w:fill="FFFFFF"/>
        <w:tabs>
          <w:tab w:val="clear" w:pos="0"/>
        </w:tabs>
        <w:spacing w:line="312" w:lineRule="atLeast"/>
        <w:ind w:left="2160" w:hanging="180"/>
        <w:rPr>
          <w:rFonts w:ascii="Calibri" w:hAnsi="Calibri" w:cs="Calibri"/>
          <w:sz w:val="28"/>
          <w:szCs w:val="28"/>
        </w:rPr>
      </w:pPr>
      <w:r w:rsidRPr="00761131">
        <w:rPr>
          <w:rFonts w:ascii="Calibri" w:hAnsi="Calibri" w:cs="Calibri"/>
          <w:b w:val="0"/>
          <w:bCs w:val="0"/>
          <w:color w:val="610B4B"/>
          <w:sz w:val="28"/>
          <w:szCs w:val="28"/>
        </w:rPr>
        <w:t>Q) Does constructor return any value?</w:t>
      </w:r>
    </w:p>
    <w:p w14:paraId="69656BF6" w14:textId="77777777" w:rsidR="00C6433C" w:rsidRPr="00761131" w:rsidRDefault="00C6433C" w:rsidP="00C6433C">
      <w:pPr>
        <w:pStyle w:val="NormalWeb"/>
        <w:shd w:val="clear" w:color="auto" w:fill="FFFFFF"/>
        <w:rPr>
          <w:rFonts w:ascii="Calibri" w:hAnsi="Calibri" w:cs="Calibri"/>
          <w:sz w:val="28"/>
          <w:szCs w:val="28"/>
        </w:rPr>
      </w:pPr>
      <w:r w:rsidRPr="00761131">
        <w:rPr>
          <w:rFonts w:ascii="Calibri" w:hAnsi="Calibri" w:cs="Calibri"/>
          <w:color w:val="000000"/>
          <w:sz w:val="28"/>
          <w:szCs w:val="28"/>
        </w:rPr>
        <w:t>Yes, it is the current class instance (You cannot use return type yet it returns a value).</w:t>
      </w:r>
    </w:p>
    <w:p w14:paraId="72EBAD48"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Coupling in Java</w:t>
      </w:r>
    </w:p>
    <w:p w14:paraId="56639918"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Fonts w:ascii="Calibri" w:hAnsi="Calibri" w:cs="Calibri"/>
          <w:color w:val="40424E"/>
          <w:sz w:val="28"/>
          <w:szCs w:val="28"/>
        </w:rPr>
        <w:t>In object oriented design, Coupling refers to the degree of direct knowledge that one element has of another. In other words, how often do changes in class A force related changes in class B.</w:t>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There are two types of coupling:</w:t>
      </w:r>
    </w:p>
    <w:p w14:paraId="45F503F6" w14:textId="77777777" w:rsidR="00C6433C" w:rsidRPr="00761131" w:rsidRDefault="00C6433C" w:rsidP="00C6433C">
      <w:pPr>
        <w:numPr>
          <w:ilvl w:val="0"/>
          <w:numId w:val="24"/>
        </w:numPr>
        <w:shd w:val="clear" w:color="auto" w:fill="FFFFFF"/>
        <w:suppressAutoHyphens/>
        <w:spacing w:after="0" w:line="240" w:lineRule="auto"/>
        <w:ind w:left="360"/>
        <w:textAlignment w:val="baseline"/>
        <w:rPr>
          <w:rFonts w:cs="Calibri"/>
          <w:sz w:val="28"/>
          <w:szCs w:val="28"/>
        </w:rPr>
      </w:pPr>
      <w:r w:rsidRPr="00761131">
        <w:rPr>
          <w:rStyle w:val="Strong"/>
          <w:rFonts w:cs="Calibri"/>
          <w:color w:val="40424E"/>
          <w:sz w:val="28"/>
          <w:szCs w:val="28"/>
          <w:bdr w:val="none" w:sz="0" w:space="0" w:color="000000"/>
        </w:rPr>
        <w:t>Tight coupling : </w:t>
      </w:r>
      <w:r w:rsidRPr="00761131">
        <w:rPr>
          <w:rFonts w:cs="Calibri"/>
          <w:color w:val="40424E"/>
          <w:sz w:val="28"/>
          <w:szCs w:val="28"/>
        </w:rPr>
        <w:t>In general, Tight coupling means the two classes often change together. In other words, if A knows more than it should about the way in which B was implemented, then A and B are tightly coupled.</w:t>
      </w:r>
      <w:r w:rsidRPr="00761131">
        <w:rPr>
          <w:rFonts w:cs="Calibri"/>
          <w:color w:val="40424E"/>
          <w:sz w:val="28"/>
          <w:szCs w:val="28"/>
        </w:rPr>
        <w:br/>
      </w:r>
      <w:r w:rsidRPr="00761131">
        <w:rPr>
          <w:rStyle w:val="Strong"/>
          <w:rFonts w:cs="Calibri"/>
          <w:color w:val="40424E"/>
          <w:sz w:val="28"/>
          <w:szCs w:val="28"/>
          <w:bdr w:val="none" w:sz="0" w:space="0" w:color="000000"/>
        </w:rPr>
        <w:t>Example : </w:t>
      </w:r>
      <w:r w:rsidRPr="00761131">
        <w:rPr>
          <w:rFonts w:cs="Calibri"/>
          <w:sz w:val="28"/>
          <w:szCs w:val="28"/>
        </w:rPr>
        <w:t>If you want to change the skin, you would also have to change the design of your body as well because the two are joined together – they are tightly coupled. The best example of tight coupling is RMI(Remote Method Invocation).</w:t>
      </w:r>
    </w:p>
    <w:tbl>
      <w:tblPr>
        <w:tblW w:w="0" w:type="auto"/>
        <w:tblInd w:w="21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4C92C373" w14:textId="77777777" w:rsidTr="00787032">
        <w:tc>
          <w:tcPr>
            <w:tcW w:w="9118" w:type="dxa"/>
            <w:shd w:val="clear" w:color="auto" w:fill="auto"/>
            <w:vAlign w:val="center"/>
          </w:tcPr>
          <w:p w14:paraId="63A5D0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6B4934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tight coupling concept</w:t>
            </w:r>
          </w:p>
          <w:p w14:paraId="726C0FA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Subject {</w:t>
            </w:r>
          </w:p>
          <w:p w14:paraId="36A1A1B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Topic t = new</w:t>
            </w:r>
            <w:r w:rsidRPr="00761131">
              <w:rPr>
                <w:rFonts w:cs="Calibri"/>
                <w:sz w:val="28"/>
                <w:szCs w:val="28"/>
              </w:rPr>
              <w:t xml:space="preserve"> </w:t>
            </w:r>
            <w:r w:rsidRPr="00761131">
              <w:rPr>
                <w:rStyle w:val="HTMLCode"/>
                <w:rFonts w:ascii="Calibri" w:eastAsia="Calibri" w:hAnsi="Calibri" w:cs="Calibri"/>
                <w:sz w:val="28"/>
                <w:szCs w:val="28"/>
              </w:rPr>
              <w:t>Topic();</w:t>
            </w:r>
          </w:p>
          <w:p w14:paraId="71C66CF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proofErr w:type="spellStart"/>
            <w:r w:rsidRPr="00761131">
              <w:rPr>
                <w:rStyle w:val="HTMLCode"/>
                <w:rFonts w:ascii="Calibri" w:eastAsia="Calibri" w:hAnsi="Calibri" w:cs="Calibri"/>
                <w:sz w:val="28"/>
                <w:szCs w:val="28"/>
              </w:rPr>
              <w:t>startReading</w:t>
            </w:r>
            <w:proofErr w:type="spellEnd"/>
            <w:r w:rsidRPr="00761131">
              <w:rPr>
                <w:rStyle w:val="HTMLCode"/>
                <w:rFonts w:ascii="Calibri" w:eastAsia="Calibri" w:hAnsi="Calibri" w:cs="Calibri"/>
                <w:sz w:val="28"/>
                <w:szCs w:val="28"/>
              </w:rPr>
              <w:t>()</w:t>
            </w:r>
          </w:p>
          <w:p w14:paraId="644ECDA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E34EAD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t.understand</w:t>
            </w:r>
            <w:proofErr w:type="spellEnd"/>
            <w:r w:rsidRPr="00761131">
              <w:rPr>
                <w:rStyle w:val="HTMLCode"/>
                <w:rFonts w:ascii="Calibri" w:eastAsia="Calibri" w:hAnsi="Calibri" w:cs="Calibri"/>
                <w:sz w:val="28"/>
                <w:szCs w:val="28"/>
              </w:rPr>
              <w:t>();</w:t>
            </w:r>
          </w:p>
          <w:p w14:paraId="0F23270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29C41D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p w14:paraId="4F96548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Topic {</w:t>
            </w:r>
          </w:p>
          <w:p w14:paraId="5534C7A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understand()</w:t>
            </w:r>
          </w:p>
          <w:p w14:paraId="64DD50D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1973919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("Tight coupling concept");</w:t>
            </w:r>
          </w:p>
          <w:p w14:paraId="01A511E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4AC2EF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3560F293" w14:textId="77777777" w:rsidR="00C6433C" w:rsidRPr="00761131" w:rsidRDefault="00C6433C" w:rsidP="00C6433C">
      <w:pPr>
        <w:spacing w:line="240" w:lineRule="auto"/>
        <w:rPr>
          <w:rFonts w:cs="Calibri"/>
          <w:sz w:val="28"/>
          <w:szCs w:val="28"/>
        </w:rPr>
      </w:pPr>
      <w:r w:rsidRPr="00761131">
        <w:rPr>
          <w:rFonts w:eastAsia="Times New Roman" w:cs="Calibri"/>
          <w:b/>
          <w:bCs/>
          <w:color w:val="40424E"/>
          <w:spacing w:val="2"/>
          <w:sz w:val="28"/>
          <w:szCs w:val="28"/>
          <w:bdr w:val="none" w:sz="0" w:space="0" w:color="000000"/>
          <w:shd w:val="clear" w:color="auto" w:fill="FFFFFF"/>
          <w:lang w:eastAsia="en-IN"/>
        </w:rPr>
        <w:t>Loose coupling : </w:t>
      </w:r>
      <w:r w:rsidRPr="00761131">
        <w:rPr>
          <w:rFonts w:eastAsia="Times New Roman" w:cs="Calibri"/>
          <w:color w:val="40424E"/>
          <w:spacing w:val="2"/>
          <w:sz w:val="28"/>
          <w:szCs w:val="28"/>
          <w:shd w:val="clear" w:color="auto" w:fill="FFFFFF"/>
          <w:lang w:eastAsia="en-IN"/>
        </w:rPr>
        <w:t xml:space="preserve">In simple words, loose coupling means they are mostly independent. If the only knowledge that class A has about class B, is what class B has exposed through its interface, then class A and class B are said to be loosely coupled. In order to </w:t>
      </w:r>
      <w:proofErr w:type="spellStart"/>
      <w:r w:rsidRPr="00761131">
        <w:rPr>
          <w:rFonts w:eastAsia="Times New Roman" w:cs="Calibri"/>
          <w:color w:val="40424E"/>
          <w:spacing w:val="2"/>
          <w:sz w:val="28"/>
          <w:szCs w:val="28"/>
          <w:shd w:val="clear" w:color="auto" w:fill="FFFFFF"/>
          <w:lang w:eastAsia="en-IN"/>
        </w:rPr>
        <w:t>over come</w:t>
      </w:r>
      <w:proofErr w:type="spellEnd"/>
      <w:r w:rsidRPr="00761131">
        <w:rPr>
          <w:rFonts w:eastAsia="Times New Roman" w:cs="Calibri"/>
          <w:color w:val="40424E"/>
          <w:spacing w:val="2"/>
          <w:sz w:val="28"/>
          <w:szCs w:val="28"/>
          <w:shd w:val="clear" w:color="auto" w:fill="FFFFFF"/>
          <w:lang w:eastAsia="en-IN"/>
        </w:rPr>
        <w:t xml:space="preserve"> from the problems of tight coupling between objects, spring framework uses dependency injection mechanism with the help of POJO/POJI model and through dependency injection </w:t>
      </w:r>
      <w:proofErr w:type="spellStart"/>
      <w:r w:rsidRPr="00761131">
        <w:rPr>
          <w:rFonts w:eastAsia="Times New Roman" w:cs="Calibri"/>
          <w:color w:val="40424E"/>
          <w:spacing w:val="2"/>
          <w:sz w:val="28"/>
          <w:szCs w:val="28"/>
          <w:shd w:val="clear" w:color="auto" w:fill="FFFFFF"/>
          <w:lang w:eastAsia="en-IN"/>
        </w:rPr>
        <w:t>its</w:t>
      </w:r>
      <w:proofErr w:type="spellEnd"/>
      <w:r w:rsidRPr="00761131">
        <w:rPr>
          <w:rFonts w:eastAsia="Times New Roman" w:cs="Calibri"/>
          <w:color w:val="40424E"/>
          <w:spacing w:val="2"/>
          <w:sz w:val="28"/>
          <w:szCs w:val="28"/>
          <w:shd w:val="clear" w:color="auto" w:fill="FFFFFF"/>
          <w:lang w:eastAsia="en-IN"/>
        </w:rPr>
        <w:t xml:space="preserve"> possible to achieve loose coupling.</w:t>
      </w:r>
      <w:r w:rsidRPr="00761131">
        <w:rPr>
          <w:rFonts w:eastAsia="Times New Roman" w:cs="Calibri"/>
          <w:color w:val="40424E"/>
          <w:spacing w:val="2"/>
          <w:sz w:val="28"/>
          <w:szCs w:val="28"/>
          <w:lang w:eastAsia="en-IN"/>
        </w:rPr>
        <w:br/>
      </w:r>
      <w:r w:rsidRPr="00761131">
        <w:rPr>
          <w:rFonts w:eastAsia="Times New Roman" w:cs="Calibri"/>
          <w:b/>
          <w:bCs/>
          <w:color w:val="40424E"/>
          <w:spacing w:val="2"/>
          <w:sz w:val="28"/>
          <w:szCs w:val="28"/>
          <w:bdr w:val="none" w:sz="0" w:space="0" w:color="000000"/>
          <w:shd w:val="clear" w:color="auto" w:fill="FFFFFF"/>
          <w:lang w:eastAsia="en-IN"/>
        </w:rPr>
        <w:t>Example : </w:t>
      </w:r>
      <w:r w:rsidRPr="00761131">
        <w:rPr>
          <w:rFonts w:eastAsia="Times New Roman" w:cs="Calibri"/>
          <w:color w:val="40424E"/>
          <w:spacing w:val="2"/>
          <w:sz w:val="28"/>
          <w:szCs w:val="28"/>
          <w:shd w:val="clear" w:color="auto" w:fill="FFFFFF"/>
          <w:lang w:eastAsia="en-IN"/>
        </w:rPr>
        <w:t>If you change your shirt, then you are not forced to change your body – when you can do that, then you have loose coupling. When you can’t do that, then you have tight coupling. The examples of Loose coupling are Interface, JMS.</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118"/>
      </w:tblGrid>
      <w:tr w:rsidR="00C6433C" w:rsidRPr="00761131" w14:paraId="034B2034" w14:textId="77777777" w:rsidTr="00787032">
        <w:tc>
          <w:tcPr>
            <w:tcW w:w="9118" w:type="dxa"/>
            <w:shd w:val="clear" w:color="auto" w:fill="auto"/>
            <w:vAlign w:val="center"/>
          </w:tcPr>
          <w:p w14:paraId="6346C0D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Java program to illustrate </w:t>
            </w:r>
          </w:p>
          <w:p w14:paraId="2C604D2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loose coupling concept</w:t>
            </w:r>
          </w:p>
          <w:p w14:paraId="057D67C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interface Topic</w:t>
            </w:r>
          </w:p>
          <w:p w14:paraId="370217A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66513E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void understand();</w:t>
            </w:r>
          </w:p>
          <w:p w14:paraId="55C55168"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p w14:paraId="0DD0EBD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class Topic1 implements Topic {</w:t>
            </w:r>
          </w:p>
          <w:p w14:paraId="22F4172F"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void understand()</w:t>
            </w:r>
          </w:p>
          <w:p w14:paraId="092A208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302E5BDE"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r w:rsidRPr="00761131">
              <w:rPr>
                <w:rFonts w:eastAsia="Times New Roman" w:cs="Calibri"/>
                <w:sz w:val="28"/>
                <w:szCs w:val="28"/>
                <w:lang w:eastAsia="en-IN"/>
              </w:rPr>
              <w:t>System.out.println</w:t>
            </w:r>
            <w:proofErr w:type="spellEnd"/>
            <w:r w:rsidRPr="00761131">
              <w:rPr>
                <w:rFonts w:eastAsia="Times New Roman" w:cs="Calibri"/>
                <w:sz w:val="28"/>
                <w:szCs w:val="28"/>
                <w:lang w:eastAsia="en-IN"/>
              </w:rPr>
              <w:t>("Got it");</w:t>
            </w:r>
          </w:p>
          <w:p w14:paraId="7D872D6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5E6063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class Topic2 implements Topic {</w:t>
            </w:r>
          </w:p>
          <w:p w14:paraId="24892334"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public void understand()</w:t>
            </w:r>
          </w:p>
          <w:p w14:paraId="3C1856B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C34F4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r w:rsidRPr="00761131">
              <w:rPr>
                <w:rFonts w:eastAsia="Times New Roman" w:cs="Calibri"/>
                <w:sz w:val="28"/>
                <w:szCs w:val="28"/>
                <w:lang w:eastAsia="en-IN"/>
              </w:rPr>
              <w:t>System.out.println</w:t>
            </w:r>
            <w:proofErr w:type="spellEnd"/>
            <w:r w:rsidRPr="00761131">
              <w:rPr>
                <w:rFonts w:eastAsia="Times New Roman" w:cs="Calibri"/>
                <w:sz w:val="28"/>
                <w:szCs w:val="28"/>
                <w:lang w:eastAsia="en-IN"/>
              </w:rPr>
              <w:t>("understand");</w:t>
            </w:r>
          </w:p>
          <w:p w14:paraId="3BC4EB06"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0C7920AC"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public class Subject {</w:t>
            </w:r>
          </w:p>
          <w:p w14:paraId="1DE711A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xml:space="preserve">public static void main(String[] </w:t>
            </w:r>
            <w:proofErr w:type="spellStart"/>
            <w:r w:rsidRPr="00761131">
              <w:rPr>
                <w:rFonts w:eastAsia="Times New Roman" w:cs="Calibri"/>
                <w:sz w:val="28"/>
                <w:szCs w:val="28"/>
                <w:lang w:eastAsia="en-IN"/>
              </w:rPr>
              <w:t>args</w:t>
            </w:r>
            <w:proofErr w:type="spellEnd"/>
            <w:r w:rsidRPr="00761131">
              <w:rPr>
                <w:rFonts w:eastAsia="Times New Roman" w:cs="Calibri"/>
                <w:sz w:val="28"/>
                <w:szCs w:val="28"/>
                <w:lang w:eastAsia="en-IN"/>
              </w:rPr>
              <w:t>)</w:t>
            </w:r>
          </w:p>
          <w:p w14:paraId="449CB26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4A74A329"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Topic t = new Topic1();</w:t>
            </w:r>
          </w:p>
          <w:p w14:paraId="77A426E5"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roofErr w:type="spellStart"/>
            <w:r w:rsidRPr="00761131">
              <w:rPr>
                <w:rFonts w:eastAsia="Times New Roman" w:cs="Calibri"/>
                <w:sz w:val="28"/>
                <w:szCs w:val="28"/>
                <w:lang w:eastAsia="en-IN"/>
              </w:rPr>
              <w:t>t.understand</w:t>
            </w:r>
            <w:proofErr w:type="spellEnd"/>
            <w:r w:rsidRPr="00761131">
              <w:rPr>
                <w:rFonts w:eastAsia="Times New Roman" w:cs="Calibri"/>
                <w:sz w:val="28"/>
                <w:szCs w:val="28"/>
                <w:lang w:eastAsia="en-IN"/>
              </w:rPr>
              <w:t>();</w:t>
            </w:r>
          </w:p>
          <w:p w14:paraId="6F751893"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    }</w:t>
            </w:r>
          </w:p>
          <w:p w14:paraId="7A3CA321" w14:textId="77777777" w:rsidR="00C6433C" w:rsidRPr="00761131" w:rsidRDefault="00C6433C" w:rsidP="00787032">
            <w:pPr>
              <w:spacing w:before="375" w:after="375" w:line="240" w:lineRule="auto"/>
              <w:rPr>
                <w:rFonts w:cs="Calibri"/>
                <w:sz w:val="28"/>
                <w:szCs w:val="28"/>
              </w:rPr>
            </w:pPr>
            <w:r w:rsidRPr="00761131">
              <w:rPr>
                <w:rFonts w:eastAsia="Times New Roman" w:cs="Calibri"/>
                <w:sz w:val="28"/>
                <w:szCs w:val="28"/>
                <w:lang w:eastAsia="en-IN"/>
              </w:rPr>
              <w:t>}</w:t>
            </w:r>
          </w:p>
        </w:tc>
      </w:tr>
    </w:tbl>
    <w:p w14:paraId="741F1E10" w14:textId="77777777" w:rsidR="00C6433C" w:rsidRPr="00761131" w:rsidRDefault="00C6433C" w:rsidP="00C6433C">
      <w:pPr>
        <w:shd w:val="clear" w:color="auto" w:fill="FFFFFF"/>
        <w:spacing w:line="240" w:lineRule="auto"/>
        <w:textAlignment w:val="baseline"/>
        <w:rPr>
          <w:rFonts w:cs="Calibri"/>
          <w:sz w:val="28"/>
          <w:szCs w:val="28"/>
        </w:rPr>
      </w:pPr>
      <w:r w:rsidRPr="00761131">
        <w:rPr>
          <w:rFonts w:cs="Calibri"/>
          <w:color w:val="273239"/>
          <w:sz w:val="28"/>
          <w:szCs w:val="28"/>
        </w:rPr>
        <w:t>Cohesion in Java</w:t>
      </w:r>
    </w:p>
    <w:p w14:paraId="68D14E56"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In object oriented design, cohesion refers all about how a single class is designed. Cohesion is the Object Oriented principle most closely associated with making sure that a class is designed with a single, well-focused purpose.</w:t>
      </w:r>
      <w:r w:rsidRPr="00761131">
        <w:rPr>
          <w:rFonts w:ascii="Calibri" w:hAnsi="Calibri" w:cs="Calibri"/>
          <w:color w:val="40424E"/>
          <w:sz w:val="28"/>
          <w:szCs w:val="28"/>
        </w:rPr>
        <w:br/>
        <w:t>The more focused a class is, the cohesiveness of that class is more. The advantages of high cohesion is that such classes are much easier to maintain (and less frequently changed) than classes with low cohesion. Another benefit of high cohesion is that classes with a well-focused purpose tend to be more reusable than other classes.</w:t>
      </w:r>
    </w:p>
    <w:p w14:paraId="40B73A32"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Example : </w:t>
      </w:r>
      <w:r w:rsidRPr="00761131">
        <w:rPr>
          <w:rFonts w:ascii="Calibri" w:hAnsi="Calibri" w:cs="Calibri"/>
          <w:color w:val="40424E"/>
          <w:sz w:val="28"/>
          <w:szCs w:val="28"/>
        </w:rPr>
        <w:t>Suppose we have a class that multiply two numbers, but the same class creates a pop up window displaying the result. This is the example of low cohesive class because the window and the multiplication operation don’t have much in common.</w:t>
      </w:r>
      <w:r w:rsidRPr="00761131">
        <w:rPr>
          <w:rFonts w:ascii="Calibri" w:hAnsi="Calibri" w:cs="Calibri"/>
          <w:color w:val="40424E"/>
          <w:sz w:val="28"/>
          <w:szCs w:val="28"/>
        </w:rPr>
        <w:br/>
        <w:t xml:space="preserve">To make it high cohesive, we would have to create a class Display and a class Multiply. The Display will call </w:t>
      </w:r>
      <w:proofErr w:type="spellStart"/>
      <w:r w:rsidRPr="00761131">
        <w:rPr>
          <w:rFonts w:ascii="Calibri" w:hAnsi="Calibri" w:cs="Calibri"/>
          <w:color w:val="40424E"/>
          <w:sz w:val="28"/>
          <w:szCs w:val="28"/>
        </w:rPr>
        <w:t>Multiply’s</w:t>
      </w:r>
      <w:proofErr w:type="spellEnd"/>
      <w:r w:rsidRPr="00761131">
        <w:rPr>
          <w:rFonts w:ascii="Calibri" w:hAnsi="Calibri" w:cs="Calibri"/>
          <w:color w:val="40424E"/>
          <w:sz w:val="28"/>
          <w:szCs w:val="28"/>
        </w:rPr>
        <w:t xml:space="preserve"> method to get the result and display it. This way to develop a high cohesive solution.</w:t>
      </w:r>
    </w:p>
    <w:p w14:paraId="50405AC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proofErr w:type="spellStart"/>
      <w:r w:rsidRPr="00761131">
        <w:rPr>
          <w:rStyle w:val="Strong"/>
          <w:rFonts w:ascii="Calibri" w:hAnsi="Calibri" w:cs="Calibri"/>
          <w:color w:val="40424E"/>
          <w:sz w:val="28"/>
          <w:szCs w:val="28"/>
          <w:bdr w:val="none" w:sz="0" w:space="0" w:color="000000"/>
        </w:rPr>
        <w:t>Lets</w:t>
      </w:r>
      <w:proofErr w:type="spellEnd"/>
      <w:r w:rsidRPr="00761131">
        <w:rPr>
          <w:rStyle w:val="Strong"/>
          <w:rFonts w:ascii="Calibri" w:hAnsi="Calibri" w:cs="Calibri"/>
          <w:color w:val="40424E"/>
          <w:sz w:val="28"/>
          <w:szCs w:val="28"/>
          <w:bdr w:val="none" w:sz="0" w:space="0" w:color="000000"/>
        </w:rPr>
        <w:t xml:space="preserve"> understand the structure of high cohesive program :</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28FF172" w14:textId="77777777" w:rsidTr="00787032">
        <w:tc>
          <w:tcPr>
            <w:tcW w:w="9478" w:type="dxa"/>
            <w:shd w:val="clear" w:color="auto" w:fill="auto"/>
            <w:vAlign w:val="center"/>
          </w:tcPr>
          <w:p w14:paraId="4FE7F44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10938CD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xml:space="preserve">// high cohesive </w:t>
            </w:r>
            <w:proofErr w:type="spellStart"/>
            <w:r w:rsidRPr="00761131">
              <w:rPr>
                <w:rStyle w:val="HTMLCode"/>
                <w:rFonts w:ascii="Calibri" w:eastAsia="Calibri" w:hAnsi="Calibri" w:cs="Calibri"/>
                <w:sz w:val="28"/>
                <w:szCs w:val="28"/>
              </w:rPr>
              <w:t>behavior</w:t>
            </w:r>
            <w:proofErr w:type="spellEnd"/>
          </w:p>
          <w:p w14:paraId="078F7C7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Multiply {</w:t>
            </w:r>
          </w:p>
          <w:p w14:paraId="26A6789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 = 5;</w:t>
            </w:r>
          </w:p>
          <w:p w14:paraId="5B6DC5EC"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b = 5;</w:t>
            </w:r>
          </w:p>
          <w:p w14:paraId="1D4ED2F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r w:rsidRPr="00761131">
              <w:rPr>
                <w:rStyle w:val="HTMLCode"/>
                <w:rFonts w:ascii="Calibri" w:eastAsia="Calibri" w:hAnsi="Calibri" w:cs="Calibri"/>
                <w:sz w:val="28"/>
                <w:szCs w:val="28"/>
              </w:rPr>
              <w:t>mul</w:t>
            </w:r>
            <w:proofErr w:type="spellEnd"/>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a, int</w:t>
            </w:r>
            <w:r w:rsidRPr="00761131">
              <w:rPr>
                <w:rFonts w:cs="Calibri"/>
                <w:sz w:val="28"/>
                <w:szCs w:val="28"/>
              </w:rPr>
              <w:t xml:space="preserve"> </w:t>
            </w:r>
            <w:r w:rsidRPr="00761131">
              <w:rPr>
                <w:rStyle w:val="HTMLCode"/>
                <w:rFonts w:ascii="Calibri" w:eastAsia="Calibri" w:hAnsi="Calibri" w:cs="Calibri"/>
                <w:sz w:val="28"/>
                <w:szCs w:val="28"/>
              </w:rPr>
              <w:t>b)</w:t>
            </w:r>
          </w:p>
          <w:p w14:paraId="74010F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7AD0E1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this.a</w:t>
            </w:r>
            <w:proofErr w:type="spellEnd"/>
            <w:r w:rsidRPr="00761131">
              <w:rPr>
                <w:rStyle w:val="HTMLCode"/>
                <w:rFonts w:ascii="Calibri" w:eastAsia="Calibri" w:hAnsi="Calibri" w:cs="Calibri"/>
                <w:sz w:val="28"/>
                <w:szCs w:val="28"/>
              </w:rPr>
              <w:t xml:space="preserve"> = a;</w:t>
            </w:r>
          </w:p>
          <w:p w14:paraId="75028AA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this.b</w:t>
            </w:r>
            <w:proofErr w:type="spellEnd"/>
            <w:r w:rsidRPr="00761131">
              <w:rPr>
                <w:rStyle w:val="HTMLCode"/>
                <w:rFonts w:ascii="Calibri" w:eastAsia="Calibri" w:hAnsi="Calibri" w:cs="Calibri"/>
                <w:sz w:val="28"/>
                <w:szCs w:val="28"/>
              </w:rPr>
              <w:t xml:space="preserve"> = b;</w:t>
            </w:r>
          </w:p>
          <w:p w14:paraId="7D8E23F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 * b;</w:t>
            </w:r>
          </w:p>
          <w:p w14:paraId="5107ED3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82523E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3DE966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0D3DC112"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1524917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 xml:space="preserve">main(String[] </w:t>
            </w:r>
            <w:proofErr w:type="spellStart"/>
            <w:r w:rsidRPr="00761131">
              <w:rPr>
                <w:rStyle w:val="HTMLCode"/>
                <w:rFonts w:ascii="Calibri" w:eastAsia="Calibri" w:hAnsi="Calibri" w:cs="Calibri"/>
                <w:sz w:val="28"/>
                <w:szCs w:val="28"/>
              </w:rPr>
              <w:t>args</w:t>
            </w:r>
            <w:proofErr w:type="spellEnd"/>
            <w:r w:rsidRPr="00761131">
              <w:rPr>
                <w:rStyle w:val="HTMLCode"/>
                <w:rFonts w:ascii="Calibri" w:eastAsia="Calibri" w:hAnsi="Calibri" w:cs="Calibri"/>
                <w:sz w:val="28"/>
                <w:szCs w:val="28"/>
              </w:rPr>
              <w:t>)</w:t>
            </w:r>
          </w:p>
          <w:p w14:paraId="36EDC92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B4B33E9"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Multiply m = new</w:t>
            </w:r>
            <w:r w:rsidRPr="00761131">
              <w:rPr>
                <w:rFonts w:cs="Calibri"/>
                <w:sz w:val="28"/>
                <w:szCs w:val="28"/>
              </w:rPr>
              <w:t xml:space="preserve"> </w:t>
            </w:r>
            <w:r w:rsidRPr="00761131">
              <w:rPr>
                <w:rStyle w:val="HTMLCode"/>
                <w:rFonts w:ascii="Calibri" w:eastAsia="Calibri" w:hAnsi="Calibri" w:cs="Calibri"/>
                <w:sz w:val="28"/>
                <w:szCs w:val="28"/>
              </w:rPr>
              <w:t>Multiply();</w:t>
            </w:r>
          </w:p>
          <w:p w14:paraId="6F1361C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m.mul</w:t>
            </w:r>
            <w:proofErr w:type="spellEnd"/>
            <w:r w:rsidRPr="00761131">
              <w:rPr>
                <w:rStyle w:val="HTMLCode"/>
                <w:rFonts w:ascii="Calibri" w:eastAsia="Calibri" w:hAnsi="Calibri" w:cs="Calibri"/>
                <w:sz w:val="28"/>
                <w:szCs w:val="28"/>
              </w:rPr>
              <w:t>(5, 5));</w:t>
            </w:r>
          </w:p>
          <w:p w14:paraId="559C3F2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630A0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172E86E5"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6EF9C8F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sz w:val="28"/>
          <w:szCs w:val="28"/>
        </w:rPr>
        <w:t>25</w:t>
      </w:r>
    </w:p>
    <w:tbl>
      <w:tblPr>
        <w:tblW w:w="0" w:type="auto"/>
        <w:tblInd w:w="-150" w:type="dxa"/>
        <w:tblLayout w:type="fixed"/>
        <w:tblCellMar>
          <w:top w:w="210" w:type="dxa"/>
          <w:left w:w="150" w:type="dxa"/>
          <w:bottom w:w="210" w:type="dxa"/>
          <w:right w:w="150" w:type="dxa"/>
        </w:tblCellMar>
        <w:tblLook w:val="0000" w:firstRow="0" w:lastRow="0" w:firstColumn="0" w:lastColumn="0" w:noHBand="0" w:noVBand="0"/>
      </w:tblPr>
      <w:tblGrid>
        <w:gridCol w:w="9478"/>
      </w:tblGrid>
      <w:tr w:rsidR="00C6433C" w:rsidRPr="00761131" w14:paraId="7D0E5D1D" w14:textId="77777777" w:rsidTr="00787032">
        <w:tc>
          <w:tcPr>
            <w:tcW w:w="9478" w:type="dxa"/>
            <w:shd w:val="clear" w:color="auto" w:fill="auto"/>
            <w:vAlign w:val="center"/>
          </w:tcPr>
          <w:p w14:paraId="7FA0B54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Java program to illustrate</w:t>
            </w:r>
          </w:p>
          <w:p w14:paraId="5356578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xml:space="preserve">// high cohesive </w:t>
            </w:r>
            <w:proofErr w:type="spellStart"/>
            <w:r w:rsidRPr="00761131">
              <w:rPr>
                <w:rStyle w:val="HTMLCode"/>
                <w:rFonts w:ascii="Calibri" w:eastAsia="Calibri" w:hAnsi="Calibri" w:cs="Calibri"/>
                <w:sz w:val="28"/>
                <w:szCs w:val="28"/>
              </w:rPr>
              <w:t>behavior</w:t>
            </w:r>
            <w:proofErr w:type="spellEnd"/>
          </w:p>
          <w:p w14:paraId="3269AD7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Name {</w:t>
            </w:r>
          </w:p>
          <w:p w14:paraId="1B2F8D2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String name;</w:t>
            </w:r>
          </w:p>
          <w:p w14:paraId="0A463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 xml:space="preserve">String </w:t>
            </w:r>
            <w:proofErr w:type="spellStart"/>
            <w:r w:rsidRPr="00761131">
              <w:rPr>
                <w:rStyle w:val="HTMLCode"/>
                <w:rFonts w:ascii="Calibri" w:eastAsia="Calibri" w:hAnsi="Calibri" w:cs="Calibri"/>
                <w:sz w:val="28"/>
                <w:szCs w:val="28"/>
              </w:rPr>
              <w:t>getName</w:t>
            </w:r>
            <w:proofErr w:type="spellEnd"/>
            <w:r w:rsidRPr="00761131">
              <w:rPr>
                <w:rStyle w:val="HTMLCode"/>
                <w:rFonts w:ascii="Calibri" w:eastAsia="Calibri" w:hAnsi="Calibri" w:cs="Calibri"/>
                <w:sz w:val="28"/>
                <w:szCs w:val="28"/>
              </w:rPr>
              <w:t>(String name)</w:t>
            </w:r>
          </w:p>
          <w:p w14:paraId="43AB692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1EEBCE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this.name = name;</w:t>
            </w:r>
          </w:p>
          <w:p w14:paraId="5ED12CA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name;</w:t>
            </w:r>
          </w:p>
          <w:p w14:paraId="19A9E000"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032CB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05D7B56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3F574ED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Age {</w:t>
            </w:r>
          </w:p>
          <w:p w14:paraId="1377815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r w:rsidRPr="00761131">
              <w:rPr>
                <w:rStyle w:val="HTMLCode"/>
                <w:rFonts w:ascii="Calibri" w:eastAsia="Calibri" w:hAnsi="Calibri" w:cs="Calibri"/>
                <w:sz w:val="28"/>
                <w:szCs w:val="28"/>
              </w:rPr>
              <w:t>age;</w:t>
            </w:r>
          </w:p>
          <w:p w14:paraId="6AA8CE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r w:rsidRPr="00761131">
              <w:rPr>
                <w:rStyle w:val="HTMLCode"/>
                <w:rFonts w:ascii="Calibri" w:eastAsia="Calibri" w:hAnsi="Calibri" w:cs="Calibri"/>
                <w:sz w:val="28"/>
                <w:szCs w:val="28"/>
              </w:rPr>
              <w:t>getAge</w:t>
            </w:r>
            <w:proofErr w:type="spellEnd"/>
            <w:r w:rsidRPr="00761131">
              <w:rPr>
                <w:rStyle w:val="HTMLCode"/>
                <w:rFonts w:ascii="Calibri" w:eastAsia="Calibri" w:hAnsi="Calibri" w:cs="Calibri"/>
                <w:sz w:val="28"/>
                <w:szCs w:val="28"/>
              </w:rPr>
              <w:t>(int</w:t>
            </w:r>
            <w:r w:rsidRPr="00761131">
              <w:rPr>
                <w:rFonts w:cs="Calibri"/>
                <w:sz w:val="28"/>
                <w:szCs w:val="28"/>
              </w:rPr>
              <w:t xml:space="preserve"> </w:t>
            </w:r>
            <w:r w:rsidRPr="00761131">
              <w:rPr>
                <w:rStyle w:val="HTMLCode"/>
                <w:rFonts w:ascii="Calibri" w:eastAsia="Calibri" w:hAnsi="Calibri" w:cs="Calibri"/>
                <w:sz w:val="28"/>
                <w:szCs w:val="28"/>
              </w:rPr>
              <w:t>age)</w:t>
            </w:r>
          </w:p>
          <w:p w14:paraId="690CA8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5A60337"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this.age</w:t>
            </w:r>
            <w:proofErr w:type="spellEnd"/>
            <w:r w:rsidRPr="00761131">
              <w:rPr>
                <w:rStyle w:val="HTMLCode"/>
                <w:rFonts w:ascii="Calibri" w:eastAsia="Calibri" w:hAnsi="Calibri" w:cs="Calibri"/>
                <w:sz w:val="28"/>
                <w:szCs w:val="28"/>
              </w:rPr>
              <w:t xml:space="preserve"> = age;</w:t>
            </w:r>
          </w:p>
          <w:p w14:paraId="6CD60F7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r w:rsidRPr="00761131">
              <w:rPr>
                <w:rStyle w:val="HTMLCode"/>
                <w:rFonts w:ascii="Calibri" w:eastAsia="Calibri" w:hAnsi="Calibri" w:cs="Calibri"/>
                <w:sz w:val="28"/>
                <w:szCs w:val="28"/>
              </w:rPr>
              <w:t>age;</w:t>
            </w:r>
          </w:p>
          <w:p w14:paraId="6B1D760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445737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576B410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8AA3D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Number {</w:t>
            </w:r>
          </w:p>
          <w:p w14:paraId="4610B06B"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int</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094CCA6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int</w:t>
            </w:r>
            <w:r w:rsidRPr="00761131">
              <w:rPr>
                <w:rFonts w:cs="Calibri"/>
                <w:sz w:val="28"/>
                <w:szCs w:val="28"/>
              </w:rPr>
              <w:t xml:space="preserve"> </w:t>
            </w:r>
            <w:proofErr w:type="spellStart"/>
            <w:r w:rsidRPr="00761131">
              <w:rPr>
                <w:rStyle w:val="HTMLCode"/>
                <w:rFonts w:ascii="Calibri" w:eastAsia="Calibri" w:hAnsi="Calibri" w:cs="Calibri"/>
                <w:sz w:val="28"/>
                <w:szCs w:val="28"/>
              </w:rPr>
              <w:t>getNumber</w:t>
            </w:r>
            <w:proofErr w:type="spellEnd"/>
            <w:r w:rsidRPr="00761131">
              <w:rPr>
                <w:rStyle w:val="HTMLCode"/>
                <w:rFonts w:ascii="Calibri" w:eastAsia="Calibri" w:hAnsi="Calibri" w:cs="Calibri"/>
                <w:sz w:val="28"/>
                <w:szCs w:val="28"/>
              </w:rPr>
              <w:t>(int</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61FD502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DF871E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this.mobileno</w:t>
            </w:r>
            <w:proofErr w:type="spellEnd"/>
            <w:r w:rsidRPr="00761131">
              <w:rPr>
                <w:rStyle w:val="HTMLCode"/>
                <w:rFonts w:ascii="Calibri" w:eastAsia="Calibri" w:hAnsi="Calibri" w:cs="Calibri"/>
                <w:sz w:val="28"/>
                <w:szCs w:val="28"/>
              </w:rPr>
              <w:t xml:space="preserve"> =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4F36C2A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return</w:t>
            </w:r>
            <w:r w:rsidRPr="00761131">
              <w:rPr>
                <w:rFonts w:cs="Calibri"/>
                <w:sz w:val="28"/>
                <w:szCs w:val="28"/>
              </w:rPr>
              <w:t xml:space="preserve"> </w:t>
            </w:r>
            <w:proofErr w:type="spellStart"/>
            <w:r w:rsidRPr="00761131">
              <w:rPr>
                <w:rStyle w:val="HTMLCode"/>
                <w:rFonts w:ascii="Calibri" w:eastAsia="Calibri" w:hAnsi="Calibri" w:cs="Calibri"/>
                <w:sz w:val="28"/>
                <w:szCs w:val="28"/>
              </w:rPr>
              <w:t>mobileno</w:t>
            </w:r>
            <w:proofErr w:type="spellEnd"/>
            <w:r w:rsidRPr="00761131">
              <w:rPr>
                <w:rStyle w:val="HTMLCode"/>
                <w:rFonts w:ascii="Calibri" w:eastAsia="Calibri" w:hAnsi="Calibri" w:cs="Calibri"/>
                <w:sz w:val="28"/>
                <w:szCs w:val="28"/>
              </w:rPr>
              <w:t>;</w:t>
            </w:r>
          </w:p>
          <w:p w14:paraId="02D62D54"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6D95AC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22162AE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r w:rsidRPr="00761131">
              <w:rPr>
                <w:rFonts w:cs="Calibri"/>
                <w:sz w:val="28"/>
                <w:szCs w:val="28"/>
              </w:rPr>
              <w:t> </w:t>
            </w:r>
          </w:p>
          <w:p w14:paraId="4777BCF3"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class</w:t>
            </w:r>
            <w:r w:rsidRPr="00761131">
              <w:rPr>
                <w:rFonts w:cs="Calibri"/>
                <w:sz w:val="28"/>
                <w:szCs w:val="28"/>
              </w:rPr>
              <w:t xml:space="preserve"> </w:t>
            </w:r>
            <w:r w:rsidRPr="00761131">
              <w:rPr>
                <w:rStyle w:val="HTMLCode"/>
                <w:rFonts w:ascii="Calibri" w:eastAsia="Calibri" w:hAnsi="Calibri" w:cs="Calibri"/>
                <w:sz w:val="28"/>
                <w:szCs w:val="28"/>
              </w:rPr>
              <w:t>Display {</w:t>
            </w:r>
          </w:p>
          <w:p w14:paraId="57988D7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public</w:t>
            </w:r>
            <w:r w:rsidRPr="00761131">
              <w:rPr>
                <w:rFonts w:cs="Calibri"/>
                <w:sz w:val="28"/>
                <w:szCs w:val="28"/>
              </w:rPr>
              <w:t xml:space="preserve"> </w:t>
            </w:r>
            <w:r w:rsidRPr="00761131">
              <w:rPr>
                <w:rStyle w:val="HTMLCode"/>
                <w:rFonts w:ascii="Calibri" w:eastAsia="Calibri" w:hAnsi="Calibri" w:cs="Calibri"/>
                <w:sz w:val="28"/>
                <w:szCs w:val="28"/>
              </w:rPr>
              <w:t>static</w:t>
            </w:r>
            <w:r w:rsidRPr="00761131">
              <w:rPr>
                <w:rFonts w:cs="Calibri"/>
                <w:sz w:val="28"/>
                <w:szCs w:val="28"/>
              </w:rPr>
              <w:t xml:space="preserve"> </w:t>
            </w:r>
            <w:r w:rsidRPr="00761131">
              <w:rPr>
                <w:rStyle w:val="HTMLCode"/>
                <w:rFonts w:ascii="Calibri" w:eastAsia="Calibri" w:hAnsi="Calibri" w:cs="Calibri"/>
                <w:sz w:val="28"/>
                <w:szCs w:val="28"/>
              </w:rPr>
              <w:t>void</w:t>
            </w:r>
            <w:r w:rsidRPr="00761131">
              <w:rPr>
                <w:rFonts w:cs="Calibri"/>
                <w:sz w:val="28"/>
                <w:szCs w:val="28"/>
              </w:rPr>
              <w:t xml:space="preserve"> </w:t>
            </w:r>
            <w:r w:rsidRPr="00761131">
              <w:rPr>
                <w:rStyle w:val="HTMLCode"/>
                <w:rFonts w:ascii="Calibri" w:eastAsia="Calibri" w:hAnsi="Calibri" w:cs="Calibri"/>
                <w:sz w:val="28"/>
                <w:szCs w:val="28"/>
              </w:rPr>
              <w:t xml:space="preserve">main(String[] </w:t>
            </w:r>
            <w:proofErr w:type="spellStart"/>
            <w:r w:rsidRPr="00761131">
              <w:rPr>
                <w:rStyle w:val="HTMLCode"/>
                <w:rFonts w:ascii="Calibri" w:eastAsia="Calibri" w:hAnsi="Calibri" w:cs="Calibri"/>
                <w:sz w:val="28"/>
                <w:szCs w:val="28"/>
              </w:rPr>
              <w:t>args</w:t>
            </w:r>
            <w:proofErr w:type="spellEnd"/>
            <w:r w:rsidRPr="00761131">
              <w:rPr>
                <w:rStyle w:val="HTMLCode"/>
                <w:rFonts w:ascii="Calibri" w:eastAsia="Calibri" w:hAnsi="Calibri" w:cs="Calibri"/>
                <w:sz w:val="28"/>
                <w:szCs w:val="28"/>
              </w:rPr>
              <w:t>)</w:t>
            </w:r>
          </w:p>
          <w:p w14:paraId="1279051A"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47C56041"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Name n = new</w:t>
            </w:r>
            <w:r w:rsidRPr="00761131">
              <w:rPr>
                <w:rFonts w:cs="Calibri"/>
                <w:sz w:val="28"/>
                <w:szCs w:val="28"/>
              </w:rPr>
              <w:t xml:space="preserve"> </w:t>
            </w:r>
            <w:r w:rsidRPr="00761131">
              <w:rPr>
                <w:rStyle w:val="HTMLCode"/>
                <w:rFonts w:ascii="Calibri" w:eastAsia="Calibri" w:hAnsi="Calibri" w:cs="Calibri"/>
                <w:sz w:val="28"/>
                <w:szCs w:val="28"/>
              </w:rPr>
              <w:t>Name();</w:t>
            </w:r>
          </w:p>
          <w:p w14:paraId="7A0A851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n.getName</w:t>
            </w:r>
            <w:proofErr w:type="spell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Geeksforgeeks</w:t>
            </w:r>
            <w:proofErr w:type="spellEnd"/>
            <w:r w:rsidRPr="00761131">
              <w:rPr>
                <w:rStyle w:val="HTMLCode"/>
                <w:rFonts w:ascii="Calibri" w:eastAsia="Calibri" w:hAnsi="Calibri" w:cs="Calibri"/>
                <w:sz w:val="28"/>
                <w:szCs w:val="28"/>
              </w:rPr>
              <w:t>"));</w:t>
            </w:r>
          </w:p>
          <w:p w14:paraId="00A09748"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Age a = new</w:t>
            </w:r>
            <w:r w:rsidRPr="00761131">
              <w:rPr>
                <w:rFonts w:cs="Calibri"/>
                <w:sz w:val="28"/>
                <w:szCs w:val="28"/>
              </w:rPr>
              <w:t xml:space="preserve"> </w:t>
            </w:r>
            <w:r w:rsidRPr="00761131">
              <w:rPr>
                <w:rStyle w:val="HTMLCode"/>
                <w:rFonts w:ascii="Calibri" w:eastAsia="Calibri" w:hAnsi="Calibri" w:cs="Calibri"/>
                <w:sz w:val="28"/>
                <w:szCs w:val="28"/>
              </w:rPr>
              <w:t>Age();</w:t>
            </w:r>
          </w:p>
          <w:p w14:paraId="2BD8430E"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a.getAge</w:t>
            </w:r>
            <w:proofErr w:type="spellEnd"/>
            <w:r w:rsidRPr="00761131">
              <w:rPr>
                <w:rStyle w:val="HTMLCode"/>
                <w:rFonts w:ascii="Calibri" w:eastAsia="Calibri" w:hAnsi="Calibri" w:cs="Calibri"/>
                <w:sz w:val="28"/>
                <w:szCs w:val="28"/>
              </w:rPr>
              <w:t>(10));</w:t>
            </w:r>
          </w:p>
          <w:p w14:paraId="229135C6"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Number no = new</w:t>
            </w:r>
            <w:r w:rsidRPr="00761131">
              <w:rPr>
                <w:rFonts w:cs="Calibri"/>
                <w:sz w:val="28"/>
                <w:szCs w:val="28"/>
              </w:rPr>
              <w:t xml:space="preserve"> </w:t>
            </w:r>
            <w:r w:rsidRPr="00761131">
              <w:rPr>
                <w:rStyle w:val="HTMLCode"/>
                <w:rFonts w:ascii="Calibri" w:eastAsia="Calibri" w:hAnsi="Calibri" w:cs="Calibri"/>
                <w:sz w:val="28"/>
                <w:szCs w:val="28"/>
              </w:rPr>
              <w:t>Number();</w:t>
            </w:r>
          </w:p>
          <w:p w14:paraId="37C8A90F"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roofErr w:type="spellStart"/>
            <w:r w:rsidRPr="00761131">
              <w:rPr>
                <w:rStyle w:val="HTMLCode"/>
                <w:rFonts w:ascii="Calibri" w:eastAsia="Calibri" w:hAnsi="Calibri" w:cs="Calibri"/>
                <w:sz w:val="28"/>
                <w:szCs w:val="28"/>
              </w:rPr>
              <w:t>System.out.println</w:t>
            </w:r>
            <w:proofErr w:type="spellEnd"/>
            <w:r w:rsidRPr="00761131">
              <w:rPr>
                <w:rStyle w:val="HTMLCode"/>
                <w:rFonts w:ascii="Calibri" w:eastAsia="Calibri" w:hAnsi="Calibri" w:cs="Calibri"/>
                <w:sz w:val="28"/>
                <w:szCs w:val="28"/>
              </w:rPr>
              <w:t>(</w:t>
            </w:r>
            <w:proofErr w:type="spellStart"/>
            <w:r w:rsidRPr="00761131">
              <w:rPr>
                <w:rStyle w:val="HTMLCode"/>
                <w:rFonts w:ascii="Calibri" w:eastAsia="Calibri" w:hAnsi="Calibri" w:cs="Calibri"/>
                <w:sz w:val="28"/>
                <w:szCs w:val="28"/>
              </w:rPr>
              <w:t>no.getNumber</w:t>
            </w:r>
            <w:proofErr w:type="spellEnd"/>
            <w:r w:rsidRPr="00761131">
              <w:rPr>
                <w:rStyle w:val="HTMLCode"/>
                <w:rFonts w:ascii="Calibri" w:eastAsia="Calibri" w:hAnsi="Calibri" w:cs="Calibri"/>
                <w:sz w:val="28"/>
                <w:szCs w:val="28"/>
              </w:rPr>
              <w:t>(1234567891));</w:t>
            </w:r>
          </w:p>
          <w:p w14:paraId="280A8885"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    }</w:t>
            </w:r>
          </w:p>
          <w:p w14:paraId="37240CDD" w14:textId="77777777" w:rsidR="00C6433C" w:rsidRPr="00761131" w:rsidRDefault="00C6433C" w:rsidP="00787032">
            <w:pPr>
              <w:spacing w:before="375" w:after="375"/>
              <w:rPr>
                <w:rFonts w:cs="Calibri"/>
                <w:sz w:val="28"/>
                <w:szCs w:val="28"/>
              </w:rPr>
            </w:pPr>
            <w:r w:rsidRPr="00761131">
              <w:rPr>
                <w:rStyle w:val="HTMLCode"/>
                <w:rFonts w:ascii="Calibri" w:eastAsia="Calibri" w:hAnsi="Calibri" w:cs="Calibri"/>
                <w:sz w:val="28"/>
                <w:szCs w:val="28"/>
              </w:rPr>
              <w:t>}</w:t>
            </w:r>
          </w:p>
        </w:tc>
      </w:tr>
    </w:tbl>
    <w:p w14:paraId="2B1711C8" w14:textId="77777777" w:rsidR="00C6433C" w:rsidRPr="00761131" w:rsidRDefault="00C6433C" w:rsidP="00C6433C">
      <w:pPr>
        <w:pStyle w:val="NormalWeb"/>
        <w:shd w:val="clear" w:color="auto" w:fill="FFFFFF"/>
        <w:spacing w:before="0" w:after="150"/>
        <w:textAlignment w:val="baseline"/>
        <w:rPr>
          <w:rFonts w:ascii="Calibri" w:hAnsi="Calibri" w:cs="Calibri"/>
          <w:sz w:val="28"/>
          <w:szCs w:val="28"/>
        </w:rPr>
      </w:pPr>
      <w:r w:rsidRPr="00761131">
        <w:rPr>
          <w:rFonts w:ascii="Calibri" w:hAnsi="Calibri" w:cs="Calibri"/>
          <w:color w:val="40424E"/>
          <w:sz w:val="28"/>
          <w:szCs w:val="28"/>
        </w:rPr>
        <w:t>Output:</w:t>
      </w:r>
    </w:p>
    <w:p w14:paraId="2F11DD08" w14:textId="77777777" w:rsidR="00C6433C" w:rsidRPr="00761131" w:rsidRDefault="00C6433C" w:rsidP="00C6433C">
      <w:pPr>
        <w:shd w:val="clear" w:color="auto" w:fill="FFFFFF"/>
        <w:textAlignment w:val="baseline"/>
        <w:rPr>
          <w:rFonts w:cs="Calibri"/>
          <w:color w:val="40424E"/>
          <w:sz w:val="28"/>
          <w:szCs w:val="28"/>
        </w:rPr>
      </w:pPr>
    </w:p>
    <w:p w14:paraId="5B59384C" w14:textId="77777777" w:rsidR="00C6433C" w:rsidRPr="00761131" w:rsidRDefault="00C6433C" w:rsidP="00C6433C">
      <w:pPr>
        <w:shd w:val="clear" w:color="auto" w:fill="FFFFFF"/>
        <w:textAlignment w:val="baseline"/>
        <w:rPr>
          <w:rFonts w:cs="Calibri"/>
          <w:sz w:val="28"/>
          <w:szCs w:val="28"/>
        </w:rPr>
      </w:pPr>
      <w:r w:rsidRPr="00761131">
        <w:rPr>
          <w:rFonts w:cs="Calibri"/>
          <w:color w:val="40424E"/>
          <w:sz w:val="28"/>
          <w:szCs w:val="28"/>
        </w:rPr>
        <w:br/>
      </w:r>
    </w:p>
    <w:p w14:paraId="08D1A4E3"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proofErr w:type="spellStart"/>
      <w:r w:rsidRPr="00761131">
        <w:rPr>
          <w:rFonts w:ascii="Calibri" w:hAnsi="Calibri" w:cs="Calibri"/>
          <w:color w:val="40424E"/>
          <w:sz w:val="28"/>
          <w:szCs w:val="28"/>
        </w:rPr>
        <w:t>Geeksforgeeks</w:t>
      </w:r>
      <w:proofErr w:type="spellEnd"/>
    </w:p>
    <w:p w14:paraId="6DAF53CE"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10</w:t>
      </w:r>
    </w:p>
    <w:p w14:paraId="7A2F00A4" w14:textId="77777777" w:rsidR="00C6433C" w:rsidRPr="00761131" w:rsidRDefault="00C6433C" w:rsidP="00C6433C">
      <w:pPr>
        <w:pStyle w:val="HTMLPreformatted"/>
        <w:shd w:val="clear" w:color="auto" w:fill="FFFFFF"/>
        <w:spacing w:after="150"/>
        <w:textAlignment w:val="baseline"/>
        <w:rPr>
          <w:rFonts w:ascii="Calibri" w:hAnsi="Calibri" w:cs="Calibri"/>
          <w:sz w:val="28"/>
          <w:szCs w:val="28"/>
        </w:rPr>
      </w:pPr>
      <w:r w:rsidRPr="00761131">
        <w:rPr>
          <w:rFonts w:ascii="Calibri" w:hAnsi="Calibri" w:cs="Calibri"/>
          <w:color w:val="40424E"/>
          <w:sz w:val="28"/>
          <w:szCs w:val="28"/>
        </w:rPr>
        <w:t>1234567891</w:t>
      </w:r>
    </w:p>
    <w:p w14:paraId="783888B0" w14:textId="7B8B77C8"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Pictorial view of high cohesion and low cohesion:</w:t>
      </w:r>
      <w:r w:rsidRPr="00761131">
        <w:rPr>
          <w:rFonts w:ascii="Calibri" w:hAnsi="Calibri" w:cs="Calibri"/>
          <w:color w:val="40424E"/>
          <w:sz w:val="28"/>
          <w:szCs w:val="28"/>
        </w:rPr>
        <w:br/>
      </w:r>
      <w:r w:rsidRPr="00761131">
        <w:rPr>
          <w:rFonts w:ascii="Calibri" w:hAnsi="Calibri" w:cs="Calibri"/>
          <w:noProof/>
          <w:color w:val="40424E"/>
          <w:sz w:val="28"/>
          <w:szCs w:val="28"/>
        </w:rPr>
        <w:drawing>
          <wp:inline distT="0" distB="0" distL="0" distR="0" wp14:anchorId="5141DFD0" wp14:editId="3C6B4D91">
            <wp:extent cx="6461760" cy="3543300"/>
            <wp:effectExtent l="0" t="0" r="0" b="0"/>
            <wp:docPr id="139117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l="-49" t="-90" r="-49" b="-90"/>
                    <a:stretch>
                      <a:fillRect/>
                    </a:stretch>
                  </pic:blipFill>
                  <pic:spPr bwMode="auto">
                    <a:xfrm>
                      <a:off x="0" y="0"/>
                      <a:ext cx="6461760" cy="3543300"/>
                    </a:xfrm>
                    <a:prstGeom prst="rect">
                      <a:avLst/>
                    </a:prstGeom>
                    <a:solidFill>
                      <a:srgbClr val="FFFFFF"/>
                    </a:solidFill>
                    <a:ln>
                      <a:noFill/>
                    </a:ln>
                  </pic:spPr>
                </pic:pic>
              </a:graphicData>
            </a:graphic>
          </wp:inline>
        </w:drawing>
      </w:r>
      <w:r w:rsidRPr="00761131">
        <w:rPr>
          <w:rFonts w:ascii="Calibri" w:hAnsi="Calibri" w:cs="Calibri"/>
          <w:color w:val="40424E"/>
          <w:sz w:val="28"/>
          <w:szCs w:val="28"/>
        </w:rPr>
        <w:br/>
      </w:r>
      <w:r w:rsidRPr="00761131">
        <w:rPr>
          <w:rStyle w:val="Strong"/>
          <w:rFonts w:ascii="Calibri" w:hAnsi="Calibri" w:cs="Calibri"/>
          <w:color w:val="40424E"/>
          <w:sz w:val="28"/>
          <w:szCs w:val="28"/>
          <w:bdr w:val="none" w:sz="0" w:space="0" w:color="000000"/>
        </w:rPr>
        <w:t>Explanation : </w:t>
      </w:r>
      <w:r w:rsidRPr="00761131">
        <w:rPr>
          <w:rFonts w:ascii="Calibri" w:hAnsi="Calibri" w:cs="Calibri"/>
          <w:color w:val="40424E"/>
          <w:sz w:val="28"/>
          <w:szCs w:val="28"/>
        </w:rPr>
        <w:t>In the above image, we can see that in low cohesion only one class is responsible to execute lots of job which are not in common which reduces the chance of re-usability and maintenance. But in high cohesion there is a separate class for all the jobs to execute a specific job, which result better usability and maintenance.</w:t>
      </w:r>
    </w:p>
    <w:p w14:paraId="2BE0C48B" w14:textId="77777777" w:rsidR="00C6433C" w:rsidRPr="00761131" w:rsidRDefault="00C6433C" w:rsidP="00C6433C">
      <w:pPr>
        <w:pStyle w:val="NormalWeb"/>
        <w:shd w:val="clear" w:color="auto" w:fill="FFFFFF"/>
        <w:spacing w:before="0" w:after="0"/>
        <w:textAlignment w:val="baseline"/>
        <w:rPr>
          <w:rFonts w:ascii="Calibri" w:hAnsi="Calibri" w:cs="Calibri"/>
          <w:sz w:val="28"/>
          <w:szCs w:val="28"/>
        </w:rPr>
      </w:pPr>
      <w:r w:rsidRPr="00761131">
        <w:rPr>
          <w:rStyle w:val="Strong"/>
          <w:rFonts w:ascii="Calibri" w:hAnsi="Calibri" w:cs="Calibri"/>
          <w:color w:val="40424E"/>
          <w:sz w:val="28"/>
          <w:szCs w:val="28"/>
          <w:bdr w:val="none" w:sz="0" w:space="0" w:color="000000"/>
        </w:rPr>
        <w:t>Difference between high cohesion and low cohesion:</w:t>
      </w:r>
    </w:p>
    <w:p w14:paraId="68E0E508"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 xml:space="preserve">High cohesion is when you have a class that does a </w:t>
      </w:r>
      <w:proofErr w:type="spellStart"/>
      <w:r w:rsidRPr="00761131">
        <w:rPr>
          <w:rFonts w:cs="Calibri"/>
          <w:color w:val="40424E"/>
          <w:sz w:val="28"/>
          <w:szCs w:val="28"/>
        </w:rPr>
        <w:t>well defined</w:t>
      </w:r>
      <w:proofErr w:type="spellEnd"/>
      <w:r w:rsidRPr="00761131">
        <w:rPr>
          <w:rFonts w:cs="Calibri"/>
          <w:color w:val="40424E"/>
          <w:sz w:val="28"/>
          <w:szCs w:val="28"/>
        </w:rPr>
        <w:t xml:space="preserve"> job. Low cohesion is when a class does a lot of jobs that don’t have much in common.</w:t>
      </w:r>
    </w:p>
    <w:p w14:paraId="16BF4A43" w14:textId="77777777" w:rsidR="00C6433C" w:rsidRPr="00761131" w:rsidRDefault="00C6433C" w:rsidP="00C6433C">
      <w:pPr>
        <w:numPr>
          <w:ilvl w:val="0"/>
          <w:numId w:val="78"/>
        </w:numPr>
        <w:shd w:val="clear" w:color="auto" w:fill="FFFFFF"/>
        <w:suppressAutoHyphens/>
        <w:spacing w:after="0" w:line="240" w:lineRule="auto"/>
        <w:ind w:left="360"/>
        <w:textAlignment w:val="baseline"/>
        <w:rPr>
          <w:rFonts w:cs="Calibri"/>
          <w:sz w:val="28"/>
          <w:szCs w:val="28"/>
        </w:rPr>
      </w:pPr>
      <w:r w:rsidRPr="00761131">
        <w:rPr>
          <w:rFonts w:cs="Calibri"/>
          <w:color w:val="40424E"/>
          <w:sz w:val="28"/>
          <w:szCs w:val="28"/>
        </w:rPr>
        <w:t>High cohesion gives us better maintaining facility and Low cohesion results in monolithic classes that are difficult to maintain, understand and reduces re-usability</w:t>
      </w:r>
    </w:p>
    <w:p w14:paraId="4390A476" w14:textId="77777777" w:rsidR="00C6433C" w:rsidRPr="00761131" w:rsidRDefault="00C6433C" w:rsidP="00C6433C">
      <w:pPr>
        <w:pStyle w:val="Heading1"/>
        <w:numPr>
          <w:ilvl w:val="0"/>
          <w:numId w:val="7"/>
        </w:numPr>
        <w:shd w:val="clear" w:color="auto" w:fill="D34646"/>
        <w:tabs>
          <w:tab w:val="clear" w:pos="0"/>
        </w:tabs>
        <w:spacing w:before="0" w:after="150"/>
        <w:ind w:left="720" w:hanging="360"/>
        <w:jc w:val="center"/>
        <w:rPr>
          <w:rFonts w:ascii="Calibri" w:hAnsi="Calibri" w:cs="Calibri"/>
          <w:sz w:val="28"/>
          <w:szCs w:val="28"/>
        </w:rPr>
      </w:pPr>
      <w:r w:rsidRPr="00761131">
        <w:rPr>
          <w:rFonts w:ascii="Calibri" w:hAnsi="Calibri" w:cs="Calibri"/>
          <w:b w:val="0"/>
          <w:bCs w:val="0"/>
          <w:color w:val="FFFFFF"/>
          <w:sz w:val="28"/>
          <w:szCs w:val="28"/>
        </w:rPr>
        <w:t>Types Of Relationship</w:t>
      </w:r>
    </w:p>
    <w:p w14:paraId="1F021E9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Based on reusing the data members from one class to another class in JAVA we have three types of relationships. They are is-a relationship, has-a relationship and uses-a relationship.</w:t>
      </w:r>
    </w:p>
    <w:p w14:paraId="2F5BFA32"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Is-a relationship is one in which data members of one class is obtained into another class through the concept of inheritance.</w:t>
      </w:r>
    </w:p>
    <w:p w14:paraId="769A0F40" w14:textId="77777777" w:rsidR="00C6433C" w:rsidRPr="00761131" w:rsidRDefault="00C6433C" w:rsidP="00C6433C">
      <w:pPr>
        <w:numPr>
          <w:ilvl w:val="0"/>
          <w:numId w:val="100"/>
        </w:numPr>
        <w:suppressAutoHyphens/>
        <w:spacing w:after="0" w:line="240" w:lineRule="auto"/>
        <w:jc w:val="both"/>
        <w:rPr>
          <w:rFonts w:cs="Calibri"/>
          <w:sz w:val="28"/>
          <w:szCs w:val="28"/>
        </w:rPr>
      </w:pPr>
      <w:r w:rsidRPr="00761131">
        <w:rPr>
          <w:rFonts w:cs="Calibri"/>
          <w:sz w:val="28"/>
          <w:szCs w:val="28"/>
        </w:rPr>
        <w:t>Has-a relationship is one in which an object of one class is created as a data member in another class.</w:t>
      </w:r>
    </w:p>
    <w:p w14:paraId="0F480835" w14:textId="77777777" w:rsidR="00C6433C" w:rsidRPr="00761131" w:rsidRDefault="00C6433C" w:rsidP="00C6433C">
      <w:pPr>
        <w:numPr>
          <w:ilvl w:val="0"/>
          <w:numId w:val="100"/>
        </w:numPr>
        <w:suppressAutoHyphens/>
        <w:spacing w:after="280" w:line="240" w:lineRule="auto"/>
        <w:jc w:val="both"/>
        <w:rPr>
          <w:rFonts w:cs="Calibri"/>
          <w:sz w:val="28"/>
          <w:szCs w:val="28"/>
        </w:rPr>
      </w:pPr>
      <w:r w:rsidRPr="00761131">
        <w:rPr>
          <w:rFonts w:cs="Calibri"/>
          <w:sz w:val="28"/>
          <w:szCs w:val="28"/>
        </w:rPr>
        <w:t>Uses-a relationship is one in which a method of one class is using an object of another class.</w:t>
      </w:r>
    </w:p>
    <w:p w14:paraId="596F99C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Inheritance is the technique which allows us to inherit the data members and methods from base class to derived class.</w:t>
      </w:r>
    </w:p>
    <w:p w14:paraId="296ADD1B" w14:textId="77777777" w:rsidR="00C6433C" w:rsidRPr="00761131" w:rsidRDefault="00C6433C" w:rsidP="00C6433C">
      <w:pPr>
        <w:numPr>
          <w:ilvl w:val="0"/>
          <w:numId w:val="26"/>
        </w:numPr>
        <w:suppressAutoHyphens/>
        <w:spacing w:after="0" w:line="240" w:lineRule="auto"/>
        <w:jc w:val="both"/>
        <w:rPr>
          <w:rFonts w:cs="Calibri"/>
          <w:sz w:val="28"/>
          <w:szCs w:val="28"/>
        </w:rPr>
      </w:pPr>
      <w:r w:rsidRPr="00761131">
        <w:rPr>
          <w:rFonts w:cs="Calibri"/>
          <w:sz w:val="28"/>
          <w:szCs w:val="28"/>
        </w:rPr>
        <w:t>Base class is one which always gives its features to derived classes.</w:t>
      </w:r>
    </w:p>
    <w:p w14:paraId="03B113AD" w14:textId="77777777" w:rsidR="00C6433C" w:rsidRPr="00761131" w:rsidRDefault="00C6433C" w:rsidP="00C6433C">
      <w:pPr>
        <w:numPr>
          <w:ilvl w:val="0"/>
          <w:numId w:val="26"/>
        </w:numPr>
        <w:suppressAutoHyphens/>
        <w:spacing w:after="280" w:line="240" w:lineRule="auto"/>
        <w:jc w:val="both"/>
        <w:rPr>
          <w:rFonts w:cs="Calibri"/>
          <w:sz w:val="28"/>
          <w:szCs w:val="28"/>
        </w:rPr>
      </w:pPr>
      <w:r w:rsidRPr="00761131">
        <w:rPr>
          <w:rFonts w:cs="Calibri"/>
          <w:sz w:val="28"/>
          <w:szCs w:val="28"/>
        </w:rPr>
        <w:t>Derived class is one which always takes features from base class.</w:t>
      </w:r>
    </w:p>
    <w:p w14:paraId="3B4C9689"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A Derived class is one which contains some of features of its own plus some of the data members from base class</w:t>
      </w:r>
    </w:p>
    <w:p w14:paraId="0437D293" w14:textId="77777777" w:rsidR="00C6433C" w:rsidRPr="00761131" w:rsidRDefault="00C6433C" w:rsidP="00C6433C">
      <w:pPr>
        <w:pStyle w:val="Heading4"/>
        <w:numPr>
          <w:ilvl w:val="3"/>
          <w:numId w:val="7"/>
        </w:numPr>
        <w:tabs>
          <w:tab w:val="clear" w:pos="0"/>
        </w:tabs>
        <w:spacing w:before="150" w:after="150"/>
        <w:ind w:left="2880" w:hanging="360"/>
        <w:jc w:val="both"/>
        <w:rPr>
          <w:rFonts w:cs="Calibri"/>
        </w:rPr>
      </w:pPr>
      <w:r w:rsidRPr="00761131">
        <w:rPr>
          <w:rFonts w:cs="Calibri"/>
          <w:b w:val="0"/>
          <w:bCs w:val="0"/>
        </w:rPr>
        <w:t>Syntax for Inheriting the features from base class to derived class:</w:t>
      </w:r>
    </w:p>
    <w:p w14:paraId="6C960BD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 xml:space="preserve">class </w:t>
      </w:r>
      <w:r w:rsidRPr="00761131">
        <w:rPr>
          <w:rFonts w:ascii="Calibri" w:hAnsi="Calibri" w:cs="Calibri"/>
          <w:color w:val="007700"/>
          <w:sz w:val="28"/>
          <w:szCs w:val="28"/>
        </w:rPr>
        <w:t>&lt;clsname-2&gt;</w:t>
      </w:r>
      <w:r w:rsidRPr="00761131">
        <w:rPr>
          <w:rFonts w:ascii="Calibri" w:hAnsi="Calibri" w:cs="Calibri"/>
          <w:color w:val="333333"/>
          <w:sz w:val="28"/>
          <w:szCs w:val="28"/>
        </w:rPr>
        <w:t xml:space="preserve"> extends </w:t>
      </w:r>
      <w:r w:rsidRPr="00761131">
        <w:rPr>
          <w:rFonts w:ascii="Calibri" w:hAnsi="Calibri" w:cs="Calibri"/>
          <w:color w:val="007700"/>
          <w:sz w:val="28"/>
          <w:szCs w:val="28"/>
        </w:rPr>
        <w:t>&lt;clsname-1&gt;</w:t>
      </w:r>
    </w:p>
    <w:p w14:paraId="535151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1ABF6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 xml:space="preserve">Variable declaration; </w:t>
      </w:r>
    </w:p>
    <w:p w14:paraId="6D1A1EB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Method definition;</w:t>
      </w:r>
    </w:p>
    <w:p w14:paraId="1E1978C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23A139F"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Here, clsname-1 and clsname-2 represents derived class and base class respectively.</w:t>
      </w:r>
    </w:p>
    <w:p w14:paraId="190FAB9B"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Extends is a keyword which is used for inheriting the data members and methods from base class to the derived class and it also improves functionality of derived class.</w:t>
      </w:r>
    </w:p>
    <w:p w14:paraId="093721EB"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231CE839" w14:textId="77777777" w:rsidR="00C6433C" w:rsidRPr="00761131" w:rsidRDefault="00C6433C" w:rsidP="00C6433C">
      <w:pPr>
        <w:numPr>
          <w:ilvl w:val="0"/>
          <w:numId w:val="62"/>
        </w:numPr>
        <w:suppressAutoHyphens/>
        <w:spacing w:after="0" w:line="240" w:lineRule="auto"/>
        <w:jc w:val="both"/>
        <w:rPr>
          <w:rFonts w:cs="Calibri"/>
          <w:sz w:val="28"/>
          <w:szCs w:val="28"/>
        </w:rPr>
      </w:pPr>
      <w:r w:rsidRPr="00761131">
        <w:rPr>
          <w:rFonts w:cs="Calibri"/>
          <w:sz w:val="28"/>
          <w:szCs w:val="28"/>
        </w:rPr>
        <w:t>Final classes cannot be inherited.</w:t>
      </w:r>
    </w:p>
    <w:p w14:paraId="2705A0DC" w14:textId="77777777" w:rsidR="00C6433C" w:rsidRPr="00761131" w:rsidRDefault="00C6433C" w:rsidP="00C6433C">
      <w:pPr>
        <w:numPr>
          <w:ilvl w:val="0"/>
          <w:numId w:val="62"/>
        </w:numPr>
        <w:suppressAutoHyphens/>
        <w:spacing w:after="280" w:line="240" w:lineRule="auto"/>
        <w:jc w:val="both"/>
        <w:rPr>
          <w:rFonts w:cs="Calibri"/>
          <w:sz w:val="28"/>
          <w:szCs w:val="28"/>
        </w:rPr>
      </w:pPr>
      <w:r w:rsidRPr="00761131">
        <w:rPr>
          <w:rFonts w:cs="Calibri"/>
          <w:sz w:val="28"/>
          <w:szCs w:val="28"/>
        </w:rPr>
        <w:t>If the base class contains private data members then that type of data members will not be inherited into derived class.</w:t>
      </w:r>
    </w:p>
    <w:p w14:paraId="1DF8DCB5"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Whenever we develop any inheritance application, it is always recommended to create an object of bottom most derived class. Since, bottom most derived class contains all the features from its super classes.</w:t>
      </w:r>
    </w:p>
    <w:p w14:paraId="6F37DBDA" w14:textId="77777777" w:rsidR="00C6433C" w:rsidRPr="00761131" w:rsidRDefault="00C6433C" w:rsidP="00C6433C">
      <w:pPr>
        <w:numPr>
          <w:ilvl w:val="0"/>
          <w:numId w:val="70"/>
        </w:numPr>
        <w:suppressAutoHyphens/>
        <w:spacing w:after="280" w:line="240" w:lineRule="auto"/>
        <w:jc w:val="both"/>
        <w:rPr>
          <w:rFonts w:cs="Calibri"/>
          <w:sz w:val="28"/>
          <w:szCs w:val="28"/>
        </w:rPr>
      </w:pPr>
      <w:r w:rsidRPr="00761131">
        <w:rPr>
          <w:rFonts w:cs="Calibri"/>
          <w:sz w:val="28"/>
          <w:szCs w:val="28"/>
        </w:rPr>
        <w:t>One class can extend only one class at a time. Since, JAVA does not support multiple inheritance.</w:t>
      </w:r>
    </w:p>
    <w:p w14:paraId="4CFA1AB4"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Whenever we inherit the base class members into derived class, when we creates an object of derived class, JVM always creates the memory space for base class members first and later memory space will be created for derived class members.</w:t>
      </w:r>
    </w:p>
    <w:p w14:paraId="31DF436F"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For example:</w:t>
      </w:r>
    </w:p>
    <w:p w14:paraId="5D2ABD3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c1</w:t>
      </w:r>
      <w:r w:rsidRPr="00761131">
        <w:rPr>
          <w:rFonts w:ascii="Calibri" w:hAnsi="Calibri" w:cs="Calibri"/>
          <w:color w:val="333333"/>
          <w:sz w:val="28"/>
          <w:szCs w:val="28"/>
        </w:rPr>
        <w:t>;</w:t>
      </w:r>
    </w:p>
    <w:p w14:paraId="4BA989D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2192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 </w:t>
      </w:r>
    </w:p>
    <w:p w14:paraId="5A42600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f1</w:t>
      </w:r>
      <w:r w:rsidRPr="00761131">
        <w:rPr>
          <w:rFonts w:ascii="Calibri" w:hAnsi="Calibri" w:cs="Calibri"/>
          <w:color w:val="333333"/>
          <w:sz w:val="28"/>
          <w:szCs w:val="28"/>
        </w:rPr>
        <w:t>()</w:t>
      </w:r>
    </w:p>
    <w:p w14:paraId="3F6A1AD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6495B74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5EA5DA17"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1BAC8B6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56BFF1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5B2558E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c2</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c1</w:t>
      </w:r>
    </w:p>
    <w:p w14:paraId="42CFE644"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3CC1847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670380D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f2</w:t>
      </w:r>
      <w:r w:rsidRPr="00761131">
        <w:rPr>
          <w:rFonts w:ascii="Calibri" w:hAnsi="Calibri" w:cs="Calibri"/>
          <w:color w:val="333333"/>
          <w:sz w:val="28"/>
          <w:szCs w:val="28"/>
        </w:rPr>
        <w:t>()</w:t>
      </w:r>
    </w:p>
    <w:p w14:paraId="0C72165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FCED7F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0D404E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70836C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129B46E"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Note:</w:t>
      </w:r>
    </w:p>
    <w:p w14:paraId="07FB8E7F" w14:textId="77777777" w:rsidR="00C6433C" w:rsidRPr="00761131" w:rsidRDefault="00C6433C" w:rsidP="00C6433C">
      <w:pPr>
        <w:numPr>
          <w:ilvl w:val="0"/>
          <w:numId w:val="30"/>
        </w:numPr>
        <w:suppressAutoHyphens/>
        <w:spacing w:after="0" w:line="240" w:lineRule="auto"/>
        <w:jc w:val="both"/>
        <w:rPr>
          <w:rFonts w:cs="Calibri"/>
          <w:sz w:val="28"/>
          <w:szCs w:val="28"/>
        </w:rPr>
      </w:pPr>
      <w:r w:rsidRPr="00761131">
        <w:rPr>
          <w:rFonts w:cs="Calibri"/>
          <w:sz w:val="28"/>
          <w:szCs w:val="28"/>
        </w:rPr>
        <w:t>Whatever the data members are coming from base class to the derived class, the base class members are logically declared in derived class, the base class methods are logically defined in derived class.</w:t>
      </w:r>
    </w:p>
    <w:p w14:paraId="589649E5" w14:textId="77777777" w:rsidR="00C6433C" w:rsidRPr="00761131" w:rsidRDefault="00C6433C" w:rsidP="00C6433C">
      <w:pPr>
        <w:numPr>
          <w:ilvl w:val="0"/>
          <w:numId w:val="30"/>
        </w:numPr>
        <w:suppressAutoHyphens/>
        <w:spacing w:after="280" w:line="240" w:lineRule="auto"/>
        <w:jc w:val="both"/>
        <w:rPr>
          <w:rFonts w:cs="Calibri"/>
          <w:sz w:val="28"/>
          <w:szCs w:val="28"/>
        </w:rPr>
      </w:pPr>
      <w:r w:rsidRPr="00761131">
        <w:rPr>
          <w:rFonts w:cs="Calibri"/>
          <w:sz w:val="28"/>
          <w:szCs w:val="28"/>
        </w:rPr>
        <w:t>Private data members and private methods of the base class will not be inherited at all.</w:t>
      </w:r>
    </w:p>
    <w:p w14:paraId="189DB308"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Write a JAVA program computes sum of two numbers using inheritance?</w:t>
      </w:r>
    </w:p>
    <w:p w14:paraId="74E9EF67" w14:textId="77777777" w:rsidR="00C6433C" w:rsidRPr="00761131" w:rsidRDefault="00C6433C" w:rsidP="00C6433C">
      <w:pPr>
        <w:pStyle w:val="text-str"/>
        <w:spacing w:before="0" w:after="150"/>
        <w:jc w:val="both"/>
        <w:rPr>
          <w:rFonts w:ascii="Calibri" w:hAnsi="Calibri" w:cs="Calibri"/>
          <w:sz w:val="28"/>
          <w:szCs w:val="28"/>
        </w:rPr>
      </w:pPr>
      <w:r w:rsidRPr="00761131">
        <w:rPr>
          <w:rStyle w:val="Strong"/>
          <w:rFonts w:ascii="Calibri" w:hAnsi="Calibri" w:cs="Calibri"/>
          <w:sz w:val="28"/>
          <w:szCs w:val="28"/>
        </w:rPr>
        <w:t>Answer:</w:t>
      </w:r>
    </w:p>
    <w:p w14:paraId="4D9236C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proofErr w:type="spellStart"/>
      <w:r w:rsidRPr="00761131">
        <w:rPr>
          <w:rFonts w:ascii="Calibri" w:hAnsi="Calibri" w:cs="Calibri"/>
          <w:b/>
          <w:bCs/>
          <w:color w:val="BB0066"/>
          <w:sz w:val="28"/>
          <w:szCs w:val="28"/>
        </w:rPr>
        <w:t>Bc</w:t>
      </w:r>
      <w:proofErr w:type="spellEnd"/>
    </w:p>
    <w:p w14:paraId="7D4C73F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7908C3D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a;</w:t>
      </w:r>
    </w:p>
    <w:p w14:paraId="604EAA8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4F20F7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1548D23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r w:rsidRPr="00761131">
        <w:rPr>
          <w:rFonts w:ascii="Calibri" w:hAnsi="Calibri" w:cs="Calibri"/>
          <w:b/>
          <w:bCs/>
          <w:color w:val="BB0066"/>
          <w:sz w:val="28"/>
          <w:szCs w:val="28"/>
        </w:rPr>
        <w:t>Dc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extends</w:t>
      </w:r>
      <w:r w:rsidRPr="00761131">
        <w:rPr>
          <w:rFonts w:ascii="Calibri" w:hAnsi="Calibri" w:cs="Calibri"/>
          <w:color w:val="333333"/>
          <w:sz w:val="28"/>
          <w:szCs w:val="28"/>
        </w:rPr>
        <w:t xml:space="preserve"> </w:t>
      </w:r>
      <w:proofErr w:type="spellStart"/>
      <w:r w:rsidRPr="00761131">
        <w:rPr>
          <w:rFonts w:ascii="Calibri" w:hAnsi="Calibri" w:cs="Calibri"/>
          <w:color w:val="333333"/>
          <w:sz w:val="28"/>
          <w:szCs w:val="28"/>
        </w:rPr>
        <w:t>Bc</w:t>
      </w:r>
      <w:proofErr w:type="spellEnd"/>
    </w:p>
    <w:p w14:paraId="25B5CE2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4AB30BF5"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b;</w:t>
      </w:r>
    </w:p>
    <w:p w14:paraId="51DE82A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set</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x,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y)</w:t>
      </w:r>
    </w:p>
    <w:p w14:paraId="604739E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78528B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a=x;</w:t>
      </w:r>
    </w:p>
    <w:p w14:paraId="3A77A72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b=y;</w:t>
      </w:r>
    </w:p>
    <w:p w14:paraId="1B539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8BC07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sum</w:t>
      </w:r>
      <w:r w:rsidRPr="00761131">
        <w:rPr>
          <w:rFonts w:ascii="Calibri" w:hAnsi="Calibri" w:cs="Calibri"/>
          <w:color w:val="333333"/>
          <w:sz w:val="28"/>
          <w:szCs w:val="28"/>
        </w:rPr>
        <w:t xml:space="preserve"> ()</w:t>
      </w:r>
    </w:p>
    <w:p w14:paraId="3C62792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8CEBFB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proofErr w:type="spellStart"/>
      <w:r w:rsidRPr="00761131">
        <w:rPr>
          <w:rFonts w:ascii="Calibri" w:hAnsi="Calibri" w:cs="Calibri"/>
          <w:color w:val="333333"/>
          <w:sz w:val="28"/>
          <w:szCs w:val="28"/>
        </w:rPr>
        <w:t>System.</w:t>
      </w:r>
      <w:r w:rsidRPr="00761131">
        <w:rPr>
          <w:rFonts w:ascii="Calibri" w:hAnsi="Calibri" w:cs="Calibri"/>
          <w:color w:val="0000CC"/>
          <w:sz w:val="28"/>
          <w:szCs w:val="28"/>
        </w:rPr>
        <w:t>out</w:t>
      </w:r>
      <w:r w:rsidRPr="00761131">
        <w:rPr>
          <w:rFonts w:ascii="Calibri" w:hAnsi="Calibri" w:cs="Calibri"/>
          <w:color w:val="333333"/>
          <w:sz w:val="28"/>
          <w:szCs w:val="28"/>
        </w:rPr>
        <w:t>.</w:t>
      </w:r>
      <w:r w:rsidRPr="00761131">
        <w:rPr>
          <w:rFonts w:ascii="Calibri" w:hAnsi="Calibri" w:cs="Calibri"/>
          <w:color w:val="0000CC"/>
          <w:sz w:val="28"/>
          <w:szCs w:val="28"/>
        </w:rPr>
        <w:t>println</w:t>
      </w:r>
      <w:proofErr w:type="spellEnd"/>
      <w:r w:rsidRPr="00761131">
        <w:rPr>
          <w:rFonts w:ascii="Calibri" w:hAnsi="Calibri" w:cs="Calibri"/>
          <w:color w:val="333333"/>
          <w:sz w:val="28"/>
          <w:szCs w:val="28"/>
        </w:rPr>
        <w:t xml:space="preserve"> (</w:t>
      </w:r>
      <w:r w:rsidRPr="00761131">
        <w:rPr>
          <w:rFonts w:ascii="Calibri" w:hAnsi="Calibri" w:cs="Calibri"/>
          <w:color w:val="333333"/>
          <w:sz w:val="28"/>
          <w:szCs w:val="28"/>
          <w:shd w:val="clear" w:color="auto" w:fill="FFF0F0"/>
        </w:rPr>
        <w:t>"SUM = "</w:t>
      </w:r>
      <w:r w:rsidRPr="00761131">
        <w:rPr>
          <w:rFonts w:ascii="Calibri" w:hAnsi="Calibri" w:cs="Calibri"/>
          <w:color w:val="333333"/>
          <w:sz w:val="28"/>
          <w:szCs w:val="28"/>
        </w:rPr>
        <w:t>+(</w:t>
      </w:r>
      <w:proofErr w:type="spellStart"/>
      <w:r w:rsidRPr="00761131">
        <w:rPr>
          <w:rFonts w:ascii="Calibri" w:hAnsi="Calibri" w:cs="Calibri"/>
          <w:color w:val="333333"/>
          <w:sz w:val="28"/>
          <w:szCs w:val="28"/>
        </w:rPr>
        <w:t>a+b</w:t>
      </w:r>
      <w:proofErr w:type="spellEnd"/>
      <w:r w:rsidRPr="00761131">
        <w:rPr>
          <w:rFonts w:ascii="Calibri" w:hAnsi="Calibri" w:cs="Calibri"/>
          <w:color w:val="333333"/>
          <w:sz w:val="28"/>
          <w:szCs w:val="28"/>
        </w:rPr>
        <w:t>));</w:t>
      </w:r>
    </w:p>
    <w:p w14:paraId="1E9E5EB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3CA4A75D"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3B5718E"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color w:val="333333"/>
          <w:sz w:val="28"/>
          <w:szCs w:val="28"/>
        </w:rPr>
      </w:pPr>
    </w:p>
    <w:p w14:paraId="32D2151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b/>
          <w:bCs/>
          <w:color w:val="008800"/>
          <w:sz w:val="28"/>
          <w:szCs w:val="28"/>
        </w:rPr>
        <w:t>class</w:t>
      </w:r>
      <w:r w:rsidRPr="00761131">
        <w:rPr>
          <w:rFonts w:ascii="Calibri" w:hAnsi="Calibri" w:cs="Calibri"/>
          <w:color w:val="333333"/>
          <w:sz w:val="28"/>
          <w:szCs w:val="28"/>
        </w:rPr>
        <w:t xml:space="preserve"> </w:t>
      </w:r>
      <w:proofErr w:type="spellStart"/>
      <w:r w:rsidRPr="00761131">
        <w:rPr>
          <w:rFonts w:ascii="Calibri" w:hAnsi="Calibri" w:cs="Calibri"/>
          <w:b/>
          <w:bCs/>
          <w:color w:val="BB0066"/>
          <w:sz w:val="28"/>
          <w:szCs w:val="28"/>
        </w:rPr>
        <w:t>InDemo</w:t>
      </w:r>
      <w:proofErr w:type="spellEnd"/>
    </w:p>
    <w:p w14:paraId="408048F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147CAA6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008800"/>
          <w:sz w:val="28"/>
          <w:szCs w:val="28"/>
        </w:rPr>
        <w:t>public</w:t>
      </w:r>
      <w:r w:rsidRPr="00761131">
        <w:rPr>
          <w:rFonts w:ascii="Calibri" w:hAnsi="Calibri" w:cs="Calibri"/>
          <w:color w:val="333333"/>
          <w:sz w:val="28"/>
          <w:szCs w:val="28"/>
        </w:rPr>
        <w:t xml:space="preserve"> </w:t>
      </w:r>
      <w:r w:rsidRPr="00761131">
        <w:rPr>
          <w:rFonts w:ascii="Calibri" w:hAnsi="Calibri" w:cs="Calibri"/>
          <w:b/>
          <w:bCs/>
          <w:color w:val="008800"/>
          <w:sz w:val="28"/>
          <w:szCs w:val="28"/>
        </w:rPr>
        <w:t>static</w:t>
      </w:r>
      <w:r w:rsidRPr="00761131">
        <w:rPr>
          <w:rFonts w:ascii="Calibri" w:hAnsi="Calibri" w:cs="Calibri"/>
          <w:color w:val="333333"/>
          <w:sz w:val="28"/>
          <w:szCs w:val="28"/>
        </w:rPr>
        <w:t xml:space="preserve"> </w:t>
      </w:r>
      <w:r w:rsidRPr="00761131">
        <w:rPr>
          <w:rFonts w:ascii="Calibri" w:hAnsi="Calibri" w:cs="Calibri"/>
          <w:b/>
          <w:bCs/>
          <w:color w:val="333399"/>
          <w:sz w:val="28"/>
          <w:szCs w:val="28"/>
        </w:rPr>
        <w:t>void</w:t>
      </w:r>
      <w:r w:rsidRPr="00761131">
        <w:rPr>
          <w:rFonts w:ascii="Calibri" w:hAnsi="Calibri" w:cs="Calibri"/>
          <w:color w:val="333333"/>
          <w:sz w:val="28"/>
          <w:szCs w:val="28"/>
        </w:rPr>
        <w:t xml:space="preserve"> </w:t>
      </w:r>
      <w:r w:rsidRPr="00761131">
        <w:rPr>
          <w:rFonts w:ascii="Calibri" w:hAnsi="Calibri" w:cs="Calibri"/>
          <w:b/>
          <w:bCs/>
          <w:color w:val="0066BB"/>
          <w:sz w:val="28"/>
          <w:szCs w:val="28"/>
        </w:rPr>
        <w:t>main</w:t>
      </w:r>
      <w:r w:rsidRPr="00761131">
        <w:rPr>
          <w:rFonts w:ascii="Calibri" w:hAnsi="Calibri" w:cs="Calibri"/>
          <w:color w:val="333333"/>
          <w:sz w:val="28"/>
          <w:szCs w:val="28"/>
        </w:rPr>
        <w:t xml:space="preserve"> (String k [])</w:t>
      </w:r>
    </w:p>
    <w:p w14:paraId="0DA26733"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2A5DB5F8"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n1=</w:t>
      </w:r>
      <w:proofErr w:type="spellStart"/>
      <w:r w:rsidRPr="00761131">
        <w:rPr>
          <w:rFonts w:ascii="Calibri" w:hAnsi="Calibri" w:cs="Calibri"/>
          <w:color w:val="333333"/>
          <w:sz w:val="28"/>
          <w:szCs w:val="28"/>
        </w:rPr>
        <w:t>Integer.</w:t>
      </w:r>
      <w:r w:rsidRPr="00761131">
        <w:rPr>
          <w:rFonts w:ascii="Calibri" w:hAnsi="Calibri" w:cs="Calibri"/>
          <w:color w:val="0000CC"/>
          <w:sz w:val="28"/>
          <w:szCs w:val="28"/>
        </w:rPr>
        <w:t>parseInt</w:t>
      </w:r>
      <w:proofErr w:type="spellEnd"/>
      <w:r w:rsidRPr="00761131">
        <w:rPr>
          <w:rFonts w:ascii="Calibri" w:hAnsi="Calibri" w:cs="Calibri"/>
          <w:color w:val="333333"/>
          <w:sz w:val="28"/>
          <w:szCs w:val="28"/>
        </w:rPr>
        <w:t xml:space="preserve"> (k [</w:t>
      </w:r>
      <w:r w:rsidRPr="00761131">
        <w:rPr>
          <w:rFonts w:ascii="Calibri" w:hAnsi="Calibri" w:cs="Calibri"/>
          <w:b/>
          <w:bCs/>
          <w:color w:val="0000DD"/>
          <w:sz w:val="28"/>
          <w:szCs w:val="28"/>
        </w:rPr>
        <w:t>0</w:t>
      </w:r>
      <w:r w:rsidRPr="00761131">
        <w:rPr>
          <w:rFonts w:ascii="Calibri" w:hAnsi="Calibri" w:cs="Calibri"/>
          <w:color w:val="333333"/>
          <w:sz w:val="28"/>
          <w:szCs w:val="28"/>
        </w:rPr>
        <w:t>]);</w:t>
      </w:r>
    </w:p>
    <w:p w14:paraId="681AA589"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b/>
          <w:bCs/>
          <w:color w:val="333399"/>
          <w:sz w:val="28"/>
          <w:szCs w:val="28"/>
        </w:rPr>
        <w:t>int</w:t>
      </w:r>
      <w:r w:rsidRPr="00761131">
        <w:rPr>
          <w:rFonts w:ascii="Calibri" w:hAnsi="Calibri" w:cs="Calibri"/>
          <w:color w:val="333333"/>
          <w:sz w:val="28"/>
          <w:szCs w:val="28"/>
        </w:rPr>
        <w:t xml:space="preserve"> n2=</w:t>
      </w:r>
      <w:proofErr w:type="spellStart"/>
      <w:r w:rsidRPr="00761131">
        <w:rPr>
          <w:rFonts w:ascii="Calibri" w:hAnsi="Calibri" w:cs="Calibri"/>
          <w:color w:val="333333"/>
          <w:sz w:val="28"/>
          <w:szCs w:val="28"/>
        </w:rPr>
        <w:t>Integer.</w:t>
      </w:r>
      <w:r w:rsidRPr="00761131">
        <w:rPr>
          <w:rFonts w:ascii="Calibri" w:hAnsi="Calibri" w:cs="Calibri"/>
          <w:color w:val="0000CC"/>
          <w:sz w:val="28"/>
          <w:szCs w:val="28"/>
        </w:rPr>
        <w:t>parseInt</w:t>
      </w:r>
      <w:proofErr w:type="spellEnd"/>
      <w:r w:rsidRPr="00761131">
        <w:rPr>
          <w:rFonts w:ascii="Calibri" w:hAnsi="Calibri" w:cs="Calibri"/>
          <w:color w:val="333333"/>
          <w:sz w:val="28"/>
          <w:szCs w:val="28"/>
        </w:rPr>
        <w:t xml:space="preserve"> (k [</w:t>
      </w:r>
      <w:r w:rsidRPr="00761131">
        <w:rPr>
          <w:rFonts w:ascii="Calibri" w:hAnsi="Calibri" w:cs="Calibri"/>
          <w:b/>
          <w:bCs/>
          <w:color w:val="0000DD"/>
          <w:sz w:val="28"/>
          <w:szCs w:val="28"/>
        </w:rPr>
        <w:t>1</w:t>
      </w:r>
      <w:r w:rsidRPr="00761131">
        <w:rPr>
          <w:rFonts w:ascii="Calibri" w:hAnsi="Calibri" w:cs="Calibri"/>
          <w:color w:val="333333"/>
          <w:sz w:val="28"/>
          <w:szCs w:val="28"/>
        </w:rPr>
        <w:t>]);</w:t>
      </w:r>
    </w:p>
    <w:p w14:paraId="614D6CA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Dc do1=</w:t>
      </w:r>
      <w:r w:rsidRPr="00761131">
        <w:rPr>
          <w:rFonts w:ascii="Calibri" w:hAnsi="Calibri" w:cs="Calibri"/>
          <w:b/>
          <w:bCs/>
          <w:color w:val="008800"/>
          <w:sz w:val="28"/>
          <w:szCs w:val="28"/>
        </w:rPr>
        <w:t>new</w:t>
      </w:r>
      <w:r w:rsidRPr="00761131">
        <w:rPr>
          <w:rFonts w:ascii="Calibri" w:hAnsi="Calibri" w:cs="Calibri"/>
          <w:color w:val="333333"/>
          <w:sz w:val="28"/>
          <w:szCs w:val="28"/>
        </w:rPr>
        <w:t xml:space="preserve"> Dc ();</w:t>
      </w:r>
    </w:p>
    <w:p w14:paraId="724F4F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set</w:t>
      </w:r>
      <w:r w:rsidRPr="00761131">
        <w:rPr>
          <w:rFonts w:ascii="Calibri" w:hAnsi="Calibri" w:cs="Calibri"/>
          <w:color w:val="333333"/>
          <w:sz w:val="28"/>
          <w:szCs w:val="28"/>
        </w:rPr>
        <w:t xml:space="preserve"> (n1, n2);</w:t>
      </w:r>
    </w:p>
    <w:p w14:paraId="67A387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do1.</w:t>
      </w:r>
      <w:r w:rsidRPr="00761131">
        <w:rPr>
          <w:rFonts w:ascii="Calibri" w:hAnsi="Calibri" w:cs="Calibri"/>
          <w:color w:val="0000CC"/>
          <w:sz w:val="28"/>
          <w:szCs w:val="28"/>
        </w:rPr>
        <w:t>sum</w:t>
      </w:r>
      <w:r w:rsidRPr="00761131">
        <w:rPr>
          <w:rFonts w:ascii="Calibri" w:hAnsi="Calibri" w:cs="Calibri"/>
          <w:color w:val="333333"/>
          <w:sz w:val="28"/>
          <w:szCs w:val="28"/>
        </w:rPr>
        <w:t xml:space="preserve"> ();</w:t>
      </w:r>
    </w:p>
    <w:p w14:paraId="078AB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eastAsia="Consolas" w:hAnsi="Calibri" w:cs="Calibri"/>
          <w:color w:val="333333"/>
          <w:sz w:val="28"/>
          <w:szCs w:val="28"/>
        </w:rPr>
        <w:t xml:space="preserve">    </w:t>
      </w:r>
      <w:r w:rsidRPr="00761131">
        <w:rPr>
          <w:rFonts w:ascii="Calibri" w:hAnsi="Calibri" w:cs="Calibri"/>
          <w:color w:val="333333"/>
          <w:sz w:val="28"/>
          <w:szCs w:val="28"/>
        </w:rPr>
        <w:t>}</w:t>
      </w:r>
    </w:p>
    <w:p w14:paraId="70D92856"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F5F5F5"/>
        <w:spacing w:line="244" w:lineRule="atLeast"/>
        <w:jc w:val="both"/>
        <w:rPr>
          <w:rFonts w:ascii="Calibri" w:hAnsi="Calibri" w:cs="Calibri"/>
          <w:sz w:val="28"/>
          <w:szCs w:val="28"/>
        </w:rPr>
      </w:pPr>
      <w:r w:rsidRPr="00761131">
        <w:rPr>
          <w:rFonts w:ascii="Calibri" w:hAnsi="Calibri" w:cs="Calibri"/>
          <w:color w:val="333333"/>
          <w:sz w:val="28"/>
          <w:szCs w:val="28"/>
        </w:rPr>
        <w:t>};</w:t>
      </w:r>
    </w:p>
    <w:p w14:paraId="55ED5CC2" w14:textId="77777777" w:rsidR="00C6433C" w:rsidRPr="00761131" w:rsidRDefault="00C6433C" w:rsidP="00C6433C">
      <w:pPr>
        <w:pStyle w:val="NormalWeb"/>
        <w:spacing w:before="0" w:after="150"/>
        <w:jc w:val="both"/>
        <w:rPr>
          <w:rFonts w:ascii="Calibri" w:hAnsi="Calibri" w:cs="Calibri"/>
          <w:sz w:val="28"/>
          <w:szCs w:val="28"/>
        </w:rPr>
      </w:pPr>
      <w:r w:rsidRPr="00761131">
        <w:rPr>
          <w:rFonts w:ascii="Calibri" w:hAnsi="Calibri" w:cs="Calibri"/>
          <w:sz w:val="28"/>
          <w:szCs w:val="28"/>
        </w:rPr>
        <w:t>For every class in JAVA we have a super class called object class. The purpose of object class is that it provides garbage collector for collecting unreferenced memory locations from the derived classes.</w:t>
      </w:r>
    </w:p>
    <w:p w14:paraId="0E0C5F83" w14:textId="77777777" w:rsidR="00C6433C" w:rsidRPr="00761131" w:rsidRDefault="00C6433C" w:rsidP="00C6433C">
      <w:pPr>
        <w:rPr>
          <w:rFonts w:cs="Calibri"/>
          <w:b/>
          <w:sz w:val="28"/>
          <w:szCs w:val="28"/>
          <w:lang w:val="en-US"/>
        </w:rPr>
      </w:pPr>
      <w:hyperlink r:id="rId22" w:history="1">
        <w:r w:rsidRPr="00761131">
          <w:rPr>
            <w:rStyle w:val="Hyperlink"/>
            <w:rFonts w:cs="Calibri"/>
            <w:color w:val="585958"/>
            <w:sz w:val="28"/>
            <w:szCs w:val="28"/>
            <w:shd w:val="clear" w:color="auto" w:fill="FFFFFF"/>
          </w:rPr>
          <w:br/>
        </w:r>
      </w:hyperlink>
    </w:p>
    <w:p w14:paraId="0BB8E0B0" w14:textId="77777777" w:rsidR="00C6433C" w:rsidRPr="00761131" w:rsidRDefault="00C6433C" w:rsidP="00C6433C">
      <w:pPr>
        <w:rPr>
          <w:rFonts w:cs="Calibri"/>
          <w:b/>
          <w:sz w:val="28"/>
          <w:szCs w:val="28"/>
          <w:lang w:val="en-US"/>
        </w:rPr>
      </w:pPr>
    </w:p>
    <w:p w14:paraId="4E9066F9" w14:textId="77777777" w:rsidR="00C6433C" w:rsidRPr="00761131" w:rsidRDefault="00C6433C" w:rsidP="00C6433C">
      <w:pPr>
        <w:rPr>
          <w:rFonts w:cs="Calibri"/>
          <w:sz w:val="28"/>
          <w:szCs w:val="28"/>
        </w:rPr>
      </w:pPr>
      <w:r w:rsidRPr="00761131">
        <w:rPr>
          <w:rFonts w:cs="Calibri"/>
          <w:b/>
          <w:sz w:val="28"/>
          <w:szCs w:val="28"/>
          <w:lang w:val="en-US"/>
        </w:rPr>
        <w:t>Design Pattern :</w:t>
      </w:r>
    </w:p>
    <w:p w14:paraId="14CB50A7" w14:textId="77777777" w:rsidR="00C6433C" w:rsidRPr="00761131" w:rsidRDefault="00C6433C" w:rsidP="00C6433C">
      <w:pPr>
        <w:rPr>
          <w:rFonts w:cs="Calibri"/>
          <w:b/>
          <w:sz w:val="28"/>
          <w:szCs w:val="28"/>
          <w:lang w:val="en-US"/>
        </w:rPr>
      </w:pPr>
    </w:p>
    <w:p w14:paraId="56E1C340" w14:textId="77777777" w:rsidR="00C6433C" w:rsidRPr="00761131" w:rsidRDefault="00C6433C" w:rsidP="00C6433C">
      <w:pPr>
        <w:pStyle w:val="Heading1"/>
        <w:numPr>
          <w:ilvl w:val="0"/>
          <w:numId w:val="7"/>
        </w:numPr>
        <w:tabs>
          <w:tab w:val="clear" w:pos="0"/>
        </w:tabs>
        <w:ind w:left="720" w:hanging="360"/>
        <w:rPr>
          <w:rFonts w:ascii="Calibri" w:hAnsi="Calibri" w:cs="Calibri"/>
          <w:sz w:val="28"/>
          <w:szCs w:val="28"/>
        </w:rPr>
      </w:pPr>
      <w:r w:rsidRPr="00761131">
        <w:rPr>
          <w:rFonts w:ascii="Calibri" w:hAnsi="Calibri" w:cs="Calibri"/>
          <w:color w:val="000000"/>
          <w:sz w:val="28"/>
          <w:szCs w:val="28"/>
        </w:rPr>
        <w:t>What are the SOLID principles in Java?</w:t>
      </w:r>
    </w:p>
    <w:p w14:paraId="2E0C4B03" w14:textId="77777777" w:rsidR="00C6433C" w:rsidRPr="00761131" w:rsidRDefault="00C6433C" w:rsidP="00C6433C">
      <w:pPr>
        <w:pStyle w:val="NormalWeb"/>
        <w:spacing w:before="240" w:after="240"/>
        <w:rPr>
          <w:rFonts w:ascii="Calibri" w:hAnsi="Calibri" w:cs="Calibri"/>
          <w:sz w:val="28"/>
          <w:szCs w:val="28"/>
        </w:rPr>
      </w:pPr>
      <w:r w:rsidRPr="00761131">
        <w:rPr>
          <w:rStyle w:val="Strong"/>
          <w:rFonts w:ascii="Calibri" w:hAnsi="Calibri" w:cs="Calibri"/>
          <w:color w:val="3D3D4E"/>
          <w:sz w:val="28"/>
          <w:szCs w:val="28"/>
        </w:rPr>
        <w:t>SOLID</w:t>
      </w:r>
      <w:r w:rsidRPr="00761131">
        <w:rPr>
          <w:rFonts w:ascii="Calibri" w:hAnsi="Calibri" w:cs="Calibri"/>
          <w:color w:val="3D3D4E"/>
          <w:sz w:val="28"/>
          <w:szCs w:val="28"/>
        </w:rPr>
        <w:t> principles are object-oriented design concepts relevant to software development. SOLID is an acronym for five other class-design principles: </w:t>
      </w:r>
      <w:r w:rsidRPr="00761131">
        <w:rPr>
          <w:rStyle w:val="Strong"/>
          <w:rFonts w:ascii="Calibri" w:hAnsi="Calibri" w:cs="Calibri"/>
          <w:color w:val="3D3D4E"/>
          <w:sz w:val="28"/>
          <w:szCs w:val="28"/>
        </w:rPr>
        <w:t>S</w:t>
      </w:r>
      <w:r w:rsidRPr="00761131">
        <w:rPr>
          <w:rFonts w:ascii="Calibri" w:hAnsi="Calibri" w:cs="Calibri"/>
          <w:color w:val="3D3D4E"/>
          <w:sz w:val="28"/>
          <w:szCs w:val="28"/>
        </w:rPr>
        <w:t>ingle Responsibility Principle, </w:t>
      </w:r>
      <w:r w:rsidRPr="00761131">
        <w:rPr>
          <w:rStyle w:val="Strong"/>
          <w:rFonts w:ascii="Calibri" w:hAnsi="Calibri" w:cs="Calibri"/>
          <w:color w:val="3D3D4E"/>
          <w:sz w:val="28"/>
          <w:szCs w:val="28"/>
        </w:rPr>
        <w:t>O</w:t>
      </w:r>
      <w:r w:rsidRPr="00761131">
        <w:rPr>
          <w:rFonts w:ascii="Calibri" w:hAnsi="Calibri" w:cs="Calibri"/>
          <w:color w:val="3D3D4E"/>
          <w:sz w:val="28"/>
          <w:szCs w:val="28"/>
        </w:rPr>
        <w:t>pen-Closed Principle, </w:t>
      </w:r>
      <w:proofErr w:type="spellStart"/>
      <w:r w:rsidRPr="00761131">
        <w:rPr>
          <w:rStyle w:val="Strong"/>
          <w:rFonts w:ascii="Calibri" w:hAnsi="Calibri" w:cs="Calibri"/>
          <w:color w:val="3D3D4E"/>
          <w:sz w:val="28"/>
          <w:szCs w:val="28"/>
        </w:rPr>
        <w:t>L</w:t>
      </w:r>
      <w:r w:rsidRPr="00761131">
        <w:rPr>
          <w:rFonts w:ascii="Calibri" w:hAnsi="Calibri" w:cs="Calibri"/>
          <w:color w:val="3D3D4E"/>
          <w:sz w:val="28"/>
          <w:szCs w:val="28"/>
        </w:rPr>
        <w:t>iskov</w:t>
      </w:r>
      <w:proofErr w:type="spellEnd"/>
      <w:r w:rsidRPr="00761131">
        <w:rPr>
          <w:rFonts w:ascii="Calibri" w:hAnsi="Calibri" w:cs="Calibri"/>
          <w:color w:val="3D3D4E"/>
          <w:sz w:val="28"/>
          <w:szCs w:val="28"/>
        </w:rPr>
        <w:t xml:space="preserve"> Substitution Principle, </w:t>
      </w:r>
      <w:r w:rsidRPr="00761131">
        <w:rPr>
          <w:rStyle w:val="Strong"/>
          <w:rFonts w:ascii="Calibri" w:hAnsi="Calibri" w:cs="Calibri"/>
          <w:color w:val="3D3D4E"/>
          <w:sz w:val="28"/>
          <w:szCs w:val="28"/>
        </w:rPr>
        <w:t>I</w:t>
      </w:r>
      <w:r w:rsidRPr="00761131">
        <w:rPr>
          <w:rFonts w:ascii="Calibri" w:hAnsi="Calibri" w:cs="Calibri"/>
          <w:color w:val="3D3D4E"/>
          <w:sz w:val="28"/>
          <w:szCs w:val="28"/>
        </w:rPr>
        <w:t>nterface Segregation Principle, and </w:t>
      </w:r>
      <w:r w:rsidRPr="00761131">
        <w:rPr>
          <w:rStyle w:val="Strong"/>
          <w:rFonts w:ascii="Calibri" w:hAnsi="Calibri" w:cs="Calibri"/>
          <w:color w:val="3D3D4E"/>
          <w:sz w:val="28"/>
          <w:szCs w:val="28"/>
        </w:rPr>
        <w:t>D</w:t>
      </w:r>
      <w:r w:rsidRPr="00761131">
        <w:rPr>
          <w:rFonts w:ascii="Calibri" w:hAnsi="Calibri" w:cs="Calibri"/>
          <w:sz w:val="28"/>
          <w:szCs w:val="28"/>
        </w:rPr>
        <w:t>ependency Inversion Principle.</w:t>
      </w:r>
    </w:p>
    <w:tbl>
      <w:tblPr>
        <w:tblW w:w="0" w:type="auto"/>
        <w:tblInd w:w="-231" w:type="dxa"/>
        <w:tblLayout w:type="fixed"/>
        <w:tblCellMar>
          <w:top w:w="225" w:type="dxa"/>
          <w:left w:w="225" w:type="dxa"/>
          <w:bottom w:w="225" w:type="dxa"/>
          <w:right w:w="225" w:type="dxa"/>
        </w:tblCellMar>
        <w:tblLook w:val="0000" w:firstRow="0" w:lastRow="0" w:firstColumn="0" w:lastColumn="0" w:noHBand="0" w:noVBand="0"/>
      </w:tblPr>
      <w:tblGrid>
        <w:gridCol w:w="2954"/>
        <w:gridCol w:w="7477"/>
      </w:tblGrid>
      <w:tr w:rsidR="00C6433C" w:rsidRPr="00761131" w14:paraId="5451D3F5" w14:textId="77777777" w:rsidTr="00787032">
        <w:trPr>
          <w:tblHeader/>
        </w:trPr>
        <w:tc>
          <w:tcPr>
            <w:tcW w:w="2954"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28A686FC" w14:textId="77777777" w:rsidR="00C6433C" w:rsidRPr="00761131" w:rsidRDefault="00C6433C" w:rsidP="00787032">
            <w:pPr>
              <w:spacing w:before="480" w:after="480"/>
              <w:rPr>
                <w:rFonts w:cs="Calibri"/>
                <w:sz w:val="28"/>
                <w:szCs w:val="28"/>
              </w:rPr>
            </w:pPr>
            <w:r w:rsidRPr="00761131">
              <w:rPr>
                <w:rFonts w:cs="Calibri"/>
                <w:sz w:val="28"/>
                <w:szCs w:val="28"/>
              </w:rPr>
              <w:t>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F1F1FF"/>
            <w:vAlign w:val="center"/>
          </w:tcPr>
          <w:p w14:paraId="179543AC" w14:textId="77777777" w:rsidR="00C6433C" w:rsidRPr="00761131" w:rsidRDefault="00C6433C" w:rsidP="00787032">
            <w:pPr>
              <w:spacing w:before="480" w:after="480"/>
              <w:rPr>
                <w:rFonts w:cs="Calibri"/>
                <w:sz w:val="28"/>
                <w:szCs w:val="28"/>
              </w:rPr>
            </w:pPr>
            <w:r w:rsidRPr="00761131">
              <w:rPr>
                <w:rFonts w:cs="Calibri"/>
                <w:sz w:val="28"/>
                <w:szCs w:val="28"/>
              </w:rPr>
              <w:t>Description</w:t>
            </w:r>
          </w:p>
        </w:tc>
      </w:tr>
      <w:tr w:rsidR="00C6433C" w:rsidRPr="00761131" w14:paraId="2DB5088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23D39DD" w14:textId="77777777" w:rsidR="00C6433C" w:rsidRPr="00761131" w:rsidRDefault="00C6433C" w:rsidP="00787032">
            <w:pPr>
              <w:spacing w:before="480" w:after="480"/>
              <w:rPr>
                <w:rFonts w:cs="Calibri"/>
                <w:sz w:val="28"/>
                <w:szCs w:val="28"/>
              </w:rPr>
            </w:pPr>
            <w:r w:rsidRPr="00761131">
              <w:rPr>
                <w:rStyle w:val="Strong"/>
                <w:rFonts w:cs="Calibri"/>
                <w:sz w:val="28"/>
                <w:szCs w:val="28"/>
              </w:rPr>
              <w:t>Single Responsibility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61E1C7A6" w14:textId="77777777" w:rsidR="00C6433C" w:rsidRPr="00761131" w:rsidRDefault="00C6433C" w:rsidP="00787032">
            <w:pPr>
              <w:spacing w:before="480" w:after="480"/>
              <w:rPr>
                <w:rFonts w:cs="Calibri"/>
                <w:sz w:val="28"/>
                <w:szCs w:val="28"/>
              </w:rPr>
            </w:pPr>
            <w:r w:rsidRPr="00761131">
              <w:rPr>
                <w:rFonts w:cs="Calibri"/>
                <w:sz w:val="28"/>
                <w:szCs w:val="28"/>
              </w:rPr>
              <w:t>Each class should be responsible for a single part or functionality of the system.</w:t>
            </w:r>
          </w:p>
        </w:tc>
      </w:tr>
      <w:tr w:rsidR="00C6433C" w:rsidRPr="00761131" w14:paraId="34A45673"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514884C" w14:textId="77777777" w:rsidR="00C6433C" w:rsidRPr="00761131" w:rsidRDefault="00C6433C" w:rsidP="00787032">
            <w:pPr>
              <w:spacing w:before="480" w:after="480"/>
              <w:rPr>
                <w:rFonts w:cs="Calibri"/>
                <w:sz w:val="28"/>
                <w:szCs w:val="28"/>
              </w:rPr>
            </w:pPr>
            <w:r w:rsidRPr="00761131">
              <w:rPr>
                <w:rStyle w:val="Strong"/>
                <w:rFonts w:cs="Calibri"/>
                <w:sz w:val="28"/>
                <w:szCs w:val="28"/>
              </w:rPr>
              <w:t>Open-Closed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4FBD8501" w14:textId="77777777" w:rsidR="00C6433C" w:rsidRPr="00761131" w:rsidRDefault="00C6433C" w:rsidP="00787032">
            <w:pPr>
              <w:spacing w:before="480" w:after="480"/>
              <w:rPr>
                <w:rFonts w:cs="Calibri"/>
                <w:sz w:val="28"/>
                <w:szCs w:val="28"/>
              </w:rPr>
            </w:pPr>
            <w:r w:rsidRPr="00761131">
              <w:rPr>
                <w:rFonts w:cs="Calibri"/>
                <w:sz w:val="28"/>
                <w:szCs w:val="28"/>
              </w:rPr>
              <w:t>Software components should be open for extension, but not for modification.</w:t>
            </w:r>
          </w:p>
        </w:tc>
      </w:tr>
      <w:tr w:rsidR="00C6433C" w:rsidRPr="00761131" w14:paraId="018D5FD0"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1F954083" w14:textId="77777777" w:rsidR="00C6433C" w:rsidRPr="00761131" w:rsidRDefault="00C6433C" w:rsidP="00787032">
            <w:pPr>
              <w:spacing w:before="480" w:after="480"/>
              <w:rPr>
                <w:rFonts w:cs="Calibri"/>
                <w:sz w:val="28"/>
                <w:szCs w:val="28"/>
              </w:rPr>
            </w:pPr>
            <w:r w:rsidRPr="00761131">
              <w:rPr>
                <w:rStyle w:val="Strong"/>
                <w:rFonts w:eastAsia="Georgia" w:cs="Calibri"/>
                <w:sz w:val="28"/>
                <w:szCs w:val="28"/>
              </w:rPr>
              <w:t xml:space="preserve"> </w:t>
            </w:r>
            <w:proofErr w:type="spellStart"/>
            <w:r w:rsidRPr="00761131">
              <w:rPr>
                <w:rStyle w:val="Strong"/>
                <w:rFonts w:cs="Calibri"/>
                <w:sz w:val="28"/>
                <w:szCs w:val="28"/>
              </w:rPr>
              <w:t>Liskov</w:t>
            </w:r>
            <w:proofErr w:type="spellEnd"/>
            <w:r w:rsidRPr="00761131">
              <w:rPr>
                <w:rStyle w:val="Strong"/>
                <w:rFonts w:cs="Calibri"/>
                <w:sz w:val="28"/>
                <w:szCs w:val="28"/>
              </w:rPr>
              <w:t xml:space="preserve"> Substitution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3BD8A70D" w14:textId="77777777" w:rsidR="00C6433C" w:rsidRPr="00761131" w:rsidRDefault="00C6433C" w:rsidP="00787032">
            <w:pPr>
              <w:spacing w:before="480" w:after="480"/>
              <w:rPr>
                <w:rFonts w:cs="Calibri"/>
                <w:sz w:val="28"/>
                <w:szCs w:val="28"/>
              </w:rPr>
            </w:pPr>
            <w:r w:rsidRPr="00761131">
              <w:rPr>
                <w:rFonts w:cs="Calibri"/>
                <w:sz w:val="28"/>
                <w:szCs w:val="28"/>
              </w:rPr>
              <w:t>Objects of a superclass should be replaceable with objects of its subclasses without breaking the system.</w:t>
            </w:r>
          </w:p>
        </w:tc>
      </w:tr>
      <w:tr w:rsidR="00C6433C" w:rsidRPr="00761131" w14:paraId="1989CCA4"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27A169FC" w14:textId="77777777" w:rsidR="00C6433C" w:rsidRPr="00761131" w:rsidRDefault="00C6433C" w:rsidP="00787032">
            <w:pPr>
              <w:spacing w:before="480" w:after="480"/>
              <w:rPr>
                <w:rFonts w:cs="Calibri"/>
                <w:sz w:val="28"/>
                <w:szCs w:val="28"/>
              </w:rPr>
            </w:pPr>
            <w:r w:rsidRPr="00761131">
              <w:rPr>
                <w:rStyle w:val="Strong"/>
                <w:rFonts w:cs="Calibri"/>
                <w:sz w:val="28"/>
                <w:szCs w:val="28"/>
              </w:rPr>
              <w:t>Interface Segregation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66B9D98" w14:textId="77777777" w:rsidR="00C6433C" w:rsidRPr="00761131" w:rsidRDefault="00C6433C" w:rsidP="00787032">
            <w:pPr>
              <w:spacing w:before="480" w:after="480"/>
              <w:rPr>
                <w:rFonts w:cs="Calibri"/>
                <w:sz w:val="28"/>
                <w:szCs w:val="28"/>
              </w:rPr>
            </w:pPr>
            <w:r w:rsidRPr="00761131">
              <w:rPr>
                <w:rFonts w:cs="Calibri"/>
                <w:sz w:val="28"/>
                <w:szCs w:val="28"/>
              </w:rPr>
              <w:t>No client should be forced to depend on methods that it does not use.</w:t>
            </w:r>
          </w:p>
        </w:tc>
      </w:tr>
      <w:tr w:rsidR="00C6433C" w:rsidRPr="00761131" w14:paraId="18927A4F" w14:textId="77777777" w:rsidTr="00787032">
        <w:tc>
          <w:tcPr>
            <w:tcW w:w="2954" w:type="dxa"/>
            <w:tcBorders>
              <w:top w:val="single" w:sz="6" w:space="0" w:color="D2D2D6"/>
              <w:left w:val="single" w:sz="6" w:space="0" w:color="D2D2D6"/>
              <w:bottom w:val="single" w:sz="6" w:space="0" w:color="D2D2D6"/>
              <w:right w:val="single" w:sz="6" w:space="0" w:color="D2D2D6"/>
            </w:tcBorders>
            <w:shd w:val="clear" w:color="auto" w:fill="auto"/>
            <w:vAlign w:val="center"/>
          </w:tcPr>
          <w:p w14:paraId="567C678C" w14:textId="77777777" w:rsidR="00C6433C" w:rsidRPr="00761131" w:rsidRDefault="00C6433C" w:rsidP="00787032">
            <w:pPr>
              <w:spacing w:before="480" w:after="480"/>
              <w:rPr>
                <w:rFonts w:cs="Calibri"/>
                <w:sz w:val="28"/>
                <w:szCs w:val="28"/>
              </w:rPr>
            </w:pPr>
            <w:r w:rsidRPr="00761131">
              <w:rPr>
                <w:rStyle w:val="Strong"/>
                <w:rFonts w:cs="Calibri"/>
                <w:sz w:val="28"/>
                <w:szCs w:val="28"/>
              </w:rPr>
              <w:t>Dependency Inversion Principle</w:t>
            </w:r>
          </w:p>
        </w:tc>
        <w:tc>
          <w:tcPr>
            <w:tcW w:w="7477" w:type="dxa"/>
            <w:tcBorders>
              <w:top w:val="single" w:sz="6" w:space="0" w:color="D2D2D6"/>
              <w:left w:val="single" w:sz="6" w:space="0" w:color="D2D2D6"/>
              <w:bottom w:val="single" w:sz="6" w:space="0" w:color="D2D2D6"/>
              <w:right w:val="single" w:sz="6" w:space="0" w:color="D2D2D6"/>
            </w:tcBorders>
            <w:shd w:val="clear" w:color="auto" w:fill="auto"/>
            <w:vAlign w:val="center"/>
          </w:tcPr>
          <w:p w14:paraId="7D9D59FF" w14:textId="77777777" w:rsidR="00C6433C" w:rsidRPr="00761131" w:rsidRDefault="00C6433C" w:rsidP="00787032">
            <w:pPr>
              <w:spacing w:before="480" w:after="480"/>
              <w:rPr>
                <w:rFonts w:cs="Calibri"/>
                <w:sz w:val="28"/>
                <w:szCs w:val="28"/>
              </w:rPr>
            </w:pPr>
            <w:r w:rsidRPr="00761131">
              <w:rPr>
                <w:rFonts w:cs="Calibri"/>
                <w:sz w:val="28"/>
                <w:szCs w:val="28"/>
              </w:rPr>
              <w:t>High-level modules should not depend on low-level modules, both should depend on abstractions.</w:t>
            </w:r>
          </w:p>
        </w:tc>
      </w:tr>
    </w:tbl>
    <w:p w14:paraId="466AE71D"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SOLID is a structured design approach that ensures your software is modular and easy to maintain, understand, debug, and refactor. Following SOLID also helps save time and effort in both development and maintenance. SOLID prevents your code from becoming rigid and fragile, which helps you build long-lasting software.</w:t>
      </w:r>
    </w:p>
    <w:p w14:paraId="0E312924" w14:textId="77777777" w:rsidR="00C6433C" w:rsidRPr="00761131" w:rsidRDefault="00C6433C" w:rsidP="00C6433C">
      <w:pPr>
        <w:pStyle w:val="Heading2"/>
        <w:numPr>
          <w:ilvl w:val="1"/>
          <w:numId w:val="7"/>
        </w:numPr>
        <w:tabs>
          <w:tab w:val="clear" w:pos="0"/>
        </w:tabs>
        <w:spacing w:before="300" w:after="150"/>
        <w:ind w:left="1440" w:hanging="360"/>
        <w:rPr>
          <w:rFonts w:ascii="Calibri" w:hAnsi="Calibri" w:cs="Calibri"/>
        </w:rPr>
      </w:pPr>
      <w:r w:rsidRPr="00761131">
        <w:rPr>
          <w:rFonts w:ascii="Calibri" w:hAnsi="Calibri" w:cs="Calibri"/>
          <w:color w:val="2E2E40"/>
          <w:spacing w:val="6"/>
        </w:rPr>
        <w:t>Examples</w:t>
      </w:r>
    </w:p>
    <w:p w14:paraId="0F04093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1. Single responsibility principle</w:t>
      </w:r>
    </w:p>
    <w:p w14:paraId="28E36E16"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Every class in Java should have a single job to do. To be precise, there should only be one reason to change a class. Here’s an example of a Java class that does not follow the single responsibility principle (SRP):</w:t>
      </w:r>
    </w:p>
    <w:p w14:paraId="3802FE4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printDetails</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addVehicleToDB</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5E2FF0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 has three separate responsibilities: reporting, calculation, and database. By applying SRP, we can separate the above class into three classes with separate responsibilities.</w:t>
      </w:r>
    </w:p>
    <w:p w14:paraId="505DAF31"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2. Open-closed principle</w:t>
      </w:r>
    </w:p>
    <w:p w14:paraId="3516BEDF"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Software entities (e.g., classes, modules, functions) should be </w:t>
      </w:r>
      <w:r w:rsidRPr="00761131">
        <w:rPr>
          <w:rStyle w:val="Emphasis"/>
          <w:rFonts w:ascii="Calibri" w:hAnsi="Calibri" w:cs="Calibri"/>
          <w:color w:val="3D3D4E"/>
          <w:sz w:val="28"/>
          <w:szCs w:val="28"/>
        </w:rPr>
        <w:t>open</w:t>
      </w:r>
      <w:r w:rsidRPr="00761131">
        <w:rPr>
          <w:rFonts w:ascii="Calibri" w:hAnsi="Calibri" w:cs="Calibri"/>
          <w:color w:val="3D3D4E"/>
          <w:sz w:val="28"/>
          <w:szCs w:val="28"/>
        </w:rPr>
        <w:t> for an extension, but </w:t>
      </w:r>
      <w:r w:rsidRPr="00761131">
        <w:rPr>
          <w:rStyle w:val="Emphasis"/>
          <w:rFonts w:ascii="Calibri" w:hAnsi="Calibri" w:cs="Calibri"/>
          <w:color w:val="3D3D4E"/>
          <w:sz w:val="28"/>
          <w:szCs w:val="28"/>
        </w:rPr>
        <w:t>closed</w:t>
      </w:r>
      <w:r w:rsidRPr="00761131">
        <w:rPr>
          <w:rFonts w:ascii="Calibri" w:hAnsi="Calibri" w:cs="Calibri"/>
          <w:color w:val="3D3D4E"/>
          <w:sz w:val="28"/>
          <w:szCs w:val="28"/>
        </w:rPr>
        <w:t> for modification.</w:t>
      </w:r>
    </w:p>
    <w:p w14:paraId="44A5433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below method of the class </w:t>
      </w:r>
      <w:proofErr w:type="spellStart"/>
      <w:r w:rsidRPr="00761131">
        <w:rPr>
          <w:rStyle w:val="HTMLCode"/>
          <w:rFonts w:ascii="Calibri" w:hAnsi="Calibri" w:cs="Calibri"/>
          <w:color w:val="C7254E"/>
          <w:sz w:val="28"/>
          <w:szCs w:val="28"/>
          <w:shd w:val="clear" w:color="auto" w:fill="F9F2F4"/>
        </w:rPr>
        <w:t>VehicleCalculations</w:t>
      </w:r>
      <w:proofErr w:type="spellEnd"/>
      <w:r w:rsidRPr="00761131">
        <w:rPr>
          <w:rFonts w:ascii="Calibri" w:hAnsi="Calibri" w:cs="Calibri"/>
          <w:color w:val="3D3D4E"/>
          <w:sz w:val="28"/>
          <w:szCs w:val="28"/>
        </w:rPr>
        <w:t>:</w:t>
      </w:r>
    </w:p>
    <w:p w14:paraId="13102C10"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VehicleCalculations</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Vehicle 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proofErr w:type="spellStart"/>
      <w:r w:rsidRPr="00761131">
        <w:rPr>
          <w:rStyle w:val="mtk8"/>
          <w:rFonts w:ascii="Calibri" w:hAnsi="Calibri" w:cs="Calibri"/>
          <w:color w:val="569CD6"/>
          <w:sz w:val="28"/>
          <w:szCs w:val="28"/>
        </w:rPr>
        <w:t>instanceof</w:t>
      </w:r>
      <w:proofErr w:type="spellEnd"/>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if</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v </w:t>
      </w:r>
      <w:proofErr w:type="spellStart"/>
      <w:r w:rsidRPr="00761131">
        <w:rPr>
          <w:rStyle w:val="mtk8"/>
          <w:rFonts w:ascii="Calibri" w:hAnsi="Calibri" w:cs="Calibri"/>
          <w:color w:val="569CD6"/>
          <w:sz w:val="28"/>
          <w:szCs w:val="28"/>
        </w:rPr>
        <w:t>instanceof</w:t>
      </w:r>
      <w:proofErr w:type="spellEnd"/>
      <w:r w:rsidRPr="00761131">
        <w:rPr>
          <w:rStyle w:val="mtk1"/>
          <w:rFonts w:ascii="Calibri" w:hAnsi="Calibri" w:cs="Calibri"/>
          <w:color w:val="D4D4D4"/>
          <w:sz w:val="28"/>
          <w:szCs w:val="28"/>
        </w:rPr>
        <w:t> Bike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v</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0.5</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E7713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we now want to add another subclass called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We would have to modify the above class by adding another if statement, which goes against the Open-Closed Principle.</w:t>
      </w:r>
      <w:r w:rsidRPr="00761131">
        <w:rPr>
          <w:rFonts w:ascii="Calibri" w:hAnsi="Calibri" w:cs="Calibri"/>
          <w:color w:val="3D3D4E"/>
          <w:sz w:val="28"/>
          <w:szCs w:val="28"/>
        </w:rPr>
        <w:br/>
        <w:t>A better approach would be for the subclasses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and </w:t>
      </w:r>
      <w:r w:rsidRPr="00761131">
        <w:rPr>
          <w:rStyle w:val="HTMLCode"/>
          <w:rFonts w:ascii="Calibri" w:hAnsi="Calibri" w:cs="Calibri"/>
          <w:color w:val="C7254E"/>
          <w:sz w:val="28"/>
          <w:szCs w:val="28"/>
          <w:shd w:val="clear" w:color="auto" w:fill="F9F2F4"/>
        </w:rPr>
        <w:t>Truck</w:t>
      </w:r>
      <w:r w:rsidRPr="00761131">
        <w:rPr>
          <w:rFonts w:ascii="Calibri" w:hAnsi="Calibri" w:cs="Calibri"/>
          <w:color w:val="3D3D4E"/>
          <w:sz w:val="28"/>
          <w:szCs w:val="28"/>
        </w:rPr>
        <w:t> to override the </w:t>
      </w:r>
      <w:proofErr w:type="spellStart"/>
      <w:r w:rsidRPr="00761131">
        <w:rPr>
          <w:rStyle w:val="HTMLCode"/>
          <w:rFonts w:ascii="Calibri" w:hAnsi="Calibri" w:cs="Calibri"/>
          <w:color w:val="C7254E"/>
          <w:sz w:val="28"/>
          <w:szCs w:val="28"/>
          <w:shd w:val="clear" w:color="auto" w:fill="F9F2F4"/>
        </w:rPr>
        <w:t>calculateValue</w:t>
      </w:r>
      <w:proofErr w:type="spellEnd"/>
      <w:r w:rsidRPr="00761131">
        <w:rPr>
          <w:rFonts w:ascii="Calibri" w:hAnsi="Calibri" w:cs="Calibri"/>
          <w:color w:val="3D3D4E"/>
          <w:sz w:val="28"/>
          <w:szCs w:val="28"/>
        </w:rPr>
        <w:t> method:</w:t>
      </w:r>
    </w:p>
    <w:p w14:paraId="69280D2C"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0.8</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Truck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Vehicle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calculateValue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return</w:t>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this</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getValue</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6"/>
          <w:rFonts w:ascii="Calibri" w:hAnsi="Calibri" w:cs="Calibri"/>
          <w:color w:val="B5CEA8"/>
          <w:sz w:val="28"/>
          <w:szCs w:val="28"/>
        </w:rPr>
        <w:t>0.9</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408E513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Adding another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type is as simple as making another subclass and extending from the </w:t>
      </w:r>
      <w:r w:rsidRPr="00761131">
        <w:rPr>
          <w:rStyle w:val="HTMLCode"/>
          <w:rFonts w:ascii="Calibri" w:hAnsi="Calibri" w:cs="Calibri"/>
          <w:color w:val="C7254E"/>
          <w:sz w:val="28"/>
          <w:szCs w:val="28"/>
          <w:shd w:val="clear" w:color="auto" w:fill="F9F2F4"/>
        </w:rPr>
        <w:t>Vehicle</w:t>
      </w:r>
      <w:r w:rsidRPr="00761131">
        <w:rPr>
          <w:rFonts w:ascii="Calibri" w:hAnsi="Calibri" w:cs="Calibri"/>
          <w:color w:val="3D3D4E"/>
          <w:sz w:val="28"/>
          <w:szCs w:val="28"/>
        </w:rPr>
        <w:t> class.</w:t>
      </w:r>
    </w:p>
    <w:p w14:paraId="2ECD701C"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 xml:space="preserve">3. </w:t>
      </w:r>
      <w:proofErr w:type="spellStart"/>
      <w:r w:rsidRPr="00761131">
        <w:rPr>
          <w:rFonts w:ascii="Calibri" w:hAnsi="Calibri" w:cs="Calibri"/>
          <w:color w:val="2E2E40"/>
          <w:spacing w:val="6"/>
          <w:sz w:val="28"/>
          <w:szCs w:val="28"/>
        </w:rPr>
        <w:t>Liskov</w:t>
      </w:r>
      <w:proofErr w:type="spellEnd"/>
      <w:r w:rsidRPr="00761131">
        <w:rPr>
          <w:rFonts w:ascii="Calibri" w:hAnsi="Calibri" w:cs="Calibri"/>
          <w:color w:val="2E2E40"/>
          <w:spacing w:val="6"/>
          <w:sz w:val="28"/>
          <w:szCs w:val="28"/>
        </w:rPr>
        <w:t xml:space="preserve"> substitution principle</w:t>
      </w:r>
    </w:p>
    <w:p w14:paraId="1A52BB90"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proofErr w:type="spellStart"/>
      <w:r w:rsidRPr="00761131">
        <w:rPr>
          <w:rStyle w:val="Strong"/>
          <w:rFonts w:ascii="Calibri" w:hAnsi="Calibri" w:cs="Calibri"/>
          <w:color w:val="3D3D4E"/>
          <w:sz w:val="28"/>
          <w:szCs w:val="28"/>
        </w:rPr>
        <w:t>Liskov</w:t>
      </w:r>
      <w:proofErr w:type="spellEnd"/>
      <w:r w:rsidRPr="00761131">
        <w:rPr>
          <w:rStyle w:val="Strong"/>
          <w:rFonts w:ascii="Calibri" w:hAnsi="Calibri" w:cs="Calibri"/>
          <w:color w:val="3D3D4E"/>
          <w:sz w:val="28"/>
          <w:szCs w:val="28"/>
        </w:rPr>
        <w:t xml:space="preserve"> Substitution Principle (LSP)</w:t>
      </w:r>
      <w:r w:rsidRPr="00761131">
        <w:rPr>
          <w:rFonts w:ascii="Calibri" w:hAnsi="Calibri" w:cs="Calibri"/>
          <w:color w:val="3D3D4E"/>
          <w:sz w:val="28"/>
          <w:szCs w:val="28"/>
        </w:rPr>
        <w:t> applies to inheritance hierarchies such that derived classes must be completely substitutable for their base classes.</w:t>
      </w:r>
    </w:p>
    <w:p w14:paraId="72F25189"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a typical example of a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derived class and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w:t>
      </w:r>
    </w:p>
    <w:p w14:paraId="552EE6E2"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height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width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height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setWidht</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width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Square </w:t>
      </w:r>
      <w:r w:rsidRPr="00761131">
        <w:rPr>
          <w:rStyle w:val="mtk8"/>
          <w:rFonts w:ascii="Calibri" w:hAnsi="Calibri" w:cs="Calibri"/>
          <w:color w:val="569CD6"/>
          <w:sz w:val="28"/>
          <w:szCs w:val="28"/>
        </w:rPr>
        <w:t>extends</w:t>
      </w:r>
      <w:r w:rsidRPr="00761131">
        <w:rPr>
          <w:rStyle w:val="mtk1"/>
          <w:rFonts w:ascii="Calibri" w:hAnsi="Calibri" w:cs="Calibri"/>
          <w:color w:val="D4D4D4"/>
          <w:sz w:val="28"/>
          <w:szCs w:val="28"/>
        </w:rPr>
        <w:t> Rectangle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8"/>
          <w:rFonts w:ascii="Calibri" w:hAnsi="Calibri" w:cs="Calibri"/>
          <w:color w:val="569CD6"/>
          <w:sz w:val="28"/>
          <w:szCs w:val="28"/>
        </w:rPr>
        <w:t>double</w:t>
      </w:r>
      <w:r w:rsidRPr="00761131">
        <w:rPr>
          <w:rStyle w:val="mtk1"/>
          <w:rFonts w:ascii="Calibri" w:hAnsi="Calibri" w:cs="Calibri"/>
          <w:color w:val="D4D4D4"/>
          <w:sz w:val="28"/>
          <w:szCs w:val="28"/>
        </w:rPr>
        <w:t> h</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setHeight</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h</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8"/>
          <w:rFonts w:ascii="Calibri" w:hAnsi="Calibri" w:cs="Calibri"/>
          <w:color w:val="569CD6"/>
          <w:sz w:val="28"/>
          <w:szCs w:val="28"/>
        </w:rPr>
        <w:t>super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setWidth</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w</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35C5E85"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above classes do not obey LSP because you cannot replace the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base class with its derived class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The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class has extra constraints, i.e., the height and width must be the same. Therefore, substituting </w:t>
      </w:r>
      <w:r w:rsidRPr="00761131">
        <w:rPr>
          <w:rStyle w:val="HTMLCode"/>
          <w:rFonts w:ascii="Calibri" w:hAnsi="Calibri" w:cs="Calibri"/>
          <w:color w:val="C7254E"/>
          <w:sz w:val="28"/>
          <w:szCs w:val="28"/>
          <w:shd w:val="clear" w:color="auto" w:fill="F9F2F4"/>
        </w:rPr>
        <w:t>Rectangle</w:t>
      </w:r>
      <w:r w:rsidRPr="00761131">
        <w:rPr>
          <w:rFonts w:ascii="Calibri" w:hAnsi="Calibri" w:cs="Calibri"/>
          <w:color w:val="3D3D4E"/>
          <w:sz w:val="28"/>
          <w:szCs w:val="28"/>
        </w:rPr>
        <w:t> with </w:t>
      </w:r>
      <w:r w:rsidRPr="00761131">
        <w:rPr>
          <w:rStyle w:val="HTMLCode"/>
          <w:rFonts w:ascii="Calibri" w:hAnsi="Calibri" w:cs="Calibri"/>
          <w:color w:val="C7254E"/>
          <w:sz w:val="28"/>
          <w:szCs w:val="28"/>
          <w:shd w:val="clear" w:color="auto" w:fill="F9F2F4"/>
        </w:rPr>
        <w:t>Square</w:t>
      </w:r>
      <w:r w:rsidRPr="00761131">
        <w:rPr>
          <w:rFonts w:ascii="Calibri" w:hAnsi="Calibri" w:cs="Calibri"/>
          <w:color w:val="3D3D4E"/>
          <w:sz w:val="28"/>
          <w:szCs w:val="28"/>
        </w:rPr>
        <w:t xml:space="preserve"> class may result in unexpected </w:t>
      </w:r>
      <w:proofErr w:type="spellStart"/>
      <w:r w:rsidRPr="00761131">
        <w:rPr>
          <w:rFonts w:ascii="Calibri" w:hAnsi="Calibri" w:cs="Calibri"/>
          <w:color w:val="3D3D4E"/>
          <w:sz w:val="28"/>
          <w:szCs w:val="28"/>
        </w:rPr>
        <w:t>behavior</w:t>
      </w:r>
      <w:proofErr w:type="spellEnd"/>
      <w:r w:rsidRPr="00761131">
        <w:rPr>
          <w:rFonts w:ascii="Calibri" w:hAnsi="Calibri" w:cs="Calibri"/>
          <w:color w:val="3D3D4E"/>
          <w:sz w:val="28"/>
          <w:szCs w:val="28"/>
        </w:rPr>
        <w:t>.</w:t>
      </w:r>
    </w:p>
    <w:p w14:paraId="09A2D5CF"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4. Interface segregation principle</w:t>
      </w:r>
    </w:p>
    <w:p w14:paraId="46F1103C"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Interface Segregation Principle (ISP)</w:t>
      </w:r>
      <w:r w:rsidRPr="00761131">
        <w:rPr>
          <w:rFonts w:ascii="Calibri" w:hAnsi="Calibri" w:cs="Calibri"/>
          <w:color w:val="3D3D4E"/>
          <w:sz w:val="28"/>
          <w:szCs w:val="28"/>
        </w:rPr>
        <w:t> states that clients should not be forced to depend upon interface members they do not use. In other words, do not force any client to implement an interface that is irrelevant to them.</w:t>
      </w:r>
    </w:p>
    <w:p w14:paraId="2908A3D1"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Suppose there’s an interface for vehicle and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w:t>
      </w:r>
    </w:p>
    <w:p w14:paraId="4B81507B"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drive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openDoors</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Bike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Vehicle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drive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stop</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refuel</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7"/>
          <w:rFonts w:ascii="Calibri" w:hAnsi="Calibri" w:cs="Calibri"/>
          <w:color w:val="608B4E"/>
          <w:sz w:val="28"/>
          <w:szCs w:val="28"/>
        </w:rPr>
        <w:t>// Can not be implemented</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openDoors</w:t>
      </w:r>
      <w:proofErr w:type="spellEnd"/>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3AF96A6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As you can see, it does not make sense for a </w:t>
      </w:r>
      <w:r w:rsidRPr="00761131">
        <w:rPr>
          <w:rStyle w:val="HTMLCode"/>
          <w:rFonts w:ascii="Calibri" w:hAnsi="Calibri" w:cs="Calibri"/>
          <w:color w:val="C7254E"/>
          <w:sz w:val="28"/>
          <w:szCs w:val="28"/>
          <w:shd w:val="clear" w:color="auto" w:fill="F9F2F4"/>
        </w:rPr>
        <w:t>Bike</w:t>
      </w:r>
      <w:r w:rsidRPr="00761131">
        <w:rPr>
          <w:rFonts w:ascii="Calibri" w:hAnsi="Calibri" w:cs="Calibri"/>
          <w:color w:val="3D3D4E"/>
          <w:sz w:val="28"/>
          <w:szCs w:val="28"/>
        </w:rPr>
        <w:t> class to implement the </w:t>
      </w:r>
      <w:proofErr w:type="spellStart"/>
      <w:r w:rsidRPr="00761131">
        <w:rPr>
          <w:rStyle w:val="HTMLCode"/>
          <w:rFonts w:ascii="Calibri" w:hAnsi="Calibri" w:cs="Calibri"/>
          <w:color w:val="C7254E"/>
          <w:sz w:val="28"/>
          <w:szCs w:val="28"/>
          <w:shd w:val="clear" w:color="auto" w:fill="F9F2F4"/>
        </w:rPr>
        <w:t>openDoors</w:t>
      </w:r>
      <w:proofErr w:type="spellEnd"/>
      <w:r w:rsidRPr="00761131">
        <w:rPr>
          <w:rStyle w:val="HTMLCode"/>
          <w:rFonts w:ascii="Calibri" w:hAnsi="Calibri" w:cs="Calibri"/>
          <w:color w:val="C7254E"/>
          <w:sz w:val="28"/>
          <w:szCs w:val="28"/>
          <w:shd w:val="clear" w:color="auto" w:fill="F9F2F4"/>
        </w:rPr>
        <w:t>()</w:t>
      </w:r>
      <w:r w:rsidRPr="00761131">
        <w:rPr>
          <w:rFonts w:ascii="Calibri" w:hAnsi="Calibri" w:cs="Calibri"/>
          <w:color w:val="3D3D4E"/>
          <w:sz w:val="28"/>
          <w:szCs w:val="28"/>
        </w:rPr>
        <w:t> method as a bike does not have any doors! To fix this, ISP proposes that the interfaces be broken down into multiple, small cohesive interfaces so that no class is forced to implement any interface, and therefore methods, that it does not need.</w:t>
      </w:r>
    </w:p>
    <w:p w14:paraId="0D74DF72" w14:textId="77777777" w:rsidR="00C6433C" w:rsidRPr="00761131" w:rsidRDefault="00C6433C" w:rsidP="00C6433C">
      <w:pPr>
        <w:pStyle w:val="Heading3"/>
        <w:numPr>
          <w:ilvl w:val="2"/>
          <w:numId w:val="7"/>
        </w:numPr>
        <w:tabs>
          <w:tab w:val="clear" w:pos="0"/>
        </w:tabs>
        <w:spacing w:before="300" w:after="150"/>
        <w:ind w:left="2160" w:hanging="180"/>
        <w:rPr>
          <w:rFonts w:ascii="Calibri" w:hAnsi="Calibri" w:cs="Calibri"/>
          <w:sz w:val="28"/>
          <w:szCs w:val="28"/>
        </w:rPr>
      </w:pPr>
      <w:r w:rsidRPr="00761131">
        <w:rPr>
          <w:rFonts w:ascii="Calibri" w:hAnsi="Calibri" w:cs="Calibri"/>
          <w:color w:val="2E2E40"/>
          <w:spacing w:val="6"/>
          <w:sz w:val="28"/>
          <w:szCs w:val="28"/>
        </w:rPr>
        <w:t>5. Dependency inversion principle</w:t>
      </w:r>
    </w:p>
    <w:p w14:paraId="57ACD7F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w:t>
      </w:r>
      <w:r w:rsidRPr="00761131">
        <w:rPr>
          <w:rStyle w:val="Strong"/>
          <w:rFonts w:ascii="Calibri" w:hAnsi="Calibri" w:cs="Calibri"/>
          <w:color w:val="3D3D4E"/>
          <w:sz w:val="28"/>
          <w:szCs w:val="28"/>
        </w:rPr>
        <w:t>Dependency Inversion Principle (DIP)</w:t>
      </w:r>
      <w:r w:rsidRPr="00761131">
        <w:rPr>
          <w:rFonts w:ascii="Calibri" w:hAnsi="Calibri" w:cs="Calibri"/>
          <w:color w:val="3D3D4E"/>
          <w:sz w:val="28"/>
          <w:szCs w:val="28"/>
        </w:rPr>
        <w:t> states that we should depend on abstractions (interfaces and abstract classes) instead of concrete implementations (classes). The abstractions should not depend on details; instead, the details should depend on abstractions.</w:t>
      </w:r>
    </w:p>
    <w:p w14:paraId="1CE586AE"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Consider the example below. We have a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 that depends on the concrete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class; therefore, it is not obeying DIP.</w:t>
      </w:r>
    </w:p>
    <w:p w14:paraId="2C6C8F4A"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Engine </w:t>
      </w:r>
      <w:proofErr w:type="spellStart"/>
      <w:r w:rsidRPr="00761131">
        <w:rPr>
          <w:rStyle w:val="mtk1"/>
          <w:rFonts w:ascii="Calibri" w:hAnsi="Calibri" w:cs="Calibri"/>
          <w:color w:val="D4D4D4"/>
          <w:sz w:val="28"/>
          <w:szCs w:val="28"/>
        </w:rPr>
        <w:t>engine</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Engine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5BC1C7B3"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The code will work, for now, but what if we wanted to add another engine type, let’s say a diesel engine? This will require refactoring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r w:rsidRPr="00761131">
        <w:rPr>
          <w:rFonts w:ascii="Calibri" w:hAnsi="Calibri" w:cs="Calibri"/>
          <w:color w:val="3D3D4E"/>
          <w:sz w:val="28"/>
          <w:szCs w:val="28"/>
        </w:rPr>
        <w:br/>
        <w:t>However, we can solve this by introducing a layer of abstraction. Instead of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depending directly on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let’s add an interface:</w:t>
      </w:r>
    </w:p>
    <w:p w14:paraId="3416F23F"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interface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6F583B04" w14:textId="77777777" w:rsidR="00C6433C" w:rsidRPr="00761131" w:rsidRDefault="00C6433C" w:rsidP="00C6433C">
      <w:pPr>
        <w:pStyle w:val="NormalWeb"/>
        <w:spacing w:before="240" w:after="240"/>
        <w:rPr>
          <w:rFonts w:ascii="Calibri" w:hAnsi="Calibri" w:cs="Calibri"/>
          <w:sz w:val="28"/>
          <w:szCs w:val="28"/>
        </w:rPr>
      </w:pPr>
      <w:r w:rsidRPr="00761131">
        <w:rPr>
          <w:rFonts w:ascii="Calibri" w:hAnsi="Calibri" w:cs="Calibri"/>
          <w:color w:val="3D3D4E"/>
          <w:sz w:val="28"/>
          <w:szCs w:val="28"/>
        </w:rPr>
        <w:t>Now we can connect any type of </w:t>
      </w:r>
      <w:r w:rsidRPr="00761131">
        <w:rPr>
          <w:rStyle w:val="HTMLCode"/>
          <w:rFonts w:ascii="Calibri" w:hAnsi="Calibri" w:cs="Calibri"/>
          <w:color w:val="C7254E"/>
          <w:sz w:val="28"/>
          <w:szCs w:val="28"/>
          <w:shd w:val="clear" w:color="auto" w:fill="F9F2F4"/>
        </w:rPr>
        <w:t>Engine</w:t>
      </w:r>
      <w:r w:rsidRPr="00761131">
        <w:rPr>
          <w:rFonts w:ascii="Calibri" w:hAnsi="Calibri" w:cs="Calibri"/>
          <w:color w:val="3D3D4E"/>
          <w:sz w:val="28"/>
          <w:szCs w:val="28"/>
        </w:rPr>
        <w:t> that implements the Engine interface to the </w:t>
      </w:r>
      <w:r w:rsidRPr="00761131">
        <w:rPr>
          <w:rStyle w:val="HTMLCode"/>
          <w:rFonts w:ascii="Calibri" w:hAnsi="Calibri" w:cs="Calibri"/>
          <w:color w:val="C7254E"/>
          <w:sz w:val="28"/>
          <w:szCs w:val="28"/>
          <w:shd w:val="clear" w:color="auto" w:fill="F9F2F4"/>
        </w:rPr>
        <w:t>Car</w:t>
      </w:r>
      <w:r w:rsidRPr="00761131">
        <w:rPr>
          <w:rFonts w:ascii="Calibri" w:hAnsi="Calibri" w:cs="Calibri"/>
          <w:color w:val="3D3D4E"/>
          <w:sz w:val="28"/>
          <w:szCs w:val="28"/>
        </w:rPr>
        <w:t> class:</w:t>
      </w:r>
    </w:p>
    <w:p w14:paraId="26DD0A61" w14:textId="77777777" w:rsidR="00C6433C" w:rsidRPr="00761131" w:rsidRDefault="00C6433C" w:rsidP="00C6433C">
      <w:pPr>
        <w:pStyle w:val="HTMLPreformatted"/>
        <w:pBdr>
          <w:top w:val="single" w:sz="6" w:space="7" w:color="CCCCCC"/>
          <w:left w:val="single" w:sz="6" w:space="7" w:color="CCCCCC"/>
          <w:bottom w:val="single" w:sz="6" w:space="7" w:color="CCCCCC"/>
          <w:right w:val="single" w:sz="6" w:space="7" w:color="CCCCCC"/>
        </w:pBdr>
        <w:shd w:val="clear" w:color="auto" w:fill="1E1E1E"/>
        <w:spacing w:before="240" w:after="240"/>
        <w:rPr>
          <w:rFonts w:ascii="Calibri" w:hAnsi="Calibri" w:cs="Calibri"/>
          <w:sz w:val="28"/>
          <w:szCs w:val="28"/>
        </w:rPr>
      </w:pP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Car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private</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engine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Car</w:t>
      </w:r>
      <w:r w:rsidRPr="00761131">
        <w:rPr>
          <w:rStyle w:val="mtk9"/>
          <w:rFonts w:ascii="Calibri" w:hAnsi="Calibri" w:cs="Calibri"/>
          <w:color w:val="DCDCDC"/>
          <w:sz w:val="28"/>
          <w:szCs w:val="28"/>
        </w:rPr>
        <w:t>(</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engine </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e</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start</w:t>
      </w:r>
      <w:proofErr w:type="spellEnd"/>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PetrolEngine</w:t>
      </w:r>
      <w:proofErr w:type="spellEnd"/>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class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DieselEngine</w:t>
      </w:r>
      <w:proofErr w:type="spellEnd"/>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implements</w:t>
      </w:r>
      <w:r w:rsidRPr="00761131">
        <w:rPr>
          <w:rStyle w:val="mtk1"/>
          <w:rFonts w:ascii="Calibri" w:hAnsi="Calibri" w:cs="Calibri"/>
          <w:color w:val="D4D4D4"/>
          <w:sz w:val="28"/>
          <w:szCs w:val="28"/>
        </w:rPr>
        <w:t> </w:t>
      </w:r>
      <w:proofErr w:type="spellStart"/>
      <w:r w:rsidRPr="00761131">
        <w:rPr>
          <w:rStyle w:val="mtk1"/>
          <w:rFonts w:ascii="Calibri" w:hAnsi="Calibri" w:cs="Calibri"/>
          <w:color w:val="D4D4D4"/>
          <w:sz w:val="28"/>
          <w:szCs w:val="28"/>
        </w:rPr>
        <w:t>EngineInterface</w:t>
      </w:r>
      <w:proofErr w:type="spellEnd"/>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public</w:t>
      </w:r>
      <w:r w:rsidRPr="00761131">
        <w:rPr>
          <w:rStyle w:val="mtk1"/>
          <w:rFonts w:ascii="Calibri" w:hAnsi="Calibri" w:cs="Calibri"/>
          <w:color w:val="D4D4D4"/>
          <w:sz w:val="28"/>
          <w:szCs w:val="28"/>
        </w:rPr>
        <w:t> </w:t>
      </w:r>
      <w:r w:rsidRPr="00761131">
        <w:rPr>
          <w:rStyle w:val="mtk8"/>
          <w:rFonts w:ascii="Calibri" w:hAnsi="Calibri" w:cs="Calibri"/>
          <w:color w:val="569CD6"/>
          <w:sz w:val="28"/>
          <w:szCs w:val="28"/>
        </w:rPr>
        <w:t>void</w:t>
      </w:r>
      <w:r w:rsidRPr="00761131">
        <w:rPr>
          <w:rStyle w:val="mtk1"/>
          <w:rFonts w:ascii="Calibri" w:hAnsi="Calibri" w:cs="Calibri"/>
          <w:color w:val="D4D4D4"/>
          <w:sz w:val="28"/>
          <w:szCs w:val="28"/>
        </w:rPr>
        <w:t> start</w:t>
      </w:r>
      <w:r w:rsidRPr="00761131">
        <w:rPr>
          <w:rStyle w:val="mtk9"/>
          <w:rFonts w:ascii="Calibri" w:hAnsi="Calibri" w:cs="Calibri"/>
          <w:color w:val="DCDCDC"/>
          <w:sz w:val="28"/>
          <w:szCs w:val="28"/>
        </w:rPr>
        <w:t>()</w:t>
      </w:r>
      <w:r w:rsidRPr="00761131">
        <w:rPr>
          <w:rStyle w:val="mtk1"/>
          <w:rFonts w:ascii="Calibri" w:hAnsi="Calibri" w:cs="Calibri"/>
          <w:color w:val="D4D4D4"/>
          <w:sz w:val="28"/>
          <w:szCs w:val="28"/>
        </w:rPr>
        <w:t> </w:t>
      </w:r>
      <w:r w:rsidRPr="00761131">
        <w:rPr>
          <w:rStyle w:val="mtk9"/>
          <w:rFonts w:ascii="Calibri" w:hAnsi="Calibri" w:cs="Calibri"/>
          <w:color w:val="DCDCDC"/>
          <w:sz w:val="28"/>
          <w:szCs w:val="28"/>
        </w:rPr>
        <w:t>{...}</w:t>
      </w:r>
      <w:r w:rsidRPr="00761131">
        <w:rPr>
          <w:rFonts w:ascii="Calibri" w:hAnsi="Calibri" w:cs="Calibri"/>
          <w:color w:val="333333"/>
          <w:sz w:val="28"/>
          <w:szCs w:val="28"/>
        </w:rPr>
        <w:br/>
      </w:r>
      <w:r w:rsidRPr="00761131">
        <w:rPr>
          <w:rStyle w:val="mtk9"/>
          <w:rFonts w:ascii="Calibri" w:hAnsi="Calibri" w:cs="Calibri"/>
          <w:color w:val="DCDCDC"/>
          <w:sz w:val="28"/>
          <w:szCs w:val="28"/>
        </w:rPr>
        <w:t>}</w:t>
      </w:r>
    </w:p>
    <w:p w14:paraId="08E403E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color w:val="C9211E"/>
          <w:sz w:val="28"/>
          <w:szCs w:val="28"/>
          <w:lang w:val="en-US"/>
        </w:rPr>
        <w:t xml:space="preserve">Performance Analysis of </w:t>
      </w:r>
      <w:proofErr w:type="spellStart"/>
      <w:r w:rsidRPr="00761131">
        <w:rPr>
          <w:rFonts w:ascii="Calibri" w:eastAsia="Arial" w:hAnsi="Calibri" w:cs="Calibri"/>
          <w:color w:val="C9211E"/>
          <w:sz w:val="28"/>
          <w:szCs w:val="28"/>
          <w:lang w:val="en-US"/>
        </w:rPr>
        <w:t>ArrayList</w:t>
      </w:r>
      <w:proofErr w:type="spellEnd"/>
      <w:r w:rsidRPr="00761131">
        <w:rPr>
          <w:rFonts w:ascii="Calibri" w:eastAsia="Arial" w:hAnsi="Calibri" w:cs="Calibri"/>
          <w:color w:val="C9211E"/>
          <w:sz w:val="28"/>
          <w:szCs w:val="28"/>
          <w:lang w:val="en-US"/>
        </w:rPr>
        <w:t xml:space="preserve"> and LinkedList in Java</w:t>
      </w:r>
    </w:p>
    <w:p w14:paraId="2E75A402" w14:textId="77777777" w:rsidR="00C6433C" w:rsidRPr="00761131" w:rsidRDefault="00C6433C" w:rsidP="00C6433C">
      <w:pPr>
        <w:shd w:val="clear" w:color="auto" w:fill="FFFFFF"/>
        <w:spacing w:before="75" w:after="60" w:line="312" w:lineRule="atLeast"/>
        <w:rPr>
          <w:rFonts w:cs="Calibri"/>
          <w:sz w:val="28"/>
          <w:szCs w:val="28"/>
        </w:rPr>
      </w:pPr>
      <w:proofErr w:type="spellStart"/>
      <w:r w:rsidRPr="00761131">
        <w:rPr>
          <w:rStyle w:val="SourceText"/>
          <w:rFonts w:ascii="Calibri" w:hAnsi="Calibri" w:cs="Calibri"/>
          <w:color w:val="C7254E"/>
          <w:sz w:val="28"/>
          <w:szCs w:val="28"/>
          <w:bdr w:val="none" w:sz="0" w:space="0" w:color="000000"/>
          <w:shd w:val="clear" w:color="auto" w:fill="F9F2F4"/>
          <w:lang w:val="en-US"/>
        </w:rPr>
        <w:t>ArrayList</w:t>
      </w:r>
      <w:r w:rsidRPr="00761131">
        <w:rPr>
          <w:rFonts w:eastAsia="Arial" w:cs="Calibri"/>
          <w:color w:val="222635"/>
          <w:sz w:val="28"/>
          <w:szCs w:val="28"/>
          <w:lang w:val="en-US"/>
        </w:rPr>
        <w:t>uses</w:t>
      </w:r>
      <w:proofErr w:type="spellEnd"/>
      <w:r w:rsidRPr="00761131">
        <w:rPr>
          <w:rFonts w:eastAsia="Arial" w:cs="Calibri"/>
          <w:color w:val="222635"/>
          <w:sz w:val="28"/>
          <w:szCs w:val="28"/>
          <w:lang w:val="en-US"/>
        </w:rPr>
        <w:t xml:space="preserve"> the </w:t>
      </w:r>
      <w:r w:rsidRPr="00761131">
        <w:rPr>
          <w:rStyle w:val="SourceText"/>
          <w:rFonts w:ascii="Calibri" w:hAnsi="Calibri" w:cs="Calibri"/>
          <w:color w:val="C7254E"/>
          <w:sz w:val="28"/>
          <w:szCs w:val="28"/>
          <w:bdr w:val="none" w:sz="0" w:space="0" w:color="000000"/>
          <w:shd w:val="clear" w:color="auto" w:fill="F9F2F4"/>
          <w:lang w:val="en-US"/>
        </w:rPr>
        <w:t>Array</w:t>
      </w:r>
      <w:bookmarkStart w:id="1" w:name="_tmp_pre_1"/>
      <w:bookmarkEnd w:id="1"/>
      <w:r w:rsidRPr="00761131">
        <w:rPr>
          <w:rFonts w:eastAsia="Arial" w:cs="Calibri"/>
          <w:color w:val="222635"/>
          <w:sz w:val="28"/>
          <w:szCs w:val="28"/>
          <w:lang w:val="en-US"/>
        </w:rPr>
        <w:t> data structure, and LinkedList uses the </w:t>
      </w:r>
      <w:proofErr w:type="spellStart"/>
      <w:r w:rsidRPr="00761131">
        <w:rPr>
          <w:rStyle w:val="SourceText"/>
          <w:rFonts w:ascii="Calibri" w:hAnsi="Calibri" w:cs="Calibri"/>
          <w:color w:val="C7254E"/>
          <w:sz w:val="28"/>
          <w:szCs w:val="28"/>
          <w:bdr w:val="none" w:sz="0" w:space="0" w:color="000000"/>
          <w:shd w:val="clear" w:color="auto" w:fill="F9F2F4"/>
          <w:lang w:val="en-US"/>
        </w:rPr>
        <w:t>DoublyLinkedList</w:t>
      </w:r>
      <w:proofErr w:type="spellEnd"/>
      <w:r w:rsidRPr="00761131">
        <w:rPr>
          <w:rFonts w:eastAsia="Arial" w:cs="Calibri"/>
          <w:color w:val="222635"/>
          <w:sz w:val="28"/>
          <w:szCs w:val="28"/>
          <w:lang w:val="en-US"/>
        </w:rPr>
        <w:t> data structure. Here, we are going to discuss how the underlying data structure affects the performance of insert, search, and delete operation on </w:t>
      </w:r>
      <w:proofErr w:type="spellStart"/>
      <w:r w:rsidRPr="00761131">
        <w:rPr>
          <w:rStyle w:val="SourceText"/>
          <w:rFonts w:ascii="Calibri" w:hAnsi="Calibri" w:cs="Calibri"/>
          <w:color w:val="C7254E"/>
          <w:sz w:val="28"/>
          <w:szCs w:val="28"/>
          <w:bdr w:val="none" w:sz="0" w:space="0" w:color="000000"/>
          <w:shd w:val="clear" w:color="auto" w:fill="F9F2F4"/>
          <w:lang w:val="en-US"/>
        </w:rPr>
        <w:t>ArrayList</w:t>
      </w:r>
      <w:proofErr w:type="spellEnd"/>
      <w:r w:rsidRPr="00761131">
        <w:rPr>
          <w:rFonts w:eastAsia="Arial" w:cs="Calibri"/>
          <w:color w:val="222635"/>
          <w:sz w:val="28"/>
          <w:szCs w:val="28"/>
          <w:lang w:val="en-US"/>
        </w:rPr>
        <w:t> and </w:t>
      </w:r>
      <w:r w:rsidRPr="00761131">
        <w:rPr>
          <w:rStyle w:val="SourceText"/>
          <w:rFonts w:ascii="Calibri" w:hAnsi="Calibri" w:cs="Calibri"/>
          <w:color w:val="C7254E"/>
          <w:sz w:val="28"/>
          <w:szCs w:val="28"/>
          <w:bdr w:val="none" w:sz="0" w:space="0" w:color="000000"/>
          <w:shd w:val="clear" w:color="auto" w:fill="F9F2F4"/>
          <w:lang w:val="en-US"/>
        </w:rPr>
        <w:t>LinkedList</w:t>
      </w:r>
      <w:r w:rsidRPr="00761131">
        <w:rPr>
          <w:rFonts w:eastAsia="Arial" w:cs="Calibri"/>
          <w:color w:val="222635"/>
          <w:sz w:val="28"/>
          <w:szCs w:val="28"/>
          <w:lang w:val="en-US"/>
        </w:rPr>
        <w:t>.</w:t>
      </w:r>
    </w:p>
    <w:tbl>
      <w:tblPr>
        <w:tblW w:w="5000" w:type="pct"/>
        <w:tblInd w:w="-6" w:type="dxa"/>
        <w:tblLayout w:type="fixed"/>
        <w:tblCellMar>
          <w:top w:w="74" w:type="dxa"/>
          <w:left w:w="567" w:type="dxa"/>
          <w:bottom w:w="74" w:type="dxa"/>
          <w:right w:w="153" w:type="dxa"/>
        </w:tblCellMar>
        <w:tblLook w:val="0000" w:firstRow="0" w:lastRow="0" w:firstColumn="0" w:lastColumn="0" w:noHBand="0" w:noVBand="0"/>
      </w:tblPr>
      <w:tblGrid>
        <w:gridCol w:w="1832"/>
        <w:gridCol w:w="2441"/>
        <w:gridCol w:w="2476"/>
        <w:gridCol w:w="2275"/>
      </w:tblGrid>
      <w:tr w:rsidR="00C6433C" w:rsidRPr="00761131" w14:paraId="304FC4BB" w14:textId="77777777" w:rsidTr="00787032">
        <w:trPr>
          <w:tblHeader/>
        </w:trPr>
        <w:tc>
          <w:tcPr>
            <w:tcW w:w="1831" w:type="dxa"/>
            <w:tcBorders>
              <w:top w:val="single" w:sz="1" w:space="0" w:color="CCCCCC"/>
              <w:left w:val="single" w:sz="1" w:space="0" w:color="CCCCCC"/>
            </w:tcBorders>
            <w:shd w:val="clear" w:color="auto" w:fill="F3F3F3"/>
            <w:vAlign w:val="center"/>
          </w:tcPr>
          <w:p w14:paraId="7221AF53" w14:textId="77777777" w:rsidR="00C6433C" w:rsidRPr="00761131" w:rsidRDefault="00C6433C" w:rsidP="00787032">
            <w:pPr>
              <w:pStyle w:val="TableContents"/>
              <w:keepNext/>
              <w:pageBreakBefore/>
              <w:rPr>
                <w:rFonts w:cs="Calibri"/>
                <w:sz w:val="28"/>
                <w:szCs w:val="28"/>
              </w:rPr>
            </w:pPr>
            <w:r w:rsidRPr="00761131">
              <w:rPr>
                <w:rStyle w:val="Strong"/>
                <w:rFonts w:cs="Calibri"/>
                <w:sz w:val="28"/>
                <w:szCs w:val="28"/>
              </w:rPr>
              <w:t>Operation</w:t>
            </w:r>
          </w:p>
        </w:tc>
        <w:tc>
          <w:tcPr>
            <w:tcW w:w="2442" w:type="dxa"/>
            <w:tcBorders>
              <w:top w:val="single" w:sz="1" w:space="0" w:color="CCCCCC"/>
            </w:tcBorders>
            <w:shd w:val="clear" w:color="auto" w:fill="F3F3F3"/>
            <w:vAlign w:val="center"/>
          </w:tcPr>
          <w:p w14:paraId="114FF1C0" w14:textId="77777777" w:rsidR="00C6433C" w:rsidRPr="00761131" w:rsidRDefault="00C6433C" w:rsidP="00787032">
            <w:pPr>
              <w:pStyle w:val="TableContents"/>
              <w:rPr>
                <w:rFonts w:cs="Calibri"/>
                <w:sz w:val="28"/>
                <w:szCs w:val="28"/>
              </w:rPr>
            </w:pPr>
            <w:r w:rsidRPr="00761131">
              <w:rPr>
                <w:rStyle w:val="Strong"/>
                <w:rFonts w:cs="Calibri"/>
                <w:sz w:val="28"/>
                <w:szCs w:val="28"/>
              </w:rPr>
              <w:t>LinkedList time complexity</w:t>
            </w:r>
          </w:p>
        </w:tc>
        <w:tc>
          <w:tcPr>
            <w:tcW w:w="2477" w:type="dxa"/>
            <w:tcBorders>
              <w:top w:val="single" w:sz="1" w:space="0" w:color="CCCCCC"/>
              <w:right w:val="single" w:sz="1" w:space="0" w:color="CCCCCC"/>
            </w:tcBorders>
            <w:shd w:val="clear" w:color="auto" w:fill="F3F3F3"/>
            <w:vAlign w:val="center"/>
          </w:tcPr>
          <w:p w14:paraId="42FA0A1F" w14:textId="77777777" w:rsidR="00C6433C" w:rsidRPr="00761131" w:rsidRDefault="00C6433C" w:rsidP="00787032">
            <w:pPr>
              <w:pStyle w:val="TableContents"/>
              <w:rPr>
                <w:rFonts w:cs="Calibri"/>
                <w:sz w:val="28"/>
                <w:szCs w:val="28"/>
              </w:rPr>
            </w:pPr>
            <w:proofErr w:type="spellStart"/>
            <w:r w:rsidRPr="00761131">
              <w:rPr>
                <w:rStyle w:val="Strong"/>
                <w:rFonts w:cs="Calibri"/>
                <w:sz w:val="28"/>
                <w:szCs w:val="28"/>
              </w:rPr>
              <w:t>ArrayList</w:t>
            </w:r>
            <w:proofErr w:type="spellEnd"/>
            <w:r w:rsidRPr="00761131">
              <w:rPr>
                <w:rStyle w:val="Strong"/>
                <w:rFonts w:cs="Calibri"/>
                <w:sz w:val="28"/>
                <w:szCs w:val="28"/>
              </w:rPr>
              <w:t xml:space="preserve"> time complexity</w:t>
            </w:r>
          </w:p>
        </w:tc>
        <w:tc>
          <w:tcPr>
            <w:tcW w:w="2276" w:type="dxa"/>
            <w:tcBorders>
              <w:top w:val="single" w:sz="1" w:space="0" w:color="CCCCCC"/>
              <w:left w:val="single" w:sz="1" w:space="0" w:color="CCCCCC"/>
              <w:bottom w:val="single" w:sz="1" w:space="0" w:color="CCCCCC"/>
              <w:right w:val="single" w:sz="1" w:space="0" w:color="CCCCCC"/>
            </w:tcBorders>
            <w:shd w:val="clear" w:color="auto" w:fill="F3F3F3"/>
            <w:vAlign w:val="center"/>
          </w:tcPr>
          <w:p w14:paraId="0D632A05" w14:textId="77777777" w:rsidR="00C6433C" w:rsidRPr="00761131" w:rsidRDefault="00C6433C" w:rsidP="00787032">
            <w:pPr>
              <w:pStyle w:val="TableContents"/>
              <w:rPr>
                <w:rFonts w:cs="Calibri"/>
                <w:sz w:val="28"/>
                <w:szCs w:val="28"/>
              </w:rPr>
            </w:pPr>
            <w:r w:rsidRPr="00761131">
              <w:rPr>
                <w:rStyle w:val="Strong"/>
                <w:rFonts w:cs="Calibri"/>
                <w:sz w:val="28"/>
                <w:szCs w:val="28"/>
              </w:rPr>
              <w:t>Preferred</w:t>
            </w:r>
          </w:p>
        </w:tc>
      </w:tr>
      <w:tr w:rsidR="00C6433C" w:rsidRPr="00761131" w14:paraId="28DE9C98" w14:textId="77777777" w:rsidTr="00787032">
        <w:tc>
          <w:tcPr>
            <w:tcW w:w="1831" w:type="dxa"/>
            <w:tcBorders>
              <w:left w:val="single" w:sz="1" w:space="0" w:color="CCCCCC"/>
            </w:tcBorders>
            <w:shd w:val="clear" w:color="auto" w:fill="E2E1E1"/>
            <w:vAlign w:val="center"/>
          </w:tcPr>
          <w:p w14:paraId="7F3AF546" w14:textId="77777777" w:rsidR="00C6433C" w:rsidRPr="00761131" w:rsidRDefault="00C6433C" w:rsidP="00787032">
            <w:pPr>
              <w:pStyle w:val="TableContents"/>
              <w:keepNext/>
              <w:rPr>
                <w:rFonts w:cs="Calibri"/>
                <w:sz w:val="28"/>
                <w:szCs w:val="28"/>
              </w:rPr>
            </w:pPr>
            <w:r w:rsidRPr="00761131">
              <w:rPr>
                <w:rFonts w:cs="Calibri"/>
                <w:sz w:val="28"/>
                <w:szCs w:val="28"/>
              </w:rPr>
              <w:t>Insert at last index</w:t>
            </w:r>
          </w:p>
        </w:tc>
        <w:tc>
          <w:tcPr>
            <w:tcW w:w="2442" w:type="dxa"/>
            <w:shd w:val="clear" w:color="auto" w:fill="E2E1E1"/>
            <w:vAlign w:val="center"/>
          </w:tcPr>
          <w:p w14:paraId="13E0793D" w14:textId="77777777" w:rsidR="00C6433C" w:rsidRPr="00761131" w:rsidRDefault="00C6433C" w:rsidP="00787032">
            <w:pPr>
              <w:pStyle w:val="TableContents"/>
              <w:rPr>
                <w:rFonts w:cs="Calibri"/>
                <w:sz w:val="28"/>
                <w:szCs w:val="28"/>
              </w:rPr>
            </w:pPr>
            <w:r w:rsidRPr="00761131">
              <w:rPr>
                <w:rFonts w:cs="Calibri"/>
                <w:sz w:val="28"/>
                <w:szCs w:val="28"/>
              </w:rPr>
              <w:t>O(1)</w:t>
            </w:r>
          </w:p>
        </w:tc>
        <w:tc>
          <w:tcPr>
            <w:tcW w:w="2477" w:type="dxa"/>
            <w:tcBorders>
              <w:right w:val="single" w:sz="1" w:space="0" w:color="CCCCCC"/>
            </w:tcBorders>
            <w:shd w:val="clear" w:color="auto" w:fill="E2E1E1"/>
            <w:vAlign w:val="center"/>
          </w:tcPr>
          <w:p w14:paraId="2597E7E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O(1)</w:t>
            </w:r>
          </w:p>
          <w:p w14:paraId="4FA8ABD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(If array copy operation is Considered then O(N))</w:t>
            </w:r>
          </w:p>
        </w:tc>
        <w:tc>
          <w:tcPr>
            <w:tcW w:w="2276" w:type="dxa"/>
            <w:tcBorders>
              <w:left w:val="single" w:sz="1" w:space="0" w:color="CCCCCC"/>
              <w:bottom w:val="single" w:sz="1" w:space="0" w:color="CCCCCC"/>
              <w:right w:val="single" w:sz="1" w:space="0" w:color="CCCCCC"/>
            </w:tcBorders>
            <w:shd w:val="clear" w:color="auto" w:fill="E2E1E1"/>
            <w:vAlign w:val="center"/>
          </w:tcPr>
          <w:p w14:paraId="14D4200F"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097A9121" w14:textId="77777777" w:rsidTr="00787032">
        <w:tc>
          <w:tcPr>
            <w:tcW w:w="1831" w:type="dxa"/>
            <w:tcBorders>
              <w:left w:val="single" w:sz="1" w:space="0" w:color="CCCCCC"/>
              <w:bottom w:val="single" w:sz="1" w:space="0" w:color="CCCCCC"/>
            </w:tcBorders>
            <w:shd w:val="clear" w:color="auto" w:fill="F3F3F3"/>
            <w:vAlign w:val="center"/>
          </w:tcPr>
          <w:p w14:paraId="7F2A2F15" w14:textId="77777777" w:rsidR="00C6433C" w:rsidRPr="00761131" w:rsidRDefault="00C6433C" w:rsidP="00787032">
            <w:pPr>
              <w:pStyle w:val="TableContents"/>
              <w:keepNext/>
              <w:rPr>
                <w:rFonts w:cs="Calibri"/>
                <w:sz w:val="28"/>
                <w:szCs w:val="28"/>
              </w:rPr>
            </w:pPr>
            <w:r w:rsidRPr="00761131">
              <w:rPr>
                <w:rFonts w:cs="Calibri"/>
                <w:sz w:val="28"/>
                <w:szCs w:val="28"/>
              </w:rPr>
              <w:t>Insert at given index</w:t>
            </w:r>
          </w:p>
        </w:tc>
        <w:tc>
          <w:tcPr>
            <w:tcW w:w="2442" w:type="dxa"/>
            <w:tcBorders>
              <w:bottom w:val="single" w:sz="1" w:space="0" w:color="CCCCCC"/>
            </w:tcBorders>
            <w:shd w:val="clear" w:color="auto" w:fill="F3F3F3"/>
            <w:vAlign w:val="center"/>
          </w:tcPr>
          <w:p w14:paraId="105D3DDB"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bottom w:val="single" w:sz="1" w:space="0" w:color="CCCCCC"/>
              <w:right w:val="single" w:sz="1" w:space="0" w:color="CCCCCC"/>
            </w:tcBorders>
            <w:shd w:val="clear" w:color="auto" w:fill="F3F3F3"/>
            <w:vAlign w:val="center"/>
          </w:tcPr>
          <w:p w14:paraId="641AAC89"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6E59E386"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6ABC9033" w14:textId="77777777" w:rsidTr="00787032">
        <w:tc>
          <w:tcPr>
            <w:tcW w:w="1831" w:type="dxa"/>
            <w:tcBorders>
              <w:left w:val="single" w:sz="1" w:space="0" w:color="CCCCCC"/>
              <w:bottom w:val="single" w:sz="1" w:space="0" w:color="CCCCCC"/>
            </w:tcBorders>
            <w:shd w:val="clear" w:color="auto" w:fill="E2E1E1"/>
            <w:vAlign w:val="center"/>
          </w:tcPr>
          <w:p w14:paraId="3E1E65CC" w14:textId="77777777" w:rsidR="00C6433C" w:rsidRPr="00761131" w:rsidRDefault="00C6433C" w:rsidP="00787032">
            <w:pPr>
              <w:pStyle w:val="TableContents"/>
              <w:keepNext/>
              <w:rPr>
                <w:rFonts w:cs="Calibri"/>
                <w:sz w:val="28"/>
                <w:szCs w:val="28"/>
              </w:rPr>
            </w:pPr>
            <w:r w:rsidRPr="00761131">
              <w:rPr>
                <w:rFonts w:cs="Calibri"/>
                <w:sz w:val="28"/>
                <w:szCs w:val="28"/>
              </w:rPr>
              <w:t>Search by value</w:t>
            </w:r>
          </w:p>
        </w:tc>
        <w:tc>
          <w:tcPr>
            <w:tcW w:w="2442" w:type="dxa"/>
            <w:tcBorders>
              <w:left w:val="single" w:sz="1" w:space="0" w:color="CCCCCC"/>
              <w:bottom w:val="single" w:sz="1" w:space="0" w:color="CCCCCC"/>
            </w:tcBorders>
            <w:shd w:val="clear" w:color="auto" w:fill="E2E1E1"/>
            <w:vAlign w:val="center"/>
          </w:tcPr>
          <w:p w14:paraId="2F340F8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7B44DF18"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1C2FA43E" w14:textId="77777777" w:rsidR="00C6433C" w:rsidRPr="00761131" w:rsidRDefault="00C6433C" w:rsidP="00787032">
            <w:pPr>
              <w:pStyle w:val="TableContents"/>
              <w:rPr>
                <w:rFonts w:cs="Calibri"/>
                <w:sz w:val="28"/>
                <w:szCs w:val="28"/>
              </w:rPr>
            </w:pPr>
            <w:proofErr w:type="spellStart"/>
            <w:r w:rsidRPr="00761131">
              <w:rPr>
                <w:rFonts w:cs="Calibri"/>
                <w:sz w:val="28"/>
                <w:szCs w:val="28"/>
              </w:rPr>
              <w:t>ArrayList</w:t>
            </w:r>
            <w:proofErr w:type="spellEnd"/>
          </w:p>
        </w:tc>
      </w:tr>
      <w:tr w:rsidR="00C6433C" w:rsidRPr="00761131" w14:paraId="1B90D941" w14:textId="77777777" w:rsidTr="00787032">
        <w:tc>
          <w:tcPr>
            <w:tcW w:w="1831" w:type="dxa"/>
            <w:tcBorders>
              <w:left w:val="single" w:sz="1" w:space="0" w:color="CCCCCC"/>
              <w:bottom w:val="single" w:sz="1" w:space="0" w:color="CCCCCC"/>
            </w:tcBorders>
            <w:shd w:val="clear" w:color="auto" w:fill="F3F3F3"/>
            <w:vAlign w:val="center"/>
          </w:tcPr>
          <w:p w14:paraId="5EF4DEC6" w14:textId="77777777" w:rsidR="00C6433C" w:rsidRPr="00761131" w:rsidRDefault="00C6433C" w:rsidP="00787032">
            <w:pPr>
              <w:pStyle w:val="TableContents"/>
              <w:keepNext/>
              <w:rPr>
                <w:rFonts w:cs="Calibri"/>
                <w:sz w:val="28"/>
                <w:szCs w:val="28"/>
              </w:rPr>
            </w:pPr>
            <w:r w:rsidRPr="00761131">
              <w:rPr>
                <w:rFonts w:cs="Calibri"/>
                <w:sz w:val="28"/>
                <w:szCs w:val="28"/>
              </w:rPr>
              <w:t>Get by index</w:t>
            </w:r>
          </w:p>
        </w:tc>
        <w:tc>
          <w:tcPr>
            <w:tcW w:w="2442" w:type="dxa"/>
            <w:tcBorders>
              <w:left w:val="single" w:sz="1" w:space="0" w:color="CCCCCC"/>
              <w:bottom w:val="single" w:sz="1" w:space="0" w:color="CCCCCC"/>
            </w:tcBorders>
            <w:shd w:val="clear" w:color="auto" w:fill="F3F3F3"/>
            <w:vAlign w:val="center"/>
          </w:tcPr>
          <w:p w14:paraId="7313417F"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44C490BC"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O(1)</w:t>
            </w:r>
          </w:p>
        </w:tc>
        <w:tc>
          <w:tcPr>
            <w:tcW w:w="2276" w:type="dxa"/>
            <w:tcBorders>
              <w:left w:val="single" w:sz="1" w:space="0" w:color="CCCCCC"/>
              <w:bottom w:val="single" w:sz="1" w:space="0" w:color="CCCCCC"/>
              <w:right w:val="single" w:sz="1" w:space="0" w:color="CCCCCC"/>
            </w:tcBorders>
            <w:shd w:val="clear" w:color="auto" w:fill="F3F3F3"/>
            <w:vAlign w:val="center"/>
          </w:tcPr>
          <w:p w14:paraId="43F14FD8" w14:textId="77777777" w:rsidR="00C6433C" w:rsidRPr="00761131" w:rsidRDefault="00C6433C" w:rsidP="00787032">
            <w:pPr>
              <w:pStyle w:val="TableContents"/>
              <w:rPr>
                <w:rFonts w:cs="Calibri"/>
                <w:sz w:val="28"/>
                <w:szCs w:val="28"/>
              </w:rPr>
            </w:pPr>
            <w:proofErr w:type="spellStart"/>
            <w:r w:rsidRPr="00761131">
              <w:rPr>
                <w:rFonts w:cs="Calibri"/>
                <w:sz w:val="28"/>
                <w:szCs w:val="28"/>
              </w:rPr>
              <w:t>ArrayList</w:t>
            </w:r>
            <w:proofErr w:type="spellEnd"/>
          </w:p>
        </w:tc>
      </w:tr>
      <w:tr w:rsidR="00C6433C" w:rsidRPr="00761131" w14:paraId="25C0D4B1" w14:textId="77777777" w:rsidTr="00787032">
        <w:tc>
          <w:tcPr>
            <w:tcW w:w="1831" w:type="dxa"/>
            <w:tcBorders>
              <w:left w:val="single" w:sz="1" w:space="0" w:color="CCCCCC"/>
              <w:bottom w:val="single" w:sz="1" w:space="0" w:color="CCCCCC"/>
            </w:tcBorders>
            <w:shd w:val="clear" w:color="auto" w:fill="E2E1E1"/>
            <w:vAlign w:val="center"/>
          </w:tcPr>
          <w:p w14:paraId="1EEB468A" w14:textId="77777777" w:rsidR="00C6433C" w:rsidRPr="00761131" w:rsidRDefault="00C6433C" w:rsidP="00787032">
            <w:pPr>
              <w:pStyle w:val="TableContents"/>
              <w:keepNext/>
              <w:rPr>
                <w:rFonts w:cs="Calibri"/>
                <w:sz w:val="28"/>
                <w:szCs w:val="28"/>
              </w:rPr>
            </w:pPr>
            <w:r w:rsidRPr="00761131">
              <w:rPr>
                <w:rFonts w:cs="Calibri"/>
                <w:sz w:val="28"/>
                <w:szCs w:val="28"/>
              </w:rPr>
              <w:t>Remove by value</w:t>
            </w:r>
          </w:p>
        </w:tc>
        <w:tc>
          <w:tcPr>
            <w:tcW w:w="2442" w:type="dxa"/>
            <w:tcBorders>
              <w:left w:val="single" w:sz="1" w:space="0" w:color="CCCCCC"/>
              <w:bottom w:val="single" w:sz="1" w:space="0" w:color="CCCCCC"/>
            </w:tcBorders>
            <w:shd w:val="clear" w:color="auto" w:fill="E2E1E1"/>
            <w:vAlign w:val="center"/>
          </w:tcPr>
          <w:p w14:paraId="42FDF14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E2E1E1"/>
            <w:vAlign w:val="center"/>
          </w:tcPr>
          <w:p w14:paraId="231D0B4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E2E1E1"/>
            <w:vAlign w:val="center"/>
          </w:tcPr>
          <w:p w14:paraId="2C467344" w14:textId="77777777" w:rsidR="00C6433C" w:rsidRPr="00761131" w:rsidRDefault="00C6433C" w:rsidP="00787032">
            <w:pPr>
              <w:pStyle w:val="TableContents"/>
              <w:rPr>
                <w:rFonts w:cs="Calibri"/>
                <w:sz w:val="28"/>
                <w:szCs w:val="28"/>
              </w:rPr>
            </w:pPr>
            <w:r w:rsidRPr="00761131">
              <w:rPr>
                <w:rFonts w:cs="Calibri"/>
                <w:sz w:val="28"/>
                <w:szCs w:val="28"/>
              </w:rPr>
              <w:t>LinkedList</w:t>
            </w:r>
          </w:p>
        </w:tc>
      </w:tr>
      <w:tr w:rsidR="00C6433C" w:rsidRPr="00761131" w14:paraId="714A4A98" w14:textId="77777777" w:rsidTr="00787032">
        <w:tc>
          <w:tcPr>
            <w:tcW w:w="1831" w:type="dxa"/>
            <w:tcBorders>
              <w:left w:val="single" w:sz="1" w:space="0" w:color="CCCCCC"/>
              <w:bottom w:val="single" w:sz="1" w:space="0" w:color="CCCCCC"/>
            </w:tcBorders>
            <w:shd w:val="clear" w:color="auto" w:fill="F3F3F3"/>
            <w:vAlign w:val="center"/>
          </w:tcPr>
          <w:p w14:paraId="71AC4DBC" w14:textId="77777777" w:rsidR="00C6433C" w:rsidRPr="00761131" w:rsidRDefault="00C6433C" w:rsidP="00787032">
            <w:pPr>
              <w:pStyle w:val="TableContents"/>
              <w:keepNext/>
              <w:rPr>
                <w:rFonts w:cs="Calibri"/>
                <w:sz w:val="28"/>
                <w:szCs w:val="28"/>
              </w:rPr>
            </w:pPr>
            <w:r w:rsidRPr="00761131">
              <w:rPr>
                <w:rFonts w:cs="Calibri"/>
                <w:sz w:val="28"/>
                <w:szCs w:val="28"/>
              </w:rPr>
              <w:t>Remove by index</w:t>
            </w:r>
          </w:p>
        </w:tc>
        <w:tc>
          <w:tcPr>
            <w:tcW w:w="2442" w:type="dxa"/>
            <w:tcBorders>
              <w:left w:val="single" w:sz="1" w:space="0" w:color="CCCCCC"/>
              <w:bottom w:val="single" w:sz="1" w:space="0" w:color="CCCCCC"/>
            </w:tcBorders>
            <w:shd w:val="clear" w:color="auto" w:fill="F3F3F3"/>
            <w:vAlign w:val="center"/>
          </w:tcPr>
          <w:p w14:paraId="7A2F116A"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477" w:type="dxa"/>
            <w:tcBorders>
              <w:left w:val="single" w:sz="1" w:space="0" w:color="CCCCCC"/>
              <w:bottom w:val="single" w:sz="1" w:space="0" w:color="CCCCCC"/>
            </w:tcBorders>
            <w:shd w:val="clear" w:color="auto" w:fill="F3F3F3"/>
            <w:vAlign w:val="center"/>
          </w:tcPr>
          <w:p w14:paraId="7ABC13E7"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O(N)</w:t>
            </w:r>
          </w:p>
        </w:tc>
        <w:tc>
          <w:tcPr>
            <w:tcW w:w="2276" w:type="dxa"/>
            <w:tcBorders>
              <w:left w:val="single" w:sz="1" w:space="0" w:color="CCCCCC"/>
              <w:bottom w:val="single" w:sz="1" w:space="0" w:color="CCCCCC"/>
              <w:right w:val="single" w:sz="1" w:space="0" w:color="CCCCCC"/>
            </w:tcBorders>
            <w:shd w:val="clear" w:color="auto" w:fill="F3F3F3"/>
            <w:vAlign w:val="center"/>
          </w:tcPr>
          <w:p w14:paraId="1C5483A0" w14:textId="77777777" w:rsidR="00C6433C" w:rsidRPr="00761131" w:rsidRDefault="00C6433C" w:rsidP="00787032">
            <w:pPr>
              <w:pStyle w:val="TableContents"/>
              <w:pBdr>
                <w:top w:val="none" w:sz="0" w:space="0" w:color="000000"/>
                <w:left w:val="none" w:sz="0" w:space="0" w:color="000000"/>
                <w:bottom w:val="none" w:sz="0" w:space="0" w:color="000000"/>
                <w:right w:val="none" w:sz="0" w:space="0" w:color="000000"/>
              </w:pBdr>
              <w:spacing w:before="75" w:after="225"/>
              <w:ind w:left="0"/>
              <w:rPr>
                <w:rFonts w:cs="Calibri"/>
                <w:sz w:val="28"/>
                <w:szCs w:val="28"/>
              </w:rPr>
            </w:pPr>
            <w:r w:rsidRPr="00761131">
              <w:rPr>
                <w:rFonts w:cs="Calibri"/>
                <w:sz w:val="28"/>
                <w:szCs w:val="28"/>
              </w:rPr>
              <w:t>LinkedList</w:t>
            </w:r>
          </w:p>
        </w:tc>
      </w:tr>
    </w:tbl>
    <w:p w14:paraId="4A1C8F45" w14:textId="77777777" w:rsidR="00C6433C" w:rsidRPr="00714471" w:rsidRDefault="00C6433C" w:rsidP="00C6433C">
      <w:pPr>
        <w:pStyle w:val="Heading2"/>
        <w:numPr>
          <w:ilvl w:val="1"/>
          <w:numId w:val="7"/>
        </w:numPr>
        <w:shd w:val="clear" w:color="auto" w:fill="FFFFFF"/>
        <w:tabs>
          <w:tab w:val="clear" w:pos="0"/>
        </w:tabs>
        <w:spacing w:before="75" w:line="312" w:lineRule="atLeast"/>
        <w:ind w:left="1440" w:hanging="360"/>
        <w:rPr>
          <w:rFonts w:ascii="Calibri" w:hAnsi="Calibri" w:cs="Calibri"/>
          <w:bCs w:val="0"/>
        </w:rPr>
      </w:pPr>
      <w:r w:rsidRPr="00714471">
        <w:rPr>
          <w:rFonts w:ascii="Calibri" w:eastAsia="Arial" w:hAnsi="Calibri" w:cs="Calibri"/>
          <w:bCs w:val="0"/>
          <w:i w:val="0"/>
          <w:color w:val="474747"/>
          <w:lang w:val="en-US"/>
        </w:rPr>
        <w:t>Vector time complexity in Java</w:t>
      </w:r>
    </w:p>
    <w:p w14:paraId="44B13331"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Good for</w:t>
      </w:r>
    </w:p>
    <w:p w14:paraId="5D05B292"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Retrieving elements from a specific position – O (1).</w:t>
      </w:r>
    </w:p>
    <w:p w14:paraId="3EA067BA"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Fonts w:cs="Calibri"/>
          <w:color w:val="474747"/>
          <w:sz w:val="28"/>
          <w:szCs w:val="28"/>
        </w:rPr>
        <w:t>Adding and removing elements from the end. Constant time complexity – </w:t>
      </w:r>
      <w:r w:rsidRPr="00761131">
        <w:rPr>
          <w:rStyle w:val="Emphasis"/>
          <w:rFonts w:cs="Calibri"/>
          <w:color w:val="474747"/>
          <w:sz w:val="28"/>
          <w:szCs w:val="28"/>
          <w:bdr w:val="none" w:sz="0" w:space="0" w:color="000000"/>
        </w:rPr>
        <w:t>O(1)</w:t>
      </w:r>
      <w:r w:rsidRPr="00761131">
        <w:rPr>
          <w:rFonts w:cs="Calibri"/>
          <w:color w:val="474747"/>
          <w:sz w:val="28"/>
          <w:szCs w:val="28"/>
        </w:rPr>
        <w:t>.</w:t>
      </w:r>
    </w:p>
    <w:p w14:paraId="2AB8187F"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Style w:val="Strong"/>
          <w:rFonts w:cs="Calibri"/>
          <w:color w:val="474747"/>
          <w:sz w:val="28"/>
          <w:szCs w:val="28"/>
          <w:bdr w:val="none" w:sz="0" w:space="0" w:color="000000"/>
        </w:rPr>
        <w:t>Note :</w:t>
      </w:r>
      <w:r w:rsidRPr="00761131">
        <w:rPr>
          <w:rFonts w:cs="Calibri"/>
          <w:color w:val="474747"/>
          <w:sz w:val="28"/>
          <w:szCs w:val="28"/>
        </w:rPr>
        <w:t> Adding and removing elements from any other position is expensive — Lenear: </w:t>
      </w:r>
      <w:r w:rsidRPr="00761131">
        <w:rPr>
          <w:rStyle w:val="Emphasis"/>
          <w:rFonts w:cs="Calibri"/>
          <w:color w:val="474747"/>
          <w:sz w:val="28"/>
          <w:szCs w:val="28"/>
          <w:bdr w:val="none" w:sz="0" w:space="0" w:color="000000"/>
        </w:rPr>
        <w:t>O(n-</w:t>
      </w:r>
      <w:proofErr w:type="spellStart"/>
      <w:r w:rsidRPr="00761131">
        <w:rPr>
          <w:rStyle w:val="Emphasis"/>
          <w:rFonts w:cs="Calibri"/>
          <w:color w:val="474747"/>
          <w:sz w:val="28"/>
          <w:szCs w:val="28"/>
          <w:bdr w:val="none" w:sz="0" w:space="0" w:color="000000"/>
        </w:rPr>
        <w:t>i</w:t>
      </w:r>
      <w:proofErr w:type="spellEnd"/>
      <w:r w:rsidRPr="00761131">
        <w:rPr>
          <w:rStyle w:val="Emphasis"/>
          <w:rFonts w:cs="Calibri"/>
          <w:color w:val="474747"/>
          <w:sz w:val="28"/>
          <w:szCs w:val="28"/>
          <w:bdr w:val="none" w:sz="0" w:space="0" w:color="000000"/>
        </w:rPr>
        <w:t>),</w:t>
      </w:r>
      <w:r w:rsidRPr="00761131">
        <w:rPr>
          <w:rFonts w:cs="Calibri"/>
          <w:color w:val="474747"/>
          <w:sz w:val="28"/>
          <w:szCs w:val="28"/>
        </w:rPr>
        <w:t> where </w:t>
      </w:r>
      <w:r w:rsidRPr="00761131">
        <w:rPr>
          <w:rStyle w:val="Emphasis"/>
          <w:rFonts w:cs="Calibri"/>
          <w:color w:val="474747"/>
          <w:sz w:val="28"/>
          <w:szCs w:val="28"/>
          <w:bdr w:val="none" w:sz="0" w:space="0" w:color="000000"/>
        </w:rPr>
        <w:t>n</w:t>
      </w:r>
      <w:r w:rsidRPr="00761131">
        <w:rPr>
          <w:rFonts w:cs="Calibri"/>
          <w:color w:val="474747"/>
          <w:sz w:val="28"/>
          <w:szCs w:val="28"/>
        </w:rPr>
        <w:t> is the number of elements and </w:t>
      </w:r>
      <w:proofErr w:type="spellStart"/>
      <w:r w:rsidRPr="00761131">
        <w:rPr>
          <w:rStyle w:val="Emphasis"/>
          <w:rFonts w:cs="Calibri"/>
          <w:color w:val="474747"/>
          <w:sz w:val="28"/>
          <w:szCs w:val="28"/>
          <w:bdr w:val="none" w:sz="0" w:space="0" w:color="000000"/>
        </w:rPr>
        <w:t>i</w:t>
      </w:r>
      <w:proofErr w:type="spellEnd"/>
      <w:r w:rsidRPr="00761131">
        <w:rPr>
          <w:rFonts w:cs="Calibri"/>
          <w:color w:val="474747"/>
          <w:sz w:val="28"/>
          <w:szCs w:val="28"/>
        </w:rPr>
        <w:t> is the index of the element added or removed. These operations are more expensive because you have to shift all elements at index </w:t>
      </w:r>
      <w:proofErr w:type="spellStart"/>
      <w:r w:rsidRPr="00761131">
        <w:rPr>
          <w:rStyle w:val="Emphasis"/>
          <w:rFonts w:cs="Calibri"/>
          <w:color w:val="474747"/>
          <w:sz w:val="28"/>
          <w:szCs w:val="28"/>
          <w:bdr w:val="none" w:sz="0" w:space="0" w:color="000000"/>
        </w:rPr>
        <w:t>i</w:t>
      </w:r>
      <w:proofErr w:type="spellEnd"/>
      <w:r w:rsidRPr="00761131">
        <w:rPr>
          <w:rFonts w:cs="Calibri"/>
          <w:color w:val="474747"/>
          <w:sz w:val="28"/>
          <w:szCs w:val="28"/>
        </w:rPr>
        <w:t> and higher over by one element.</w:t>
      </w:r>
    </w:p>
    <w:p w14:paraId="73909660"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ind w:left="0"/>
        <w:rPr>
          <w:rFonts w:cs="Calibri"/>
          <w:sz w:val="28"/>
          <w:szCs w:val="28"/>
        </w:rPr>
      </w:pPr>
      <w:r w:rsidRPr="00761131">
        <w:rPr>
          <w:rStyle w:val="Strong"/>
          <w:rFonts w:cs="Calibri"/>
          <w:color w:val="474747"/>
          <w:sz w:val="28"/>
          <w:szCs w:val="28"/>
          <w:bdr w:val="none" w:sz="0" w:space="0" w:color="000000"/>
        </w:rPr>
        <w:t>Uses:</w:t>
      </w:r>
    </w:p>
    <w:p w14:paraId="0CE5E3B4" w14:textId="77777777" w:rsidR="00C6433C" w:rsidRPr="00761131" w:rsidRDefault="00C6433C" w:rsidP="00C6433C">
      <w:pPr>
        <w:pStyle w:val="BodyText"/>
        <w:pBdr>
          <w:top w:val="none" w:sz="0" w:space="0" w:color="000000"/>
          <w:left w:val="none" w:sz="0" w:space="0" w:color="000000"/>
          <w:bottom w:val="none" w:sz="0" w:space="0" w:color="000000"/>
          <w:right w:val="none" w:sz="0" w:space="0" w:color="000000"/>
        </w:pBdr>
        <w:spacing w:after="0"/>
        <w:rPr>
          <w:rFonts w:cs="Calibri"/>
          <w:sz w:val="28"/>
          <w:szCs w:val="28"/>
        </w:rPr>
      </w:pPr>
    </w:p>
    <w:p w14:paraId="6A5D298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Below are the Big O performance of common functions of different Java Collections.</w:t>
      </w:r>
    </w:p>
    <w:p w14:paraId="1310437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1FA0BD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0A62E5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List                 | Add  | Remove | Get  | Contains | Next | Data Structure</w:t>
      </w:r>
    </w:p>
    <w:p w14:paraId="224CD8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792D0E6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ArrayList</w:t>
      </w:r>
      <w:proofErr w:type="spellEnd"/>
      <w:r w:rsidRPr="00761131">
        <w:rPr>
          <w:rFonts w:ascii="Calibri" w:eastAsia="Arial" w:hAnsi="Calibri" w:cs="Calibri"/>
          <w:b w:val="0"/>
          <w:sz w:val="28"/>
          <w:szCs w:val="28"/>
          <w:lang w:val="en-US"/>
        </w:rPr>
        <w:t xml:space="preserve">            | O(1) |  O(n)  | O(1) |   O(n)   | O(1) | Array</w:t>
      </w:r>
    </w:p>
    <w:p w14:paraId="508EF4A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LinkedList           | O(1) |  O(1)  | O(n) |   O(n)   | O(1) | Linked List</w:t>
      </w:r>
    </w:p>
    <w:p w14:paraId="174CF6D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CopyOnWriteArrayList</w:t>
      </w:r>
      <w:proofErr w:type="spellEnd"/>
      <w:r w:rsidRPr="00761131">
        <w:rPr>
          <w:rFonts w:ascii="Calibri" w:eastAsia="Arial" w:hAnsi="Calibri" w:cs="Calibri"/>
          <w:b w:val="0"/>
          <w:sz w:val="28"/>
          <w:szCs w:val="28"/>
          <w:lang w:val="en-US"/>
        </w:rPr>
        <w:t xml:space="preserve"> | O(n) |  O(n)  | O(1) |   O(n)   | O(1) | Array</w:t>
      </w:r>
    </w:p>
    <w:p w14:paraId="7EA6BB8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D75C61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A3D77A4"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732377C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Set                   |    Add   |  Remove  | Contains |   Next   | Size | Data Structure</w:t>
      </w:r>
    </w:p>
    <w:p w14:paraId="32B7567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3E7D54E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HashSet               | O(1)     | O(1)     | O(1)     | O(h/n)   | O(1) | Hash Table</w:t>
      </w:r>
    </w:p>
    <w:p w14:paraId="692FA9F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LinkedHashSet</w:t>
      </w:r>
      <w:proofErr w:type="spellEnd"/>
      <w:r w:rsidRPr="00761131">
        <w:rPr>
          <w:rFonts w:ascii="Calibri" w:eastAsia="Arial" w:hAnsi="Calibri" w:cs="Calibri"/>
          <w:b w:val="0"/>
          <w:sz w:val="28"/>
          <w:szCs w:val="28"/>
          <w:lang w:val="en-US"/>
        </w:rPr>
        <w:t xml:space="preserve">         | O(1)     | O(1)     | O(1)     | O(1)     | O(1) | Hash Table + Linked List</w:t>
      </w:r>
    </w:p>
    <w:p w14:paraId="6498467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EnumSet</w:t>
      </w:r>
      <w:proofErr w:type="spellEnd"/>
      <w:r w:rsidRPr="00761131">
        <w:rPr>
          <w:rFonts w:ascii="Calibri" w:eastAsia="Arial" w:hAnsi="Calibri" w:cs="Calibri"/>
          <w:b w:val="0"/>
          <w:sz w:val="28"/>
          <w:szCs w:val="28"/>
          <w:lang w:val="en-US"/>
        </w:rPr>
        <w:t xml:space="preserve">               | O(1)     | O(1)     | O(1)     | O(1)     | O(1) | Bit Vector</w:t>
      </w:r>
    </w:p>
    <w:p w14:paraId="40D425F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TreeSet</w:t>
      </w:r>
      <w:proofErr w:type="spellEnd"/>
      <w:r w:rsidRPr="00761131">
        <w:rPr>
          <w:rFonts w:ascii="Calibri" w:eastAsia="Arial" w:hAnsi="Calibri" w:cs="Calibri"/>
          <w:b w:val="0"/>
          <w:sz w:val="28"/>
          <w:szCs w:val="28"/>
          <w:lang w:val="en-US"/>
        </w:rPr>
        <w:t xml:space="preserve">               | O(log n) | O(log n) | O(log n) | O(log n) | O(1) | Red-black tree</w:t>
      </w:r>
    </w:p>
    <w:p w14:paraId="25C21DD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CopyOnWriteArraySet</w:t>
      </w:r>
      <w:proofErr w:type="spellEnd"/>
      <w:r w:rsidRPr="00761131">
        <w:rPr>
          <w:rFonts w:ascii="Calibri" w:eastAsia="Arial" w:hAnsi="Calibri" w:cs="Calibri"/>
          <w:b w:val="0"/>
          <w:sz w:val="28"/>
          <w:szCs w:val="28"/>
          <w:lang w:val="en-US"/>
        </w:rPr>
        <w:t xml:space="preserve">   | O(n)     | O(n)     | O(n)     | O(1)     | O(1) | Array</w:t>
      </w:r>
    </w:p>
    <w:p w14:paraId="22FEE2F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ConcurrentSkipListSet</w:t>
      </w:r>
      <w:proofErr w:type="spellEnd"/>
      <w:r w:rsidRPr="00761131">
        <w:rPr>
          <w:rFonts w:ascii="Calibri" w:eastAsia="Arial" w:hAnsi="Calibri" w:cs="Calibri"/>
          <w:b w:val="0"/>
          <w:sz w:val="28"/>
          <w:szCs w:val="28"/>
          <w:lang w:val="en-US"/>
        </w:rPr>
        <w:t xml:space="preserve"> | O(log n) | O(log n) | O(log n) | O(1)     | O(n) | Skip List</w:t>
      </w:r>
    </w:p>
    <w:p w14:paraId="2757251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5536654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2D930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127D16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Queue                   |  Offer   | Peak |   Poll   | Remove | Size | Data Structure</w:t>
      </w:r>
    </w:p>
    <w:p w14:paraId="6F987FBB"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48690EB0"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PriorityQueue</w:t>
      </w:r>
      <w:proofErr w:type="spellEnd"/>
      <w:r w:rsidRPr="00761131">
        <w:rPr>
          <w:rFonts w:ascii="Calibri" w:eastAsia="Arial" w:hAnsi="Calibri" w:cs="Calibri"/>
          <w:b w:val="0"/>
          <w:sz w:val="28"/>
          <w:szCs w:val="28"/>
          <w:lang w:val="en-US"/>
        </w:rPr>
        <w:t xml:space="preserve">           | O(log n) | O(1) | O(log n) |  O(n)  | O(1) | Priority Heap</w:t>
      </w:r>
    </w:p>
    <w:p w14:paraId="01654E9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LinkedList              | O(1)     | O(1) | O(1)     |  O(1)  | O(1) | Array</w:t>
      </w:r>
    </w:p>
    <w:p w14:paraId="2684590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ArrayDequeue</w:t>
      </w:r>
      <w:proofErr w:type="spellEnd"/>
      <w:r w:rsidRPr="00761131">
        <w:rPr>
          <w:rFonts w:ascii="Calibri" w:eastAsia="Arial" w:hAnsi="Calibri" w:cs="Calibri"/>
          <w:b w:val="0"/>
          <w:sz w:val="28"/>
          <w:szCs w:val="28"/>
          <w:lang w:val="en-US"/>
        </w:rPr>
        <w:t xml:space="preserve">            | O(1)     | O(1) | O(1)     |  O(n)  | O(1) | Linked List</w:t>
      </w:r>
    </w:p>
    <w:p w14:paraId="3E587CD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ConcurrentLinkedQueue</w:t>
      </w:r>
      <w:proofErr w:type="spellEnd"/>
      <w:r w:rsidRPr="00761131">
        <w:rPr>
          <w:rFonts w:ascii="Calibri" w:eastAsia="Arial" w:hAnsi="Calibri" w:cs="Calibri"/>
          <w:b w:val="0"/>
          <w:sz w:val="28"/>
          <w:szCs w:val="28"/>
          <w:lang w:val="en-US"/>
        </w:rPr>
        <w:t xml:space="preserve">   | O(1)     | O(1) | O(1)     |  O(n)  | O(n) | Linked List</w:t>
      </w:r>
    </w:p>
    <w:p w14:paraId="63BB4AB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ArrayBlockingQueue</w:t>
      </w:r>
      <w:proofErr w:type="spellEnd"/>
      <w:r w:rsidRPr="00761131">
        <w:rPr>
          <w:rFonts w:ascii="Calibri" w:eastAsia="Arial" w:hAnsi="Calibri" w:cs="Calibri"/>
          <w:b w:val="0"/>
          <w:sz w:val="28"/>
          <w:szCs w:val="28"/>
          <w:lang w:val="en-US"/>
        </w:rPr>
        <w:t xml:space="preserve">      | O(1)     | O(1) | O(1)     |  O(n)  | O(1) | Array</w:t>
      </w:r>
    </w:p>
    <w:p w14:paraId="232F475F"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PriorirityBlockingQueue</w:t>
      </w:r>
      <w:proofErr w:type="spellEnd"/>
      <w:r w:rsidRPr="00761131">
        <w:rPr>
          <w:rFonts w:ascii="Calibri" w:eastAsia="Arial" w:hAnsi="Calibri" w:cs="Calibri"/>
          <w:b w:val="0"/>
          <w:sz w:val="28"/>
          <w:szCs w:val="28"/>
          <w:lang w:val="en-US"/>
        </w:rPr>
        <w:t xml:space="preserve"> | O(log n) | O(1) | O(log n) |  O(n)  | O(1) | Priority Heap</w:t>
      </w:r>
    </w:p>
    <w:p w14:paraId="67D1D40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SynchronousQueue</w:t>
      </w:r>
      <w:proofErr w:type="spellEnd"/>
      <w:r w:rsidRPr="00761131">
        <w:rPr>
          <w:rFonts w:ascii="Calibri" w:eastAsia="Arial" w:hAnsi="Calibri" w:cs="Calibri"/>
          <w:b w:val="0"/>
          <w:sz w:val="28"/>
          <w:szCs w:val="28"/>
          <w:lang w:val="en-US"/>
        </w:rPr>
        <w:t xml:space="preserve">        | O(1)     | O(1) | O(1)     |  O(n)  | O(1) | None!</w:t>
      </w:r>
    </w:p>
    <w:p w14:paraId="77BF626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DelayQueue</w:t>
      </w:r>
      <w:proofErr w:type="spellEnd"/>
      <w:r w:rsidRPr="00761131">
        <w:rPr>
          <w:rFonts w:ascii="Calibri" w:eastAsia="Arial" w:hAnsi="Calibri" w:cs="Calibri"/>
          <w:b w:val="0"/>
          <w:sz w:val="28"/>
          <w:szCs w:val="28"/>
          <w:lang w:val="en-US"/>
        </w:rPr>
        <w:t xml:space="preserve">              | O(log n) | O(1) | O(log n) |  O(n)  | O(1) | Priority Heap</w:t>
      </w:r>
    </w:p>
    <w:p w14:paraId="042E4E01"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LinkedBlockingQueue</w:t>
      </w:r>
      <w:proofErr w:type="spellEnd"/>
      <w:r w:rsidRPr="00761131">
        <w:rPr>
          <w:rFonts w:ascii="Calibri" w:eastAsia="Arial" w:hAnsi="Calibri" w:cs="Calibri"/>
          <w:b w:val="0"/>
          <w:sz w:val="28"/>
          <w:szCs w:val="28"/>
          <w:lang w:val="en-US"/>
        </w:rPr>
        <w:t xml:space="preserve">     | O(1)     | O(1) | O(1)     |  O(n)  | O(1) | Linked List</w:t>
      </w:r>
    </w:p>
    <w:p w14:paraId="7F732E56"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00C59F5E"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87F920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11119E7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 xml:space="preserve">Map                   |   Get    | </w:t>
      </w:r>
      <w:proofErr w:type="spellStart"/>
      <w:r w:rsidRPr="00761131">
        <w:rPr>
          <w:rFonts w:ascii="Calibri" w:eastAsia="Arial" w:hAnsi="Calibri" w:cs="Calibri"/>
          <w:b w:val="0"/>
          <w:sz w:val="28"/>
          <w:szCs w:val="28"/>
          <w:lang w:val="en-US"/>
        </w:rPr>
        <w:t>ContainsKey</w:t>
      </w:r>
      <w:proofErr w:type="spellEnd"/>
      <w:r w:rsidRPr="00761131">
        <w:rPr>
          <w:rFonts w:ascii="Calibri" w:eastAsia="Arial" w:hAnsi="Calibri" w:cs="Calibri"/>
          <w:b w:val="0"/>
          <w:sz w:val="28"/>
          <w:szCs w:val="28"/>
          <w:lang w:val="en-US"/>
        </w:rPr>
        <w:t xml:space="preserve"> |   Next   | Data Structure</w:t>
      </w:r>
    </w:p>
    <w:p w14:paraId="6BF9EA1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w:t>
      </w:r>
    </w:p>
    <w:p w14:paraId="6D965589"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r w:rsidRPr="00761131">
        <w:rPr>
          <w:rFonts w:ascii="Calibri" w:eastAsia="Arial" w:hAnsi="Calibri" w:cs="Calibri"/>
          <w:b w:val="0"/>
          <w:sz w:val="28"/>
          <w:szCs w:val="28"/>
          <w:lang w:val="en-US"/>
        </w:rPr>
        <w:t>HashMap               | O(1)     |   O(1)      | O(h / n) | Hash Table</w:t>
      </w:r>
    </w:p>
    <w:p w14:paraId="3B5C593D"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LinkedHashMap</w:t>
      </w:r>
      <w:proofErr w:type="spellEnd"/>
      <w:r w:rsidRPr="00761131">
        <w:rPr>
          <w:rFonts w:ascii="Calibri" w:eastAsia="Arial" w:hAnsi="Calibri" w:cs="Calibri"/>
          <w:b w:val="0"/>
          <w:sz w:val="28"/>
          <w:szCs w:val="28"/>
          <w:lang w:val="en-US"/>
        </w:rPr>
        <w:t xml:space="preserve">         | O(1)     |   O(1)      | O(1)     | Hash Table + Linked List</w:t>
      </w:r>
    </w:p>
    <w:p w14:paraId="60D8455C"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IdentityHashMap</w:t>
      </w:r>
      <w:proofErr w:type="spellEnd"/>
      <w:r w:rsidRPr="00761131">
        <w:rPr>
          <w:rFonts w:ascii="Calibri" w:eastAsia="Arial" w:hAnsi="Calibri" w:cs="Calibri"/>
          <w:b w:val="0"/>
          <w:sz w:val="28"/>
          <w:szCs w:val="28"/>
          <w:lang w:val="en-US"/>
        </w:rPr>
        <w:t xml:space="preserve">       | O(1)     |   O(1)      | O(h / n) | Array</w:t>
      </w:r>
    </w:p>
    <w:p w14:paraId="63E9D035"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WeakHashMap</w:t>
      </w:r>
      <w:proofErr w:type="spellEnd"/>
      <w:r w:rsidRPr="00761131">
        <w:rPr>
          <w:rFonts w:ascii="Calibri" w:eastAsia="Arial" w:hAnsi="Calibri" w:cs="Calibri"/>
          <w:b w:val="0"/>
          <w:sz w:val="28"/>
          <w:szCs w:val="28"/>
          <w:lang w:val="en-US"/>
        </w:rPr>
        <w:t xml:space="preserve">           | O(1)     |   O(1)      | O(h / n) | Hash Table</w:t>
      </w:r>
    </w:p>
    <w:p w14:paraId="1BE56FC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EnumMap</w:t>
      </w:r>
      <w:proofErr w:type="spellEnd"/>
      <w:r w:rsidRPr="00761131">
        <w:rPr>
          <w:rFonts w:ascii="Calibri" w:eastAsia="Arial" w:hAnsi="Calibri" w:cs="Calibri"/>
          <w:b w:val="0"/>
          <w:sz w:val="28"/>
          <w:szCs w:val="28"/>
          <w:lang w:val="en-US"/>
        </w:rPr>
        <w:t xml:space="preserve">               | O(1)     |   O(1)      | O(1)     | Array</w:t>
      </w:r>
    </w:p>
    <w:p w14:paraId="4BFDD5B2"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TreeMap</w:t>
      </w:r>
      <w:proofErr w:type="spellEnd"/>
      <w:r w:rsidRPr="00761131">
        <w:rPr>
          <w:rFonts w:ascii="Calibri" w:eastAsia="Arial" w:hAnsi="Calibri" w:cs="Calibri"/>
          <w:b w:val="0"/>
          <w:sz w:val="28"/>
          <w:szCs w:val="28"/>
          <w:lang w:val="en-US"/>
        </w:rPr>
        <w:t xml:space="preserve">               | O(log n) |   O(log n)  | O(log n) | Red-black tree</w:t>
      </w:r>
    </w:p>
    <w:p w14:paraId="63FBF48A"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ConcurrentHashMap</w:t>
      </w:r>
      <w:proofErr w:type="spellEnd"/>
      <w:r w:rsidRPr="00761131">
        <w:rPr>
          <w:rFonts w:ascii="Calibri" w:eastAsia="Arial" w:hAnsi="Calibri" w:cs="Calibri"/>
          <w:b w:val="0"/>
          <w:sz w:val="28"/>
          <w:szCs w:val="28"/>
          <w:lang w:val="en-US"/>
        </w:rPr>
        <w:t xml:space="preserve">     | O(1)     |   O(1)      | O(h / n) | Hash Tables</w:t>
      </w:r>
    </w:p>
    <w:p w14:paraId="53E13B08"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roofErr w:type="spellStart"/>
      <w:r w:rsidRPr="00761131">
        <w:rPr>
          <w:rFonts w:ascii="Calibri" w:eastAsia="Arial" w:hAnsi="Calibri" w:cs="Calibri"/>
          <w:b w:val="0"/>
          <w:sz w:val="28"/>
          <w:szCs w:val="28"/>
          <w:lang w:val="en-US"/>
        </w:rPr>
        <w:t>ConcurrentSkipListMap</w:t>
      </w:r>
      <w:proofErr w:type="spellEnd"/>
      <w:r w:rsidRPr="00761131">
        <w:rPr>
          <w:rFonts w:ascii="Calibri" w:eastAsia="Arial" w:hAnsi="Calibri" w:cs="Calibri"/>
          <w:b w:val="0"/>
          <w:sz w:val="28"/>
          <w:szCs w:val="28"/>
          <w:lang w:val="en-US"/>
        </w:rPr>
        <w:t xml:space="preserve"> | O(log n) |   O(log n)  | O(1)     | Skip List </w:t>
      </w:r>
    </w:p>
    <w:p w14:paraId="02A28723"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30270C67" w14:textId="77777777" w:rsidR="00C6433C" w:rsidRPr="00761131" w:rsidRDefault="00C6433C" w:rsidP="00C6433C">
      <w:pPr>
        <w:pStyle w:val="Heading1"/>
        <w:numPr>
          <w:ilvl w:val="0"/>
          <w:numId w:val="7"/>
        </w:numPr>
        <w:shd w:val="clear" w:color="auto" w:fill="FFFFFF"/>
        <w:tabs>
          <w:tab w:val="clear" w:pos="0"/>
        </w:tabs>
        <w:spacing w:before="75" w:line="312" w:lineRule="atLeast"/>
        <w:ind w:left="720" w:hanging="360"/>
        <w:rPr>
          <w:rFonts w:ascii="Calibri" w:hAnsi="Calibri" w:cs="Calibri"/>
          <w:sz w:val="28"/>
          <w:szCs w:val="28"/>
        </w:rPr>
      </w:pPr>
    </w:p>
    <w:p w14:paraId="217BB706" w14:textId="77777777" w:rsidR="00C6433C" w:rsidRDefault="00C6433C" w:rsidP="00CD3B0A">
      <w:pPr>
        <w:rPr>
          <w:b/>
          <w:bCs/>
          <w:sz w:val="32"/>
          <w:szCs w:val="32"/>
          <w:lang w:val="en-US"/>
        </w:rPr>
      </w:pPr>
    </w:p>
    <w:p w14:paraId="7551700A" w14:textId="77777777" w:rsidR="001D101A" w:rsidRPr="00CD3B0A" w:rsidRDefault="001D101A" w:rsidP="00CD3B0A">
      <w:pPr>
        <w:rPr>
          <w:b/>
          <w:bCs/>
          <w:sz w:val="32"/>
          <w:szCs w:val="32"/>
          <w:lang w:val="en-US"/>
        </w:rPr>
      </w:pPr>
    </w:p>
    <w:sectPr w:rsidR="001D101A" w:rsidRPr="00CD3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ar(--font-din)">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default"/>
  </w:font>
  <w:font w:name="Noto Sans Mono CJK SC">
    <w:charset w:val="01"/>
    <w:family w:val="modern"/>
    <w:pitch w:val="default"/>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000000F"/>
    <w:multiLevelType w:val="multilevel"/>
    <w:tmpl w:val="0000000F"/>
    <w:name w:val="WW8Num1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00000010"/>
    <w:multiLevelType w:val="multilevel"/>
    <w:tmpl w:val="00000010"/>
    <w:name w:val="WW8Num16"/>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0000011"/>
    <w:multiLevelType w:val="multilevel"/>
    <w:tmpl w:val="00000011"/>
    <w:name w:val="WW8Num1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rPr>
        <w:rFonts w:ascii="var(--font-din)" w:hAnsi="var(--font-din)" w:cs="var(--font-din)"/>
        <w:color w:val="40424E"/>
        <w:sz w:val="26"/>
        <w:szCs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00000013"/>
    <w:multiLevelType w:val="multilevel"/>
    <w:tmpl w:val="00000013"/>
    <w:name w:val="WW8Num1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19" w15:restartNumberingAfterBreak="0">
    <w:nsid w:val="00000014"/>
    <w:multiLevelType w:val="multilevel"/>
    <w:tmpl w:val="00000014"/>
    <w:name w:val="WW8Num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00000015"/>
    <w:multiLevelType w:val="multilevel"/>
    <w:tmpl w:val="00000015"/>
    <w:name w:val="WW8Num2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00000016"/>
    <w:multiLevelType w:val="multilevel"/>
    <w:tmpl w:val="00000016"/>
    <w:name w:val="WW8Num2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0000017"/>
    <w:multiLevelType w:val="multilevel"/>
    <w:tmpl w:val="00000017"/>
    <w:name w:val="WW8Num2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0000001B"/>
    <w:multiLevelType w:val="multilevel"/>
    <w:tmpl w:val="0000001B"/>
    <w:name w:val="WW8Num2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0000001E"/>
    <w:multiLevelType w:val="multilevel"/>
    <w:tmpl w:val="0000001E"/>
    <w:name w:val="WW8Num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0" w15:restartNumberingAfterBreak="0">
    <w:nsid w:val="0000001F"/>
    <w:multiLevelType w:val="multilevel"/>
    <w:tmpl w:val="0000001F"/>
    <w:name w:val="WW8Num3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1" w15:restartNumberingAfterBreak="0">
    <w:nsid w:val="00000020"/>
    <w:multiLevelType w:val="multilevel"/>
    <w:tmpl w:val="00000020"/>
    <w:name w:val="WW8Num3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00000021"/>
    <w:multiLevelType w:val="multilevel"/>
    <w:tmpl w:val="00000021"/>
    <w:name w:val="WW8Num33"/>
    <w:lvl w:ilvl="0">
      <w:start w:val="1"/>
      <w:numFmt w:val="bullet"/>
      <w:lvlText w:val=""/>
      <w:lvlJc w:val="left"/>
      <w:pPr>
        <w:tabs>
          <w:tab w:val="num" w:pos="720"/>
        </w:tabs>
        <w:ind w:left="720" w:hanging="360"/>
      </w:pPr>
      <w:rPr>
        <w:rFonts w:ascii="Symbol" w:hAnsi="Symbol" w:cs="Symbol" w:hint="default"/>
        <w:color w:val="222635"/>
        <w:sz w:val="20"/>
        <w:szCs w:val="2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2"/>
    <w:multiLevelType w:val="multilevel"/>
    <w:tmpl w:val="00000022"/>
    <w:name w:val="WW8Num3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00000026"/>
    <w:multiLevelType w:val="multilevel"/>
    <w:tmpl w:val="00000026"/>
    <w:name w:val="WW8Num3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00000027"/>
    <w:multiLevelType w:val="multilevel"/>
    <w:tmpl w:val="00000027"/>
    <w:name w:val="WW8Num3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00000028"/>
    <w:multiLevelType w:val="multilevel"/>
    <w:tmpl w:val="00000028"/>
    <w:name w:val="WW8Num40"/>
    <w:lvl w:ilvl="0">
      <w:start w:val="1"/>
      <w:numFmt w:val="bullet"/>
      <w:lvlText w:val="o"/>
      <w:lvlJc w:val="left"/>
      <w:pPr>
        <w:tabs>
          <w:tab w:val="num" w:pos="720"/>
        </w:tabs>
        <w:ind w:left="720" w:hanging="360"/>
      </w:pPr>
      <w:rPr>
        <w:rFonts w:ascii="Courier New" w:hAnsi="Courier New" w:cs="Courier New" w:hint="default"/>
        <w:color w:val="610B4B"/>
        <w:sz w:val="20"/>
        <w:szCs w:val="26"/>
      </w:rPr>
    </w:lvl>
    <w:lvl w:ilvl="1">
      <w:start w:val="1"/>
      <w:numFmt w:val="bullet"/>
      <w:lvlText w:val="o"/>
      <w:lvlJc w:val="left"/>
      <w:pPr>
        <w:tabs>
          <w:tab w:val="num" w:pos="1440"/>
        </w:tabs>
        <w:ind w:left="1440" w:hanging="360"/>
      </w:pPr>
      <w:rPr>
        <w:rFonts w:ascii="Courier New" w:hAnsi="Courier New" w:cs="Courier New" w:hint="default"/>
        <w:color w:val="610B4B"/>
        <w:sz w:val="20"/>
        <w:szCs w:val="26"/>
      </w:rPr>
    </w:lvl>
    <w:lvl w:ilvl="2">
      <w:start w:val="1"/>
      <w:numFmt w:val="bullet"/>
      <w:lvlText w:val="o"/>
      <w:lvlJc w:val="left"/>
      <w:pPr>
        <w:tabs>
          <w:tab w:val="num" w:pos="2160"/>
        </w:tabs>
        <w:ind w:left="2160" w:hanging="360"/>
      </w:pPr>
      <w:rPr>
        <w:rFonts w:ascii="Courier New" w:hAnsi="Courier New" w:cs="Courier New" w:hint="default"/>
        <w:color w:val="610B4B"/>
        <w:sz w:val="20"/>
        <w:szCs w:val="26"/>
      </w:rPr>
    </w:lvl>
    <w:lvl w:ilvl="3">
      <w:start w:val="1"/>
      <w:numFmt w:val="bullet"/>
      <w:lvlText w:val="o"/>
      <w:lvlJc w:val="left"/>
      <w:pPr>
        <w:tabs>
          <w:tab w:val="num" w:pos="2880"/>
        </w:tabs>
        <w:ind w:left="2880" w:hanging="360"/>
      </w:pPr>
      <w:rPr>
        <w:rFonts w:ascii="Courier New" w:hAnsi="Courier New" w:cs="Courier New" w:hint="default"/>
        <w:color w:val="610B4B"/>
        <w:sz w:val="20"/>
        <w:szCs w:val="26"/>
      </w:rPr>
    </w:lvl>
    <w:lvl w:ilvl="4">
      <w:start w:val="1"/>
      <w:numFmt w:val="bullet"/>
      <w:lvlText w:val="o"/>
      <w:lvlJc w:val="left"/>
      <w:pPr>
        <w:tabs>
          <w:tab w:val="num" w:pos="3600"/>
        </w:tabs>
        <w:ind w:left="3600" w:hanging="360"/>
      </w:pPr>
      <w:rPr>
        <w:rFonts w:ascii="Courier New" w:hAnsi="Courier New" w:cs="Courier New" w:hint="default"/>
        <w:color w:val="610B4B"/>
        <w:sz w:val="20"/>
        <w:szCs w:val="26"/>
      </w:rPr>
    </w:lvl>
    <w:lvl w:ilvl="5">
      <w:start w:val="1"/>
      <w:numFmt w:val="bullet"/>
      <w:lvlText w:val="o"/>
      <w:lvlJc w:val="left"/>
      <w:pPr>
        <w:tabs>
          <w:tab w:val="num" w:pos="4320"/>
        </w:tabs>
        <w:ind w:left="4320" w:hanging="360"/>
      </w:pPr>
      <w:rPr>
        <w:rFonts w:ascii="Courier New" w:hAnsi="Courier New" w:cs="Courier New" w:hint="default"/>
        <w:color w:val="610B4B"/>
        <w:sz w:val="20"/>
        <w:szCs w:val="26"/>
      </w:rPr>
    </w:lvl>
    <w:lvl w:ilvl="6">
      <w:start w:val="1"/>
      <w:numFmt w:val="bullet"/>
      <w:lvlText w:val="o"/>
      <w:lvlJc w:val="left"/>
      <w:pPr>
        <w:tabs>
          <w:tab w:val="num" w:pos="5040"/>
        </w:tabs>
        <w:ind w:left="5040" w:hanging="360"/>
      </w:pPr>
      <w:rPr>
        <w:rFonts w:ascii="Courier New" w:hAnsi="Courier New" w:cs="Courier New" w:hint="default"/>
        <w:color w:val="610B4B"/>
        <w:sz w:val="20"/>
        <w:szCs w:val="26"/>
      </w:rPr>
    </w:lvl>
    <w:lvl w:ilvl="7">
      <w:start w:val="1"/>
      <w:numFmt w:val="bullet"/>
      <w:lvlText w:val="o"/>
      <w:lvlJc w:val="left"/>
      <w:pPr>
        <w:tabs>
          <w:tab w:val="num" w:pos="5760"/>
        </w:tabs>
        <w:ind w:left="5760" w:hanging="360"/>
      </w:pPr>
      <w:rPr>
        <w:rFonts w:ascii="Courier New" w:hAnsi="Courier New" w:cs="Courier New" w:hint="default"/>
        <w:color w:val="610B4B"/>
        <w:sz w:val="20"/>
        <w:szCs w:val="26"/>
      </w:rPr>
    </w:lvl>
    <w:lvl w:ilvl="8">
      <w:start w:val="1"/>
      <w:numFmt w:val="bullet"/>
      <w:lvlText w:val="o"/>
      <w:lvlJc w:val="left"/>
      <w:pPr>
        <w:tabs>
          <w:tab w:val="num" w:pos="6480"/>
        </w:tabs>
        <w:ind w:left="6480" w:hanging="360"/>
      </w:pPr>
      <w:rPr>
        <w:rFonts w:ascii="Courier New" w:hAnsi="Courier New" w:cs="Courier New" w:hint="default"/>
        <w:color w:val="610B4B"/>
        <w:sz w:val="20"/>
        <w:szCs w:val="26"/>
      </w:r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0000002A"/>
    <w:multiLevelType w:val="multilevel"/>
    <w:tmpl w:val="0000002A"/>
    <w:name w:val="WW8Num4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720" w:hanging="360"/>
      </w:pPr>
      <w:rPr>
        <w:rFonts w:ascii="Verdana" w:hAnsi="Verdana" w:cs="Verdana"/>
        <w:color w:val="000000"/>
        <w:sz w:val="21"/>
        <w:szCs w:val="2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0000002D"/>
    <w:multiLevelType w:val="multilevel"/>
    <w:tmpl w:val="0000002D"/>
    <w:name w:val="WW8Num45"/>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5" w15:restartNumberingAfterBreak="0">
    <w:nsid w:val="0000002E"/>
    <w:multiLevelType w:val="multilevel"/>
    <w:tmpl w:val="0000002E"/>
    <w:name w:val="WW8Num4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46" w15:restartNumberingAfterBreak="0">
    <w:nsid w:val="0000002F"/>
    <w:multiLevelType w:val="multilevel"/>
    <w:tmpl w:val="0000002F"/>
    <w:name w:val="WW8Num4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7" w15:restartNumberingAfterBreak="0">
    <w:nsid w:val="00000030"/>
    <w:multiLevelType w:val="multilevel"/>
    <w:tmpl w:val="00000030"/>
    <w:name w:val="WW8Num48"/>
    <w:lvl w:ilvl="0">
      <w:start w:val="1"/>
      <w:numFmt w:val="bullet"/>
      <w:lvlText w:val="o"/>
      <w:lvlJc w:val="left"/>
      <w:pPr>
        <w:tabs>
          <w:tab w:val="num" w:pos="720"/>
        </w:tabs>
        <w:ind w:left="720" w:hanging="360"/>
      </w:pPr>
      <w:rPr>
        <w:rFonts w:ascii="Courier New" w:hAnsi="Courier New" w:cs="Courier New" w:hint="default"/>
        <w:color w:val="273239"/>
        <w:spacing w:val="2"/>
        <w:sz w:val="20"/>
        <w:szCs w:val="26"/>
        <w:lang w:eastAsia="en-IN"/>
      </w:rPr>
    </w:lvl>
    <w:lvl w:ilvl="1">
      <w:start w:val="1"/>
      <w:numFmt w:val="bullet"/>
      <w:lvlText w:val="o"/>
      <w:lvlJc w:val="left"/>
      <w:pPr>
        <w:tabs>
          <w:tab w:val="num" w:pos="1440"/>
        </w:tabs>
        <w:ind w:left="1440" w:hanging="360"/>
      </w:pPr>
      <w:rPr>
        <w:rFonts w:ascii="Courier New" w:hAnsi="Courier New" w:cs="Courier New" w:hint="default"/>
        <w:color w:val="273239"/>
        <w:spacing w:val="2"/>
        <w:sz w:val="20"/>
        <w:szCs w:val="26"/>
        <w:lang w:eastAsia="en-IN"/>
      </w:rPr>
    </w:lvl>
    <w:lvl w:ilvl="2">
      <w:start w:val="1"/>
      <w:numFmt w:val="bullet"/>
      <w:lvlText w:val="o"/>
      <w:lvlJc w:val="left"/>
      <w:pPr>
        <w:tabs>
          <w:tab w:val="num" w:pos="2160"/>
        </w:tabs>
        <w:ind w:left="2160" w:hanging="360"/>
      </w:pPr>
      <w:rPr>
        <w:rFonts w:ascii="Courier New" w:hAnsi="Courier New" w:cs="Courier New" w:hint="default"/>
        <w:color w:val="273239"/>
        <w:spacing w:val="2"/>
        <w:sz w:val="20"/>
        <w:szCs w:val="26"/>
        <w:lang w:eastAsia="en-IN"/>
      </w:rPr>
    </w:lvl>
    <w:lvl w:ilvl="3">
      <w:start w:val="1"/>
      <w:numFmt w:val="bullet"/>
      <w:lvlText w:val="o"/>
      <w:lvlJc w:val="left"/>
      <w:pPr>
        <w:tabs>
          <w:tab w:val="num" w:pos="2880"/>
        </w:tabs>
        <w:ind w:left="2880" w:hanging="360"/>
      </w:pPr>
      <w:rPr>
        <w:rFonts w:ascii="Courier New" w:hAnsi="Courier New" w:cs="Courier New" w:hint="default"/>
        <w:color w:val="273239"/>
        <w:spacing w:val="2"/>
        <w:sz w:val="20"/>
        <w:szCs w:val="26"/>
        <w:lang w:eastAsia="en-IN"/>
      </w:rPr>
    </w:lvl>
    <w:lvl w:ilvl="4">
      <w:start w:val="1"/>
      <w:numFmt w:val="bullet"/>
      <w:lvlText w:val="o"/>
      <w:lvlJc w:val="left"/>
      <w:pPr>
        <w:tabs>
          <w:tab w:val="num" w:pos="3600"/>
        </w:tabs>
        <w:ind w:left="3600" w:hanging="360"/>
      </w:pPr>
      <w:rPr>
        <w:rFonts w:ascii="Courier New" w:hAnsi="Courier New" w:cs="Courier New" w:hint="default"/>
        <w:color w:val="273239"/>
        <w:spacing w:val="2"/>
        <w:sz w:val="20"/>
        <w:szCs w:val="26"/>
        <w:lang w:eastAsia="en-IN"/>
      </w:rPr>
    </w:lvl>
    <w:lvl w:ilvl="5">
      <w:start w:val="1"/>
      <w:numFmt w:val="bullet"/>
      <w:lvlText w:val="o"/>
      <w:lvlJc w:val="left"/>
      <w:pPr>
        <w:tabs>
          <w:tab w:val="num" w:pos="4320"/>
        </w:tabs>
        <w:ind w:left="4320" w:hanging="360"/>
      </w:pPr>
      <w:rPr>
        <w:rFonts w:ascii="Courier New" w:hAnsi="Courier New" w:cs="Courier New" w:hint="default"/>
        <w:color w:val="273239"/>
        <w:spacing w:val="2"/>
        <w:sz w:val="20"/>
        <w:szCs w:val="26"/>
        <w:lang w:eastAsia="en-IN"/>
      </w:rPr>
    </w:lvl>
    <w:lvl w:ilvl="6">
      <w:start w:val="1"/>
      <w:numFmt w:val="bullet"/>
      <w:lvlText w:val="o"/>
      <w:lvlJc w:val="left"/>
      <w:pPr>
        <w:tabs>
          <w:tab w:val="num" w:pos="5040"/>
        </w:tabs>
        <w:ind w:left="5040" w:hanging="360"/>
      </w:pPr>
      <w:rPr>
        <w:rFonts w:ascii="Courier New" w:hAnsi="Courier New" w:cs="Courier New" w:hint="default"/>
        <w:color w:val="273239"/>
        <w:spacing w:val="2"/>
        <w:sz w:val="20"/>
        <w:szCs w:val="26"/>
        <w:lang w:eastAsia="en-IN"/>
      </w:rPr>
    </w:lvl>
    <w:lvl w:ilvl="7">
      <w:start w:val="1"/>
      <w:numFmt w:val="bullet"/>
      <w:lvlText w:val="o"/>
      <w:lvlJc w:val="left"/>
      <w:pPr>
        <w:tabs>
          <w:tab w:val="num" w:pos="5760"/>
        </w:tabs>
        <w:ind w:left="5760" w:hanging="360"/>
      </w:pPr>
      <w:rPr>
        <w:rFonts w:ascii="Courier New" w:hAnsi="Courier New" w:cs="Courier New" w:hint="default"/>
        <w:color w:val="273239"/>
        <w:spacing w:val="2"/>
        <w:sz w:val="20"/>
        <w:szCs w:val="26"/>
        <w:lang w:eastAsia="en-IN"/>
      </w:rPr>
    </w:lvl>
    <w:lvl w:ilvl="8">
      <w:start w:val="1"/>
      <w:numFmt w:val="bullet"/>
      <w:lvlText w:val="o"/>
      <w:lvlJc w:val="left"/>
      <w:pPr>
        <w:tabs>
          <w:tab w:val="num" w:pos="6480"/>
        </w:tabs>
        <w:ind w:left="6480" w:hanging="360"/>
      </w:pPr>
      <w:rPr>
        <w:rFonts w:ascii="Courier New" w:hAnsi="Courier New" w:cs="Courier New" w:hint="default"/>
        <w:color w:val="273239"/>
        <w:spacing w:val="2"/>
        <w:sz w:val="20"/>
        <w:szCs w:val="26"/>
        <w:lang w:eastAsia="en-IN"/>
      </w:rPr>
    </w:lvl>
  </w:abstractNum>
  <w:abstractNum w:abstractNumId="48" w15:restartNumberingAfterBreak="0">
    <w:nsid w:val="00000031"/>
    <w:multiLevelType w:val="multilevel"/>
    <w:tmpl w:val="00000031"/>
    <w:name w:val="WW8Num49"/>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49" w15:restartNumberingAfterBreak="0">
    <w:nsid w:val="00000032"/>
    <w:multiLevelType w:val="multilevel"/>
    <w:tmpl w:val="00000032"/>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0" w15:restartNumberingAfterBreak="0">
    <w:nsid w:val="00000033"/>
    <w:multiLevelType w:val="multilevel"/>
    <w:tmpl w:val="00000033"/>
    <w:name w:val="WW8Num51"/>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1" w15:restartNumberingAfterBreak="0">
    <w:nsid w:val="00000034"/>
    <w:multiLevelType w:val="multilevel"/>
    <w:tmpl w:val="00000034"/>
    <w:name w:val="WW8Num5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00000035"/>
    <w:multiLevelType w:val="multilevel"/>
    <w:tmpl w:val="00000035"/>
    <w:name w:val="WW8Num5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00000036"/>
    <w:multiLevelType w:val="multilevel"/>
    <w:tmpl w:val="00000036"/>
    <w:name w:val="WW8Num5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4" w15:restartNumberingAfterBreak="0">
    <w:nsid w:val="00000037"/>
    <w:multiLevelType w:val="multilevel"/>
    <w:tmpl w:val="00000037"/>
    <w:name w:val="WW8Num5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00000038"/>
    <w:multiLevelType w:val="multilevel"/>
    <w:tmpl w:val="00000038"/>
    <w:name w:val="WW8Num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00000039"/>
    <w:multiLevelType w:val="multilevel"/>
    <w:tmpl w:val="00000039"/>
    <w:name w:val="WW8Num57"/>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7" w15:restartNumberingAfterBreak="0">
    <w:nsid w:val="0000003A"/>
    <w:multiLevelType w:val="multilevel"/>
    <w:tmpl w:val="0000003A"/>
    <w:name w:val="WW8Num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8" w15:restartNumberingAfterBreak="0">
    <w:nsid w:val="0000003B"/>
    <w:multiLevelType w:val="singleLevel"/>
    <w:tmpl w:val="0000003B"/>
    <w:name w:val="WW8Num59"/>
    <w:lvl w:ilvl="0">
      <w:start w:val="1"/>
      <w:numFmt w:val="decimal"/>
      <w:lvlText w:val="%1)"/>
      <w:lvlJc w:val="left"/>
      <w:pPr>
        <w:tabs>
          <w:tab w:val="num" w:pos="0"/>
        </w:tabs>
        <w:ind w:left="76" w:hanging="360"/>
      </w:pPr>
      <w:rPr>
        <w:rFonts w:ascii="var(--font-din)" w:eastAsia="Times New Roman" w:hAnsi="var(--font-din)" w:cs="var(--font-din)" w:hint="default"/>
        <w:b/>
        <w:color w:val="40424E"/>
        <w:spacing w:val="2"/>
        <w:sz w:val="26"/>
        <w:szCs w:val="26"/>
        <w:lang w:val="en-US" w:eastAsia="en-IN"/>
      </w:rPr>
    </w:lvl>
  </w:abstractNum>
  <w:abstractNum w:abstractNumId="59" w15:restartNumberingAfterBreak="0">
    <w:nsid w:val="0000003C"/>
    <w:multiLevelType w:val="multilevel"/>
    <w:tmpl w:val="0000003C"/>
    <w:name w:val="WW8Num6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0000003D"/>
    <w:multiLevelType w:val="multilevel"/>
    <w:tmpl w:val="0000003D"/>
    <w:name w:val="WW8Num61"/>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0000003E"/>
    <w:multiLevelType w:val="multilevel"/>
    <w:tmpl w:val="0000003E"/>
    <w:name w:val="WW8Num6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0000003F"/>
    <w:multiLevelType w:val="multilevel"/>
    <w:tmpl w:val="0000003F"/>
    <w:name w:val="WW8Num6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00000040"/>
    <w:multiLevelType w:val="multilevel"/>
    <w:tmpl w:val="00000040"/>
    <w:name w:val="WW8Num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00000041"/>
    <w:multiLevelType w:val="multilevel"/>
    <w:tmpl w:val="00000041"/>
    <w:name w:val="WW8Num65"/>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00000042"/>
    <w:multiLevelType w:val="multilevel"/>
    <w:tmpl w:val="00000042"/>
    <w:name w:val="WW8Num6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00000043"/>
    <w:multiLevelType w:val="multilevel"/>
    <w:tmpl w:val="00000043"/>
    <w:name w:val="WW8Num6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00000044"/>
    <w:multiLevelType w:val="multilevel"/>
    <w:tmpl w:val="00000044"/>
    <w:name w:val="WW8Num6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8" w15:restartNumberingAfterBreak="0">
    <w:nsid w:val="00000045"/>
    <w:multiLevelType w:val="multilevel"/>
    <w:tmpl w:val="00000045"/>
    <w:name w:val="WW8Num69"/>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69" w15:restartNumberingAfterBreak="0">
    <w:nsid w:val="00000046"/>
    <w:multiLevelType w:val="multilevel"/>
    <w:tmpl w:val="00000046"/>
    <w:name w:val="WW8Num7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15:restartNumberingAfterBreak="0">
    <w:nsid w:val="00000047"/>
    <w:multiLevelType w:val="multilevel"/>
    <w:tmpl w:val="00000047"/>
    <w:name w:val="WW8Num7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00000048"/>
    <w:multiLevelType w:val="multilevel"/>
    <w:tmpl w:val="00000048"/>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2" w15:restartNumberingAfterBreak="0">
    <w:nsid w:val="00000049"/>
    <w:multiLevelType w:val="multilevel"/>
    <w:tmpl w:val="00000049"/>
    <w:name w:val="WW8Num7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0000004A"/>
    <w:multiLevelType w:val="multilevel"/>
    <w:tmpl w:val="0000004A"/>
    <w:name w:val="WW8Num7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0000004B"/>
    <w:multiLevelType w:val="multilevel"/>
    <w:tmpl w:val="0000004B"/>
    <w:name w:val="WW8Num7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0000004C"/>
    <w:multiLevelType w:val="multilevel"/>
    <w:tmpl w:val="0000004C"/>
    <w:name w:val="WW8Num7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0000004D"/>
    <w:multiLevelType w:val="multilevel"/>
    <w:tmpl w:val="0000004D"/>
    <w:name w:val="WW8Num77"/>
    <w:lvl w:ilvl="0">
      <w:start w:val="1"/>
      <w:numFmt w:val="bullet"/>
      <w:lvlText w:val="o"/>
      <w:lvlJc w:val="left"/>
      <w:pPr>
        <w:tabs>
          <w:tab w:val="num" w:pos="720"/>
        </w:tabs>
        <w:ind w:left="720" w:hanging="360"/>
      </w:pPr>
      <w:rPr>
        <w:rFonts w:ascii="Courier New" w:hAnsi="Courier New" w:cs="Courier New" w:hint="default"/>
        <w:color w:val="000000"/>
        <w:sz w:val="20"/>
        <w:szCs w:val="21"/>
      </w:rPr>
    </w:lvl>
    <w:lvl w:ilvl="1">
      <w:start w:val="1"/>
      <w:numFmt w:val="bullet"/>
      <w:lvlText w:val="o"/>
      <w:lvlJc w:val="left"/>
      <w:pPr>
        <w:tabs>
          <w:tab w:val="num" w:pos="1440"/>
        </w:tabs>
        <w:ind w:left="1440" w:hanging="360"/>
      </w:pPr>
      <w:rPr>
        <w:rFonts w:ascii="Courier New" w:hAnsi="Courier New" w:cs="Courier New" w:hint="default"/>
        <w:color w:val="000000"/>
        <w:sz w:val="20"/>
        <w:szCs w:val="21"/>
      </w:rPr>
    </w:lvl>
    <w:lvl w:ilvl="2">
      <w:start w:val="1"/>
      <w:numFmt w:val="bullet"/>
      <w:lvlText w:val="o"/>
      <w:lvlJc w:val="left"/>
      <w:pPr>
        <w:tabs>
          <w:tab w:val="num" w:pos="2160"/>
        </w:tabs>
        <w:ind w:left="2160" w:hanging="360"/>
      </w:pPr>
      <w:rPr>
        <w:rFonts w:ascii="Courier New" w:hAnsi="Courier New" w:cs="Courier New" w:hint="default"/>
        <w:color w:val="000000"/>
        <w:sz w:val="20"/>
        <w:szCs w:val="21"/>
      </w:rPr>
    </w:lvl>
    <w:lvl w:ilvl="3">
      <w:start w:val="1"/>
      <w:numFmt w:val="bullet"/>
      <w:lvlText w:val="o"/>
      <w:lvlJc w:val="left"/>
      <w:pPr>
        <w:tabs>
          <w:tab w:val="num" w:pos="2880"/>
        </w:tabs>
        <w:ind w:left="2880" w:hanging="360"/>
      </w:pPr>
      <w:rPr>
        <w:rFonts w:ascii="Courier New" w:hAnsi="Courier New" w:cs="Courier New" w:hint="default"/>
        <w:color w:val="000000"/>
        <w:sz w:val="20"/>
        <w:szCs w:val="21"/>
      </w:rPr>
    </w:lvl>
    <w:lvl w:ilvl="4">
      <w:start w:val="1"/>
      <w:numFmt w:val="bullet"/>
      <w:lvlText w:val="o"/>
      <w:lvlJc w:val="left"/>
      <w:pPr>
        <w:tabs>
          <w:tab w:val="num" w:pos="3600"/>
        </w:tabs>
        <w:ind w:left="3600" w:hanging="360"/>
      </w:pPr>
      <w:rPr>
        <w:rFonts w:ascii="Courier New" w:hAnsi="Courier New" w:cs="Courier New" w:hint="default"/>
        <w:color w:val="000000"/>
        <w:sz w:val="20"/>
        <w:szCs w:val="21"/>
      </w:rPr>
    </w:lvl>
    <w:lvl w:ilvl="5">
      <w:start w:val="1"/>
      <w:numFmt w:val="bullet"/>
      <w:lvlText w:val="o"/>
      <w:lvlJc w:val="left"/>
      <w:pPr>
        <w:tabs>
          <w:tab w:val="num" w:pos="4320"/>
        </w:tabs>
        <w:ind w:left="4320" w:hanging="360"/>
      </w:pPr>
      <w:rPr>
        <w:rFonts w:ascii="Courier New" w:hAnsi="Courier New" w:cs="Courier New" w:hint="default"/>
        <w:color w:val="000000"/>
        <w:sz w:val="20"/>
        <w:szCs w:val="21"/>
      </w:rPr>
    </w:lvl>
    <w:lvl w:ilvl="6">
      <w:start w:val="1"/>
      <w:numFmt w:val="bullet"/>
      <w:lvlText w:val="o"/>
      <w:lvlJc w:val="left"/>
      <w:pPr>
        <w:tabs>
          <w:tab w:val="num" w:pos="5040"/>
        </w:tabs>
        <w:ind w:left="5040" w:hanging="360"/>
      </w:pPr>
      <w:rPr>
        <w:rFonts w:ascii="Courier New" w:hAnsi="Courier New" w:cs="Courier New" w:hint="default"/>
        <w:color w:val="000000"/>
        <w:sz w:val="20"/>
        <w:szCs w:val="21"/>
      </w:rPr>
    </w:lvl>
    <w:lvl w:ilvl="7">
      <w:start w:val="1"/>
      <w:numFmt w:val="bullet"/>
      <w:lvlText w:val="o"/>
      <w:lvlJc w:val="left"/>
      <w:pPr>
        <w:tabs>
          <w:tab w:val="num" w:pos="5760"/>
        </w:tabs>
        <w:ind w:left="5760" w:hanging="360"/>
      </w:pPr>
      <w:rPr>
        <w:rFonts w:ascii="Courier New" w:hAnsi="Courier New" w:cs="Courier New" w:hint="default"/>
        <w:color w:val="000000"/>
        <w:sz w:val="20"/>
        <w:szCs w:val="21"/>
      </w:rPr>
    </w:lvl>
    <w:lvl w:ilvl="8">
      <w:start w:val="1"/>
      <w:numFmt w:val="bullet"/>
      <w:lvlText w:val="o"/>
      <w:lvlJc w:val="left"/>
      <w:pPr>
        <w:tabs>
          <w:tab w:val="num" w:pos="6480"/>
        </w:tabs>
        <w:ind w:left="6480" w:hanging="360"/>
      </w:pPr>
      <w:rPr>
        <w:rFonts w:ascii="Courier New" w:hAnsi="Courier New" w:cs="Courier New" w:hint="default"/>
        <w:color w:val="000000"/>
        <w:sz w:val="20"/>
        <w:szCs w:val="21"/>
      </w:rPr>
    </w:lvl>
  </w:abstractNum>
  <w:abstractNum w:abstractNumId="77" w15:restartNumberingAfterBreak="0">
    <w:nsid w:val="0000004E"/>
    <w:multiLevelType w:val="multilevel"/>
    <w:tmpl w:val="0000004E"/>
    <w:name w:val="WW8Num7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0000004F"/>
    <w:multiLevelType w:val="multilevel"/>
    <w:tmpl w:val="0000004F"/>
    <w:name w:val="WW8Num79"/>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00000050"/>
    <w:multiLevelType w:val="multilevel"/>
    <w:tmpl w:val="00000050"/>
    <w:name w:val="WW8Num80"/>
    <w:lvl w:ilvl="0">
      <w:start w:val="1"/>
      <w:numFmt w:val="decimal"/>
      <w:lvlText w:val="%1."/>
      <w:lvlJc w:val="left"/>
      <w:pPr>
        <w:tabs>
          <w:tab w:val="num" w:pos="720"/>
        </w:tabs>
        <w:ind w:left="720" w:hanging="360"/>
      </w:pPr>
      <w:rPr>
        <w:rFonts w:ascii="Verdana" w:eastAsia="Times New Roman" w:hAnsi="Verdana" w:cs="Verdana"/>
        <w:color w:val="000000"/>
        <w:sz w:val="21"/>
        <w:szCs w:val="21"/>
        <w:bdr w:val="none" w:sz="0" w:space="0" w:color="000000"/>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15:restartNumberingAfterBreak="0">
    <w:nsid w:val="00000051"/>
    <w:multiLevelType w:val="multilevel"/>
    <w:tmpl w:val="00000051"/>
    <w:name w:val="WW8Num8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00000052"/>
    <w:multiLevelType w:val="multilevel"/>
    <w:tmpl w:val="00000052"/>
    <w:name w:val="WW8Num8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82" w15:restartNumberingAfterBreak="0">
    <w:nsid w:val="00000053"/>
    <w:multiLevelType w:val="multilevel"/>
    <w:tmpl w:val="00000053"/>
    <w:name w:val="WW8Num83"/>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00000054"/>
    <w:multiLevelType w:val="multilevel"/>
    <w:tmpl w:val="00000054"/>
    <w:name w:val="WW8Num84"/>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00000055"/>
    <w:multiLevelType w:val="multilevel"/>
    <w:tmpl w:val="00000055"/>
    <w:name w:val="WW8Num8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00000056"/>
    <w:multiLevelType w:val="multilevel"/>
    <w:tmpl w:val="00000056"/>
    <w:name w:val="WW8Num86"/>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00000057"/>
    <w:multiLevelType w:val="multilevel"/>
    <w:tmpl w:val="00000057"/>
    <w:name w:val="WW8Num8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00000058"/>
    <w:multiLevelType w:val="multilevel"/>
    <w:tmpl w:val="00000058"/>
    <w:name w:val="WW8Num88"/>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00000059"/>
    <w:multiLevelType w:val="multilevel"/>
    <w:tmpl w:val="00000059"/>
    <w:name w:val="WW8Num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15:restartNumberingAfterBreak="0">
    <w:nsid w:val="0000005A"/>
    <w:multiLevelType w:val="multilevel"/>
    <w:tmpl w:val="0000005A"/>
    <w:name w:val="WW8Num90"/>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0000005B"/>
    <w:multiLevelType w:val="multilevel"/>
    <w:tmpl w:val="0000005B"/>
    <w:name w:val="WW8Num91"/>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0000005C"/>
    <w:multiLevelType w:val="multilevel"/>
    <w:tmpl w:val="0000005C"/>
    <w:name w:val="WW8Num92"/>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0000005D"/>
    <w:multiLevelType w:val="multilevel"/>
    <w:tmpl w:val="0000005D"/>
    <w:name w:val="WW8Num93"/>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3" w15:restartNumberingAfterBreak="0">
    <w:nsid w:val="0000005E"/>
    <w:multiLevelType w:val="multilevel"/>
    <w:tmpl w:val="0000005E"/>
    <w:name w:val="WW8Num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0000005F"/>
    <w:multiLevelType w:val="multilevel"/>
    <w:tmpl w:val="0000005F"/>
    <w:name w:val="WW8Num95"/>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00000060"/>
    <w:multiLevelType w:val="multilevel"/>
    <w:tmpl w:val="00000060"/>
    <w:name w:val="WW8Num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96" w15:restartNumberingAfterBreak="0">
    <w:nsid w:val="00000061"/>
    <w:multiLevelType w:val="multilevel"/>
    <w:tmpl w:val="00000061"/>
    <w:name w:val="WW8Num97"/>
    <w:lvl w:ilvl="0">
      <w:start w:val="1"/>
      <w:numFmt w:val="decimal"/>
      <w:lvlText w:val="%1."/>
      <w:lvlJc w:val="left"/>
      <w:pPr>
        <w:tabs>
          <w:tab w:val="num" w:pos="720"/>
        </w:tabs>
        <w:ind w:left="720" w:hanging="360"/>
      </w:pPr>
      <w:rPr>
        <w:rFonts w:ascii="Verdana" w:hAnsi="Verdana" w:cs="Verdana"/>
        <w:color w:val="000000"/>
        <w:sz w:val="21"/>
        <w:szCs w:val="21"/>
        <w:bdr w:val="none" w:sz="0" w:space="0" w:color="00000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01D15F13"/>
    <w:multiLevelType w:val="multilevel"/>
    <w:tmpl w:val="3CC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2872409"/>
    <w:multiLevelType w:val="multilevel"/>
    <w:tmpl w:val="4C3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5CC0DF6"/>
    <w:multiLevelType w:val="multilevel"/>
    <w:tmpl w:val="7324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882222B"/>
    <w:multiLevelType w:val="multilevel"/>
    <w:tmpl w:val="1C9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CC0688"/>
    <w:multiLevelType w:val="multilevel"/>
    <w:tmpl w:val="5B0EC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9B6079F"/>
    <w:multiLevelType w:val="multilevel"/>
    <w:tmpl w:val="3584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447BC"/>
    <w:multiLevelType w:val="multilevel"/>
    <w:tmpl w:val="7BC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682E81"/>
    <w:multiLevelType w:val="multilevel"/>
    <w:tmpl w:val="AC1E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406F57"/>
    <w:multiLevelType w:val="multilevel"/>
    <w:tmpl w:val="58C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8D16F9"/>
    <w:multiLevelType w:val="multilevel"/>
    <w:tmpl w:val="EA48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1060D9"/>
    <w:multiLevelType w:val="multilevel"/>
    <w:tmpl w:val="751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8825A9"/>
    <w:multiLevelType w:val="multilevel"/>
    <w:tmpl w:val="FDB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026D0F"/>
    <w:multiLevelType w:val="multilevel"/>
    <w:tmpl w:val="53FC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45361C"/>
    <w:multiLevelType w:val="hybridMultilevel"/>
    <w:tmpl w:val="68A0324C"/>
    <w:lvl w:ilvl="0" w:tplc="40090011">
      <w:start w:val="1"/>
      <w:numFmt w:val="decimal"/>
      <w:pStyle w:val="Heading1"/>
      <w:lvlText w:val="%1)"/>
      <w:lvlJc w:val="left"/>
      <w:pPr>
        <w:ind w:left="720" w:hanging="360"/>
      </w:pPr>
      <w:rPr>
        <w:rFonts w:hint="default"/>
      </w:rPr>
    </w:lvl>
    <w:lvl w:ilvl="1" w:tplc="40090019" w:tentative="1">
      <w:start w:val="1"/>
      <w:numFmt w:val="lowerLetter"/>
      <w:pStyle w:val="Heading2"/>
      <w:lvlText w:val="%2."/>
      <w:lvlJc w:val="left"/>
      <w:pPr>
        <w:ind w:left="1440" w:hanging="360"/>
      </w:pPr>
    </w:lvl>
    <w:lvl w:ilvl="2" w:tplc="4009001B" w:tentative="1">
      <w:start w:val="1"/>
      <w:numFmt w:val="lowerRoman"/>
      <w:pStyle w:val="Heading3"/>
      <w:lvlText w:val="%3."/>
      <w:lvlJc w:val="right"/>
      <w:pPr>
        <w:ind w:left="2160" w:hanging="180"/>
      </w:pPr>
    </w:lvl>
    <w:lvl w:ilvl="3" w:tplc="4009000F" w:tentative="1">
      <w:start w:val="1"/>
      <w:numFmt w:val="decimal"/>
      <w:pStyle w:val="Heading4"/>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pStyle w:val="Heading6"/>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5B5061B0"/>
    <w:multiLevelType w:val="multilevel"/>
    <w:tmpl w:val="AC7A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C311B5B"/>
    <w:multiLevelType w:val="multilevel"/>
    <w:tmpl w:val="6D4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0A1A99"/>
    <w:multiLevelType w:val="multilevel"/>
    <w:tmpl w:val="4F44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4F42C1"/>
    <w:multiLevelType w:val="multilevel"/>
    <w:tmpl w:val="5D58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F5045F"/>
    <w:multiLevelType w:val="multilevel"/>
    <w:tmpl w:val="DA0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C3147F"/>
    <w:multiLevelType w:val="multilevel"/>
    <w:tmpl w:val="12F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7F513F"/>
    <w:multiLevelType w:val="multilevel"/>
    <w:tmpl w:val="479A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8B455EC"/>
    <w:multiLevelType w:val="multilevel"/>
    <w:tmpl w:val="F64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F0365A8"/>
    <w:multiLevelType w:val="multilevel"/>
    <w:tmpl w:val="74A6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F6B72DA"/>
    <w:multiLevelType w:val="multilevel"/>
    <w:tmpl w:val="E69E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637759">
    <w:abstractNumId w:val="110"/>
  </w:num>
  <w:num w:numId="2" w16cid:durableId="178741337">
    <w:abstractNumId w:val="109"/>
  </w:num>
  <w:num w:numId="3" w16cid:durableId="1999724516">
    <w:abstractNumId w:val="105"/>
  </w:num>
  <w:num w:numId="4" w16cid:durableId="2035226496">
    <w:abstractNumId w:val="99"/>
  </w:num>
  <w:num w:numId="5" w16cid:durableId="1820806759">
    <w:abstractNumId w:val="113"/>
  </w:num>
  <w:num w:numId="6" w16cid:durableId="867330286">
    <w:abstractNumId w:val="107"/>
  </w:num>
  <w:num w:numId="7" w16cid:durableId="909004931">
    <w:abstractNumId w:val="0"/>
  </w:num>
  <w:num w:numId="8" w16cid:durableId="1955213996">
    <w:abstractNumId w:val="1"/>
  </w:num>
  <w:num w:numId="9" w16cid:durableId="464010921">
    <w:abstractNumId w:val="2"/>
  </w:num>
  <w:num w:numId="10" w16cid:durableId="224143929">
    <w:abstractNumId w:val="3"/>
  </w:num>
  <w:num w:numId="11" w16cid:durableId="1992369409">
    <w:abstractNumId w:val="4"/>
  </w:num>
  <w:num w:numId="12" w16cid:durableId="1582367743">
    <w:abstractNumId w:val="5"/>
  </w:num>
  <w:num w:numId="13" w16cid:durableId="80806941">
    <w:abstractNumId w:val="6"/>
  </w:num>
  <w:num w:numId="14" w16cid:durableId="163008846">
    <w:abstractNumId w:val="7"/>
  </w:num>
  <w:num w:numId="15" w16cid:durableId="1510366161">
    <w:abstractNumId w:val="8"/>
  </w:num>
  <w:num w:numId="16" w16cid:durableId="892081053">
    <w:abstractNumId w:val="9"/>
  </w:num>
  <w:num w:numId="17" w16cid:durableId="260996100">
    <w:abstractNumId w:val="10"/>
  </w:num>
  <w:num w:numId="18" w16cid:durableId="1975257377">
    <w:abstractNumId w:val="11"/>
  </w:num>
  <w:num w:numId="19" w16cid:durableId="2058704077">
    <w:abstractNumId w:val="12"/>
  </w:num>
  <w:num w:numId="20" w16cid:durableId="309671886">
    <w:abstractNumId w:val="13"/>
  </w:num>
  <w:num w:numId="21" w16cid:durableId="495919411">
    <w:abstractNumId w:val="14"/>
  </w:num>
  <w:num w:numId="22" w16cid:durableId="1412581003">
    <w:abstractNumId w:val="15"/>
  </w:num>
  <w:num w:numId="23" w16cid:durableId="2139445654">
    <w:abstractNumId w:val="16"/>
  </w:num>
  <w:num w:numId="24" w16cid:durableId="185144833">
    <w:abstractNumId w:val="17"/>
  </w:num>
  <w:num w:numId="25" w16cid:durableId="1207639966">
    <w:abstractNumId w:val="18"/>
  </w:num>
  <w:num w:numId="26" w16cid:durableId="821509504">
    <w:abstractNumId w:val="19"/>
  </w:num>
  <w:num w:numId="27" w16cid:durableId="129522356">
    <w:abstractNumId w:val="20"/>
  </w:num>
  <w:num w:numId="28" w16cid:durableId="1936740376">
    <w:abstractNumId w:val="21"/>
  </w:num>
  <w:num w:numId="29" w16cid:durableId="1904100071">
    <w:abstractNumId w:val="22"/>
  </w:num>
  <w:num w:numId="30" w16cid:durableId="1350374199">
    <w:abstractNumId w:val="23"/>
  </w:num>
  <w:num w:numId="31" w16cid:durableId="1236861551">
    <w:abstractNumId w:val="24"/>
  </w:num>
  <w:num w:numId="32" w16cid:durableId="58601388">
    <w:abstractNumId w:val="25"/>
  </w:num>
  <w:num w:numId="33" w16cid:durableId="336929509">
    <w:abstractNumId w:val="26"/>
  </w:num>
  <w:num w:numId="34" w16cid:durableId="1584484903">
    <w:abstractNumId w:val="27"/>
  </w:num>
  <w:num w:numId="35" w16cid:durableId="1897348974">
    <w:abstractNumId w:val="28"/>
  </w:num>
  <w:num w:numId="36" w16cid:durableId="594747799">
    <w:abstractNumId w:val="29"/>
  </w:num>
  <w:num w:numId="37" w16cid:durableId="1350722623">
    <w:abstractNumId w:val="30"/>
  </w:num>
  <w:num w:numId="38" w16cid:durableId="337970513">
    <w:abstractNumId w:val="31"/>
  </w:num>
  <w:num w:numId="39" w16cid:durableId="406735609">
    <w:abstractNumId w:val="32"/>
  </w:num>
  <w:num w:numId="40" w16cid:durableId="1903177281">
    <w:abstractNumId w:val="33"/>
  </w:num>
  <w:num w:numId="41" w16cid:durableId="497158945">
    <w:abstractNumId w:val="34"/>
  </w:num>
  <w:num w:numId="42" w16cid:durableId="297804218">
    <w:abstractNumId w:val="35"/>
  </w:num>
  <w:num w:numId="43" w16cid:durableId="542329850">
    <w:abstractNumId w:val="36"/>
  </w:num>
  <w:num w:numId="44" w16cid:durableId="1850409133">
    <w:abstractNumId w:val="37"/>
  </w:num>
  <w:num w:numId="45" w16cid:durableId="389617967">
    <w:abstractNumId w:val="38"/>
  </w:num>
  <w:num w:numId="46" w16cid:durableId="1271428259">
    <w:abstractNumId w:val="39"/>
  </w:num>
  <w:num w:numId="47" w16cid:durableId="1710956843">
    <w:abstractNumId w:val="40"/>
  </w:num>
  <w:num w:numId="48" w16cid:durableId="413624708">
    <w:abstractNumId w:val="41"/>
  </w:num>
  <w:num w:numId="49" w16cid:durableId="993414441">
    <w:abstractNumId w:val="42"/>
  </w:num>
  <w:num w:numId="50" w16cid:durableId="1572156126">
    <w:abstractNumId w:val="43"/>
  </w:num>
  <w:num w:numId="51" w16cid:durableId="985473251">
    <w:abstractNumId w:val="44"/>
  </w:num>
  <w:num w:numId="52" w16cid:durableId="1612589716">
    <w:abstractNumId w:val="45"/>
  </w:num>
  <w:num w:numId="53" w16cid:durableId="756173143">
    <w:abstractNumId w:val="46"/>
  </w:num>
  <w:num w:numId="54" w16cid:durableId="1452675670">
    <w:abstractNumId w:val="47"/>
  </w:num>
  <w:num w:numId="55" w16cid:durableId="470290681">
    <w:abstractNumId w:val="48"/>
  </w:num>
  <w:num w:numId="56" w16cid:durableId="1640573425">
    <w:abstractNumId w:val="49"/>
  </w:num>
  <w:num w:numId="57" w16cid:durableId="1089276606">
    <w:abstractNumId w:val="50"/>
  </w:num>
  <w:num w:numId="58" w16cid:durableId="1454715841">
    <w:abstractNumId w:val="51"/>
  </w:num>
  <w:num w:numId="59" w16cid:durableId="958876677">
    <w:abstractNumId w:val="52"/>
  </w:num>
  <w:num w:numId="60" w16cid:durableId="682511928">
    <w:abstractNumId w:val="53"/>
  </w:num>
  <w:num w:numId="61" w16cid:durableId="100999588">
    <w:abstractNumId w:val="54"/>
  </w:num>
  <w:num w:numId="62" w16cid:durableId="1171868318">
    <w:abstractNumId w:val="55"/>
  </w:num>
  <w:num w:numId="63" w16cid:durableId="1162309242">
    <w:abstractNumId w:val="56"/>
  </w:num>
  <w:num w:numId="64" w16cid:durableId="2126001210">
    <w:abstractNumId w:val="57"/>
  </w:num>
  <w:num w:numId="65" w16cid:durableId="1517034165">
    <w:abstractNumId w:val="58"/>
  </w:num>
  <w:num w:numId="66" w16cid:durableId="1035354330">
    <w:abstractNumId w:val="59"/>
  </w:num>
  <w:num w:numId="67" w16cid:durableId="616327932">
    <w:abstractNumId w:val="60"/>
  </w:num>
  <w:num w:numId="68" w16cid:durableId="126900742">
    <w:abstractNumId w:val="61"/>
  </w:num>
  <w:num w:numId="69" w16cid:durableId="1911886537">
    <w:abstractNumId w:val="62"/>
  </w:num>
  <w:num w:numId="70" w16cid:durableId="1545874520">
    <w:abstractNumId w:val="63"/>
  </w:num>
  <w:num w:numId="71" w16cid:durableId="1925456608">
    <w:abstractNumId w:val="64"/>
  </w:num>
  <w:num w:numId="72" w16cid:durableId="831063936">
    <w:abstractNumId w:val="65"/>
  </w:num>
  <w:num w:numId="73" w16cid:durableId="2038307768">
    <w:abstractNumId w:val="66"/>
  </w:num>
  <w:num w:numId="74" w16cid:durableId="102504676">
    <w:abstractNumId w:val="67"/>
  </w:num>
  <w:num w:numId="75" w16cid:durableId="385960296">
    <w:abstractNumId w:val="68"/>
  </w:num>
  <w:num w:numId="76" w16cid:durableId="1377268313">
    <w:abstractNumId w:val="69"/>
  </w:num>
  <w:num w:numId="77" w16cid:durableId="61759861">
    <w:abstractNumId w:val="70"/>
  </w:num>
  <w:num w:numId="78" w16cid:durableId="261962721">
    <w:abstractNumId w:val="71"/>
  </w:num>
  <w:num w:numId="79" w16cid:durableId="1861118566">
    <w:abstractNumId w:val="72"/>
  </w:num>
  <w:num w:numId="80" w16cid:durableId="226115987">
    <w:abstractNumId w:val="73"/>
  </w:num>
  <w:num w:numId="81" w16cid:durableId="1954048399">
    <w:abstractNumId w:val="74"/>
  </w:num>
  <w:num w:numId="82" w16cid:durableId="1925992031">
    <w:abstractNumId w:val="75"/>
  </w:num>
  <w:num w:numId="83" w16cid:durableId="1343126649">
    <w:abstractNumId w:val="76"/>
  </w:num>
  <w:num w:numId="84" w16cid:durableId="1893810605">
    <w:abstractNumId w:val="77"/>
  </w:num>
  <w:num w:numId="85" w16cid:durableId="1133599275">
    <w:abstractNumId w:val="78"/>
  </w:num>
  <w:num w:numId="86" w16cid:durableId="1713726167">
    <w:abstractNumId w:val="79"/>
  </w:num>
  <w:num w:numId="87" w16cid:durableId="549345730">
    <w:abstractNumId w:val="80"/>
  </w:num>
  <w:num w:numId="88" w16cid:durableId="797383280">
    <w:abstractNumId w:val="81"/>
  </w:num>
  <w:num w:numId="89" w16cid:durableId="1713071100">
    <w:abstractNumId w:val="82"/>
  </w:num>
  <w:num w:numId="90" w16cid:durableId="1965192225">
    <w:abstractNumId w:val="83"/>
  </w:num>
  <w:num w:numId="91" w16cid:durableId="1971741038">
    <w:abstractNumId w:val="84"/>
  </w:num>
  <w:num w:numId="92" w16cid:durableId="1906408009">
    <w:abstractNumId w:val="85"/>
  </w:num>
  <w:num w:numId="93" w16cid:durableId="309290606">
    <w:abstractNumId w:val="86"/>
  </w:num>
  <w:num w:numId="94" w16cid:durableId="1471244601">
    <w:abstractNumId w:val="87"/>
  </w:num>
  <w:num w:numId="95" w16cid:durableId="172304176">
    <w:abstractNumId w:val="88"/>
  </w:num>
  <w:num w:numId="96" w16cid:durableId="289701446">
    <w:abstractNumId w:val="89"/>
  </w:num>
  <w:num w:numId="97" w16cid:durableId="175387752">
    <w:abstractNumId w:val="90"/>
  </w:num>
  <w:num w:numId="98" w16cid:durableId="673915538">
    <w:abstractNumId w:val="91"/>
  </w:num>
  <w:num w:numId="99" w16cid:durableId="1724713122">
    <w:abstractNumId w:val="92"/>
  </w:num>
  <w:num w:numId="100" w16cid:durableId="1832062139">
    <w:abstractNumId w:val="93"/>
  </w:num>
  <w:num w:numId="101" w16cid:durableId="462843159">
    <w:abstractNumId w:val="94"/>
  </w:num>
  <w:num w:numId="102" w16cid:durableId="1307782539">
    <w:abstractNumId w:val="95"/>
  </w:num>
  <w:num w:numId="103" w16cid:durableId="2013952623">
    <w:abstractNumId w:val="96"/>
  </w:num>
  <w:num w:numId="104" w16cid:durableId="1453985581">
    <w:abstractNumId w:val="100"/>
  </w:num>
  <w:num w:numId="105" w16cid:durableId="1431464320">
    <w:abstractNumId w:val="108"/>
  </w:num>
  <w:num w:numId="106" w16cid:durableId="807747273">
    <w:abstractNumId w:val="114"/>
  </w:num>
  <w:num w:numId="107" w16cid:durableId="1404178142">
    <w:abstractNumId w:val="116"/>
  </w:num>
  <w:num w:numId="108" w16cid:durableId="2065250113">
    <w:abstractNumId w:val="112"/>
  </w:num>
  <w:num w:numId="109" w16cid:durableId="116726785">
    <w:abstractNumId w:val="103"/>
  </w:num>
  <w:num w:numId="110" w16cid:durableId="370884146">
    <w:abstractNumId w:val="102"/>
  </w:num>
  <w:num w:numId="111" w16cid:durableId="1347244233">
    <w:abstractNumId w:val="104"/>
  </w:num>
  <w:num w:numId="112" w16cid:durableId="1729573690">
    <w:abstractNumId w:val="118"/>
  </w:num>
  <w:num w:numId="113" w16cid:durableId="1746683238">
    <w:abstractNumId w:val="120"/>
  </w:num>
  <w:num w:numId="114" w16cid:durableId="732658205">
    <w:abstractNumId w:val="106"/>
  </w:num>
  <w:num w:numId="115" w16cid:durableId="1793672414">
    <w:abstractNumId w:val="98"/>
  </w:num>
  <w:num w:numId="116" w16cid:durableId="1119225783">
    <w:abstractNumId w:val="117"/>
  </w:num>
  <w:num w:numId="117" w16cid:durableId="635910143">
    <w:abstractNumId w:val="101"/>
  </w:num>
  <w:num w:numId="118" w16cid:durableId="1782718962">
    <w:abstractNumId w:val="115"/>
  </w:num>
  <w:num w:numId="119" w16cid:durableId="101607215">
    <w:abstractNumId w:val="111"/>
  </w:num>
  <w:num w:numId="120" w16cid:durableId="1115052116">
    <w:abstractNumId w:val="119"/>
  </w:num>
  <w:num w:numId="121" w16cid:durableId="174221534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0A"/>
    <w:rsid w:val="00025A96"/>
    <w:rsid w:val="001126D4"/>
    <w:rsid w:val="00156B34"/>
    <w:rsid w:val="001D101A"/>
    <w:rsid w:val="00362ACF"/>
    <w:rsid w:val="003B7945"/>
    <w:rsid w:val="00451E03"/>
    <w:rsid w:val="00463586"/>
    <w:rsid w:val="004E424C"/>
    <w:rsid w:val="005F4EE7"/>
    <w:rsid w:val="008156F4"/>
    <w:rsid w:val="00823CBB"/>
    <w:rsid w:val="00852F25"/>
    <w:rsid w:val="00885267"/>
    <w:rsid w:val="00934729"/>
    <w:rsid w:val="00994E69"/>
    <w:rsid w:val="009A529C"/>
    <w:rsid w:val="00A23427"/>
    <w:rsid w:val="00A76156"/>
    <w:rsid w:val="00AA21C8"/>
    <w:rsid w:val="00BD7890"/>
    <w:rsid w:val="00C02853"/>
    <w:rsid w:val="00C60A36"/>
    <w:rsid w:val="00C6433C"/>
    <w:rsid w:val="00CB0E15"/>
    <w:rsid w:val="00CD3B0A"/>
    <w:rsid w:val="00D2772C"/>
    <w:rsid w:val="00E56AC7"/>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7E3"/>
  <w15:chartTrackingRefBased/>
  <w15:docId w15:val="{826529EA-8154-48F4-A9DA-E9C1421E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6433C"/>
    <w:pPr>
      <w:keepNext/>
      <w:numPr>
        <w:numId w:val="1"/>
      </w:numPr>
      <w:suppressAutoHyphens/>
      <w:spacing w:before="240" w:after="60" w:line="240" w:lineRule="atLeast"/>
      <w:outlineLvl w:val="0"/>
    </w:pPr>
    <w:rPr>
      <w:rFonts w:ascii="Calibri Light" w:eastAsia="Times New Roman" w:hAnsi="Calibri Light" w:cs="Times New Roman"/>
      <w:b/>
      <w:bCs/>
      <w:sz w:val="32"/>
      <w:szCs w:val="32"/>
      <w:lang w:eastAsia="zh-CN"/>
      <w14:ligatures w14:val="none"/>
    </w:rPr>
  </w:style>
  <w:style w:type="paragraph" w:styleId="Heading2">
    <w:name w:val="heading 2"/>
    <w:basedOn w:val="Normal"/>
    <w:next w:val="Normal"/>
    <w:link w:val="Heading2Char"/>
    <w:qFormat/>
    <w:rsid w:val="00C6433C"/>
    <w:pPr>
      <w:keepNext/>
      <w:numPr>
        <w:ilvl w:val="1"/>
        <w:numId w:val="1"/>
      </w:numPr>
      <w:suppressAutoHyphens/>
      <w:spacing w:before="240" w:after="60" w:line="240" w:lineRule="atLeast"/>
      <w:outlineLvl w:val="1"/>
    </w:pPr>
    <w:rPr>
      <w:rFonts w:ascii="Calibri Light" w:eastAsia="Times New Roman" w:hAnsi="Calibri Light" w:cs="Times New Roman"/>
      <w:b/>
      <w:bCs/>
      <w:i/>
      <w:iCs/>
      <w:kern w:val="0"/>
      <w:sz w:val="28"/>
      <w:szCs w:val="28"/>
      <w:lang w:eastAsia="zh-CN"/>
      <w14:ligatures w14:val="none"/>
    </w:rPr>
  </w:style>
  <w:style w:type="paragraph" w:styleId="Heading3">
    <w:name w:val="heading 3"/>
    <w:basedOn w:val="Normal"/>
    <w:next w:val="Normal"/>
    <w:link w:val="Heading3Char"/>
    <w:qFormat/>
    <w:rsid w:val="00C6433C"/>
    <w:pPr>
      <w:keepNext/>
      <w:numPr>
        <w:ilvl w:val="2"/>
        <w:numId w:val="1"/>
      </w:numPr>
      <w:suppressAutoHyphens/>
      <w:spacing w:before="240" w:after="60" w:line="240" w:lineRule="atLeast"/>
      <w:outlineLvl w:val="2"/>
    </w:pPr>
    <w:rPr>
      <w:rFonts w:ascii="Calibri Light" w:eastAsia="Times New Roman" w:hAnsi="Calibri Light" w:cs="Times New Roman"/>
      <w:b/>
      <w:bCs/>
      <w:kern w:val="0"/>
      <w:sz w:val="26"/>
      <w:szCs w:val="26"/>
      <w:lang w:eastAsia="zh-CN"/>
      <w14:ligatures w14:val="none"/>
    </w:rPr>
  </w:style>
  <w:style w:type="paragraph" w:styleId="Heading4">
    <w:name w:val="heading 4"/>
    <w:basedOn w:val="Normal"/>
    <w:next w:val="Normal"/>
    <w:link w:val="Heading4Char"/>
    <w:qFormat/>
    <w:rsid w:val="00C6433C"/>
    <w:pPr>
      <w:keepNext/>
      <w:numPr>
        <w:ilvl w:val="3"/>
        <w:numId w:val="1"/>
      </w:numPr>
      <w:suppressAutoHyphens/>
      <w:spacing w:before="240" w:after="60" w:line="240" w:lineRule="atLeast"/>
      <w:outlineLvl w:val="3"/>
    </w:pPr>
    <w:rPr>
      <w:rFonts w:ascii="Calibri" w:eastAsia="Times New Roman" w:hAnsi="Calibri" w:cs="Times New Roman"/>
      <w:b/>
      <w:bCs/>
      <w:kern w:val="0"/>
      <w:sz w:val="28"/>
      <w:szCs w:val="28"/>
      <w:lang w:eastAsia="zh-CN"/>
      <w14:ligatures w14:val="none"/>
    </w:rPr>
  </w:style>
  <w:style w:type="paragraph" w:styleId="Heading6">
    <w:name w:val="heading 6"/>
    <w:basedOn w:val="Normal"/>
    <w:next w:val="Normal"/>
    <w:link w:val="Heading6Char"/>
    <w:qFormat/>
    <w:rsid w:val="00C6433C"/>
    <w:pPr>
      <w:numPr>
        <w:ilvl w:val="5"/>
        <w:numId w:val="1"/>
      </w:numPr>
      <w:suppressAutoHyphens/>
      <w:spacing w:before="240" w:after="60" w:line="240" w:lineRule="atLeast"/>
      <w:outlineLvl w:val="5"/>
    </w:pPr>
    <w:rPr>
      <w:rFonts w:ascii="Calibri" w:eastAsia="Times New Roman" w:hAnsi="Calibri" w:cs="Times New Roman"/>
      <w:b/>
      <w:bCs/>
      <w:kern w:val="0"/>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0A"/>
    <w:pPr>
      <w:ind w:left="720"/>
      <w:contextualSpacing/>
    </w:pPr>
  </w:style>
  <w:style w:type="character" w:customStyle="1" w:styleId="Heading1Char">
    <w:name w:val="Heading 1 Char"/>
    <w:basedOn w:val="DefaultParagraphFont"/>
    <w:link w:val="Heading1"/>
    <w:rsid w:val="00C6433C"/>
    <w:rPr>
      <w:rFonts w:ascii="Calibri Light" w:eastAsia="Times New Roman" w:hAnsi="Calibri Light" w:cs="Times New Roman"/>
      <w:b/>
      <w:bCs/>
      <w:sz w:val="32"/>
      <w:szCs w:val="32"/>
      <w:lang w:eastAsia="zh-CN"/>
      <w14:ligatures w14:val="none"/>
    </w:rPr>
  </w:style>
  <w:style w:type="character" w:customStyle="1" w:styleId="Heading2Char">
    <w:name w:val="Heading 2 Char"/>
    <w:basedOn w:val="DefaultParagraphFont"/>
    <w:link w:val="Heading2"/>
    <w:rsid w:val="00C6433C"/>
    <w:rPr>
      <w:rFonts w:ascii="Calibri Light" w:eastAsia="Times New Roman" w:hAnsi="Calibri Light" w:cs="Times New Roman"/>
      <w:b/>
      <w:bCs/>
      <w:i/>
      <w:iCs/>
      <w:kern w:val="0"/>
      <w:sz w:val="28"/>
      <w:szCs w:val="28"/>
      <w:lang w:eastAsia="zh-CN"/>
      <w14:ligatures w14:val="none"/>
    </w:rPr>
  </w:style>
  <w:style w:type="character" w:customStyle="1" w:styleId="Heading3Char">
    <w:name w:val="Heading 3 Char"/>
    <w:basedOn w:val="DefaultParagraphFont"/>
    <w:link w:val="Heading3"/>
    <w:rsid w:val="00C6433C"/>
    <w:rPr>
      <w:rFonts w:ascii="Calibri Light" w:eastAsia="Times New Roman" w:hAnsi="Calibri Light" w:cs="Times New Roman"/>
      <w:b/>
      <w:bCs/>
      <w:kern w:val="0"/>
      <w:sz w:val="26"/>
      <w:szCs w:val="26"/>
      <w:lang w:eastAsia="zh-CN"/>
      <w14:ligatures w14:val="none"/>
    </w:rPr>
  </w:style>
  <w:style w:type="character" w:customStyle="1" w:styleId="Heading4Char">
    <w:name w:val="Heading 4 Char"/>
    <w:basedOn w:val="DefaultParagraphFont"/>
    <w:link w:val="Heading4"/>
    <w:rsid w:val="00C6433C"/>
    <w:rPr>
      <w:rFonts w:ascii="Calibri" w:eastAsia="Times New Roman" w:hAnsi="Calibri" w:cs="Times New Roman"/>
      <w:b/>
      <w:bCs/>
      <w:kern w:val="0"/>
      <w:sz w:val="28"/>
      <w:szCs w:val="28"/>
      <w:lang w:eastAsia="zh-CN"/>
      <w14:ligatures w14:val="none"/>
    </w:rPr>
  </w:style>
  <w:style w:type="character" w:customStyle="1" w:styleId="Heading6Char">
    <w:name w:val="Heading 6 Char"/>
    <w:basedOn w:val="DefaultParagraphFont"/>
    <w:link w:val="Heading6"/>
    <w:rsid w:val="00C6433C"/>
    <w:rPr>
      <w:rFonts w:ascii="Calibri" w:eastAsia="Times New Roman" w:hAnsi="Calibri" w:cs="Times New Roman"/>
      <w:b/>
      <w:bCs/>
      <w:kern w:val="0"/>
      <w:lang w:eastAsia="zh-CN"/>
      <w14:ligatures w14:val="none"/>
    </w:rPr>
  </w:style>
  <w:style w:type="character" w:customStyle="1" w:styleId="WW8Num1z0">
    <w:name w:val="WW8Num1z0"/>
    <w:rsid w:val="00C6433C"/>
  </w:style>
  <w:style w:type="character" w:customStyle="1" w:styleId="WW8Num1z1">
    <w:name w:val="WW8Num1z1"/>
    <w:rsid w:val="00C6433C"/>
  </w:style>
  <w:style w:type="character" w:customStyle="1" w:styleId="WW8Num1z2">
    <w:name w:val="WW8Num1z2"/>
    <w:rsid w:val="00C6433C"/>
  </w:style>
  <w:style w:type="character" w:customStyle="1" w:styleId="WW8Num1z3">
    <w:name w:val="WW8Num1z3"/>
    <w:rsid w:val="00C6433C"/>
  </w:style>
  <w:style w:type="character" w:customStyle="1" w:styleId="WW8Num1z4">
    <w:name w:val="WW8Num1z4"/>
    <w:rsid w:val="00C6433C"/>
  </w:style>
  <w:style w:type="character" w:customStyle="1" w:styleId="WW8Num1z5">
    <w:name w:val="WW8Num1z5"/>
    <w:rsid w:val="00C6433C"/>
  </w:style>
  <w:style w:type="character" w:customStyle="1" w:styleId="WW8Num1z6">
    <w:name w:val="WW8Num1z6"/>
    <w:rsid w:val="00C6433C"/>
  </w:style>
  <w:style w:type="character" w:customStyle="1" w:styleId="WW8Num1z7">
    <w:name w:val="WW8Num1z7"/>
    <w:rsid w:val="00C6433C"/>
  </w:style>
  <w:style w:type="character" w:customStyle="1" w:styleId="WW8Num1z8">
    <w:name w:val="WW8Num1z8"/>
    <w:rsid w:val="00C6433C"/>
  </w:style>
  <w:style w:type="character" w:customStyle="1" w:styleId="WW8Num2z0">
    <w:name w:val="WW8Num2z0"/>
    <w:rsid w:val="00C6433C"/>
    <w:rPr>
      <w:rFonts w:ascii="Verdana" w:hAnsi="Verdana" w:cs="Verdana"/>
      <w:color w:val="000000"/>
      <w:sz w:val="21"/>
      <w:szCs w:val="21"/>
      <w:bdr w:val="none" w:sz="0" w:space="0" w:color="000000"/>
    </w:rPr>
  </w:style>
  <w:style w:type="character" w:customStyle="1" w:styleId="WW8Num2z1">
    <w:name w:val="WW8Num2z1"/>
    <w:rsid w:val="00C6433C"/>
  </w:style>
  <w:style w:type="character" w:customStyle="1" w:styleId="WW8Num2z2">
    <w:name w:val="WW8Num2z2"/>
    <w:rsid w:val="00C6433C"/>
  </w:style>
  <w:style w:type="character" w:customStyle="1" w:styleId="WW8Num2z3">
    <w:name w:val="WW8Num2z3"/>
    <w:rsid w:val="00C6433C"/>
  </w:style>
  <w:style w:type="character" w:customStyle="1" w:styleId="WW8Num2z4">
    <w:name w:val="WW8Num2z4"/>
    <w:rsid w:val="00C6433C"/>
  </w:style>
  <w:style w:type="character" w:customStyle="1" w:styleId="WW8Num2z5">
    <w:name w:val="WW8Num2z5"/>
    <w:rsid w:val="00C6433C"/>
  </w:style>
  <w:style w:type="character" w:customStyle="1" w:styleId="WW8Num2z6">
    <w:name w:val="WW8Num2z6"/>
    <w:rsid w:val="00C6433C"/>
  </w:style>
  <w:style w:type="character" w:customStyle="1" w:styleId="WW8Num2z7">
    <w:name w:val="WW8Num2z7"/>
    <w:rsid w:val="00C6433C"/>
  </w:style>
  <w:style w:type="character" w:customStyle="1" w:styleId="WW8Num2z8">
    <w:name w:val="WW8Num2z8"/>
    <w:rsid w:val="00C6433C"/>
  </w:style>
  <w:style w:type="character" w:customStyle="1" w:styleId="WW8Num3z0">
    <w:name w:val="WW8Num3z0"/>
    <w:rsid w:val="00C6433C"/>
    <w:rPr>
      <w:rFonts w:ascii="Verdana" w:hAnsi="Verdana" w:cs="Verdana"/>
      <w:color w:val="000000"/>
      <w:sz w:val="21"/>
      <w:szCs w:val="21"/>
      <w:bdr w:val="none" w:sz="0" w:space="0" w:color="000000"/>
    </w:rPr>
  </w:style>
  <w:style w:type="character" w:customStyle="1" w:styleId="WW8Num3z1">
    <w:name w:val="WW8Num3z1"/>
    <w:rsid w:val="00C6433C"/>
  </w:style>
  <w:style w:type="character" w:customStyle="1" w:styleId="WW8Num3z2">
    <w:name w:val="WW8Num3z2"/>
    <w:rsid w:val="00C6433C"/>
  </w:style>
  <w:style w:type="character" w:customStyle="1" w:styleId="WW8Num3z3">
    <w:name w:val="WW8Num3z3"/>
    <w:rsid w:val="00C6433C"/>
  </w:style>
  <w:style w:type="character" w:customStyle="1" w:styleId="WW8Num3z4">
    <w:name w:val="WW8Num3z4"/>
    <w:rsid w:val="00C6433C"/>
  </w:style>
  <w:style w:type="character" w:customStyle="1" w:styleId="WW8Num3z5">
    <w:name w:val="WW8Num3z5"/>
    <w:rsid w:val="00C6433C"/>
  </w:style>
  <w:style w:type="character" w:customStyle="1" w:styleId="WW8Num3z6">
    <w:name w:val="WW8Num3z6"/>
    <w:rsid w:val="00C6433C"/>
  </w:style>
  <w:style w:type="character" w:customStyle="1" w:styleId="WW8Num3z7">
    <w:name w:val="WW8Num3z7"/>
    <w:rsid w:val="00C6433C"/>
  </w:style>
  <w:style w:type="character" w:customStyle="1" w:styleId="WW8Num3z8">
    <w:name w:val="WW8Num3z8"/>
    <w:rsid w:val="00C6433C"/>
  </w:style>
  <w:style w:type="character" w:customStyle="1" w:styleId="WW8Num4z0">
    <w:name w:val="WW8Num4z0"/>
    <w:rsid w:val="00C6433C"/>
    <w:rPr>
      <w:rFonts w:ascii="Verdana" w:hAnsi="Verdana" w:cs="Verdana"/>
      <w:color w:val="000000"/>
      <w:sz w:val="21"/>
      <w:szCs w:val="21"/>
      <w:bdr w:val="none" w:sz="0" w:space="0" w:color="000000"/>
    </w:rPr>
  </w:style>
  <w:style w:type="character" w:customStyle="1" w:styleId="WW8Num4z1">
    <w:name w:val="WW8Num4z1"/>
    <w:rsid w:val="00C6433C"/>
  </w:style>
  <w:style w:type="character" w:customStyle="1" w:styleId="WW8Num4z2">
    <w:name w:val="WW8Num4z2"/>
    <w:rsid w:val="00C6433C"/>
  </w:style>
  <w:style w:type="character" w:customStyle="1" w:styleId="WW8Num4z3">
    <w:name w:val="WW8Num4z3"/>
    <w:rsid w:val="00C6433C"/>
  </w:style>
  <w:style w:type="character" w:customStyle="1" w:styleId="WW8Num4z4">
    <w:name w:val="WW8Num4z4"/>
    <w:rsid w:val="00C6433C"/>
  </w:style>
  <w:style w:type="character" w:customStyle="1" w:styleId="WW8Num4z5">
    <w:name w:val="WW8Num4z5"/>
    <w:rsid w:val="00C6433C"/>
  </w:style>
  <w:style w:type="character" w:customStyle="1" w:styleId="WW8Num4z6">
    <w:name w:val="WW8Num4z6"/>
    <w:rsid w:val="00C6433C"/>
  </w:style>
  <w:style w:type="character" w:customStyle="1" w:styleId="WW8Num4z7">
    <w:name w:val="WW8Num4z7"/>
    <w:rsid w:val="00C6433C"/>
  </w:style>
  <w:style w:type="character" w:customStyle="1" w:styleId="WW8Num4z8">
    <w:name w:val="WW8Num4z8"/>
    <w:rsid w:val="00C6433C"/>
  </w:style>
  <w:style w:type="character" w:customStyle="1" w:styleId="WW8Num5z0">
    <w:name w:val="WW8Num5z0"/>
    <w:rsid w:val="00C6433C"/>
    <w:rPr>
      <w:rFonts w:ascii="Verdana" w:hAnsi="Verdana" w:cs="Verdana"/>
      <w:color w:val="000000"/>
      <w:sz w:val="21"/>
      <w:szCs w:val="21"/>
      <w:bdr w:val="none" w:sz="0" w:space="0" w:color="000000"/>
    </w:rPr>
  </w:style>
  <w:style w:type="character" w:customStyle="1" w:styleId="WW8Num5z1">
    <w:name w:val="WW8Num5z1"/>
    <w:rsid w:val="00C6433C"/>
  </w:style>
  <w:style w:type="character" w:customStyle="1" w:styleId="WW8Num5z2">
    <w:name w:val="WW8Num5z2"/>
    <w:rsid w:val="00C6433C"/>
  </w:style>
  <w:style w:type="character" w:customStyle="1" w:styleId="WW8Num5z3">
    <w:name w:val="WW8Num5z3"/>
    <w:rsid w:val="00C6433C"/>
  </w:style>
  <w:style w:type="character" w:customStyle="1" w:styleId="WW8Num5z4">
    <w:name w:val="WW8Num5z4"/>
    <w:rsid w:val="00C6433C"/>
  </w:style>
  <w:style w:type="character" w:customStyle="1" w:styleId="WW8Num5z5">
    <w:name w:val="WW8Num5z5"/>
    <w:rsid w:val="00C6433C"/>
  </w:style>
  <w:style w:type="character" w:customStyle="1" w:styleId="WW8Num5z6">
    <w:name w:val="WW8Num5z6"/>
    <w:rsid w:val="00C6433C"/>
  </w:style>
  <w:style w:type="character" w:customStyle="1" w:styleId="WW8Num5z7">
    <w:name w:val="WW8Num5z7"/>
    <w:rsid w:val="00C6433C"/>
  </w:style>
  <w:style w:type="character" w:customStyle="1" w:styleId="WW8Num5z8">
    <w:name w:val="WW8Num5z8"/>
    <w:rsid w:val="00C6433C"/>
  </w:style>
  <w:style w:type="character" w:customStyle="1" w:styleId="WW8Num6z0">
    <w:name w:val="WW8Num6z0"/>
    <w:rsid w:val="00C6433C"/>
    <w:rPr>
      <w:rFonts w:ascii="Symbol" w:hAnsi="Symbol" w:cs="Symbol" w:hint="default"/>
      <w:sz w:val="20"/>
    </w:rPr>
  </w:style>
  <w:style w:type="character" w:customStyle="1" w:styleId="WW8Num7z0">
    <w:name w:val="WW8Num7z0"/>
    <w:rsid w:val="00C6433C"/>
    <w:rPr>
      <w:rFonts w:ascii="Verdana" w:hAnsi="Verdana" w:cs="Verdana"/>
      <w:color w:val="000000"/>
      <w:sz w:val="21"/>
      <w:szCs w:val="21"/>
      <w:bdr w:val="none" w:sz="0" w:space="0" w:color="000000"/>
    </w:rPr>
  </w:style>
  <w:style w:type="character" w:customStyle="1" w:styleId="WW8Num7z1">
    <w:name w:val="WW8Num7z1"/>
    <w:rsid w:val="00C6433C"/>
  </w:style>
  <w:style w:type="character" w:customStyle="1" w:styleId="WW8Num7z2">
    <w:name w:val="WW8Num7z2"/>
    <w:rsid w:val="00C6433C"/>
  </w:style>
  <w:style w:type="character" w:customStyle="1" w:styleId="WW8Num7z3">
    <w:name w:val="WW8Num7z3"/>
    <w:rsid w:val="00C6433C"/>
  </w:style>
  <w:style w:type="character" w:customStyle="1" w:styleId="WW8Num7z4">
    <w:name w:val="WW8Num7z4"/>
    <w:rsid w:val="00C6433C"/>
  </w:style>
  <w:style w:type="character" w:customStyle="1" w:styleId="WW8Num7z5">
    <w:name w:val="WW8Num7z5"/>
    <w:rsid w:val="00C6433C"/>
  </w:style>
  <w:style w:type="character" w:customStyle="1" w:styleId="WW8Num7z6">
    <w:name w:val="WW8Num7z6"/>
    <w:rsid w:val="00C6433C"/>
  </w:style>
  <w:style w:type="character" w:customStyle="1" w:styleId="WW8Num7z7">
    <w:name w:val="WW8Num7z7"/>
    <w:rsid w:val="00C6433C"/>
  </w:style>
  <w:style w:type="character" w:customStyle="1" w:styleId="WW8Num7z8">
    <w:name w:val="WW8Num7z8"/>
    <w:rsid w:val="00C6433C"/>
  </w:style>
  <w:style w:type="character" w:customStyle="1" w:styleId="WW8Num8z0">
    <w:name w:val="WW8Num8z0"/>
    <w:rsid w:val="00C6433C"/>
    <w:rPr>
      <w:rFonts w:ascii="Verdana" w:hAnsi="Verdana" w:cs="Verdana"/>
      <w:color w:val="000000"/>
      <w:sz w:val="21"/>
      <w:szCs w:val="21"/>
      <w:bdr w:val="none" w:sz="0" w:space="0" w:color="000000"/>
    </w:rPr>
  </w:style>
  <w:style w:type="character" w:customStyle="1" w:styleId="WW8Num8z1">
    <w:name w:val="WW8Num8z1"/>
    <w:rsid w:val="00C6433C"/>
  </w:style>
  <w:style w:type="character" w:customStyle="1" w:styleId="WW8Num8z2">
    <w:name w:val="WW8Num8z2"/>
    <w:rsid w:val="00C6433C"/>
  </w:style>
  <w:style w:type="character" w:customStyle="1" w:styleId="WW8Num8z3">
    <w:name w:val="WW8Num8z3"/>
    <w:rsid w:val="00C6433C"/>
  </w:style>
  <w:style w:type="character" w:customStyle="1" w:styleId="WW8Num8z4">
    <w:name w:val="WW8Num8z4"/>
    <w:rsid w:val="00C6433C"/>
  </w:style>
  <w:style w:type="character" w:customStyle="1" w:styleId="WW8Num8z5">
    <w:name w:val="WW8Num8z5"/>
    <w:rsid w:val="00C6433C"/>
  </w:style>
  <w:style w:type="character" w:customStyle="1" w:styleId="WW8Num8z6">
    <w:name w:val="WW8Num8z6"/>
    <w:rsid w:val="00C6433C"/>
  </w:style>
  <w:style w:type="character" w:customStyle="1" w:styleId="WW8Num8z7">
    <w:name w:val="WW8Num8z7"/>
    <w:rsid w:val="00C6433C"/>
  </w:style>
  <w:style w:type="character" w:customStyle="1" w:styleId="WW8Num8z8">
    <w:name w:val="WW8Num8z8"/>
    <w:rsid w:val="00C6433C"/>
  </w:style>
  <w:style w:type="character" w:customStyle="1" w:styleId="WW8Num9z0">
    <w:name w:val="WW8Num9z0"/>
    <w:rsid w:val="00C6433C"/>
    <w:rPr>
      <w:rFonts w:ascii="Verdana" w:eastAsia="Times New Roman" w:hAnsi="Verdana" w:cs="Verdana"/>
      <w:color w:val="000000"/>
      <w:sz w:val="21"/>
      <w:szCs w:val="21"/>
      <w:bdr w:val="none" w:sz="0" w:space="0" w:color="000000"/>
      <w:lang w:eastAsia="en-IN"/>
    </w:rPr>
  </w:style>
  <w:style w:type="character" w:customStyle="1" w:styleId="WW8Num9z1">
    <w:name w:val="WW8Num9z1"/>
    <w:rsid w:val="00C6433C"/>
  </w:style>
  <w:style w:type="character" w:customStyle="1" w:styleId="WW8Num9z2">
    <w:name w:val="WW8Num9z2"/>
    <w:rsid w:val="00C6433C"/>
  </w:style>
  <w:style w:type="character" w:customStyle="1" w:styleId="WW8Num9z3">
    <w:name w:val="WW8Num9z3"/>
    <w:rsid w:val="00C6433C"/>
  </w:style>
  <w:style w:type="character" w:customStyle="1" w:styleId="WW8Num9z4">
    <w:name w:val="WW8Num9z4"/>
    <w:rsid w:val="00C6433C"/>
  </w:style>
  <w:style w:type="character" w:customStyle="1" w:styleId="WW8Num9z5">
    <w:name w:val="WW8Num9z5"/>
    <w:rsid w:val="00C6433C"/>
  </w:style>
  <w:style w:type="character" w:customStyle="1" w:styleId="WW8Num9z6">
    <w:name w:val="WW8Num9z6"/>
    <w:rsid w:val="00C6433C"/>
  </w:style>
  <w:style w:type="character" w:customStyle="1" w:styleId="WW8Num9z7">
    <w:name w:val="WW8Num9z7"/>
    <w:rsid w:val="00C6433C"/>
  </w:style>
  <w:style w:type="character" w:customStyle="1" w:styleId="WW8Num9z8">
    <w:name w:val="WW8Num9z8"/>
    <w:rsid w:val="00C6433C"/>
  </w:style>
  <w:style w:type="character" w:customStyle="1" w:styleId="WW8Num10z0">
    <w:name w:val="WW8Num10z0"/>
    <w:rsid w:val="00C6433C"/>
    <w:rPr>
      <w:rFonts w:ascii="Verdana" w:hAnsi="Verdana" w:cs="Verdana"/>
      <w:color w:val="000000"/>
      <w:sz w:val="21"/>
      <w:szCs w:val="21"/>
      <w:bdr w:val="none" w:sz="0" w:space="0" w:color="000000"/>
    </w:rPr>
  </w:style>
  <w:style w:type="character" w:customStyle="1" w:styleId="WW8Num10z1">
    <w:name w:val="WW8Num10z1"/>
    <w:rsid w:val="00C6433C"/>
  </w:style>
  <w:style w:type="character" w:customStyle="1" w:styleId="WW8Num10z2">
    <w:name w:val="WW8Num10z2"/>
    <w:rsid w:val="00C6433C"/>
  </w:style>
  <w:style w:type="character" w:customStyle="1" w:styleId="WW8Num10z3">
    <w:name w:val="WW8Num10z3"/>
    <w:rsid w:val="00C6433C"/>
  </w:style>
  <w:style w:type="character" w:customStyle="1" w:styleId="WW8Num10z4">
    <w:name w:val="WW8Num10z4"/>
    <w:rsid w:val="00C6433C"/>
  </w:style>
  <w:style w:type="character" w:customStyle="1" w:styleId="WW8Num10z5">
    <w:name w:val="WW8Num10z5"/>
    <w:rsid w:val="00C6433C"/>
  </w:style>
  <w:style w:type="character" w:customStyle="1" w:styleId="WW8Num10z6">
    <w:name w:val="WW8Num10z6"/>
    <w:rsid w:val="00C6433C"/>
  </w:style>
  <w:style w:type="character" w:customStyle="1" w:styleId="WW8Num10z7">
    <w:name w:val="WW8Num10z7"/>
    <w:rsid w:val="00C6433C"/>
  </w:style>
  <w:style w:type="character" w:customStyle="1" w:styleId="WW8Num10z8">
    <w:name w:val="WW8Num10z8"/>
    <w:rsid w:val="00C6433C"/>
  </w:style>
  <w:style w:type="character" w:customStyle="1" w:styleId="WW8Num11z0">
    <w:name w:val="WW8Num11z0"/>
    <w:rsid w:val="00C6433C"/>
    <w:rPr>
      <w:rFonts w:ascii="Verdana" w:hAnsi="Verdana" w:cs="Verdana"/>
      <w:color w:val="000000"/>
      <w:sz w:val="21"/>
      <w:szCs w:val="21"/>
      <w:bdr w:val="none" w:sz="0" w:space="0" w:color="000000"/>
    </w:rPr>
  </w:style>
  <w:style w:type="character" w:customStyle="1" w:styleId="WW8Num11z1">
    <w:name w:val="WW8Num11z1"/>
    <w:rsid w:val="00C6433C"/>
  </w:style>
  <w:style w:type="character" w:customStyle="1" w:styleId="WW8Num11z2">
    <w:name w:val="WW8Num11z2"/>
    <w:rsid w:val="00C6433C"/>
  </w:style>
  <w:style w:type="character" w:customStyle="1" w:styleId="WW8Num11z3">
    <w:name w:val="WW8Num11z3"/>
    <w:rsid w:val="00C6433C"/>
  </w:style>
  <w:style w:type="character" w:customStyle="1" w:styleId="WW8Num11z4">
    <w:name w:val="WW8Num11z4"/>
    <w:rsid w:val="00C6433C"/>
  </w:style>
  <w:style w:type="character" w:customStyle="1" w:styleId="WW8Num11z5">
    <w:name w:val="WW8Num11z5"/>
    <w:rsid w:val="00C6433C"/>
  </w:style>
  <w:style w:type="character" w:customStyle="1" w:styleId="WW8Num11z6">
    <w:name w:val="WW8Num11z6"/>
    <w:rsid w:val="00C6433C"/>
  </w:style>
  <w:style w:type="character" w:customStyle="1" w:styleId="WW8Num11z7">
    <w:name w:val="WW8Num11z7"/>
    <w:rsid w:val="00C6433C"/>
  </w:style>
  <w:style w:type="character" w:customStyle="1" w:styleId="WW8Num11z8">
    <w:name w:val="WW8Num11z8"/>
    <w:rsid w:val="00C6433C"/>
  </w:style>
  <w:style w:type="character" w:customStyle="1" w:styleId="WW8Num12z0">
    <w:name w:val="WW8Num12z0"/>
    <w:rsid w:val="00C6433C"/>
    <w:rPr>
      <w:rFonts w:ascii="Verdana" w:hAnsi="Verdana" w:cs="Verdana"/>
      <w:color w:val="000000"/>
      <w:sz w:val="21"/>
      <w:szCs w:val="21"/>
      <w:bdr w:val="none" w:sz="0" w:space="0" w:color="000000"/>
    </w:rPr>
  </w:style>
  <w:style w:type="character" w:customStyle="1" w:styleId="WW8Num12z1">
    <w:name w:val="WW8Num12z1"/>
    <w:rsid w:val="00C6433C"/>
  </w:style>
  <w:style w:type="character" w:customStyle="1" w:styleId="WW8Num12z2">
    <w:name w:val="WW8Num12z2"/>
    <w:rsid w:val="00C6433C"/>
  </w:style>
  <w:style w:type="character" w:customStyle="1" w:styleId="WW8Num12z3">
    <w:name w:val="WW8Num12z3"/>
    <w:rsid w:val="00C6433C"/>
  </w:style>
  <w:style w:type="character" w:customStyle="1" w:styleId="WW8Num12z4">
    <w:name w:val="WW8Num12z4"/>
    <w:rsid w:val="00C6433C"/>
  </w:style>
  <w:style w:type="character" w:customStyle="1" w:styleId="WW8Num12z5">
    <w:name w:val="WW8Num12z5"/>
    <w:rsid w:val="00C6433C"/>
  </w:style>
  <w:style w:type="character" w:customStyle="1" w:styleId="WW8Num12z6">
    <w:name w:val="WW8Num12z6"/>
    <w:rsid w:val="00C6433C"/>
  </w:style>
  <w:style w:type="character" w:customStyle="1" w:styleId="WW8Num12z7">
    <w:name w:val="WW8Num12z7"/>
    <w:rsid w:val="00C6433C"/>
  </w:style>
  <w:style w:type="character" w:customStyle="1" w:styleId="WW8Num12z8">
    <w:name w:val="WW8Num12z8"/>
    <w:rsid w:val="00C6433C"/>
  </w:style>
  <w:style w:type="character" w:customStyle="1" w:styleId="WW8Num13z0">
    <w:name w:val="WW8Num13z0"/>
    <w:rsid w:val="00C6433C"/>
  </w:style>
  <w:style w:type="character" w:customStyle="1" w:styleId="WW8Num13z1">
    <w:name w:val="WW8Num13z1"/>
    <w:rsid w:val="00C6433C"/>
  </w:style>
  <w:style w:type="character" w:customStyle="1" w:styleId="WW8Num13z2">
    <w:name w:val="WW8Num13z2"/>
    <w:rsid w:val="00C6433C"/>
  </w:style>
  <w:style w:type="character" w:customStyle="1" w:styleId="WW8Num13z3">
    <w:name w:val="WW8Num13z3"/>
    <w:rsid w:val="00C6433C"/>
  </w:style>
  <w:style w:type="character" w:customStyle="1" w:styleId="WW8Num13z4">
    <w:name w:val="WW8Num13z4"/>
    <w:rsid w:val="00C6433C"/>
  </w:style>
  <w:style w:type="character" w:customStyle="1" w:styleId="WW8Num13z5">
    <w:name w:val="WW8Num13z5"/>
    <w:rsid w:val="00C6433C"/>
  </w:style>
  <w:style w:type="character" w:customStyle="1" w:styleId="WW8Num13z6">
    <w:name w:val="WW8Num13z6"/>
    <w:rsid w:val="00C6433C"/>
  </w:style>
  <w:style w:type="character" w:customStyle="1" w:styleId="WW8Num13z7">
    <w:name w:val="WW8Num13z7"/>
    <w:rsid w:val="00C6433C"/>
  </w:style>
  <w:style w:type="character" w:customStyle="1" w:styleId="WW8Num13z8">
    <w:name w:val="WW8Num13z8"/>
    <w:rsid w:val="00C6433C"/>
  </w:style>
  <w:style w:type="character" w:customStyle="1" w:styleId="WW8Num14z0">
    <w:name w:val="WW8Num14z0"/>
    <w:rsid w:val="00C6433C"/>
    <w:rPr>
      <w:rFonts w:ascii="Verdana" w:hAnsi="Verdana" w:cs="Verdana"/>
      <w:color w:val="000000"/>
      <w:sz w:val="21"/>
      <w:szCs w:val="21"/>
      <w:bdr w:val="none" w:sz="0" w:space="0" w:color="000000"/>
    </w:rPr>
  </w:style>
  <w:style w:type="character" w:customStyle="1" w:styleId="WW8Num14z1">
    <w:name w:val="WW8Num14z1"/>
    <w:rsid w:val="00C6433C"/>
  </w:style>
  <w:style w:type="character" w:customStyle="1" w:styleId="WW8Num14z2">
    <w:name w:val="WW8Num14z2"/>
    <w:rsid w:val="00C6433C"/>
  </w:style>
  <w:style w:type="character" w:customStyle="1" w:styleId="WW8Num14z3">
    <w:name w:val="WW8Num14z3"/>
    <w:rsid w:val="00C6433C"/>
  </w:style>
  <w:style w:type="character" w:customStyle="1" w:styleId="WW8Num14z4">
    <w:name w:val="WW8Num14z4"/>
    <w:rsid w:val="00C6433C"/>
  </w:style>
  <w:style w:type="character" w:customStyle="1" w:styleId="WW8Num14z5">
    <w:name w:val="WW8Num14z5"/>
    <w:rsid w:val="00C6433C"/>
  </w:style>
  <w:style w:type="character" w:customStyle="1" w:styleId="WW8Num14z6">
    <w:name w:val="WW8Num14z6"/>
    <w:rsid w:val="00C6433C"/>
  </w:style>
  <w:style w:type="character" w:customStyle="1" w:styleId="WW8Num14z7">
    <w:name w:val="WW8Num14z7"/>
    <w:rsid w:val="00C6433C"/>
  </w:style>
  <w:style w:type="character" w:customStyle="1" w:styleId="WW8Num14z8">
    <w:name w:val="WW8Num14z8"/>
    <w:rsid w:val="00C6433C"/>
  </w:style>
  <w:style w:type="character" w:customStyle="1" w:styleId="WW8Num15z0">
    <w:name w:val="WW8Num15z0"/>
    <w:rsid w:val="00C6433C"/>
    <w:rPr>
      <w:rFonts w:ascii="Verdana" w:hAnsi="Verdana" w:cs="Verdana"/>
      <w:color w:val="000000"/>
      <w:sz w:val="21"/>
      <w:szCs w:val="21"/>
      <w:bdr w:val="none" w:sz="0" w:space="0" w:color="000000"/>
    </w:rPr>
  </w:style>
  <w:style w:type="character" w:customStyle="1" w:styleId="WW8Num15z1">
    <w:name w:val="WW8Num15z1"/>
    <w:rsid w:val="00C6433C"/>
  </w:style>
  <w:style w:type="character" w:customStyle="1" w:styleId="WW8Num15z2">
    <w:name w:val="WW8Num15z2"/>
    <w:rsid w:val="00C6433C"/>
  </w:style>
  <w:style w:type="character" w:customStyle="1" w:styleId="WW8Num15z3">
    <w:name w:val="WW8Num15z3"/>
    <w:rsid w:val="00C6433C"/>
  </w:style>
  <w:style w:type="character" w:customStyle="1" w:styleId="WW8Num15z4">
    <w:name w:val="WW8Num15z4"/>
    <w:rsid w:val="00C6433C"/>
  </w:style>
  <w:style w:type="character" w:customStyle="1" w:styleId="WW8Num15z5">
    <w:name w:val="WW8Num15z5"/>
    <w:rsid w:val="00C6433C"/>
  </w:style>
  <w:style w:type="character" w:customStyle="1" w:styleId="WW8Num15z6">
    <w:name w:val="WW8Num15z6"/>
    <w:rsid w:val="00C6433C"/>
  </w:style>
  <w:style w:type="character" w:customStyle="1" w:styleId="WW8Num15z7">
    <w:name w:val="WW8Num15z7"/>
    <w:rsid w:val="00C6433C"/>
  </w:style>
  <w:style w:type="character" w:customStyle="1" w:styleId="WW8Num15z8">
    <w:name w:val="WW8Num15z8"/>
    <w:rsid w:val="00C6433C"/>
  </w:style>
  <w:style w:type="character" w:customStyle="1" w:styleId="WW8Num16z0">
    <w:name w:val="WW8Num16z0"/>
    <w:rsid w:val="00C6433C"/>
    <w:rPr>
      <w:rFonts w:ascii="Verdana" w:eastAsia="Times New Roman" w:hAnsi="Verdana" w:cs="Verdana"/>
      <w:color w:val="000000"/>
      <w:sz w:val="21"/>
      <w:szCs w:val="21"/>
      <w:bdr w:val="none" w:sz="0" w:space="0" w:color="000000"/>
      <w:lang w:eastAsia="en-IN"/>
    </w:rPr>
  </w:style>
  <w:style w:type="character" w:customStyle="1" w:styleId="WW8Num16z1">
    <w:name w:val="WW8Num16z1"/>
    <w:rsid w:val="00C6433C"/>
  </w:style>
  <w:style w:type="character" w:customStyle="1" w:styleId="WW8Num16z2">
    <w:name w:val="WW8Num16z2"/>
    <w:rsid w:val="00C6433C"/>
  </w:style>
  <w:style w:type="character" w:customStyle="1" w:styleId="WW8Num16z3">
    <w:name w:val="WW8Num16z3"/>
    <w:rsid w:val="00C6433C"/>
  </w:style>
  <w:style w:type="character" w:customStyle="1" w:styleId="WW8Num16z4">
    <w:name w:val="WW8Num16z4"/>
    <w:rsid w:val="00C6433C"/>
  </w:style>
  <w:style w:type="character" w:customStyle="1" w:styleId="WW8Num16z5">
    <w:name w:val="WW8Num16z5"/>
    <w:rsid w:val="00C6433C"/>
  </w:style>
  <w:style w:type="character" w:customStyle="1" w:styleId="WW8Num16z6">
    <w:name w:val="WW8Num16z6"/>
    <w:rsid w:val="00C6433C"/>
  </w:style>
  <w:style w:type="character" w:customStyle="1" w:styleId="WW8Num16z7">
    <w:name w:val="WW8Num16z7"/>
    <w:rsid w:val="00C6433C"/>
  </w:style>
  <w:style w:type="character" w:customStyle="1" w:styleId="WW8Num16z8">
    <w:name w:val="WW8Num16z8"/>
    <w:rsid w:val="00C6433C"/>
  </w:style>
  <w:style w:type="character" w:customStyle="1" w:styleId="WW8Num17z0">
    <w:name w:val="WW8Num17z0"/>
    <w:rsid w:val="00C6433C"/>
    <w:rPr>
      <w:rFonts w:ascii="Courier New" w:hAnsi="Courier New" w:cs="Courier New" w:hint="default"/>
      <w:color w:val="000000"/>
      <w:sz w:val="20"/>
      <w:szCs w:val="21"/>
    </w:rPr>
  </w:style>
  <w:style w:type="character" w:customStyle="1" w:styleId="WW8Num18z0">
    <w:name w:val="WW8Num18z0"/>
    <w:rsid w:val="00C6433C"/>
    <w:rPr>
      <w:rFonts w:ascii="var(--font-din)" w:hAnsi="var(--font-din)" w:cs="var(--font-din)"/>
      <w:color w:val="40424E"/>
      <w:sz w:val="26"/>
      <w:szCs w:val="26"/>
    </w:rPr>
  </w:style>
  <w:style w:type="character" w:customStyle="1" w:styleId="WW8Num18z1">
    <w:name w:val="WW8Num18z1"/>
    <w:rsid w:val="00C6433C"/>
  </w:style>
  <w:style w:type="character" w:customStyle="1" w:styleId="WW8Num18z2">
    <w:name w:val="WW8Num18z2"/>
    <w:rsid w:val="00C6433C"/>
  </w:style>
  <w:style w:type="character" w:customStyle="1" w:styleId="WW8Num18z3">
    <w:name w:val="WW8Num18z3"/>
    <w:rsid w:val="00C6433C"/>
  </w:style>
  <w:style w:type="character" w:customStyle="1" w:styleId="WW8Num18z4">
    <w:name w:val="WW8Num18z4"/>
    <w:rsid w:val="00C6433C"/>
  </w:style>
  <w:style w:type="character" w:customStyle="1" w:styleId="WW8Num18z5">
    <w:name w:val="WW8Num18z5"/>
    <w:rsid w:val="00C6433C"/>
  </w:style>
  <w:style w:type="character" w:customStyle="1" w:styleId="WW8Num18z6">
    <w:name w:val="WW8Num18z6"/>
    <w:rsid w:val="00C6433C"/>
  </w:style>
  <w:style w:type="character" w:customStyle="1" w:styleId="WW8Num18z7">
    <w:name w:val="WW8Num18z7"/>
    <w:rsid w:val="00C6433C"/>
  </w:style>
  <w:style w:type="character" w:customStyle="1" w:styleId="WW8Num18z8">
    <w:name w:val="WW8Num18z8"/>
    <w:rsid w:val="00C6433C"/>
  </w:style>
  <w:style w:type="character" w:customStyle="1" w:styleId="WW8Num19z0">
    <w:name w:val="WW8Num19z0"/>
    <w:rsid w:val="00C6433C"/>
    <w:rPr>
      <w:rFonts w:ascii="Courier New" w:hAnsi="Courier New" w:cs="Courier New" w:hint="default"/>
      <w:sz w:val="20"/>
    </w:rPr>
  </w:style>
  <w:style w:type="character" w:customStyle="1" w:styleId="WW8Num20z0">
    <w:name w:val="WW8Num20z0"/>
    <w:rsid w:val="00C6433C"/>
  </w:style>
  <w:style w:type="character" w:customStyle="1" w:styleId="WW8Num20z1">
    <w:name w:val="WW8Num20z1"/>
    <w:rsid w:val="00C6433C"/>
  </w:style>
  <w:style w:type="character" w:customStyle="1" w:styleId="WW8Num20z2">
    <w:name w:val="WW8Num20z2"/>
    <w:rsid w:val="00C6433C"/>
  </w:style>
  <w:style w:type="character" w:customStyle="1" w:styleId="WW8Num20z3">
    <w:name w:val="WW8Num20z3"/>
    <w:rsid w:val="00C6433C"/>
  </w:style>
  <w:style w:type="character" w:customStyle="1" w:styleId="WW8Num20z4">
    <w:name w:val="WW8Num20z4"/>
    <w:rsid w:val="00C6433C"/>
  </w:style>
  <w:style w:type="character" w:customStyle="1" w:styleId="WW8Num20z5">
    <w:name w:val="WW8Num20z5"/>
    <w:rsid w:val="00C6433C"/>
  </w:style>
  <w:style w:type="character" w:customStyle="1" w:styleId="WW8Num20z6">
    <w:name w:val="WW8Num20z6"/>
    <w:rsid w:val="00C6433C"/>
  </w:style>
  <w:style w:type="character" w:customStyle="1" w:styleId="WW8Num20z7">
    <w:name w:val="WW8Num20z7"/>
    <w:rsid w:val="00C6433C"/>
  </w:style>
  <w:style w:type="character" w:customStyle="1" w:styleId="WW8Num20z8">
    <w:name w:val="WW8Num20z8"/>
    <w:rsid w:val="00C6433C"/>
  </w:style>
  <w:style w:type="character" w:customStyle="1" w:styleId="WW8Num21z0">
    <w:name w:val="WW8Num21z0"/>
    <w:rsid w:val="00C6433C"/>
    <w:rPr>
      <w:rFonts w:ascii="Verdana" w:hAnsi="Verdana" w:cs="Verdana"/>
      <w:color w:val="000000"/>
      <w:sz w:val="21"/>
      <w:szCs w:val="21"/>
      <w:bdr w:val="none" w:sz="0" w:space="0" w:color="000000"/>
    </w:rPr>
  </w:style>
  <w:style w:type="character" w:customStyle="1" w:styleId="WW8Num21z1">
    <w:name w:val="WW8Num21z1"/>
    <w:rsid w:val="00C6433C"/>
  </w:style>
  <w:style w:type="character" w:customStyle="1" w:styleId="WW8Num21z2">
    <w:name w:val="WW8Num21z2"/>
    <w:rsid w:val="00C6433C"/>
  </w:style>
  <w:style w:type="character" w:customStyle="1" w:styleId="WW8Num21z3">
    <w:name w:val="WW8Num21z3"/>
    <w:rsid w:val="00C6433C"/>
  </w:style>
  <w:style w:type="character" w:customStyle="1" w:styleId="WW8Num21z4">
    <w:name w:val="WW8Num21z4"/>
    <w:rsid w:val="00C6433C"/>
  </w:style>
  <w:style w:type="character" w:customStyle="1" w:styleId="WW8Num21z5">
    <w:name w:val="WW8Num21z5"/>
    <w:rsid w:val="00C6433C"/>
  </w:style>
  <w:style w:type="character" w:customStyle="1" w:styleId="WW8Num21z6">
    <w:name w:val="WW8Num21z6"/>
    <w:rsid w:val="00C6433C"/>
  </w:style>
  <w:style w:type="character" w:customStyle="1" w:styleId="WW8Num21z7">
    <w:name w:val="WW8Num21z7"/>
    <w:rsid w:val="00C6433C"/>
  </w:style>
  <w:style w:type="character" w:customStyle="1" w:styleId="WW8Num21z8">
    <w:name w:val="WW8Num21z8"/>
    <w:rsid w:val="00C6433C"/>
  </w:style>
  <w:style w:type="character" w:customStyle="1" w:styleId="WW8Num22z0">
    <w:name w:val="WW8Num22z0"/>
    <w:rsid w:val="00C6433C"/>
    <w:rPr>
      <w:rFonts w:ascii="Verdana" w:hAnsi="Verdana" w:cs="Verdana"/>
      <w:color w:val="000000"/>
      <w:sz w:val="21"/>
      <w:szCs w:val="21"/>
      <w:bdr w:val="none" w:sz="0" w:space="0" w:color="000000"/>
    </w:rPr>
  </w:style>
  <w:style w:type="character" w:customStyle="1" w:styleId="WW8Num22z1">
    <w:name w:val="WW8Num22z1"/>
    <w:rsid w:val="00C6433C"/>
  </w:style>
  <w:style w:type="character" w:customStyle="1" w:styleId="WW8Num22z2">
    <w:name w:val="WW8Num22z2"/>
    <w:rsid w:val="00C6433C"/>
  </w:style>
  <w:style w:type="character" w:customStyle="1" w:styleId="WW8Num22z3">
    <w:name w:val="WW8Num22z3"/>
    <w:rsid w:val="00C6433C"/>
  </w:style>
  <w:style w:type="character" w:customStyle="1" w:styleId="WW8Num22z4">
    <w:name w:val="WW8Num22z4"/>
    <w:rsid w:val="00C6433C"/>
  </w:style>
  <w:style w:type="character" w:customStyle="1" w:styleId="WW8Num22z5">
    <w:name w:val="WW8Num22z5"/>
    <w:rsid w:val="00C6433C"/>
  </w:style>
  <w:style w:type="character" w:customStyle="1" w:styleId="WW8Num22z6">
    <w:name w:val="WW8Num22z6"/>
    <w:rsid w:val="00C6433C"/>
  </w:style>
  <w:style w:type="character" w:customStyle="1" w:styleId="WW8Num22z7">
    <w:name w:val="WW8Num22z7"/>
    <w:rsid w:val="00C6433C"/>
  </w:style>
  <w:style w:type="character" w:customStyle="1" w:styleId="WW8Num22z8">
    <w:name w:val="WW8Num22z8"/>
    <w:rsid w:val="00C6433C"/>
  </w:style>
  <w:style w:type="character" w:customStyle="1" w:styleId="WW8Num23z0">
    <w:name w:val="WW8Num23z0"/>
    <w:rsid w:val="00C6433C"/>
    <w:rPr>
      <w:rFonts w:ascii="Verdana" w:hAnsi="Verdana" w:cs="Verdana"/>
      <w:color w:val="000000"/>
      <w:sz w:val="21"/>
      <w:szCs w:val="21"/>
      <w:bdr w:val="none" w:sz="0" w:space="0" w:color="000000"/>
    </w:rPr>
  </w:style>
  <w:style w:type="character" w:customStyle="1" w:styleId="WW8Num23z1">
    <w:name w:val="WW8Num23z1"/>
    <w:rsid w:val="00C6433C"/>
  </w:style>
  <w:style w:type="character" w:customStyle="1" w:styleId="WW8Num23z2">
    <w:name w:val="WW8Num23z2"/>
    <w:rsid w:val="00C6433C"/>
  </w:style>
  <w:style w:type="character" w:customStyle="1" w:styleId="WW8Num23z3">
    <w:name w:val="WW8Num23z3"/>
    <w:rsid w:val="00C6433C"/>
  </w:style>
  <w:style w:type="character" w:customStyle="1" w:styleId="WW8Num23z4">
    <w:name w:val="WW8Num23z4"/>
    <w:rsid w:val="00C6433C"/>
  </w:style>
  <w:style w:type="character" w:customStyle="1" w:styleId="WW8Num23z5">
    <w:name w:val="WW8Num23z5"/>
    <w:rsid w:val="00C6433C"/>
  </w:style>
  <w:style w:type="character" w:customStyle="1" w:styleId="WW8Num23z6">
    <w:name w:val="WW8Num23z6"/>
    <w:rsid w:val="00C6433C"/>
  </w:style>
  <w:style w:type="character" w:customStyle="1" w:styleId="WW8Num23z7">
    <w:name w:val="WW8Num23z7"/>
    <w:rsid w:val="00C6433C"/>
  </w:style>
  <w:style w:type="character" w:customStyle="1" w:styleId="WW8Num23z8">
    <w:name w:val="WW8Num23z8"/>
    <w:rsid w:val="00C6433C"/>
  </w:style>
  <w:style w:type="character" w:customStyle="1" w:styleId="WW8Num24z0">
    <w:name w:val="WW8Num24z0"/>
    <w:rsid w:val="00C6433C"/>
  </w:style>
  <w:style w:type="character" w:customStyle="1" w:styleId="WW8Num24z1">
    <w:name w:val="WW8Num24z1"/>
    <w:rsid w:val="00C6433C"/>
  </w:style>
  <w:style w:type="character" w:customStyle="1" w:styleId="WW8Num24z2">
    <w:name w:val="WW8Num24z2"/>
    <w:rsid w:val="00C6433C"/>
  </w:style>
  <w:style w:type="character" w:customStyle="1" w:styleId="WW8Num24z3">
    <w:name w:val="WW8Num24z3"/>
    <w:rsid w:val="00C6433C"/>
  </w:style>
  <w:style w:type="character" w:customStyle="1" w:styleId="WW8Num24z4">
    <w:name w:val="WW8Num24z4"/>
    <w:rsid w:val="00C6433C"/>
  </w:style>
  <w:style w:type="character" w:customStyle="1" w:styleId="WW8Num24z5">
    <w:name w:val="WW8Num24z5"/>
    <w:rsid w:val="00C6433C"/>
  </w:style>
  <w:style w:type="character" w:customStyle="1" w:styleId="WW8Num24z6">
    <w:name w:val="WW8Num24z6"/>
    <w:rsid w:val="00C6433C"/>
  </w:style>
  <w:style w:type="character" w:customStyle="1" w:styleId="WW8Num24z7">
    <w:name w:val="WW8Num24z7"/>
    <w:rsid w:val="00C6433C"/>
  </w:style>
  <w:style w:type="character" w:customStyle="1" w:styleId="WW8Num24z8">
    <w:name w:val="WW8Num24z8"/>
    <w:rsid w:val="00C6433C"/>
  </w:style>
  <w:style w:type="character" w:customStyle="1" w:styleId="WW8Num25z0">
    <w:name w:val="WW8Num25z0"/>
    <w:rsid w:val="00C6433C"/>
    <w:rPr>
      <w:rFonts w:ascii="Verdana" w:hAnsi="Verdana" w:cs="Verdana"/>
      <w:color w:val="000000"/>
      <w:sz w:val="21"/>
      <w:szCs w:val="21"/>
      <w:bdr w:val="none" w:sz="0" w:space="0" w:color="000000"/>
    </w:rPr>
  </w:style>
  <w:style w:type="character" w:customStyle="1" w:styleId="WW8Num25z1">
    <w:name w:val="WW8Num25z1"/>
    <w:rsid w:val="00C6433C"/>
  </w:style>
  <w:style w:type="character" w:customStyle="1" w:styleId="WW8Num25z2">
    <w:name w:val="WW8Num25z2"/>
    <w:rsid w:val="00C6433C"/>
  </w:style>
  <w:style w:type="character" w:customStyle="1" w:styleId="WW8Num25z3">
    <w:name w:val="WW8Num25z3"/>
    <w:rsid w:val="00C6433C"/>
  </w:style>
  <w:style w:type="character" w:customStyle="1" w:styleId="WW8Num25z4">
    <w:name w:val="WW8Num25z4"/>
    <w:rsid w:val="00C6433C"/>
  </w:style>
  <w:style w:type="character" w:customStyle="1" w:styleId="WW8Num25z5">
    <w:name w:val="WW8Num25z5"/>
    <w:rsid w:val="00C6433C"/>
  </w:style>
  <w:style w:type="character" w:customStyle="1" w:styleId="WW8Num25z6">
    <w:name w:val="WW8Num25z6"/>
    <w:rsid w:val="00C6433C"/>
  </w:style>
  <w:style w:type="character" w:customStyle="1" w:styleId="WW8Num25z7">
    <w:name w:val="WW8Num25z7"/>
    <w:rsid w:val="00C6433C"/>
  </w:style>
  <w:style w:type="character" w:customStyle="1" w:styleId="WW8Num25z8">
    <w:name w:val="WW8Num25z8"/>
    <w:rsid w:val="00C6433C"/>
  </w:style>
  <w:style w:type="character" w:customStyle="1" w:styleId="WW8Num26z0">
    <w:name w:val="WW8Num26z0"/>
    <w:rsid w:val="00C6433C"/>
    <w:rPr>
      <w:rFonts w:ascii="Verdana" w:hAnsi="Verdana" w:cs="Verdana"/>
      <w:color w:val="000000"/>
      <w:sz w:val="21"/>
      <w:szCs w:val="21"/>
      <w:bdr w:val="none" w:sz="0" w:space="0" w:color="000000"/>
    </w:rPr>
  </w:style>
  <w:style w:type="character" w:customStyle="1" w:styleId="WW8Num26z1">
    <w:name w:val="WW8Num26z1"/>
    <w:rsid w:val="00C6433C"/>
  </w:style>
  <w:style w:type="character" w:customStyle="1" w:styleId="WW8Num26z2">
    <w:name w:val="WW8Num26z2"/>
    <w:rsid w:val="00C6433C"/>
  </w:style>
  <w:style w:type="character" w:customStyle="1" w:styleId="WW8Num26z3">
    <w:name w:val="WW8Num26z3"/>
    <w:rsid w:val="00C6433C"/>
  </w:style>
  <w:style w:type="character" w:customStyle="1" w:styleId="WW8Num26z4">
    <w:name w:val="WW8Num26z4"/>
    <w:rsid w:val="00C6433C"/>
  </w:style>
  <w:style w:type="character" w:customStyle="1" w:styleId="WW8Num26z5">
    <w:name w:val="WW8Num26z5"/>
    <w:rsid w:val="00C6433C"/>
  </w:style>
  <w:style w:type="character" w:customStyle="1" w:styleId="WW8Num26z6">
    <w:name w:val="WW8Num26z6"/>
    <w:rsid w:val="00C6433C"/>
  </w:style>
  <w:style w:type="character" w:customStyle="1" w:styleId="WW8Num26z7">
    <w:name w:val="WW8Num26z7"/>
    <w:rsid w:val="00C6433C"/>
  </w:style>
  <w:style w:type="character" w:customStyle="1" w:styleId="WW8Num26z8">
    <w:name w:val="WW8Num26z8"/>
    <w:rsid w:val="00C6433C"/>
  </w:style>
  <w:style w:type="character" w:customStyle="1" w:styleId="WW8Num27z0">
    <w:name w:val="WW8Num27z0"/>
    <w:rsid w:val="00C6433C"/>
    <w:rPr>
      <w:rFonts w:ascii="Courier New" w:hAnsi="Courier New" w:cs="Courier New" w:hint="default"/>
      <w:sz w:val="20"/>
    </w:rPr>
  </w:style>
  <w:style w:type="character" w:customStyle="1" w:styleId="WW8Num28z0">
    <w:name w:val="WW8Num28z0"/>
    <w:rsid w:val="00C6433C"/>
    <w:rPr>
      <w:rFonts w:ascii="Verdana" w:hAnsi="Verdana" w:cs="Verdana"/>
      <w:color w:val="000000"/>
      <w:sz w:val="21"/>
      <w:szCs w:val="21"/>
      <w:bdr w:val="none" w:sz="0" w:space="0" w:color="000000"/>
    </w:rPr>
  </w:style>
  <w:style w:type="character" w:customStyle="1" w:styleId="WW8Num28z1">
    <w:name w:val="WW8Num28z1"/>
    <w:rsid w:val="00C6433C"/>
  </w:style>
  <w:style w:type="character" w:customStyle="1" w:styleId="WW8Num28z2">
    <w:name w:val="WW8Num28z2"/>
    <w:rsid w:val="00C6433C"/>
  </w:style>
  <w:style w:type="character" w:customStyle="1" w:styleId="WW8Num28z3">
    <w:name w:val="WW8Num28z3"/>
    <w:rsid w:val="00C6433C"/>
  </w:style>
  <w:style w:type="character" w:customStyle="1" w:styleId="WW8Num28z4">
    <w:name w:val="WW8Num28z4"/>
    <w:rsid w:val="00C6433C"/>
  </w:style>
  <w:style w:type="character" w:customStyle="1" w:styleId="WW8Num28z5">
    <w:name w:val="WW8Num28z5"/>
    <w:rsid w:val="00C6433C"/>
  </w:style>
  <w:style w:type="character" w:customStyle="1" w:styleId="WW8Num28z6">
    <w:name w:val="WW8Num28z6"/>
    <w:rsid w:val="00C6433C"/>
  </w:style>
  <w:style w:type="character" w:customStyle="1" w:styleId="WW8Num28z7">
    <w:name w:val="WW8Num28z7"/>
    <w:rsid w:val="00C6433C"/>
  </w:style>
  <w:style w:type="character" w:customStyle="1" w:styleId="WW8Num28z8">
    <w:name w:val="WW8Num28z8"/>
    <w:rsid w:val="00C6433C"/>
  </w:style>
  <w:style w:type="character" w:customStyle="1" w:styleId="WW8Num29z0">
    <w:name w:val="WW8Num29z0"/>
    <w:rsid w:val="00C6433C"/>
    <w:rPr>
      <w:rFonts w:ascii="Verdana" w:hAnsi="Verdana" w:cs="Verdana"/>
      <w:color w:val="000000"/>
      <w:sz w:val="21"/>
      <w:szCs w:val="21"/>
      <w:bdr w:val="none" w:sz="0" w:space="0" w:color="000000"/>
    </w:rPr>
  </w:style>
  <w:style w:type="character" w:customStyle="1" w:styleId="WW8Num29z1">
    <w:name w:val="WW8Num29z1"/>
    <w:rsid w:val="00C6433C"/>
  </w:style>
  <w:style w:type="character" w:customStyle="1" w:styleId="WW8Num29z2">
    <w:name w:val="WW8Num29z2"/>
    <w:rsid w:val="00C6433C"/>
  </w:style>
  <w:style w:type="character" w:customStyle="1" w:styleId="WW8Num29z3">
    <w:name w:val="WW8Num29z3"/>
    <w:rsid w:val="00C6433C"/>
  </w:style>
  <w:style w:type="character" w:customStyle="1" w:styleId="WW8Num29z4">
    <w:name w:val="WW8Num29z4"/>
    <w:rsid w:val="00C6433C"/>
  </w:style>
  <w:style w:type="character" w:customStyle="1" w:styleId="WW8Num29z5">
    <w:name w:val="WW8Num29z5"/>
    <w:rsid w:val="00C6433C"/>
  </w:style>
  <w:style w:type="character" w:customStyle="1" w:styleId="WW8Num29z6">
    <w:name w:val="WW8Num29z6"/>
    <w:rsid w:val="00C6433C"/>
  </w:style>
  <w:style w:type="character" w:customStyle="1" w:styleId="WW8Num29z7">
    <w:name w:val="WW8Num29z7"/>
    <w:rsid w:val="00C6433C"/>
  </w:style>
  <w:style w:type="character" w:customStyle="1" w:styleId="WW8Num29z8">
    <w:name w:val="WW8Num29z8"/>
    <w:rsid w:val="00C6433C"/>
  </w:style>
  <w:style w:type="character" w:customStyle="1" w:styleId="WW8Num30z0">
    <w:name w:val="WW8Num30z0"/>
    <w:rsid w:val="00C6433C"/>
    <w:rPr>
      <w:rFonts w:ascii="Courier New" w:hAnsi="Courier New" w:cs="Courier New" w:hint="default"/>
      <w:sz w:val="20"/>
    </w:rPr>
  </w:style>
  <w:style w:type="character" w:customStyle="1" w:styleId="WW8Num31z0">
    <w:name w:val="WW8Num31z0"/>
    <w:rsid w:val="00C6433C"/>
    <w:rPr>
      <w:rFonts w:ascii="Courier New" w:hAnsi="Courier New" w:cs="Courier New" w:hint="default"/>
      <w:sz w:val="20"/>
    </w:rPr>
  </w:style>
  <w:style w:type="character" w:customStyle="1" w:styleId="WW8Num32z0">
    <w:name w:val="WW8Num32z0"/>
    <w:rsid w:val="00C6433C"/>
    <w:rPr>
      <w:rFonts w:ascii="Verdana" w:hAnsi="Verdana" w:cs="Verdana"/>
      <w:color w:val="000000"/>
      <w:sz w:val="21"/>
      <w:szCs w:val="21"/>
      <w:bdr w:val="none" w:sz="0" w:space="0" w:color="000000"/>
    </w:rPr>
  </w:style>
  <w:style w:type="character" w:customStyle="1" w:styleId="WW8Num32z1">
    <w:name w:val="WW8Num32z1"/>
    <w:rsid w:val="00C6433C"/>
  </w:style>
  <w:style w:type="character" w:customStyle="1" w:styleId="WW8Num32z2">
    <w:name w:val="WW8Num32z2"/>
    <w:rsid w:val="00C6433C"/>
  </w:style>
  <w:style w:type="character" w:customStyle="1" w:styleId="WW8Num32z3">
    <w:name w:val="WW8Num32z3"/>
    <w:rsid w:val="00C6433C"/>
  </w:style>
  <w:style w:type="character" w:customStyle="1" w:styleId="WW8Num32z4">
    <w:name w:val="WW8Num32z4"/>
    <w:rsid w:val="00C6433C"/>
  </w:style>
  <w:style w:type="character" w:customStyle="1" w:styleId="WW8Num32z5">
    <w:name w:val="WW8Num32z5"/>
    <w:rsid w:val="00C6433C"/>
  </w:style>
  <w:style w:type="character" w:customStyle="1" w:styleId="WW8Num32z6">
    <w:name w:val="WW8Num32z6"/>
    <w:rsid w:val="00C6433C"/>
  </w:style>
  <w:style w:type="character" w:customStyle="1" w:styleId="WW8Num32z7">
    <w:name w:val="WW8Num32z7"/>
    <w:rsid w:val="00C6433C"/>
  </w:style>
  <w:style w:type="character" w:customStyle="1" w:styleId="WW8Num32z8">
    <w:name w:val="WW8Num32z8"/>
    <w:rsid w:val="00C6433C"/>
  </w:style>
  <w:style w:type="character" w:customStyle="1" w:styleId="WW8Num33z0">
    <w:name w:val="WW8Num33z0"/>
    <w:rsid w:val="00C6433C"/>
    <w:rPr>
      <w:rFonts w:ascii="Symbol" w:hAnsi="Symbol" w:cs="Symbol" w:hint="default"/>
      <w:color w:val="222635"/>
      <w:sz w:val="20"/>
      <w:szCs w:val="29"/>
    </w:rPr>
  </w:style>
  <w:style w:type="character" w:customStyle="1" w:styleId="WW8Num33z1">
    <w:name w:val="WW8Num33z1"/>
    <w:rsid w:val="00C6433C"/>
    <w:rPr>
      <w:rFonts w:ascii="Courier New" w:hAnsi="Courier New" w:cs="Courier New" w:hint="default"/>
      <w:sz w:val="20"/>
    </w:rPr>
  </w:style>
  <w:style w:type="character" w:customStyle="1" w:styleId="WW8Num33z2">
    <w:name w:val="WW8Num33z2"/>
    <w:rsid w:val="00C6433C"/>
    <w:rPr>
      <w:rFonts w:ascii="Wingdings" w:hAnsi="Wingdings" w:cs="Wingdings" w:hint="default"/>
      <w:sz w:val="20"/>
    </w:rPr>
  </w:style>
  <w:style w:type="character" w:customStyle="1" w:styleId="WW8Num34z0">
    <w:name w:val="WW8Num34z0"/>
    <w:rsid w:val="00C6433C"/>
    <w:rPr>
      <w:rFonts w:ascii="Courier New" w:hAnsi="Courier New" w:cs="Courier New" w:hint="default"/>
      <w:sz w:val="20"/>
    </w:rPr>
  </w:style>
  <w:style w:type="character" w:customStyle="1" w:styleId="WW8Num35z0">
    <w:name w:val="WW8Num35z0"/>
    <w:rsid w:val="00C6433C"/>
    <w:rPr>
      <w:rFonts w:ascii="Verdana" w:hAnsi="Verdana" w:cs="Verdana"/>
      <w:color w:val="000000"/>
      <w:sz w:val="21"/>
      <w:szCs w:val="21"/>
      <w:bdr w:val="none" w:sz="0" w:space="0" w:color="000000"/>
    </w:rPr>
  </w:style>
  <w:style w:type="character" w:customStyle="1" w:styleId="WW8Num35z1">
    <w:name w:val="WW8Num35z1"/>
    <w:rsid w:val="00C6433C"/>
  </w:style>
  <w:style w:type="character" w:customStyle="1" w:styleId="WW8Num35z2">
    <w:name w:val="WW8Num35z2"/>
    <w:rsid w:val="00C6433C"/>
  </w:style>
  <w:style w:type="character" w:customStyle="1" w:styleId="WW8Num35z3">
    <w:name w:val="WW8Num35z3"/>
    <w:rsid w:val="00C6433C"/>
  </w:style>
  <w:style w:type="character" w:customStyle="1" w:styleId="WW8Num35z4">
    <w:name w:val="WW8Num35z4"/>
    <w:rsid w:val="00C6433C"/>
  </w:style>
  <w:style w:type="character" w:customStyle="1" w:styleId="WW8Num35z5">
    <w:name w:val="WW8Num35z5"/>
    <w:rsid w:val="00C6433C"/>
  </w:style>
  <w:style w:type="character" w:customStyle="1" w:styleId="WW8Num35z6">
    <w:name w:val="WW8Num35z6"/>
    <w:rsid w:val="00C6433C"/>
  </w:style>
  <w:style w:type="character" w:customStyle="1" w:styleId="WW8Num35z7">
    <w:name w:val="WW8Num35z7"/>
    <w:rsid w:val="00C6433C"/>
  </w:style>
  <w:style w:type="character" w:customStyle="1" w:styleId="WW8Num35z8">
    <w:name w:val="WW8Num35z8"/>
    <w:rsid w:val="00C6433C"/>
  </w:style>
  <w:style w:type="character" w:customStyle="1" w:styleId="WW8Num36z0">
    <w:name w:val="WW8Num36z0"/>
    <w:rsid w:val="00C6433C"/>
    <w:rPr>
      <w:rFonts w:ascii="Verdana" w:hAnsi="Verdana" w:cs="Verdana"/>
      <w:color w:val="000000"/>
      <w:sz w:val="21"/>
      <w:szCs w:val="21"/>
      <w:bdr w:val="none" w:sz="0" w:space="0" w:color="000000"/>
    </w:rPr>
  </w:style>
  <w:style w:type="character" w:customStyle="1" w:styleId="WW8Num36z1">
    <w:name w:val="WW8Num36z1"/>
    <w:rsid w:val="00C6433C"/>
  </w:style>
  <w:style w:type="character" w:customStyle="1" w:styleId="WW8Num36z2">
    <w:name w:val="WW8Num36z2"/>
    <w:rsid w:val="00C6433C"/>
  </w:style>
  <w:style w:type="character" w:customStyle="1" w:styleId="WW8Num36z3">
    <w:name w:val="WW8Num36z3"/>
    <w:rsid w:val="00C6433C"/>
  </w:style>
  <w:style w:type="character" w:customStyle="1" w:styleId="WW8Num36z4">
    <w:name w:val="WW8Num36z4"/>
    <w:rsid w:val="00C6433C"/>
  </w:style>
  <w:style w:type="character" w:customStyle="1" w:styleId="WW8Num36z5">
    <w:name w:val="WW8Num36z5"/>
    <w:rsid w:val="00C6433C"/>
  </w:style>
  <w:style w:type="character" w:customStyle="1" w:styleId="WW8Num36z6">
    <w:name w:val="WW8Num36z6"/>
    <w:rsid w:val="00C6433C"/>
  </w:style>
  <w:style w:type="character" w:customStyle="1" w:styleId="WW8Num36z7">
    <w:name w:val="WW8Num36z7"/>
    <w:rsid w:val="00C6433C"/>
  </w:style>
  <w:style w:type="character" w:customStyle="1" w:styleId="WW8Num36z8">
    <w:name w:val="WW8Num36z8"/>
    <w:rsid w:val="00C6433C"/>
  </w:style>
  <w:style w:type="character" w:customStyle="1" w:styleId="WW8Num37z0">
    <w:name w:val="WW8Num37z0"/>
    <w:rsid w:val="00C6433C"/>
    <w:rPr>
      <w:rFonts w:ascii="Verdana" w:hAnsi="Verdana" w:cs="Verdana"/>
      <w:color w:val="000000"/>
      <w:sz w:val="21"/>
      <w:szCs w:val="21"/>
      <w:bdr w:val="none" w:sz="0" w:space="0" w:color="000000"/>
    </w:rPr>
  </w:style>
  <w:style w:type="character" w:customStyle="1" w:styleId="WW8Num37z1">
    <w:name w:val="WW8Num37z1"/>
    <w:rsid w:val="00C6433C"/>
  </w:style>
  <w:style w:type="character" w:customStyle="1" w:styleId="WW8Num37z2">
    <w:name w:val="WW8Num37z2"/>
    <w:rsid w:val="00C6433C"/>
  </w:style>
  <w:style w:type="character" w:customStyle="1" w:styleId="WW8Num37z3">
    <w:name w:val="WW8Num37z3"/>
    <w:rsid w:val="00C6433C"/>
  </w:style>
  <w:style w:type="character" w:customStyle="1" w:styleId="WW8Num37z4">
    <w:name w:val="WW8Num37z4"/>
    <w:rsid w:val="00C6433C"/>
  </w:style>
  <w:style w:type="character" w:customStyle="1" w:styleId="WW8Num37z5">
    <w:name w:val="WW8Num37z5"/>
    <w:rsid w:val="00C6433C"/>
  </w:style>
  <w:style w:type="character" w:customStyle="1" w:styleId="WW8Num37z6">
    <w:name w:val="WW8Num37z6"/>
    <w:rsid w:val="00C6433C"/>
  </w:style>
  <w:style w:type="character" w:customStyle="1" w:styleId="WW8Num37z7">
    <w:name w:val="WW8Num37z7"/>
    <w:rsid w:val="00C6433C"/>
  </w:style>
  <w:style w:type="character" w:customStyle="1" w:styleId="WW8Num37z8">
    <w:name w:val="WW8Num37z8"/>
    <w:rsid w:val="00C6433C"/>
  </w:style>
  <w:style w:type="character" w:customStyle="1" w:styleId="WW8Num38z0">
    <w:name w:val="WW8Num38z0"/>
    <w:rsid w:val="00C6433C"/>
    <w:rPr>
      <w:rFonts w:ascii="Verdana" w:hAnsi="Verdana" w:cs="Verdana"/>
      <w:color w:val="000000"/>
      <w:sz w:val="21"/>
      <w:szCs w:val="21"/>
      <w:bdr w:val="none" w:sz="0" w:space="0" w:color="000000"/>
    </w:rPr>
  </w:style>
  <w:style w:type="character" w:customStyle="1" w:styleId="WW8Num38z1">
    <w:name w:val="WW8Num38z1"/>
    <w:rsid w:val="00C6433C"/>
  </w:style>
  <w:style w:type="character" w:customStyle="1" w:styleId="WW8Num38z2">
    <w:name w:val="WW8Num38z2"/>
    <w:rsid w:val="00C6433C"/>
  </w:style>
  <w:style w:type="character" w:customStyle="1" w:styleId="WW8Num38z3">
    <w:name w:val="WW8Num38z3"/>
    <w:rsid w:val="00C6433C"/>
  </w:style>
  <w:style w:type="character" w:customStyle="1" w:styleId="WW8Num38z4">
    <w:name w:val="WW8Num38z4"/>
    <w:rsid w:val="00C6433C"/>
  </w:style>
  <w:style w:type="character" w:customStyle="1" w:styleId="WW8Num38z5">
    <w:name w:val="WW8Num38z5"/>
    <w:rsid w:val="00C6433C"/>
  </w:style>
  <w:style w:type="character" w:customStyle="1" w:styleId="WW8Num38z6">
    <w:name w:val="WW8Num38z6"/>
    <w:rsid w:val="00C6433C"/>
  </w:style>
  <w:style w:type="character" w:customStyle="1" w:styleId="WW8Num38z7">
    <w:name w:val="WW8Num38z7"/>
    <w:rsid w:val="00C6433C"/>
  </w:style>
  <w:style w:type="character" w:customStyle="1" w:styleId="WW8Num38z8">
    <w:name w:val="WW8Num38z8"/>
    <w:rsid w:val="00C6433C"/>
  </w:style>
  <w:style w:type="character" w:customStyle="1" w:styleId="WW8Num39z0">
    <w:name w:val="WW8Num39z0"/>
    <w:rsid w:val="00C6433C"/>
    <w:rPr>
      <w:rFonts w:ascii="Verdana" w:hAnsi="Verdana" w:cs="Verdana"/>
      <w:color w:val="000000"/>
      <w:sz w:val="21"/>
      <w:szCs w:val="21"/>
      <w:bdr w:val="none" w:sz="0" w:space="0" w:color="000000"/>
    </w:rPr>
  </w:style>
  <w:style w:type="character" w:customStyle="1" w:styleId="WW8Num39z1">
    <w:name w:val="WW8Num39z1"/>
    <w:rsid w:val="00C6433C"/>
  </w:style>
  <w:style w:type="character" w:customStyle="1" w:styleId="WW8Num39z2">
    <w:name w:val="WW8Num39z2"/>
    <w:rsid w:val="00C6433C"/>
  </w:style>
  <w:style w:type="character" w:customStyle="1" w:styleId="WW8Num39z3">
    <w:name w:val="WW8Num39z3"/>
    <w:rsid w:val="00C6433C"/>
  </w:style>
  <w:style w:type="character" w:customStyle="1" w:styleId="WW8Num39z4">
    <w:name w:val="WW8Num39z4"/>
    <w:rsid w:val="00C6433C"/>
  </w:style>
  <w:style w:type="character" w:customStyle="1" w:styleId="WW8Num39z5">
    <w:name w:val="WW8Num39z5"/>
    <w:rsid w:val="00C6433C"/>
  </w:style>
  <w:style w:type="character" w:customStyle="1" w:styleId="WW8Num39z6">
    <w:name w:val="WW8Num39z6"/>
    <w:rsid w:val="00C6433C"/>
  </w:style>
  <w:style w:type="character" w:customStyle="1" w:styleId="WW8Num39z7">
    <w:name w:val="WW8Num39z7"/>
    <w:rsid w:val="00C6433C"/>
  </w:style>
  <w:style w:type="character" w:customStyle="1" w:styleId="WW8Num39z8">
    <w:name w:val="WW8Num39z8"/>
    <w:rsid w:val="00C6433C"/>
  </w:style>
  <w:style w:type="character" w:customStyle="1" w:styleId="WW8Num40z0">
    <w:name w:val="WW8Num40z0"/>
    <w:rsid w:val="00C6433C"/>
    <w:rPr>
      <w:rFonts w:ascii="Courier New" w:hAnsi="Courier New" w:cs="Courier New" w:hint="default"/>
      <w:color w:val="610B4B"/>
      <w:sz w:val="20"/>
      <w:szCs w:val="26"/>
    </w:rPr>
  </w:style>
  <w:style w:type="character" w:customStyle="1" w:styleId="WW8Num41z0">
    <w:name w:val="WW8Num41z0"/>
    <w:rsid w:val="00C6433C"/>
    <w:rPr>
      <w:rFonts w:ascii="Verdana" w:hAnsi="Verdana" w:cs="Verdana"/>
      <w:color w:val="000000"/>
      <w:sz w:val="21"/>
      <w:szCs w:val="21"/>
      <w:bdr w:val="none" w:sz="0" w:space="0" w:color="000000"/>
    </w:rPr>
  </w:style>
  <w:style w:type="character" w:customStyle="1" w:styleId="WW8Num41z1">
    <w:name w:val="WW8Num41z1"/>
    <w:rsid w:val="00C6433C"/>
  </w:style>
  <w:style w:type="character" w:customStyle="1" w:styleId="WW8Num41z2">
    <w:name w:val="WW8Num41z2"/>
    <w:rsid w:val="00C6433C"/>
  </w:style>
  <w:style w:type="character" w:customStyle="1" w:styleId="WW8Num41z3">
    <w:name w:val="WW8Num41z3"/>
    <w:rsid w:val="00C6433C"/>
  </w:style>
  <w:style w:type="character" w:customStyle="1" w:styleId="WW8Num41z4">
    <w:name w:val="WW8Num41z4"/>
    <w:rsid w:val="00C6433C"/>
  </w:style>
  <w:style w:type="character" w:customStyle="1" w:styleId="WW8Num41z5">
    <w:name w:val="WW8Num41z5"/>
    <w:rsid w:val="00C6433C"/>
  </w:style>
  <w:style w:type="character" w:customStyle="1" w:styleId="WW8Num41z6">
    <w:name w:val="WW8Num41z6"/>
    <w:rsid w:val="00C6433C"/>
  </w:style>
  <w:style w:type="character" w:customStyle="1" w:styleId="WW8Num41z7">
    <w:name w:val="WW8Num41z7"/>
    <w:rsid w:val="00C6433C"/>
  </w:style>
  <w:style w:type="character" w:customStyle="1" w:styleId="WW8Num41z8">
    <w:name w:val="WW8Num41z8"/>
    <w:rsid w:val="00C6433C"/>
  </w:style>
  <w:style w:type="character" w:customStyle="1" w:styleId="WW8Num42z0">
    <w:name w:val="WW8Num42z0"/>
    <w:rsid w:val="00C6433C"/>
    <w:rPr>
      <w:rFonts w:ascii="Verdana" w:hAnsi="Verdana" w:cs="Verdana"/>
      <w:color w:val="000000"/>
      <w:sz w:val="21"/>
      <w:szCs w:val="21"/>
      <w:bdr w:val="none" w:sz="0" w:space="0" w:color="000000"/>
    </w:rPr>
  </w:style>
  <w:style w:type="character" w:customStyle="1" w:styleId="WW8Num42z1">
    <w:name w:val="WW8Num42z1"/>
    <w:rsid w:val="00C6433C"/>
  </w:style>
  <w:style w:type="character" w:customStyle="1" w:styleId="WW8Num42z2">
    <w:name w:val="WW8Num42z2"/>
    <w:rsid w:val="00C6433C"/>
  </w:style>
  <w:style w:type="character" w:customStyle="1" w:styleId="WW8Num42z3">
    <w:name w:val="WW8Num42z3"/>
    <w:rsid w:val="00C6433C"/>
  </w:style>
  <w:style w:type="character" w:customStyle="1" w:styleId="WW8Num42z4">
    <w:name w:val="WW8Num42z4"/>
    <w:rsid w:val="00C6433C"/>
  </w:style>
  <w:style w:type="character" w:customStyle="1" w:styleId="WW8Num42z5">
    <w:name w:val="WW8Num42z5"/>
    <w:rsid w:val="00C6433C"/>
  </w:style>
  <w:style w:type="character" w:customStyle="1" w:styleId="WW8Num42z6">
    <w:name w:val="WW8Num42z6"/>
    <w:rsid w:val="00C6433C"/>
  </w:style>
  <w:style w:type="character" w:customStyle="1" w:styleId="WW8Num42z7">
    <w:name w:val="WW8Num42z7"/>
    <w:rsid w:val="00C6433C"/>
  </w:style>
  <w:style w:type="character" w:customStyle="1" w:styleId="WW8Num42z8">
    <w:name w:val="WW8Num42z8"/>
    <w:rsid w:val="00C6433C"/>
  </w:style>
  <w:style w:type="character" w:customStyle="1" w:styleId="WW8Num43z0">
    <w:name w:val="WW8Num43z0"/>
    <w:rsid w:val="00C6433C"/>
    <w:rPr>
      <w:rFonts w:ascii="Verdana" w:hAnsi="Verdana" w:cs="Verdana"/>
      <w:color w:val="000000"/>
      <w:sz w:val="21"/>
      <w:szCs w:val="21"/>
    </w:rPr>
  </w:style>
  <w:style w:type="character" w:customStyle="1" w:styleId="WW8Num43z1">
    <w:name w:val="WW8Num43z1"/>
    <w:rsid w:val="00C6433C"/>
  </w:style>
  <w:style w:type="character" w:customStyle="1" w:styleId="WW8Num43z2">
    <w:name w:val="WW8Num43z2"/>
    <w:rsid w:val="00C6433C"/>
  </w:style>
  <w:style w:type="character" w:customStyle="1" w:styleId="WW8Num43z3">
    <w:name w:val="WW8Num43z3"/>
    <w:rsid w:val="00C6433C"/>
  </w:style>
  <w:style w:type="character" w:customStyle="1" w:styleId="WW8Num43z4">
    <w:name w:val="WW8Num43z4"/>
    <w:rsid w:val="00C6433C"/>
  </w:style>
  <w:style w:type="character" w:customStyle="1" w:styleId="WW8Num43z5">
    <w:name w:val="WW8Num43z5"/>
    <w:rsid w:val="00C6433C"/>
  </w:style>
  <w:style w:type="character" w:customStyle="1" w:styleId="WW8Num43z6">
    <w:name w:val="WW8Num43z6"/>
    <w:rsid w:val="00C6433C"/>
  </w:style>
  <w:style w:type="character" w:customStyle="1" w:styleId="WW8Num43z7">
    <w:name w:val="WW8Num43z7"/>
    <w:rsid w:val="00C6433C"/>
  </w:style>
  <w:style w:type="character" w:customStyle="1" w:styleId="WW8Num43z8">
    <w:name w:val="WW8Num43z8"/>
    <w:rsid w:val="00C6433C"/>
  </w:style>
  <w:style w:type="character" w:customStyle="1" w:styleId="WW8Num44z0">
    <w:name w:val="WW8Num44z0"/>
    <w:rsid w:val="00C6433C"/>
    <w:rPr>
      <w:rFonts w:ascii="Verdana" w:hAnsi="Verdana" w:cs="Verdana"/>
      <w:color w:val="000000"/>
      <w:sz w:val="21"/>
      <w:szCs w:val="21"/>
      <w:bdr w:val="none" w:sz="0" w:space="0" w:color="000000"/>
    </w:rPr>
  </w:style>
  <w:style w:type="character" w:customStyle="1" w:styleId="WW8Num44z1">
    <w:name w:val="WW8Num44z1"/>
    <w:rsid w:val="00C6433C"/>
  </w:style>
  <w:style w:type="character" w:customStyle="1" w:styleId="WW8Num44z2">
    <w:name w:val="WW8Num44z2"/>
    <w:rsid w:val="00C6433C"/>
  </w:style>
  <w:style w:type="character" w:customStyle="1" w:styleId="WW8Num44z3">
    <w:name w:val="WW8Num44z3"/>
    <w:rsid w:val="00C6433C"/>
  </w:style>
  <w:style w:type="character" w:customStyle="1" w:styleId="WW8Num44z4">
    <w:name w:val="WW8Num44z4"/>
    <w:rsid w:val="00C6433C"/>
  </w:style>
  <w:style w:type="character" w:customStyle="1" w:styleId="WW8Num44z5">
    <w:name w:val="WW8Num44z5"/>
    <w:rsid w:val="00C6433C"/>
  </w:style>
  <w:style w:type="character" w:customStyle="1" w:styleId="WW8Num44z6">
    <w:name w:val="WW8Num44z6"/>
    <w:rsid w:val="00C6433C"/>
  </w:style>
  <w:style w:type="character" w:customStyle="1" w:styleId="WW8Num44z7">
    <w:name w:val="WW8Num44z7"/>
    <w:rsid w:val="00C6433C"/>
  </w:style>
  <w:style w:type="character" w:customStyle="1" w:styleId="WW8Num44z8">
    <w:name w:val="WW8Num44z8"/>
    <w:rsid w:val="00C6433C"/>
  </w:style>
  <w:style w:type="character" w:customStyle="1" w:styleId="WW8Num45z0">
    <w:name w:val="WW8Num45z0"/>
    <w:rsid w:val="00C6433C"/>
    <w:rPr>
      <w:rFonts w:ascii="Courier New" w:hAnsi="Courier New" w:cs="Courier New" w:hint="default"/>
      <w:sz w:val="20"/>
    </w:rPr>
  </w:style>
  <w:style w:type="character" w:customStyle="1" w:styleId="WW8Num46z0">
    <w:name w:val="WW8Num46z0"/>
    <w:rsid w:val="00C6433C"/>
    <w:rPr>
      <w:rFonts w:ascii="Courier New" w:hAnsi="Courier New" w:cs="Courier New" w:hint="default"/>
      <w:sz w:val="20"/>
    </w:rPr>
  </w:style>
  <w:style w:type="character" w:customStyle="1" w:styleId="WW8Num47z0">
    <w:name w:val="WW8Num47z0"/>
    <w:rsid w:val="00C6433C"/>
    <w:rPr>
      <w:rFonts w:ascii="Courier New" w:hAnsi="Courier New" w:cs="Courier New" w:hint="default"/>
      <w:color w:val="000000"/>
      <w:sz w:val="20"/>
      <w:szCs w:val="21"/>
    </w:rPr>
  </w:style>
  <w:style w:type="character" w:customStyle="1" w:styleId="WW8Num48z0">
    <w:name w:val="WW8Num48z0"/>
    <w:rsid w:val="00C6433C"/>
    <w:rPr>
      <w:rFonts w:ascii="Courier New" w:hAnsi="Courier New" w:cs="Courier New" w:hint="default"/>
      <w:color w:val="273239"/>
      <w:spacing w:val="2"/>
      <w:sz w:val="20"/>
      <w:szCs w:val="26"/>
      <w:lang w:eastAsia="en-IN"/>
    </w:rPr>
  </w:style>
  <w:style w:type="character" w:customStyle="1" w:styleId="WW8Num49z0">
    <w:name w:val="WW8Num49z0"/>
    <w:rsid w:val="00C6433C"/>
    <w:rPr>
      <w:rFonts w:ascii="Courier New" w:hAnsi="Courier New" w:cs="Courier New" w:hint="default"/>
      <w:color w:val="000000"/>
      <w:sz w:val="20"/>
      <w:szCs w:val="21"/>
    </w:rPr>
  </w:style>
  <w:style w:type="character" w:customStyle="1" w:styleId="WW8Num50z0">
    <w:name w:val="WW8Num50z0"/>
    <w:rsid w:val="00C6433C"/>
    <w:rPr>
      <w:rFonts w:ascii="Courier New" w:hAnsi="Courier New" w:cs="Courier New" w:hint="default"/>
      <w:sz w:val="20"/>
    </w:rPr>
  </w:style>
  <w:style w:type="character" w:customStyle="1" w:styleId="WW8Num51z0">
    <w:name w:val="WW8Num51z0"/>
    <w:rsid w:val="00C6433C"/>
    <w:rPr>
      <w:rFonts w:ascii="Courier New" w:hAnsi="Courier New" w:cs="Courier New" w:hint="default"/>
      <w:sz w:val="20"/>
    </w:rPr>
  </w:style>
  <w:style w:type="character" w:customStyle="1" w:styleId="WW8Num52z0">
    <w:name w:val="WW8Num52z0"/>
    <w:rsid w:val="00C6433C"/>
    <w:rPr>
      <w:rFonts w:ascii="Verdana" w:hAnsi="Verdana" w:cs="Verdana"/>
      <w:color w:val="000000"/>
      <w:sz w:val="21"/>
      <w:szCs w:val="21"/>
      <w:bdr w:val="none" w:sz="0" w:space="0" w:color="000000"/>
    </w:rPr>
  </w:style>
  <w:style w:type="character" w:customStyle="1" w:styleId="WW8Num52z1">
    <w:name w:val="WW8Num52z1"/>
    <w:rsid w:val="00C6433C"/>
  </w:style>
  <w:style w:type="character" w:customStyle="1" w:styleId="WW8Num52z2">
    <w:name w:val="WW8Num52z2"/>
    <w:rsid w:val="00C6433C"/>
  </w:style>
  <w:style w:type="character" w:customStyle="1" w:styleId="WW8Num52z3">
    <w:name w:val="WW8Num52z3"/>
    <w:rsid w:val="00C6433C"/>
  </w:style>
  <w:style w:type="character" w:customStyle="1" w:styleId="WW8Num52z4">
    <w:name w:val="WW8Num52z4"/>
    <w:rsid w:val="00C6433C"/>
  </w:style>
  <w:style w:type="character" w:customStyle="1" w:styleId="WW8Num52z5">
    <w:name w:val="WW8Num52z5"/>
    <w:rsid w:val="00C6433C"/>
  </w:style>
  <w:style w:type="character" w:customStyle="1" w:styleId="WW8Num52z6">
    <w:name w:val="WW8Num52z6"/>
    <w:rsid w:val="00C6433C"/>
  </w:style>
  <w:style w:type="character" w:customStyle="1" w:styleId="WW8Num52z7">
    <w:name w:val="WW8Num52z7"/>
    <w:rsid w:val="00C6433C"/>
  </w:style>
  <w:style w:type="character" w:customStyle="1" w:styleId="WW8Num52z8">
    <w:name w:val="WW8Num52z8"/>
    <w:rsid w:val="00C6433C"/>
  </w:style>
  <w:style w:type="character" w:customStyle="1" w:styleId="WW8Num53z0">
    <w:name w:val="WW8Num53z0"/>
    <w:rsid w:val="00C6433C"/>
    <w:rPr>
      <w:rFonts w:ascii="Verdana" w:hAnsi="Verdana" w:cs="Verdana"/>
      <w:color w:val="000000"/>
      <w:sz w:val="21"/>
      <w:szCs w:val="21"/>
      <w:bdr w:val="none" w:sz="0" w:space="0" w:color="000000"/>
    </w:rPr>
  </w:style>
  <w:style w:type="character" w:customStyle="1" w:styleId="WW8Num53z1">
    <w:name w:val="WW8Num53z1"/>
    <w:rsid w:val="00C6433C"/>
  </w:style>
  <w:style w:type="character" w:customStyle="1" w:styleId="WW8Num53z2">
    <w:name w:val="WW8Num53z2"/>
    <w:rsid w:val="00C6433C"/>
  </w:style>
  <w:style w:type="character" w:customStyle="1" w:styleId="WW8Num53z3">
    <w:name w:val="WW8Num53z3"/>
    <w:rsid w:val="00C6433C"/>
  </w:style>
  <w:style w:type="character" w:customStyle="1" w:styleId="WW8Num53z4">
    <w:name w:val="WW8Num53z4"/>
    <w:rsid w:val="00C6433C"/>
  </w:style>
  <w:style w:type="character" w:customStyle="1" w:styleId="WW8Num53z5">
    <w:name w:val="WW8Num53z5"/>
    <w:rsid w:val="00C6433C"/>
  </w:style>
  <w:style w:type="character" w:customStyle="1" w:styleId="WW8Num53z6">
    <w:name w:val="WW8Num53z6"/>
    <w:rsid w:val="00C6433C"/>
  </w:style>
  <w:style w:type="character" w:customStyle="1" w:styleId="WW8Num53z7">
    <w:name w:val="WW8Num53z7"/>
    <w:rsid w:val="00C6433C"/>
  </w:style>
  <w:style w:type="character" w:customStyle="1" w:styleId="WW8Num53z8">
    <w:name w:val="WW8Num53z8"/>
    <w:rsid w:val="00C6433C"/>
  </w:style>
  <w:style w:type="character" w:customStyle="1" w:styleId="WW8Num54z0">
    <w:name w:val="WW8Num54z0"/>
    <w:rsid w:val="00C6433C"/>
    <w:rPr>
      <w:rFonts w:ascii="Courier New" w:hAnsi="Courier New" w:cs="Courier New" w:hint="default"/>
      <w:sz w:val="20"/>
    </w:rPr>
  </w:style>
  <w:style w:type="character" w:customStyle="1" w:styleId="WW8Num55z0">
    <w:name w:val="WW8Num55z0"/>
    <w:rsid w:val="00C6433C"/>
    <w:rPr>
      <w:rFonts w:ascii="Verdana" w:eastAsia="Times New Roman" w:hAnsi="Verdana" w:cs="Verdana"/>
      <w:color w:val="000000"/>
      <w:sz w:val="21"/>
      <w:szCs w:val="21"/>
      <w:bdr w:val="none" w:sz="0" w:space="0" w:color="000000"/>
      <w:lang w:eastAsia="en-IN"/>
    </w:rPr>
  </w:style>
  <w:style w:type="character" w:customStyle="1" w:styleId="WW8Num55z1">
    <w:name w:val="WW8Num55z1"/>
    <w:rsid w:val="00C6433C"/>
  </w:style>
  <w:style w:type="character" w:customStyle="1" w:styleId="WW8Num55z2">
    <w:name w:val="WW8Num55z2"/>
    <w:rsid w:val="00C6433C"/>
  </w:style>
  <w:style w:type="character" w:customStyle="1" w:styleId="WW8Num55z3">
    <w:name w:val="WW8Num55z3"/>
    <w:rsid w:val="00C6433C"/>
  </w:style>
  <w:style w:type="character" w:customStyle="1" w:styleId="WW8Num55z4">
    <w:name w:val="WW8Num55z4"/>
    <w:rsid w:val="00C6433C"/>
  </w:style>
  <w:style w:type="character" w:customStyle="1" w:styleId="WW8Num55z5">
    <w:name w:val="WW8Num55z5"/>
    <w:rsid w:val="00C6433C"/>
  </w:style>
  <w:style w:type="character" w:customStyle="1" w:styleId="WW8Num55z6">
    <w:name w:val="WW8Num55z6"/>
    <w:rsid w:val="00C6433C"/>
  </w:style>
  <w:style w:type="character" w:customStyle="1" w:styleId="WW8Num55z7">
    <w:name w:val="WW8Num55z7"/>
    <w:rsid w:val="00C6433C"/>
  </w:style>
  <w:style w:type="character" w:customStyle="1" w:styleId="WW8Num55z8">
    <w:name w:val="WW8Num55z8"/>
    <w:rsid w:val="00C6433C"/>
  </w:style>
  <w:style w:type="character" w:customStyle="1" w:styleId="WW8Num56z0">
    <w:name w:val="WW8Num56z0"/>
    <w:rsid w:val="00C6433C"/>
  </w:style>
  <w:style w:type="character" w:customStyle="1" w:styleId="WW8Num56z1">
    <w:name w:val="WW8Num56z1"/>
    <w:rsid w:val="00C6433C"/>
  </w:style>
  <w:style w:type="character" w:customStyle="1" w:styleId="WW8Num56z2">
    <w:name w:val="WW8Num56z2"/>
    <w:rsid w:val="00C6433C"/>
  </w:style>
  <w:style w:type="character" w:customStyle="1" w:styleId="WW8Num56z3">
    <w:name w:val="WW8Num56z3"/>
    <w:rsid w:val="00C6433C"/>
  </w:style>
  <w:style w:type="character" w:customStyle="1" w:styleId="WW8Num56z4">
    <w:name w:val="WW8Num56z4"/>
    <w:rsid w:val="00C6433C"/>
  </w:style>
  <w:style w:type="character" w:customStyle="1" w:styleId="WW8Num56z5">
    <w:name w:val="WW8Num56z5"/>
    <w:rsid w:val="00C6433C"/>
  </w:style>
  <w:style w:type="character" w:customStyle="1" w:styleId="WW8Num56z6">
    <w:name w:val="WW8Num56z6"/>
    <w:rsid w:val="00C6433C"/>
  </w:style>
  <w:style w:type="character" w:customStyle="1" w:styleId="WW8Num56z7">
    <w:name w:val="WW8Num56z7"/>
    <w:rsid w:val="00C6433C"/>
  </w:style>
  <w:style w:type="character" w:customStyle="1" w:styleId="WW8Num56z8">
    <w:name w:val="WW8Num56z8"/>
    <w:rsid w:val="00C6433C"/>
  </w:style>
  <w:style w:type="character" w:customStyle="1" w:styleId="WW8Num57z0">
    <w:name w:val="WW8Num57z0"/>
    <w:rsid w:val="00C6433C"/>
    <w:rPr>
      <w:rFonts w:ascii="Courier New" w:hAnsi="Courier New" w:cs="Courier New" w:hint="default"/>
      <w:sz w:val="20"/>
    </w:rPr>
  </w:style>
  <w:style w:type="character" w:customStyle="1" w:styleId="WW8Num58z0">
    <w:name w:val="WW8Num58z0"/>
    <w:rsid w:val="00C6433C"/>
    <w:rPr>
      <w:rFonts w:ascii="Courier New" w:hAnsi="Courier New" w:cs="Courier New" w:hint="default"/>
      <w:sz w:val="20"/>
    </w:rPr>
  </w:style>
  <w:style w:type="character" w:customStyle="1" w:styleId="WW8Num59z0">
    <w:name w:val="WW8Num59z0"/>
    <w:rsid w:val="00C6433C"/>
    <w:rPr>
      <w:rFonts w:ascii="var(--font-din)" w:eastAsia="Times New Roman" w:hAnsi="var(--font-din)" w:cs="var(--font-din)" w:hint="default"/>
      <w:b/>
      <w:color w:val="40424E"/>
      <w:spacing w:val="2"/>
      <w:sz w:val="26"/>
      <w:szCs w:val="26"/>
      <w:lang w:val="en-US" w:eastAsia="en-IN"/>
    </w:rPr>
  </w:style>
  <w:style w:type="character" w:customStyle="1" w:styleId="WW8Num60z0">
    <w:name w:val="WW8Num60z0"/>
    <w:rsid w:val="00C6433C"/>
    <w:rPr>
      <w:rFonts w:ascii="Verdana" w:hAnsi="Verdana" w:cs="Verdana"/>
      <w:color w:val="000000"/>
      <w:sz w:val="21"/>
      <w:szCs w:val="21"/>
      <w:bdr w:val="none" w:sz="0" w:space="0" w:color="000000"/>
    </w:rPr>
  </w:style>
  <w:style w:type="character" w:customStyle="1" w:styleId="WW8Num60z1">
    <w:name w:val="WW8Num60z1"/>
    <w:rsid w:val="00C6433C"/>
  </w:style>
  <w:style w:type="character" w:customStyle="1" w:styleId="WW8Num60z2">
    <w:name w:val="WW8Num60z2"/>
    <w:rsid w:val="00C6433C"/>
  </w:style>
  <w:style w:type="character" w:customStyle="1" w:styleId="WW8Num60z3">
    <w:name w:val="WW8Num60z3"/>
    <w:rsid w:val="00C6433C"/>
  </w:style>
  <w:style w:type="character" w:customStyle="1" w:styleId="WW8Num60z4">
    <w:name w:val="WW8Num60z4"/>
    <w:rsid w:val="00C6433C"/>
  </w:style>
  <w:style w:type="character" w:customStyle="1" w:styleId="WW8Num60z5">
    <w:name w:val="WW8Num60z5"/>
    <w:rsid w:val="00C6433C"/>
  </w:style>
  <w:style w:type="character" w:customStyle="1" w:styleId="WW8Num60z6">
    <w:name w:val="WW8Num60z6"/>
    <w:rsid w:val="00C6433C"/>
  </w:style>
  <w:style w:type="character" w:customStyle="1" w:styleId="WW8Num60z7">
    <w:name w:val="WW8Num60z7"/>
    <w:rsid w:val="00C6433C"/>
  </w:style>
  <w:style w:type="character" w:customStyle="1" w:styleId="WW8Num60z8">
    <w:name w:val="WW8Num60z8"/>
    <w:rsid w:val="00C6433C"/>
  </w:style>
  <w:style w:type="character" w:customStyle="1" w:styleId="WW8Num61z0">
    <w:name w:val="WW8Num61z0"/>
    <w:rsid w:val="00C6433C"/>
    <w:rPr>
      <w:rFonts w:ascii="Verdana" w:eastAsia="Times New Roman" w:hAnsi="Verdana" w:cs="Verdana"/>
      <w:color w:val="000000"/>
      <w:sz w:val="21"/>
      <w:szCs w:val="21"/>
      <w:bdr w:val="none" w:sz="0" w:space="0" w:color="000000"/>
      <w:lang w:eastAsia="en-IN"/>
    </w:rPr>
  </w:style>
  <w:style w:type="character" w:customStyle="1" w:styleId="WW8Num61z1">
    <w:name w:val="WW8Num61z1"/>
    <w:rsid w:val="00C6433C"/>
  </w:style>
  <w:style w:type="character" w:customStyle="1" w:styleId="WW8Num61z2">
    <w:name w:val="WW8Num61z2"/>
    <w:rsid w:val="00C6433C"/>
  </w:style>
  <w:style w:type="character" w:customStyle="1" w:styleId="WW8Num61z3">
    <w:name w:val="WW8Num61z3"/>
    <w:rsid w:val="00C6433C"/>
  </w:style>
  <w:style w:type="character" w:customStyle="1" w:styleId="WW8Num61z4">
    <w:name w:val="WW8Num61z4"/>
    <w:rsid w:val="00C6433C"/>
  </w:style>
  <w:style w:type="character" w:customStyle="1" w:styleId="WW8Num61z5">
    <w:name w:val="WW8Num61z5"/>
    <w:rsid w:val="00C6433C"/>
  </w:style>
  <w:style w:type="character" w:customStyle="1" w:styleId="WW8Num61z6">
    <w:name w:val="WW8Num61z6"/>
    <w:rsid w:val="00C6433C"/>
  </w:style>
  <w:style w:type="character" w:customStyle="1" w:styleId="WW8Num61z7">
    <w:name w:val="WW8Num61z7"/>
    <w:rsid w:val="00C6433C"/>
  </w:style>
  <w:style w:type="character" w:customStyle="1" w:styleId="WW8Num61z8">
    <w:name w:val="WW8Num61z8"/>
    <w:rsid w:val="00C6433C"/>
  </w:style>
  <w:style w:type="character" w:customStyle="1" w:styleId="WW8Num62z0">
    <w:name w:val="WW8Num62z0"/>
    <w:rsid w:val="00C6433C"/>
    <w:rPr>
      <w:rFonts w:ascii="Verdana" w:hAnsi="Verdana" w:cs="Verdana"/>
      <w:color w:val="000000"/>
      <w:sz w:val="21"/>
      <w:szCs w:val="21"/>
      <w:bdr w:val="none" w:sz="0" w:space="0" w:color="000000"/>
    </w:rPr>
  </w:style>
  <w:style w:type="character" w:customStyle="1" w:styleId="WW8Num62z1">
    <w:name w:val="WW8Num62z1"/>
    <w:rsid w:val="00C6433C"/>
  </w:style>
  <w:style w:type="character" w:customStyle="1" w:styleId="WW8Num62z2">
    <w:name w:val="WW8Num62z2"/>
    <w:rsid w:val="00C6433C"/>
  </w:style>
  <w:style w:type="character" w:customStyle="1" w:styleId="WW8Num62z3">
    <w:name w:val="WW8Num62z3"/>
    <w:rsid w:val="00C6433C"/>
  </w:style>
  <w:style w:type="character" w:customStyle="1" w:styleId="WW8Num62z4">
    <w:name w:val="WW8Num62z4"/>
    <w:rsid w:val="00C6433C"/>
  </w:style>
  <w:style w:type="character" w:customStyle="1" w:styleId="WW8Num62z5">
    <w:name w:val="WW8Num62z5"/>
    <w:rsid w:val="00C6433C"/>
  </w:style>
  <w:style w:type="character" w:customStyle="1" w:styleId="WW8Num62z6">
    <w:name w:val="WW8Num62z6"/>
    <w:rsid w:val="00C6433C"/>
  </w:style>
  <w:style w:type="character" w:customStyle="1" w:styleId="WW8Num62z7">
    <w:name w:val="WW8Num62z7"/>
    <w:rsid w:val="00C6433C"/>
  </w:style>
  <w:style w:type="character" w:customStyle="1" w:styleId="WW8Num62z8">
    <w:name w:val="WW8Num62z8"/>
    <w:rsid w:val="00C6433C"/>
  </w:style>
  <w:style w:type="character" w:customStyle="1" w:styleId="WW8Num63z0">
    <w:name w:val="WW8Num63z0"/>
    <w:rsid w:val="00C6433C"/>
    <w:rPr>
      <w:rFonts w:ascii="Verdana" w:hAnsi="Verdana" w:cs="Verdana"/>
      <w:color w:val="000000"/>
      <w:sz w:val="21"/>
      <w:szCs w:val="21"/>
      <w:bdr w:val="none" w:sz="0" w:space="0" w:color="000000"/>
    </w:rPr>
  </w:style>
  <w:style w:type="character" w:customStyle="1" w:styleId="WW8Num63z1">
    <w:name w:val="WW8Num63z1"/>
    <w:rsid w:val="00C6433C"/>
  </w:style>
  <w:style w:type="character" w:customStyle="1" w:styleId="WW8Num63z2">
    <w:name w:val="WW8Num63z2"/>
    <w:rsid w:val="00C6433C"/>
  </w:style>
  <w:style w:type="character" w:customStyle="1" w:styleId="WW8Num63z3">
    <w:name w:val="WW8Num63z3"/>
    <w:rsid w:val="00C6433C"/>
  </w:style>
  <w:style w:type="character" w:customStyle="1" w:styleId="WW8Num63z4">
    <w:name w:val="WW8Num63z4"/>
    <w:rsid w:val="00C6433C"/>
  </w:style>
  <w:style w:type="character" w:customStyle="1" w:styleId="WW8Num63z5">
    <w:name w:val="WW8Num63z5"/>
    <w:rsid w:val="00C6433C"/>
  </w:style>
  <w:style w:type="character" w:customStyle="1" w:styleId="WW8Num63z6">
    <w:name w:val="WW8Num63z6"/>
    <w:rsid w:val="00C6433C"/>
  </w:style>
  <w:style w:type="character" w:customStyle="1" w:styleId="WW8Num63z7">
    <w:name w:val="WW8Num63z7"/>
    <w:rsid w:val="00C6433C"/>
  </w:style>
  <w:style w:type="character" w:customStyle="1" w:styleId="WW8Num63z8">
    <w:name w:val="WW8Num63z8"/>
    <w:rsid w:val="00C6433C"/>
  </w:style>
  <w:style w:type="character" w:customStyle="1" w:styleId="WW8Num64z0">
    <w:name w:val="WW8Num64z0"/>
    <w:rsid w:val="00C6433C"/>
  </w:style>
  <w:style w:type="character" w:customStyle="1" w:styleId="WW8Num64z1">
    <w:name w:val="WW8Num64z1"/>
    <w:rsid w:val="00C6433C"/>
  </w:style>
  <w:style w:type="character" w:customStyle="1" w:styleId="WW8Num64z2">
    <w:name w:val="WW8Num64z2"/>
    <w:rsid w:val="00C6433C"/>
  </w:style>
  <w:style w:type="character" w:customStyle="1" w:styleId="WW8Num64z3">
    <w:name w:val="WW8Num64z3"/>
    <w:rsid w:val="00C6433C"/>
  </w:style>
  <w:style w:type="character" w:customStyle="1" w:styleId="WW8Num64z4">
    <w:name w:val="WW8Num64z4"/>
    <w:rsid w:val="00C6433C"/>
  </w:style>
  <w:style w:type="character" w:customStyle="1" w:styleId="WW8Num64z5">
    <w:name w:val="WW8Num64z5"/>
    <w:rsid w:val="00C6433C"/>
  </w:style>
  <w:style w:type="character" w:customStyle="1" w:styleId="WW8Num64z6">
    <w:name w:val="WW8Num64z6"/>
    <w:rsid w:val="00C6433C"/>
  </w:style>
  <w:style w:type="character" w:customStyle="1" w:styleId="WW8Num64z7">
    <w:name w:val="WW8Num64z7"/>
    <w:rsid w:val="00C6433C"/>
  </w:style>
  <w:style w:type="character" w:customStyle="1" w:styleId="WW8Num64z8">
    <w:name w:val="WW8Num64z8"/>
    <w:rsid w:val="00C6433C"/>
  </w:style>
  <w:style w:type="character" w:customStyle="1" w:styleId="WW8Num65z0">
    <w:name w:val="WW8Num65z0"/>
    <w:rsid w:val="00C6433C"/>
    <w:rPr>
      <w:rFonts w:ascii="Verdana" w:eastAsia="Times New Roman" w:hAnsi="Verdana" w:cs="Verdana"/>
      <w:color w:val="000000"/>
      <w:sz w:val="21"/>
      <w:szCs w:val="21"/>
      <w:bdr w:val="none" w:sz="0" w:space="0" w:color="000000"/>
      <w:lang w:eastAsia="en-IN"/>
    </w:rPr>
  </w:style>
  <w:style w:type="character" w:customStyle="1" w:styleId="WW8Num65z1">
    <w:name w:val="WW8Num65z1"/>
    <w:rsid w:val="00C6433C"/>
  </w:style>
  <w:style w:type="character" w:customStyle="1" w:styleId="WW8Num65z2">
    <w:name w:val="WW8Num65z2"/>
    <w:rsid w:val="00C6433C"/>
  </w:style>
  <w:style w:type="character" w:customStyle="1" w:styleId="WW8Num65z3">
    <w:name w:val="WW8Num65z3"/>
    <w:rsid w:val="00C6433C"/>
  </w:style>
  <w:style w:type="character" w:customStyle="1" w:styleId="WW8Num65z4">
    <w:name w:val="WW8Num65z4"/>
    <w:rsid w:val="00C6433C"/>
  </w:style>
  <w:style w:type="character" w:customStyle="1" w:styleId="WW8Num65z5">
    <w:name w:val="WW8Num65z5"/>
    <w:rsid w:val="00C6433C"/>
  </w:style>
  <w:style w:type="character" w:customStyle="1" w:styleId="WW8Num65z6">
    <w:name w:val="WW8Num65z6"/>
    <w:rsid w:val="00C6433C"/>
  </w:style>
  <w:style w:type="character" w:customStyle="1" w:styleId="WW8Num65z7">
    <w:name w:val="WW8Num65z7"/>
    <w:rsid w:val="00C6433C"/>
  </w:style>
  <w:style w:type="character" w:customStyle="1" w:styleId="WW8Num65z8">
    <w:name w:val="WW8Num65z8"/>
    <w:rsid w:val="00C6433C"/>
  </w:style>
  <w:style w:type="character" w:customStyle="1" w:styleId="WW8Num66z0">
    <w:name w:val="WW8Num66z0"/>
    <w:rsid w:val="00C6433C"/>
    <w:rPr>
      <w:rFonts w:ascii="Verdana" w:hAnsi="Verdana" w:cs="Verdana"/>
      <w:color w:val="000000"/>
      <w:sz w:val="21"/>
      <w:szCs w:val="21"/>
      <w:bdr w:val="none" w:sz="0" w:space="0" w:color="000000"/>
    </w:rPr>
  </w:style>
  <w:style w:type="character" w:customStyle="1" w:styleId="WW8Num66z1">
    <w:name w:val="WW8Num66z1"/>
    <w:rsid w:val="00C6433C"/>
  </w:style>
  <w:style w:type="character" w:customStyle="1" w:styleId="WW8Num66z2">
    <w:name w:val="WW8Num66z2"/>
    <w:rsid w:val="00C6433C"/>
  </w:style>
  <w:style w:type="character" w:customStyle="1" w:styleId="WW8Num66z3">
    <w:name w:val="WW8Num66z3"/>
    <w:rsid w:val="00C6433C"/>
  </w:style>
  <w:style w:type="character" w:customStyle="1" w:styleId="WW8Num66z4">
    <w:name w:val="WW8Num66z4"/>
    <w:rsid w:val="00C6433C"/>
  </w:style>
  <w:style w:type="character" w:customStyle="1" w:styleId="WW8Num66z5">
    <w:name w:val="WW8Num66z5"/>
    <w:rsid w:val="00C6433C"/>
  </w:style>
  <w:style w:type="character" w:customStyle="1" w:styleId="WW8Num66z6">
    <w:name w:val="WW8Num66z6"/>
    <w:rsid w:val="00C6433C"/>
  </w:style>
  <w:style w:type="character" w:customStyle="1" w:styleId="WW8Num66z7">
    <w:name w:val="WW8Num66z7"/>
    <w:rsid w:val="00C6433C"/>
  </w:style>
  <w:style w:type="character" w:customStyle="1" w:styleId="WW8Num66z8">
    <w:name w:val="WW8Num66z8"/>
    <w:rsid w:val="00C6433C"/>
  </w:style>
  <w:style w:type="character" w:customStyle="1" w:styleId="WW8Num67z0">
    <w:name w:val="WW8Num67z0"/>
    <w:rsid w:val="00C6433C"/>
    <w:rPr>
      <w:rFonts w:ascii="Verdana" w:hAnsi="Verdana" w:cs="Verdana"/>
      <w:color w:val="000000"/>
      <w:sz w:val="21"/>
      <w:szCs w:val="21"/>
      <w:bdr w:val="none" w:sz="0" w:space="0" w:color="000000"/>
    </w:rPr>
  </w:style>
  <w:style w:type="character" w:customStyle="1" w:styleId="WW8Num67z1">
    <w:name w:val="WW8Num67z1"/>
    <w:rsid w:val="00C6433C"/>
  </w:style>
  <w:style w:type="character" w:customStyle="1" w:styleId="WW8Num67z2">
    <w:name w:val="WW8Num67z2"/>
    <w:rsid w:val="00C6433C"/>
  </w:style>
  <w:style w:type="character" w:customStyle="1" w:styleId="WW8Num67z3">
    <w:name w:val="WW8Num67z3"/>
    <w:rsid w:val="00C6433C"/>
  </w:style>
  <w:style w:type="character" w:customStyle="1" w:styleId="WW8Num67z4">
    <w:name w:val="WW8Num67z4"/>
    <w:rsid w:val="00C6433C"/>
  </w:style>
  <w:style w:type="character" w:customStyle="1" w:styleId="WW8Num67z5">
    <w:name w:val="WW8Num67z5"/>
    <w:rsid w:val="00C6433C"/>
  </w:style>
  <w:style w:type="character" w:customStyle="1" w:styleId="WW8Num67z6">
    <w:name w:val="WW8Num67z6"/>
    <w:rsid w:val="00C6433C"/>
  </w:style>
  <w:style w:type="character" w:customStyle="1" w:styleId="WW8Num67z7">
    <w:name w:val="WW8Num67z7"/>
    <w:rsid w:val="00C6433C"/>
  </w:style>
  <w:style w:type="character" w:customStyle="1" w:styleId="WW8Num67z8">
    <w:name w:val="WW8Num67z8"/>
    <w:rsid w:val="00C6433C"/>
  </w:style>
  <w:style w:type="character" w:customStyle="1" w:styleId="WW8Num68z0">
    <w:name w:val="WW8Num68z0"/>
    <w:rsid w:val="00C6433C"/>
    <w:rPr>
      <w:rFonts w:ascii="Courier New" w:hAnsi="Courier New" w:cs="Courier New" w:hint="default"/>
      <w:sz w:val="20"/>
    </w:rPr>
  </w:style>
  <w:style w:type="character" w:customStyle="1" w:styleId="WW8Num69z0">
    <w:name w:val="WW8Num69z0"/>
    <w:rsid w:val="00C6433C"/>
    <w:rPr>
      <w:rFonts w:ascii="Courier New" w:hAnsi="Courier New" w:cs="Courier New" w:hint="default"/>
      <w:sz w:val="20"/>
    </w:rPr>
  </w:style>
  <w:style w:type="character" w:customStyle="1" w:styleId="WW8Num70z0">
    <w:name w:val="WW8Num70z0"/>
    <w:rsid w:val="00C6433C"/>
    <w:rPr>
      <w:rFonts w:ascii="Verdana" w:hAnsi="Verdana" w:cs="Verdana"/>
      <w:color w:val="000000"/>
      <w:sz w:val="21"/>
      <w:szCs w:val="21"/>
      <w:bdr w:val="none" w:sz="0" w:space="0" w:color="000000"/>
    </w:rPr>
  </w:style>
  <w:style w:type="character" w:customStyle="1" w:styleId="WW8Num70z1">
    <w:name w:val="WW8Num70z1"/>
    <w:rsid w:val="00C6433C"/>
  </w:style>
  <w:style w:type="character" w:customStyle="1" w:styleId="WW8Num70z2">
    <w:name w:val="WW8Num70z2"/>
    <w:rsid w:val="00C6433C"/>
  </w:style>
  <w:style w:type="character" w:customStyle="1" w:styleId="WW8Num70z3">
    <w:name w:val="WW8Num70z3"/>
    <w:rsid w:val="00C6433C"/>
  </w:style>
  <w:style w:type="character" w:customStyle="1" w:styleId="WW8Num70z4">
    <w:name w:val="WW8Num70z4"/>
    <w:rsid w:val="00C6433C"/>
  </w:style>
  <w:style w:type="character" w:customStyle="1" w:styleId="WW8Num70z5">
    <w:name w:val="WW8Num70z5"/>
    <w:rsid w:val="00C6433C"/>
  </w:style>
  <w:style w:type="character" w:customStyle="1" w:styleId="WW8Num70z6">
    <w:name w:val="WW8Num70z6"/>
    <w:rsid w:val="00C6433C"/>
  </w:style>
  <w:style w:type="character" w:customStyle="1" w:styleId="WW8Num70z7">
    <w:name w:val="WW8Num70z7"/>
    <w:rsid w:val="00C6433C"/>
  </w:style>
  <w:style w:type="character" w:customStyle="1" w:styleId="WW8Num70z8">
    <w:name w:val="WW8Num70z8"/>
    <w:rsid w:val="00C6433C"/>
  </w:style>
  <w:style w:type="character" w:customStyle="1" w:styleId="WW8Num71z0">
    <w:name w:val="WW8Num71z0"/>
    <w:rsid w:val="00C6433C"/>
    <w:rPr>
      <w:rFonts w:ascii="Verdana" w:hAnsi="Verdana" w:cs="Verdana"/>
      <w:color w:val="000000"/>
      <w:sz w:val="21"/>
      <w:szCs w:val="21"/>
      <w:bdr w:val="none" w:sz="0" w:space="0" w:color="000000"/>
    </w:rPr>
  </w:style>
  <w:style w:type="character" w:customStyle="1" w:styleId="WW8Num71z1">
    <w:name w:val="WW8Num71z1"/>
    <w:rsid w:val="00C6433C"/>
  </w:style>
  <w:style w:type="character" w:customStyle="1" w:styleId="WW8Num71z2">
    <w:name w:val="WW8Num71z2"/>
    <w:rsid w:val="00C6433C"/>
  </w:style>
  <w:style w:type="character" w:customStyle="1" w:styleId="WW8Num71z3">
    <w:name w:val="WW8Num71z3"/>
    <w:rsid w:val="00C6433C"/>
  </w:style>
  <w:style w:type="character" w:customStyle="1" w:styleId="WW8Num71z4">
    <w:name w:val="WW8Num71z4"/>
    <w:rsid w:val="00C6433C"/>
  </w:style>
  <w:style w:type="character" w:customStyle="1" w:styleId="WW8Num71z5">
    <w:name w:val="WW8Num71z5"/>
    <w:rsid w:val="00C6433C"/>
  </w:style>
  <w:style w:type="character" w:customStyle="1" w:styleId="WW8Num71z6">
    <w:name w:val="WW8Num71z6"/>
    <w:rsid w:val="00C6433C"/>
  </w:style>
  <w:style w:type="character" w:customStyle="1" w:styleId="WW8Num71z7">
    <w:name w:val="WW8Num71z7"/>
    <w:rsid w:val="00C6433C"/>
  </w:style>
  <w:style w:type="character" w:customStyle="1" w:styleId="WW8Num71z8">
    <w:name w:val="WW8Num71z8"/>
    <w:rsid w:val="00C6433C"/>
  </w:style>
  <w:style w:type="character" w:customStyle="1" w:styleId="WW8Num72z0">
    <w:name w:val="WW8Num72z0"/>
    <w:rsid w:val="00C6433C"/>
    <w:rPr>
      <w:rFonts w:ascii="Symbol" w:hAnsi="Symbol" w:cs="Symbol" w:hint="default"/>
      <w:sz w:val="20"/>
    </w:rPr>
  </w:style>
  <w:style w:type="character" w:customStyle="1" w:styleId="WW8Num73z0">
    <w:name w:val="WW8Num73z0"/>
    <w:rsid w:val="00C6433C"/>
    <w:rPr>
      <w:rFonts w:ascii="Verdana" w:hAnsi="Verdana" w:cs="Verdana"/>
      <w:color w:val="000000"/>
      <w:sz w:val="21"/>
      <w:szCs w:val="21"/>
      <w:bdr w:val="none" w:sz="0" w:space="0" w:color="000000"/>
    </w:rPr>
  </w:style>
  <w:style w:type="character" w:customStyle="1" w:styleId="WW8Num73z1">
    <w:name w:val="WW8Num73z1"/>
    <w:rsid w:val="00C6433C"/>
  </w:style>
  <w:style w:type="character" w:customStyle="1" w:styleId="WW8Num73z2">
    <w:name w:val="WW8Num73z2"/>
    <w:rsid w:val="00C6433C"/>
  </w:style>
  <w:style w:type="character" w:customStyle="1" w:styleId="WW8Num73z3">
    <w:name w:val="WW8Num73z3"/>
    <w:rsid w:val="00C6433C"/>
  </w:style>
  <w:style w:type="character" w:customStyle="1" w:styleId="WW8Num73z4">
    <w:name w:val="WW8Num73z4"/>
    <w:rsid w:val="00C6433C"/>
  </w:style>
  <w:style w:type="character" w:customStyle="1" w:styleId="WW8Num73z5">
    <w:name w:val="WW8Num73z5"/>
    <w:rsid w:val="00C6433C"/>
  </w:style>
  <w:style w:type="character" w:customStyle="1" w:styleId="WW8Num73z6">
    <w:name w:val="WW8Num73z6"/>
    <w:rsid w:val="00C6433C"/>
  </w:style>
  <w:style w:type="character" w:customStyle="1" w:styleId="WW8Num73z7">
    <w:name w:val="WW8Num73z7"/>
    <w:rsid w:val="00C6433C"/>
  </w:style>
  <w:style w:type="character" w:customStyle="1" w:styleId="WW8Num73z8">
    <w:name w:val="WW8Num73z8"/>
    <w:rsid w:val="00C6433C"/>
  </w:style>
  <w:style w:type="character" w:customStyle="1" w:styleId="WW8Num74z0">
    <w:name w:val="WW8Num74z0"/>
    <w:rsid w:val="00C6433C"/>
    <w:rPr>
      <w:rFonts w:ascii="Verdana" w:hAnsi="Verdana" w:cs="Verdana"/>
      <w:color w:val="000000"/>
      <w:sz w:val="21"/>
      <w:szCs w:val="21"/>
      <w:bdr w:val="none" w:sz="0" w:space="0" w:color="000000"/>
    </w:rPr>
  </w:style>
  <w:style w:type="character" w:customStyle="1" w:styleId="WW8Num74z1">
    <w:name w:val="WW8Num74z1"/>
    <w:rsid w:val="00C6433C"/>
  </w:style>
  <w:style w:type="character" w:customStyle="1" w:styleId="WW8Num74z2">
    <w:name w:val="WW8Num74z2"/>
    <w:rsid w:val="00C6433C"/>
  </w:style>
  <w:style w:type="character" w:customStyle="1" w:styleId="WW8Num74z3">
    <w:name w:val="WW8Num74z3"/>
    <w:rsid w:val="00C6433C"/>
  </w:style>
  <w:style w:type="character" w:customStyle="1" w:styleId="WW8Num74z4">
    <w:name w:val="WW8Num74z4"/>
    <w:rsid w:val="00C6433C"/>
  </w:style>
  <w:style w:type="character" w:customStyle="1" w:styleId="WW8Num74z5">
    <w:name w:val="WW8Num74z5"/>
    <w:rsid w:val="00C6433C"/>
  </w:style>
  <w:style w:type="character" w:customStyle="1" w:styleId="WW8Num74z6">
    <w:name w:val="WW8Num74z6"/>
    <w:rsid w:val="00C6433C"/>
  </w:style>
  <w:style w:type="character" w:customStyle="1" w:styleId="WW8Num74z7">
    <w:name w:val="WW8Num74z7"/>
    <w:rsid w:val="00C6433C"/>
  </w:style>
  <w:style w:type="character" w:customStyle="1" w:styleId="WW8Num74z8">
    <w:name w:val="WW8Num74z8"/>
    <w:rsid w:val="00C6433C"/>
  </w:style>
  <w:style w:type="character" w:customStyle="1" w:styleId="WW8Num75z0">
    <w:name w:val="WW8Num75z0"/>
    <w:rsid w:val="00C6433C"/>
    <w:rPr>
      <w:rFonts w:ascii="Verdana" w:hAnsi="Verdana" w:cs="Verdana"/>
      <w:color w:val="000000"/>
      <w:sz w:val="21"/>
      <w:szCs w:val="21"/>
      <w:bdr w:val="none" w:sz="0" w:space="0" w:color="000000"/>
    </w:rPr>
  </w:style>
  <w:style w:type="character" w:customStyle="1" w:styleId="WW8Num75z1">
    <w:name w:val="WW8Num75z1"/>
    <w:rsid w:val="00C6433C"/>
  </w:style>
  <w:style w:type="character" w:customStyle="1" w:styleId="WW8Num75z2">
    <w:name w:val="WW8Num75z2"/>
    <w:rsid w:val="00C6433C"/>
  </w:style>
  <w:style w:type="character" w:customStyle="1" w:styleId="WW8Num75z3">
    <w:name w:val="WW8Num75z3"/>
    <w:rsid w:val="00C6433C"/>
  </w:style>
  <w:style w:type="character" w:customStyle="1" w:styleId="WW8Num75z4">
    <w:name w:val="WW8Num75z4"/>
    <w:rsid w:val="00C6433C"/>
  </w:style>
  <w:style w:type="character" w:customStyle="1" w:styleId="WW8Num75z5">
    <w:name w:val="WW8Num75z5"/>
    <w:rsid w:val="00C6433C"/>
  </w:style>
  <w:style w:type="character" w:customStyle="1" w:styleId="WW8Num75z6">
    <w:name w:val="WW8Num75z6"/>
    <w:rsid w:val="00C6433C"/>
  </w:style>
  <w:style w:type="character" w:customStyle="1" w:styleId="WW8Num75z7">
    <w:name w:val="WW8Num75z7"/>
    <w:rsid w:val="00C6433C"/>
  </w:style>
  <w:style w:type="character" w:customStyle="1" w:styleId="WW8Num75z8">
    <w:name w:val="WW8Num75z8"/>
    <w:rsid w:val="00C6433C"/>
  </w:style>
  <w:style w:type="character" w:customStyle="1" w:styleId="WW8Num76z0">
    <w:name w:val="WW8Num76z0"/>
    <w:rsid w:val="00C6433C"/>
    <w:rPr>
      <w:rFonts w:ascii="Verdana" w:hAnsi="Verdana" w:cs="Verdana"/>
      <w:color w:val="000000"/>
      <w:sz w:val="21"/>
      <w:szCs w:val="21"/>
      <w:bdr w:val="none" w:sz="0" w:space="0" w:color="000000"/>
    </w:rPr>
  </w:style>
  <w:style w:type="character" w:customStyle="1" w:styleId="WW8Num76z1">
    <w:name w:val="WW8Num76z1"/>
    <w:rsid w:val="00C6433C"/>
  </w:style>
  <w:style w:type="character" w:customStyle="1" w:styleId="WW8Num76z2">
    <w:name w:val="WW8Num76z2"/>
    <w:rsid w:val="00C6433C"/>
  </w:style>
  <w:style w:type="character" w:customStyle="1" w:styleId="WW8Num76z3">
    <w:name w:val="WW8Num76z3"/>
    <w:rsid w:val="00C6433C"/>
  </w:style>
  <w:style w:type="character" w:customStyle="1" w:styleId="WW8Num76z4">
    <w:name w:val="WW8Num76z4"/>
    <w:rsid w:val="00C6433C"/>
  </w:style>
  <w:style w:type="character" w:customStyle="1" w:styleId="WW8Num76z5">
    <w:name w:val="WW8Num76z5"/>
    <w:rsid w:val="00C6433C"/>
  </w:style>
  <w:style w:type="character" w:customStyle="1" w:styleId="WW8Num76z6">
    <w:name w:val="WW8Num76z6"/>
    <w:rsid w:val="00C6433C"/>
  </w:style>
  <w:style w:type="character" w:customStyle="1" w:styleId="WW8Num76z7">
    <w:name w:val="WW8Num76z7"/>
    <w:rsid w:val="00C6433C"/>
  </w:style>
  <w:style w:type="character" w:customStyle="1" w:styleId="WW8Num76z8">
    <w:name w:val="WW8Num76z8"/>
    <w:rsid w:val="00C6433C"/>
  </w:style>
  <w:style w:type="character" w:customStyle="1" w:styleId="WW8Num77z0">
    <w:name w:val="WW8Num77z0"/>
    <w:rsid w:val="00C6433C"/>
    <w:rPr>
      <w:rFonts w:ascii="Courier New" w:hAnsi="Courier New" w:cs="Courier New" w:hint="default"/>
      <w:color w:val="000000"/>
      <w:sz w:val="20"/>
      <w:szCs w:val="21"/>
    </w:rPr>
  </w:style>
  <w:style w:type="character" w:customStyle="1" w:styleId="WW8Num78z0">
    <w:name w:val="WW8Num78z0"/>
    <w:rsid w:val="00C6433C"/>
    <w:rPr>
      <w:rFonts w:ascii="Verdana" w:hAnsi="Verdana" w:cs="Verdana"/>
      <w:color w:val="000000"/>
      <w:sz w:val="21"/>
      <w:szCs w:val="21"/>
      <w:bdr w:val="none" w:sz="0" w:space="0" w:color="000000"/>
    </w:rPr>
  </w:style>
  <w:style w:type="character" w:customStyle="1" w:styleId="WW8Num78z1">
    <w:name w:val="WW8Num78z1"/>
    <w:rsid w:val="00C6433C"/>
  </w:style>
  <w:style w:type="character" w:customStyle="1" w:styleId="WW8Num78z2">
    <w:name w:val="WW8Num78z2"/>
    <w:rsid w:val="00C6433C"/>
  </w:style>
  <w:style w:type="character" w:customStyle="1" w:styleId="WW8Num78z3">
    <w:name w:val="WW8Num78z3"/>
    <w:rsid w:val="00C6433C"/>
  </w:style>
  <w:style w:type="character" w:customStyle="1" w:styleId="WW8Num78z4">
    <w:name w:val="WW8Num78z4"/>
    <w:rsid w:val="00C6433C"/>
  </w:style>
  <w:style w:type="character" w:customStyle="1" w:styleId="WW8Num78z5">
    <w:name w:val="WW8Num78z5"/>
    <w:rsid w:val="00C6433C"/>
  </w:style>
  <w:style w:type="character" w:customStyle="1" w:styleId="WW8Num78z6">
    <w:name w:val="WW8Num78z6"/>
    <w:rsid w:val="00C6433C"/>
  </w:style>
  <w:style w:type="character" w:customStyle="1" w:styleId="WW8Num78z7">
    <w:name w:val="WW8Num78z7"/>
    <w:rsid w:val="00C6433C"/>
  </w:style>
  <w:style w:type="character" w:customStyle="1" w:styleId="WW8Num78z8">
    <w:name w:val="WW8Num78z8"/>
    <w:rsid w:val="00C6433C"/>
  </w:style>
  <w:style w:type="character" w:customStyle="1" w:styleId="WW8Num79z0">
    <w:name w:val="WW8Num79z0"/>
    <w:rsid w:val="00C6433C"/>
    <w:rPr>
      <w:rFonts w:ascii="Verdana" w:hAnsi="Verdana" w:cs="Verdana"/>
      <w:color w:val="000000"/>
      <w:sz w:val="21"/>
      <w:szCs w:val="21"/>
      <w:bdr w:val="none" w:sz="0" w:space="0" w:color="000000"/>
    </w:rPr>
  </w:style>
  <w:style w:type="character" w:customStyle="1" w:styleId="WW8Num79z1">
    <w:name w:val="WW8Num79z1"/>
    <w:rsid w:val="00C6433C"/>
  </w:style>
  <w:style w:type="character" w:customStyle="1" w:styleId="WW8Num79z2">
    <w:name w:val="WW8Num79z2"/>
    <w:rsid w:val="00C6433C"/>
  </w:style>
  <w:style w:type="character" w:customStyle="1" w:styleId="WW8Num79z3">
    <w:name w:val="WW8Num79z3"/>
    <w:rsid w:val="00C6433C"/>
  </w:style>
  <w:style w:type="character" w:customStyle="1" w:styleId="WW8Num79z4">
    <w:name w:val="WW8Num79z4"/>
    <w:rsid w:val="00C6433C"/>
  </w:style>
  <w:style w:type="character" w:customStyle="1" w:styleId="WW8Num79z5">
    <w:name w:val="WW8Num79z5"/>
    <w:rsid w:val="00C6433C"/>
  </w:style>
  <w:style w:type="character" w:customStyle="1" w:styleId="WW8Num79z6">
    <w:name w:val="WW8Num79z6"/>
    <w:rsid w:val="00C6433C"/>
  </w:style>
  <w:style w:type="character" w:customStyle="1" w:styleId="WW8Num79z7">
    <w:name w:val="WW8Num79z7"/>
    <w:rsid w:val="00C6433C"/>
  </w:style>
  <w:style w:type="character" w:customStyle="1" w:styleId="WW8Num79z8">
    <w:name w:val="WW8Num79z8"/>
    <w:rsid w:val="00C6433C"/>
  </w:style>
  <w:style w:type="character" w:customStyle="1" w:styleId="WW8Num80z0">
    <w:name w:val="WW8Num80z0"/>
    <w:rsid w:val="00C6433C"/>
    <w:rPr>
      <w:rFonts w:ascii="Verdana" w:eastAsia="Times New Roman" w:hAnsi="Verdana" w:cs="Verdana"/>
      <w:color w:val="000000"/>
      <w:sz w:val="21"/>
      <w:szCs w:val="21"/>
      <w:bdr w:val="none" w:sz="0" w:space="0" w:color="000000"/>
      <w:lang w:eastAsia="en-IN"/>
    </w:rPr>
  </w:style>
  <w:style w:type="character" w:customStyle="1" w:styleId="WW8Num80z1">
    <w:name w:val="WW8Num80z1"/>
    <w:rsid w:val="00C6433C"/>
  </w:style>
  <w:style w:type="character" w:customStyle="1" w:styleId="WW8Num80z2">
    <w:name w:val="WW8Num80z2"/>
    <w:rsid w:val="00C6433C"/>
  </w:style>
  <w:style w:type="character" w:customStyle="1" w:styleId="WW8Num80z3">
    <w:name w:val="WW8Num80z3"/>
    <w:rsid w:val="00C6433C"/>
  </w:style>
  <w:style w:type="character" w:customStyle="1" w:styleId="WW8Num80z4">
    <w:name w:val="WW8Num80z4"/>
    <w:rsid w:val="00C6433C"/>
  </w:style>
  <w:style w:type="character" w:customStyle="1" w:styleId="WW8Num80z5">
    <w:name w:val="WW8Num80z5"/>
    <w:rsid w:val="00C6433C"/>
  </w:style>
  <w:style w:type="character" w:customStyle="1" w:styleId="WW8Num80z6">
    <w:name w:val="WW8Num80z6"/>
    <w:rsid w:val="00C6433C"/>
  </w:style>
  <w:style w:type="character" w:customStyle="1" w:styleId="WW8Num80z7">
    <w:name w:val="WW8Num80z7"/>
    <w:rsid w:val="00C6433C"/>
  </w:style>
  <w:style w:type="character" w:customStyle="1" w:styleId="WW8Num80z8">
    <w:name w:val="WW8Num80z8"/>
    <w:rsid w:val="00C6433C"/>
  </w:style>
  <w:style w:type="character" w:customStyle="1" w:styleId="WW8Num81z0">
    <w:name w:val="WW8Num81z0"/>
    <w:rsid w:val="00C6433C"/>
    <w:rPr>
      <w:rFonts w:ascii="Verdana" w:hAnsi="Verdana" w:cs="Verdana"/>
      <w:color w:val="000000"/>
      <w:sz w:val="21"/>
      <w:szCs w:val="21"/>
      <w:bdr w:val="none" w:sz="0" w:space="0" w:color="000000"/>
    </w:rPr>
  </w:style>
  <w:style w:type="character" w:customStyle="1" w:styleId="WW8Num81z1">
    <w:name w:val="WW8Num81z1"/>
    <w:rsid w:val="00C6433C"/>
  </w:style>
  <w:style w:type="character" w:customStyle="1" w:styleId="WW8Num81z2">
    <w:name w:val="WW8Num81z2"/>
    <w:rsid w:val="00C6433C"/>
  </w:style>
  <w:style w:type="character" w:customStyle="1" w:styleId="WW8Num81z3">
    <w:name w:val="WW8Num81z3"/>
    <w:rsid w:val="00C6433C"/>
  </w:style>
  <w:style w:type="character" w:customStyle="1" w:styleId="WW8Num81z4">
    <w:name w:val="WW8Num81z4"/>
    <w:rsid w:val="00C6433C"/>
  </w:style>
  <w:style w:type="character" w:customStyle="1" w:styleId="WW8Num81z5">
    <w:name w:val="WW8Num81z5"/>
    <w:rsid w:val="00C6433C"/>
  </w:style>
  <w:style w:type="character" w:customStyle="1" w:styleId="WW8Num81z6">
    <w:name w:val="WW8Num81z6"/>
    <w:rsid w:val="00C6433C"/>
  </w:style>
  <w:style w:type="character" w:customStyle="1" w:styleId="WW8Num81z7">
    <w:name w:val="WW8Num81z7"/>
    <w:rsid w:val="00C6433C"/>
  </w:style>
  <w:style w:type="character" w:customStyle="1" w:styleId="WW8Num81z8">
    <w:name w:val="WW8Num81z8"/>
    <w:rsid w:val="00C6433C"/>
  </w:style>
  <w:style w:type="character" w:customStyle="1" w:styleId="WW8Num82z0">
    <w:name w:val="WW8Num82z0"/>
    <w:rsid w:val="00C6433C"/>
    <w:rPr>
      <w:rFonts w:ascii="Courier New" w:hAnsi="Courier New" w:cs="Courier New" w:hint="default"/>
      <w:sz w:val="20"/>
    </w:rPr>
  </w:style>
  <w:style w:type="character" w:customStyle="1" w:styleId="WW8Num83z0">
    <w:name w:val="WW8Num83z0"/>
    <w:rsid w:val="00C6433C"/>
    <w:rPr>
      <w:rFonts w:ascii="Verdana" w:hAnsi="Verdana" w:cs="Verdana"/>
      <w:color w:val="000000"/>
      <w:sz w:val="21"/>
      <w:szCs w:val="21"/>
      <w:bdr w:val="none" w:sz="0" w:space="0" w:color="000000"/>
    </w:rPr>
  </w:style>
  <w:style w:type="character" w:customStyle="1" w:styleId="WW8Num83z1">
    <w:name w:val="WW8Num83z1"/>
    <w:rsid w:val="00C6433C"/>
  </w:style>
  <w:style w:type="character" w:customStyle="1" w:styleId="WW8Num83z2">
    <w:name w:val="WW8Num83z2"/>
    <w:rsid w:val="00C6433C"/>
  </w:style>
  <w:style w:type="character" w:customStyle="1" w:styleId="WW8Num83z3">
    <w:name w:val="WW8Num83z3"/>
    <w:rsid w:val="00C6433C"/>
  </w:style>
  <w:style w:type="character" w:customStyle="1" w:styleId="WW8Num83z4">
    <w:name w:val="WW8Num83z4"/>
    <w:rsid w:val="00C6433C"/>
  </w:style>
  <w:style w:type="character" w:customStyle="1" w:styleId="WW8Num83z5">
    <w:name w:val="WW8Num83z5"/>
    <w:rsid w:val="00C6433C"/>
  </w:style>
  <w:style w:type="character" w:customStyle="1" w:styleId="WW8Num83z6">
    <w:name w:val="WW8Num83z6"/>
    <w:rsid w:val="00C6433C"/>
  </w:style>
  <w:style w:type="character" w:customStyle="1" w:styleId="WW8Num83z7">
    <w:name w:val="WW8Num83z7"/>
    <w:rsid w:val="00C6433C"/>
  </w:style>
  <w:style w:type="character" w:customStyle="1" w:styleId="WW8Num83z8">
    <w:name w:val="WW8Num83z8"/>
    <w:rsid w:val="00C6433C"/>
  </w:style>
  <w:style w:type="character" w:customStyle="1" w:styleId="WW8Num84z0">
    <w:name w:val="WW8Num84z0"/>
    <w:rsid w:val="00C6433C"/>
    <w:rPr>
      <w:rFonts w:ascii="Verdana" w:hAnsi="Verdana" w:cs="Verdana"/>
      <w:color w:val="000000"/>
      <w:sz w:val="21"/>
      <w:szCs w:val="21"/>
      <w:bdr w:val="none" w:sz="0" w:space="0" w:color="000000"/>
    </w:rPr>
  </w:style>
  <w:style w:type="character" w:customStyle="1" w:styleId="WW8Num84z1">
    <w:name w:val="WW8Num84z1"/>
    <w:rsid w:val="00C6433C"/>
  </w:style>
  <w:style w:type="character" w:customStyle="1" w:styleId="WW8Num84z2">
    <w:name w:val="WW8Num84z2"/>
    <w:rsid w:val="00C6433C"/>
  </w:style>
  <w:style w:type="character" w:customStyle="1" w:styleId="WW8Num84z3">
    <w:name w:val="WW8Num84z3"/>
    <w:rsid w:val="00C6433C"/>
  </w:style>
  <w:style w:type="character" w:customStyle="1" w:styleId="WW8Num84z4">
    <w:name w:val="WW8Num84z4"/>
    <w:rsid w:val="00C6433C"/>
  </w:style>
  <w:style w:type="character" w:customStyle="1" w:styleId="WW8Num84z5">
    <w:name w:val="WW8Num84z5"/>
    <w:rsid w:val="00C6433C"/>
  </w:style>
  <w:style w:type="character" w:customStyle="1" w:styleId="WW8Num84z6">
    <w:name w:val="WW8Num84z6"/>
    <w:rsid w:val="00C6433C"/>
  </w:style>
  <w:style w:type="character" w:customStyle="1" w:styleId="WW8Num84z7">
    <w:name w:val="WW8Num84z7"/>
    <w:rsid w:val="00C6433C"/>
  </w:style>
  <w:style w:type="character" w:customStyle="1" w:styleId="WW8Num84z8">
    <w:name w:val="WW8Num84z8"/>
    <w:rsid w:val="00C6433C"/>
  </w:style>
  <w:style w:type="character" w:customStyle="1" w:styleId="WW8Num85z0">
    <w:name w:val="WW8Num85z0"/>
    <w:rsid w:val="00C6433C"/>
    <w:rPr>
      <w:rFonts w:ascii="Verdana" w:hAnsi="Verdana" w:cs="Verdana"/>
      <w:color w:val="000000"/>
      <w:sz w:val="21"/>
      <w:szCs w:val="21"/>
      <w:bdr w:val="none" w:sz="0" w:space="0" w:color="000000"/>
    </w:rPr>
  </w:style>
  <w:style w:type="character" w:customStyle="1" w:styleId="WW8Num85z1">
    <w:name w:val="WW8Num85z1"/>
    <w:rsid w:val="00C6433C"/>
  </w:style>
  <w:style w:type="character" w:customStyle="1" w:styleId="WW8Num85z2">
    <w:name w:val="WW8Num85z2"/>
    <w:rsid w:val="00C6433C"/>
  </w:style>
  <w:style w:type="character" w:customStyle="1" w:styleId="WW8Num85z3">
    <w:name w:val="WW8Num85z3"/>
    <w:rsid w:val="00C6433C"/>
  </w:style>
  <w:style w:type="character" w:customStyle="1" w:styleId="WW8Num85z4">
    <w:name w:val="WW8Num85z4"/>
    <w:rsid w:val="00C6433C"/>
  </w:style>
  <w:style w:type="character" w:customStyle="1" w:styleId="WW8Num85z5">
    <w:name w:val="WW8Num85z5"/>
    <w:rsid w:val="00C6433C"/>
  </w:style>
  <w:style w:type="character" w:customStyle="1" w:styleId="WW8Num85z6">
    <w:name w:val="WW8Num85z6"/>
    <w:rsid w:val="00C6433C"/>
  </w:style>
  <w:style w:type="character" w:customStyle="1" w:styleId="WW8Num85z7">
    <w:name w:val="WW8Num85z7"/>
    <w:rsid w:val="00C6433C"/>
  </w:style>
  <w:style w:type="character" w:customStyle="1" w:styleId="WW8Num85z8">
    <w:name w:val="WW8Num85z8"/>
    <w:rsid w:val="00C6433C"/>
  </w:style>
  <w:style w:type="character" w:customStyle="1" w:styleId="WW8Num86z0">
    <w:name w:val="WW8Num86z0"/>
    <w:rsid w:val="00C6433C"/>
    <w:rPr>
      <w:rFonts w:ascii="Verdana" w:hAnsi="Verdana" w:cs="Verdana"/>
      <w:color w:val="000000"/>
      <w:sz w:val="21"/>
      <w:szCs w:val="21"/>
      <w:bdr w:val="none" w:sz="0" w:space="0" w:color="000000"/>
    </w:rPr>
  </w:style>
  <w:style w:type="character" w:customStyle="1" w:styleId="WW8Num86z1">
    <w:name w:val="WW8Num86z1"/>
    <w:rsid w:val="00C6433C"/>
  </w:style>
  <w:style w:type="character" w:customStyle="1" w:styleId="WW8Num86z2">
    <w:name w:val="WW8Num86z2"/>
    <w:rsid w:val="00C6433C"/>
  </w:style>
  <w:style w:type="character" w:customStyle="1" w:styleId="WW8Num86z3">
    <w:name w:val="WW8Num86z3"/>
    <w:rsid w:val="00C6433C"/>
  </w:style>
  <w:style w:type="character" w:customStyle="1" w:styleId="WW8Num86z4">
    <w:name w:val="WW8Num86z4"/>
    <w:rsid w:val="00C6433C"/>
  </w:style>
  <w:style w:type="character" w:customStyle="1" w:styleId="WW8Num86z5">
    <w:name w:val="WW8Num86z5"/>
    <w:rsid w:val="00C6433C"/>
  </w:style>
  <w:style w:type="character" w:customStyle="1" w:styleId="WW8Num86z6">
    <w:name w:val="WW8Num86z6"/>
    <w:rsid w:val="00C6433C"/>
  </w:style>
  <w:style w:type="character" w:customStyle="1" w:styleId="WW8Num86z7">
    <w:name w:val="WW8Num86z7"/>
    <w:rsid w:val="00C6433C"/>
  </w:style>
  <w:style w:type="character" w:customStyle="1" w:styleId="WW8Num86z8">
    <w:name w:val="WW8Num86z8"/>
    <w:rsid w:val="00C6433C"/>
  </w:style>
  <w:style w:type="character" w:customStyle="1" w:styleId="WW8Num87z0">
    <w:name w:val="WW8Num87z0"/>
    <w:rsid w:val="00C6433C"/>
    <w:rPr>
      <w:rFonts w:ascii="Verdana" w:hAnsi="Verdana" w:cs="Verdana"/>
      <w:color w:val="000000"/>
      <w:sz w:val="21"/>
      <w:szCs w:val="21"/>
      <w:bdr w:val="none" w:sz="0" w:space="0" w:color="000000"/>
    </w:rPr>
  </w:style>
  <w:style w:type="character" w:customStyle="1" w:styleId="WW8Num87z1">
    <w:name w:val="WW8Num87z1"/>
    <w:rsid w:val="00C6433C"/>
  </w:style>
  <w:style w:type="character" w:customStyle="1" w:styleId="WW8Num87z2">
    <w:name w:val="WW8Num87z2"/>
    <w:rsid w:val="00C6433C"/>
  </w:style>
  <w:style w:type="character" w:customStyle="1" w:styleId="WW8Num87z3">
    <w:name w:val="WW8Num87z3"/>
    <w:rsid w:val="00C6433C"/>
  </w:style>
  <w:style w:type="character" w:customStyle="1" w:styleId="WW8Num87z4">
    <w:name w:val="WW8Num87z4"/>
    <w:rsid w:val="00C6433C"/>
  </w:style>
  <w:style w:type="character" w:customStyle="1" w:styleId="WW8Num87z5">
    <w:name w:val="WW8Num87z5"/>
    <w:rsid w:val="00C6433C"/>
  </w:style>
  <w:style w:type="character" w:customStyle="1" w:styleId="WW8Num87z6">
    <w:name w:val="WW8Num87z6"/>
    <w:rsid w:val="00C6433C"/>
  </w:style>
  <w:style w:type="character" w:customStyle="1" w:styleId="WW8Num87z7">
    <w:name w:val="WW8Num87z7"/>
    <w:rsid w:val="00C6433C"/>
  </w:style>
  <w:style w:type="character" w:customStyle="1" w:styleId="WW8Num87z8">
    <w:name w:val="WW8Num87z8"/>
    <w:rsid w:val="00C6433C"/>
  </w:style>
  <w:style w:type="character" w:customStyle="1" w:styleId="WW8Num88z0">
    <w:name w:val="WW8Num88z0"/>
    <w:rsid w:val="00C6433C"/>
    <w:rPr>
      <w:rFonts w:ascii="Verdana" w:hAnsi="Verdana" w:cs="Verdana"/>
      <w:color w:val="000000"/>
      <w:sz w:val="21"/>
      <w:szCs w:val="21"/>
      <w:bdr w:val="none" w:sz="0" w:space="0" w:color="000000"/>
    </w:rPr>
  </w:style>
  <w:style w:type="character" w:customStyle="1" w:styleId="WW8Num88z1">
    <w:name w:val="WW8Num88z1"/>
    <w:rsid w:val="00C6433C"/>
  </w:style>
  <w:style w:type="character" w:customStyle="1" w:styleId="WW8Num88z2">
    <w:name w:val="WW8Num88z2"/>
    <w:rsid w:val="00C6433C"/>
  </w:style>
  <w:style w:type="character" w:customStyle="1" w:styleId="WW8Num88z3">
    <w:name w:val="WW8Num88z3"/>
    <w:rsid w:val="00C6433C"/>
  </w:style>
  <w:style w:type="character" w:customStyle="1" w:styleId="WW8Num88z4">
    <w:name w:val="WW8Num88z4"/>
    <w:rsid w:val="00C6433C"/>
  </w:style>
  <w:style w:type="character" w:customStyle="1" w:styleId="WW8Num88z5">
    <w:name w:val="WW8Num88z5"/>
    <w:rsid w:val="00C6433C"/>
  </w:style>
  <w:style w:type="character" w:customStyle="1" w:styleId="WW8Num88z6">
    <w:name w:val="WW8Num88z6"/>
    <w:rsid w:val="00C6433C"/>
  </w:style>
  <w:style w:type="character" w:customStyle="1" w:styleId="WW8Num88z7">
    <w:name w:val="WW8Num88z7"/>
    <w:rsid w:val="00C6433C"/>
  </w:style>
  <w:style w:type="character" w:customStyle="1" w:styleId="WW8Num88z8">
    <w:name w:val="WW8Num88z8"/>
    <w:rsid w:val="00C6433C"/>
  </w:style>
  <w:style w:type="character" w:customStyle="1" w:styleId="WW8Num89z0">
    <w:name w:val="WW8Num89z0"/>
    <w:rsid w:val="00C6433C"/>
    <w:rPr>
      <w:rFonts w:ascii="Symbol" w:hAnsi="Symbol" w:cs="Symbol" w:hint="default"/>
      <w:sz w:val="20"/>
    </w:rPr>
  </w:style>
  <w:style w:type="character" w:customStyle="1" w:styleId="WW8Num89z1">
    <w:name w:val="WW8Num89z1"/>
    <w:rsid w:val="00C6433C"/>
    <w:rPr>
      <w:rFonts w:ascii="Courier New" w:hAnsi="Courier New" w:cs="Courier New" w:hint="default"/>
      <w:sz w:val="20"/>
    </w:rPr>
  </w:style>
  <w:style w:type="character" w:customStyle="1" w:styleId="WW8Num89z2">
    <w:name w:val="WW8Num89z2"/>
    <w:rsid w:val="00C6433C"/>
    <w:rPr>
      <w:rFonts w:ascii="Wingdings" w:hAnsi="Wingdings" w:cs="Wingdings" w:hint="default"/>
      <w:sz w:val="20"/>
    </w:rPr>
  </w:style>
  <w:style w:type="character" w:customStyle="1" w:styleId="WW8Num90z0">
    <w:name w:val="WW8Num90z0"/>
    <w:rsid w:val="00C6433C"/>
    <w:rPr>
      <w:rFonts w:ascii="Verdana" w:hAnsi="Verdana" w:cs="Verdana"/>
      <w:color w:val="000000"/>
      <w:sz w:val="21"/>
      <w:szCs w:val="21"/>
      <w:bdr w:val="none" w:sz="0" w:space="0" w:color="000000"/>
    </w:rPr>
  </w:style>
  <w:style w:type="character" w:customStyle="1" w:styleId="WW8Num90z1">
    <w:name w:val="WW8Num90z1"/>
    <w:rsid w:val="00C6433C"/>
  </w:style>
  <w:style w:type="character" w:customStyle="1" w:styleId="WW8Num90z2">
    <w:name w:val="WW8Num90z2"/>
    <w:rsid w:val="00C6433C"/>
  </w:style>
  <w:style w:type="character" w:customStyle="1" w:styleId="WW8Num90z3">
    <w:name w:val="WW8Num90z3"/>
    <w:rsid w:val="00C6433C"/>
  </w:style>
  <w:style w:type="character" w:customStyle="1" w:styleId="WW8Num90z4">
    <w:name w:val="WW8Num90z4"/>
    <w:rsid w:val="00C6433C"/>
  </w:style>
  <w:style w:type="character" w:customStyle="1" w:styleId="WW8Num90z5">
    <w:name w:val="WW8Num90z5"/>
    <w:rsid w:val="00C6433C"/>
  </w:style>
  <w:style w:type="character" w:customStyle="1" w:styleId="WW8Num90z6">
    <w:name w:val="WW8Num90z6"/>
    <w:rsid w:val="00C6433C"/>
  </w:style>
  <w:style w:type="character" w:customStyle="1" w:styleId="WW8Num90z7">
    <w:name w:val="WW8Num90z7"/>
    <w:rsid w:val="00C6433C"/>
  </w:style>
  <w:style w:type="character" w:customStyle="1" w:styleId="WW8Num90z8">
    <w:name w:val="WW8Num90z8"/>
    <w:rsid w:val="00C6433C"/>
  </w:style>
  <w:style w:type="character" w:customStyle="1" w:styleId="WW8Num91z0">
    <w:name w:val="WW8Num91z0"/>
    <w:rsid w:val="00C6433C"/>
    <w:rPr>
      <w:rFonts w:ascii="Verdana" w:hAnsi="Verdana" w:cs="Verdana"/>
      <w:color w:val="000000"/>
      <w:sz w:val="21"/>
      <w:szCs w:val="21"/>
      <w:bdr w:val="none" w:sz="0" w:space="0" w:color="000000"/>
    </w:rPr>
  </w:style>
  <w:style w:type="character" w:customStyle="1" w:styleId="WW8Num91z1">
    <w:name w:val="WW8Num91z1"/>
    <w:rsid w:val="00C6433C"/>
  </w:style>
  <w:style w:type="character" w:customStyle="1" w:styleId="WW8Num91z2">
    <w:name w:val="WW8Num91z2"/>
    <w:rsid w:val="00C6433C"/>
  </w:style>
  <w:style w:type="character" w:customStyle="1" w:styleId="WW8Num91z3">
    <w:name w:val="WW8Num91z3"/>
    <w:rsid w:val="00C6433C"/>
  </w:style>
  <w:style w:type="character" w:customStyle="1" w:styleId="WW8Num91z4">
    <w:name w:val="WW8Num91z4"/>
    <w:rsid w:val="00C6433C"/>
  </w:style>
  <w:style w:type="character" w:customStyle="1" w:styleId="WW8Num91z5">
    <w:name w:val="WW8Num91z5"/>
    <w:rsid w:val="00C6433C"/>
  </w:style>
  <w:style w:type="character" w:customStyle="1" w:styleId="WW8Num91z6">
    <w:name w:val="WW8Num91z6"/>
    <w:rsid w:val="00C6433C"/>
  </w:style>
  <w:style w:type="character" w:customStyle="1" w:styleId="WW8Num91z7">
    <w:name w:val="WW8Num91z7"/>
    <w:rsid w:val="00C6433C"/>
  </w:style>
  <w:style w:type="character" w:customStyle="1" w:styleId="WW8Num91z8">
    <w:name w:val="WW8Num91z8"/>
    <w:rsid w:val="00C6433C"/>
  </w:style>
  <w:style w:type="character" w:customStyle="1" w:styleId="WW8Num92z0">
    <w:name w:val="WW8Num92z0"/>
    <w:rsid w:val="00C6433C"/>
    <w:rPr>
      <w:rFonts w:ascii="Verdana" w:hAnsi="Verdana" w:cs="Verdana"/>
      <w:color w:val="000000"/>
      <w:sz w:val="21"/>
      <w:szCs w:val="21"/>
      <w:bdr w:val="none" w:sz="0" w:space="0" w:color="000000"/>
    </w:rPr>
  </w:style>
  <w:style w:type="character" w:customStyle="1" w:styleId="WW8Num92z1">
    <w:name w:val="WW8Num92z1"/>
    <w:rsid w:val="00C6433C"/>
  </w:style>
  <w:style w:type="character" w:customStyle="1" w:styleId="WW8Num92z2">
    <w:name w:val="WW8Num92z2"/>
    <w:rsid w:val="00C6433C"/>
  </w:style>
  <w:style w:type="character" w:customStyle="1" w:styleId="WW8Num92z3">
    <w:name w:val="WW8Num92z3"/>
    <w:rsid w:val="00C6433C"/>
  </w:style>
  <w:style w:type="character" w:customStyle="1" w:styleId="WW8Num92z4">
    <w:name w:val="WW8Num92z4"/>
    <w:rsid w:val="00C6433C"/>
  </w:style>
  <w:style w:type="character" w:customStyle="1" w:styleId="WW8Num92z5">
    <w:name w:val="WW8Num92z5"/>
    <w:rsid w:val="00C6433C"/>
  </w:style>
  <w:style w:type="character" w:customStyle="1" w:styleId="WW8Num92z6">
    <w:name w:val="WW8Num92z6"/>
    <w:rsid w:val="00C6433C"/>
  </w:style>
  <w:style w:type="character" w:customStyle="1" w:styleId="WW8Num92z7">
    <w:name w:val="WW8Num92z7"/>
    <w:rsid w:val="00C6433C"/>
  </w:style>
  <w:style w:type="character" w:customStyle="1" w:styleId="WW8Num92z8">
    <w:name w:val="WW8Num92z8"/>
    <w:rsid w:val="00C6433C"/>
  </w:style>
  <w:style w:type="character" w:customStyle="1" w:styleId="WW8Num93z0">
    <w:name w:val="WW8Num93z0"/>
    <w:rsid w:val="00C6433C"/>
    <w:rPr>
      <w:rFonts w:ascii="Courier New" w:hAnsi="Courier New" w:cs="Courier New" w:hint="default"/>
      <w:sz w:val="20"/>
    </w:rPr>
  </w:style>
  <w:style w:type="character" w:customStyle="1" w:styleId="WW8Num94z0">
    <w:name w:val="WW8Num94z0"/>
    <w:rsid w:val="00C6433C"/>
  </w:style>
  <w:style w:type="character" w:customStyle="1" w:styleId="WW8Num94z1">
    <w:name w:val="WW8Num94z1"/>
    <w:rsid w:val="00C6433C"/>
  </w:style>
  <w:style w:type="character" w:customStyle="1" w:styleId="WW8Num94z2">
    <w:name w:val="WW8Num94z2"/>
    <w:rsid w:val="00C6433C"/>
  </w:style>
  <w:style w:type="character" w:customStyle="1" w:styleId="WW8Num94z3">
    <w:name w:val="WW8Num94z3"/>
    <w:rsid w:val="00C6433C"/>
  </w:style>
  <w:style w:type="character" w:customStyle="1" w:styleId="WW8Num94z4">
    <w:name w:val="WW8Num94z4"/>
    <w:rsid w:val="00C6433C"/>
  </w:style>
  <w:style w:type="character" w:customStyle="1" w:styleId="WW8Num94z5">
    <w:name w:val="WW8Num94z5"/>
    <w:rsid w:val="00C6433C"/>
  </w:style>
  <w:style w:type="character" w:customStyle="1" w:styleId="WW8Num94z6">
    <w:name w:val="WW8Num94z6"/>
    <w:rsid w:val="00C6433C"/>
  </w:style>
  <w:style w:type="character" w:customStyle="1" w:styleId="WW8Num94z7">
    <w:name w:val="WW8Num94z7"/>
    <w:rsid w:val="00C6433C"/>
  </w:style>
  <w:style w:type="character" w:customStyle="1" w:styleId="WW8Num94z8">
    <w:name w:val="WW8Num94z8"/>
    <w:rsid w:val="00C6433C"/>
  </w:style>
  <w:style w:type="character" w:customStyle="1" w:styleId="WW8Num95z0">
    <w:name w:val="WW8Num95z0"/>
    <w:rsid w:val="00C6433C"/>
    <w:rPr>
      <w:rFonts w:ascii="Verdana" w:hAnsi="Verdana" w:cs="Verdana"/>
      <w:color w:val="000000"/>
      <w:sz w:val="21"/>
      <w:szCs w:val="21"/>
      <w:bdr w:val="none" w:sz="0" w:space="0" w:color="000000"/>
    </w:rPr>
  </w:style>
  <w:style w:type="character" w:customStyle="1" w:styleId="WW8Num95z1">
    <w:name w:val="WW8Num95z1"/>
    <w:rsid w:val="00C6433C"/>
  </w:style>
  <w:style w:type="character" w:customStyle="1" w:styleId="WW8Num95z2">
    <w:name w:val="WW8Num95z2"/>
    <w:rsid w:val="00C6433C"/>
  </w:style>
  <w:style w:type="character" w:customStyle="1" w:styleId="WW8Num95z3">
    <w:name w:val="WW8Num95z3"/>
    <w:rsid w:val="00C6433C"/>
  </w:style>
  <w:style w:type="character" w:customStyle="1" w:styleId="WW8Num95z4">
    <w:name w:val="WW8Num95z4"/>
    <w:rsid w:val="00C6433C"/>
  </w:style>
  <w:style w:type="character" w:customStyle="1" w:styleId="WW8Num95z5">
    <w:name w:val="WW8Num95z5"/>
    <w:rsid w:val="00C6433C"/>
  </w:style>
  <w:style w:type="character" w:customStyle="1" w:styleId="WW8Num95z6">
    <w:name w:val="WW8Num95z6"/>
    <w:rsid w:val="00C6433C"/>
  </w:style>
  <w:style w:type="character" w:customStyle="1" w:styleId="WW8Num95z7">
    <w:name w:val="WW8Num95z7"/>
    <w:rsid w:val="00C6433C"/>
  </w:style>
  <w:style w:type="character" w:customStyle="1" w:styleId="WW8Num95z8">
    <w:name w:val="WW8Num95z8"/>
    <w:rsid w:val="00C6433C"/>
  </w:style>
  <w:style w:type="character" w:customStyle="1" w:styleId="WW8Num96z0">
    <w:name w:val="WW8Num96z0"/>
    <w:rsid w:val="00C6433C"/>
    <w:rPr>
      <w:rFonts w:ascii="Courier New" w:hAnsi="Courier New" w:cs="Courier New" w:hint="default"/>
      <w:sz w:val="20"/>
    </w:rPr>
  </w:style>
  <w:style w:type="character" w:customStyle="1" w:styleId="WW8Num97z0">
    <w:name w:val="WW8Num97z0"/>
    <w:rsid w:val="00C6433C"/>
    <w:rPr>
      <w:rFonts w:ascii="Verdana" w:hAnsi="Verdana" w:cs="Verdana"/>
      <w:color w:val="000000"/>
      <w:sz w:val="21"/>
      <w:szCs w:val="21"/>
      <w:bdr w:val="none" w:sz="0" w:space="0" w:color="000000"/>
    </w:rPr>
  </w:style>
  <w:style w:type="character" w:customStyle="1" w:styleId="WW8Num97z1">
    <w:name w:val="WW8Num97z1"/>
    <w:rsid w:val="00C6433C"/>
  </w:style>
  <w:style w:type="character" w:customStyle="1" w:styleId="WW8Num97z2">
    <w:name w:val="WW8Num97z2"/>
    <w:rsid w:val="00C6433C"/>
  </w:style>
  <w:style w:type="character" w:customStyle="1" w:styleId="WW8Num97z3">
    <w:name w:val="WW8Num97z3"/>
    <w:rsid w:val="00C6433C"/>
  </w:style>
  <w:style w:type="character" w:customStyle="1" w:styleId="WW8Num97z4">
    <w:name w:val="WW8Num97z4"/>
    <w:rsid w:val="00C6433C"/>
  </w:style>
  <w:style w:type="character" w:customStyle="1" w:styleId="WW8Num97z5">
    <w:name w:val="WW8Num97z5"/>
    <w:rsid w:val="00C6433C"/>
  </w:style>
  <w:style w:type="character" w:customStyle="1" w:styleId="WW8Num97z6">
    <w:name w:val="WW8Num97z6"/>
    <w:rsid w:val="00C6433C"/>
  </w:style>
  <w:style w:type="character" w:customStyle="1" w:styleId="WW8Num97z7">
    <w:name w:val="WW8Num97z7"/>
    <w:rsid w:val="00C6433C"/>
  </w:style>
  <w:style w:type="character" w:customStyle="1" w:styleId="WW8Num97z8">
    <w:name w:val="WW8Num97z8"/>
    <w:rsid w:val="00C6433C"/>
  </w:style>
  <w:style w:type="character" w:customStyle="1" w:styleId="WW8Num98z0">
    <w:name w:val="WW8Num98z0"/>
    <w:rsid w:val="00C6433C"/>
    <w:rPr>
      <w:rFonts w:ascii="Wingdings" w:hAnsi="Wingdings" w:cs="OpenSymbol"/>
    </w:rPr>
  </w:style>
  <w:style w:type="character" w:customStyle="1" w:styleId="WW8Num98z1">
    <w:name w:val="WW8Num98z1"/>
    <w:rsid w:val="00C6433C"/>
    <w:rPr>
      <w:rFonts w:ascii="Symbol" w:hAnsi="Symbol" w:cs="OpenSymbol"/>
    </w:rPr>
  </w:style>
  <w:style w:type="character" w:customStyle="1" w:styleId="WW8Num99z0">
    <w:name w:val="WW8Num99z0"/>
    <w:rsid w:val="00C6433C"/>
    <w:rPr>
      <w:rFonts w:ascii="Wingdings" w:hAnsi="Wingdings" w:cs="OpenSymbol"/>
    </w:rPr>
  </w:style>
  <w:style w:type="character" w:customStyle="1" w:styleId="WW8Num99z1">
    <w:name w:val="WW8Num99z1"/>
    <w:rsid w:val="00C6433C"/>
    <w:rPr>
      <w:rFonts w:ascii="Symbol" w:hAnsi="Symbol" w:cs="OpenSymbol"/>
    </w:rPr>
  </w:style>
  <w:style w:type="character" w:customStyle="1" w:styleId="WW8Num6z1">
    <w:name w:val="WW8Num6z1"/>
    <w:rsid w:val="00C6433C"/>
  </w:style>
  <w:style w:type="character" w:customStyle="1" w:styleId="WW8Num6z2">
    <w:name w:val="WW8Num6z2"/>
    <w:rsid w:val="00C6433C"/>
  </w:style>
  <w:style w:type="character" w:customStyle="1" w:styleId="WW8Num6z3">
    <w:name w:val="WW8Num6z3"/>
    <w:rsid w:val="00C6433C"/>
  </w:style>
  <w:style w:type="character" w:customStyle="1" w:styleId="WW8Num6z4">
    <w:name w:val="WW8Num6z4"/>
    <w:rsid w:val="00C6433C"/>
  </w:style>
  <w:style w:type="character" w:customStyle="1" w:styleId="WW8Num6z5">
    <w:name w:val="WW8Num6z5"/>
    <w:rsid w:val="00C6433C"/>
  </w:style>
  <w:style w:type="character" w:customStyle="1" w:styleId="WW8Num6z6">
    <w:name w:val="WW8Num6z6"/>
    <w:rsid w:val="00C6433C"/>
  </w:style>
  <w:style w:type="character" w:customStyle="1" w:styleId="WW8Num6z7">
    <w:name w:val="WW8Num6z7"/>
    <w:rsid w:val="00C6433C"/>
  </w:style>
  <w:style w:type="character" w:customStyle="1" w:styleId="WW8Num6z8">
    <w:name w:val="WW8Num6z8"/>
    <w:rsid w:val="00C6433C"/>
  </w:style>
  <w:style w:type="character" w:customStyle="1" w:styleId="WW8Num17z1">
    <w:name w:val="WW8Num17z1"/>
    <w:rsid w:val="00C6433C"/>
  </w:style>
  <w:style w:type="character" w:customStyle="1" w:styleId="WW8Num17z2">
    <w:name w:val="WW8Num17z2"/>
    <w:rsid w:val="00C6433C"/>
  </w:style>
  <w:style w:type="character" w:customStyle="1" w:styleId="WW8Num17z3">
    <w:name w:val="WW8Num17z3"/>
    <w:rsid w:val="00C6433C"/>
  </w:style>
  <w:style w:type="character" w:customStyle="1" w:styleId="WW8Num17z4">
    <w:name w:val="WW8Num17z4"/>
    <w:rsid w:val="00C6433C"/>
  </w:style>
  <w:style w:type="character" w:customStyle="1" w:styleId="WW8Num17z5">
    <w:name w:val="WW8Num17z5"/>
    <w:rsid w:val="00C6433C"/>
  </w:style>
  <w:style w:type="character" w:customStyle="1" w:styleId="WW8Num17z6">
    <w:name w:val="WW8Num17z6"/>
    <w:rsid w:val="00C6433C"/>
  </w:style>
  <w:style w:type="character" w:customStyle="1" w:styleId="WW8Num17z7">
    <w:name w:val="WW8Num17z7"/>
    <w:rsid w:val="00C6433C"/>
  </w:style>
  <w:style w:type="character" w:customStyle="1" w:styleId="WW8Num17z8">
    <w:name w:val="WW8Num17z8"/>
    <w:rsid w:val="00C6433C"/>
  </w:style>
  <w:style w:type="character" w:customStyle="1" w:styleId="WW8Num19z1">
    <w:name w:val="WW8Num19z1"/>
    <w:rsid w:val="00C6433C"/>
  </w:style>
  <w:style w:type="character" w:customStyle="1" w:styleId="WW8Num19z2">
    <w:name w:val="WW8Num19z2"/>
    <w:rsid w:val="00C6433C"/>
  </w:style>
  <w:style w:type="character" w:customStyle="1" w:styleId="WW8Num19z3">
    <w:name w:val="WW8Num19z3"/>
    <w:rsid w:val="00C6433C"/>
  </w:style>
  <w:style w:type="character" w:customStyle="1" w:styleId="WW8Num19z4">
    <w:name w:val="WW8Num19z4"/>
    <w:rsid w:val="00C6433C"/>
  </w:style>
  <w:style w:type="character" w:customStyle="1" w:styleId="WW8Num19z5">
    <w:name w:val="WW8Num19z5"/>
    <w:rsid w:val="00C6433C"/>
  </w:style>
  <w:style w:type="character" w:customStyle="1" w:styleId="WW8Num19z6">
    <w:name w:val="WW8Num19z6"/>
    <w:rsid w:val="00C6433C"/>
  </w:style>
  <w:style w:type="character" w:customStyle="1" w:styleId="WW8Num19z7">
    <w:name w:val="WW8Num19z7"/>
    <w:rsid w:val="00C6433C"/>
  </w:style>
  <w:style w:type="character" w:customStyle="1" w:styleId="WW8Num19z8">
    <w:name w:val="WW8Num19z8"/>
    <w:rsid w:val="00C6433C"/>
  </w:style>
  <w:style w:type="character" w:customStyle="1" w:styleId="WW8Num27z1">
    <w:name w:val="WW8Num27z1"/>
    <w:rsid w:val="00C6433C"/>
  </w:style>
  <w:style w:type="character" w:customStyle="1" w:styleId="WW8Num27z2">
    <w:name w:val="WW8Num27z2"/>
    <w:rsid w:val="00C6433C"/>
  </w:style>
  <w:style w:type="character" w:customStyle="1" w:styleId="WW8Num27z3">
    <w:name w:val="WW8Num27z3"/>
    <w:rsid w:val="00C6433C"/>
  </w:style>
  <w:style w:type="character" w:customStyle="1" w:styleId="WW8Num27z4">
    <w:name w:val="WW8Num27z4"/>
    <w:rsid w:val="00C6433C"/>
  </w:style>
  <w:style w:type="character" w:customStyle="1" w:styleId="WW8Num27z5">
    <w:name w:val="WW8Num27z5"/>
    <w:rsid w:val="00C6433C"/>
  </w:style>
  <w:style w:type="character" w:customStyle="1" w:styleId="WW8Num27z6">
    <w:name w:val="WW8Num27z6"/>
    <w:rsid w:val="00C6433C"/>
  </w:style>
  <w:style w:type="character" w:customStyle="1" w:styleId="WW8Num27z7">
    <w:name w:val="WW8Num27z7"/>
    <w:rsid w:val="00C6433C"/>
  </w:style>
  <w:style w:type="character" w:customStyle="1" w:styleId="WW8Num27z8">
    <w:name w:val="WW8Num27z8"/>
    <w:rsid w:val="00C6433C"/>
  </w:style>
  <w:style w:type="character" w:customStyle="1" w:styleId="WW8Num30z1">
    <w:name w:val="WW8Num30z1"/>
    <w:rsid w:val="00C6433C"/>
  </w:style>
  <w:style w:type="character" w:customStyle="1" w:styleId="WW8Num30z2">
    <w:name w:val="WW8Num30z2"/>
    <w:rsid w:val="00C6433C"/>
  </w:style>
  <w:style w:type="character" w:customStyle="1" w:styleId="WW8Num30z3">
    <w:name w:val="WW8Num30z3"/>
    <w:rsid w:val="00C6433C"/>
  </w:style>
  <w:style w:type="character" w:customStyle="1" w:styleId="WW8Num30z4">
    <w:name w:val="WW8Num30z4"/>
    <w:rsid w:val="00C6433C"/>
  </w:style>
  <w:style w:type="character" w:customStyle="1" w:styleId="WW8Num30z5">
    <w:name w:val="WW8Num30z5"/>
    <w:rsid w:val="00C6433C"/>
  </w:style>
  <w:style w:type="character" w:customStyle="1" w:styleId="WW8Num30z6">
    <w:name w:val="WW8Num30z6"/>
    <w:rsid w:val="00C6433C"/>
  </w:style>
  <w:style w:type="character" w:customStyle="1" w:styleId="WW8Num30z7">
    <w:name w:val="WW8Num30z7"/>
    <w:rsid w:val="00C6433C"/>
  </w:style>
  <w:style w:type="character" w:customStyle="1" w:styleId="WW8Num30z8">
    <w:name w:val="WW8Num30z8"/>
    <w:rsid w:val="00C6433C"/>
  </w:style>
  <w:style w:type="character" w:customStyle="1" w:styleId="WW8Num33z3">
    <w:name w:val="WW8Num33z3"/>
    <w:rsid w:val="00C6433C"/>
  </w:style>
  <w:style w:type="character" w:customStyle="1" w:styleId="WW8Num33z4">
    <w:name w:val="WW8Num33z4"/>
    <w:rsid w:val="00C6433C"/>
  </w:style>
  <w:style w:type="character" w:customStyle="1" w:styleId="WW8Num33z5">
    <w:name w:val="WW8Num33z5"/>
    <w:rsid w:val="00C6433C"/>
  </w:style>
  <w:style w:type="character" w:customStyle="1" w:styleId="WW8Num33z6">
    <w:name w:val="WW8Num33z6"/>
    <w:rsid w:val="00C6433C"/>
  </w:style>
  <w:style w:type="character" w:customStyle="1" w:styleId="WW8Num33z7">
    <w:name w:val="WW8Num33z7"/>
    <w:rsid w:val="00C6433C"/>
  </w:style>
  <w:style w:type="character" w:customStyle="1" w:styleId="WW8Num33z8">
    <w:name w:val="WW8Num33z8"/>
    <w:rsid w:val="00C6433C"/>
  </w:style>
  <w:style w:type="character" w:customStyle="1" w:styleId="WW8Num34z1">
    <w:name w:val="WW8Num34z1"/>
    <w:rsid w:val="00C6433C"/>
    <w:rPr>
      <w:rFonts w:ascii="Courier New" w:hAnsi="Courier New" w:cs="Courier New" w:hint="default"/>
      <w:sz w:val="20"/>
    </w:rPr>
  </w:style>
  <w:style w:type="character" w:customStyle="1" w:styleId="WW8Num34z2">
    <w:name w:val="WW8Num34z2"/>
    <w:rsid w:val="00C6433C"/>
    <w:rPr>
      <w:rFonts w:ascii="Wingdings" w:hAnsi="Wingdings" w:cs="Wingdings" w:hint="default"/>
      <w:sz w:val="20"/>
    </w:rPr>
  </w:style>
  <w:style w:type="character" w:customStyle="1" w:styleId="WW8Num40z1">
    <w:name w:val="WW8Num40z1"/>
    <w:rsid w:val="00C6433C"/>
  </w:style>
  <w:style w:type="character" w:customStyle="1" w:styleId="WW8Num40z2">
    <w:name w:val="WW8Num40z2"/>
    <w:rsid w:val="00C6433C"/>
  </w:style>
  <w:style w:type="character" w:customStyle="1" w:styleId="WW8Num40z3">
    <w:name w:val="WW8Num40z3"/>
    <w:rsid w:val="00C6433C"/>
  </w:style>
  <w:style w:type="character" w:customStyle="1" w:styleId="WW8Num40z4">
    <w:name w:val="WW8Num40z4"/>
    <w:rsid w:val="00C6433C"/>
  </w:style>
  <w:style w:type="character" w:customStyle="1" w:styleId="WW8Num40z5">
    <w:name w:val="WW8Num40z5"/>
    <w:rsid w:val="00C6433C"/>
  </w:style>
  <w:style w:type="character" w:customStyle="1" w:styleId="WW8Num40z6">
    <w:name w:val="WW8Num40z6"/>
    <w:rsid w:val="00C6433C"/>
  </w:style>
  <w:style w:type="character" w:customStyle="1" w:styleId="WW8Num40z7">
    <w:name w:val="WW8Num40z7"/>
    <w:rsid w:val="00C6433C"/>
  </w:style>
  <w:style w:type="character" w:customStyle="1" w:styleId="WW8Num40z8">
    <w:name w:val="WW8Num40z8"/>
    <w:rsid w:val="00C6433C"/>
  </w:style>
  <w:style w:type="character" w:customStyle="1" w:styleId="WW8Num45z1">
    <w:name w:val="WW8Num45z1"/>
    <w:rsid w:val="00C6433C"/>
  </w:style>
  <w:style w:type="character" w:customStyle="1" w:styleId="WW8Num45z2">
    <w:name w:val="WW8Num45z2"/>
    <w:rsid w:val="00C6433C"/>
  </w:style>
  <w:style w:type="character" w:customStyle="1" w:styleId="WW8Num45z3">
    <w:name w:val="WW8Num45z3"/>
    <w:rsid w:val="00C6433C"/>
  </w:style>
  <w:style w:type="character" w:customStyle="1" w:styleId="WW8Num45z4">
    <w:name w:val="WW8Num45z4"/>
    <w:rsid w:val="00C6433C"/>
  </w:style>
  <w:style w:type="character" w:customStyle="1" w:styleId="WW8Num45z5">
    <w:name w:val="WW8Num45z5"/>
    <w:rsid w:val="00C6433C"/>
  </w:style>
  <w:style w:type="character" w:customStyle="1" w:styleId="WW8Num45z6">
    <w:name w:val="WW8Num45z6"/>
    <w:rsid w:val="00C6433C"/>
  </w:style>
  <w:style w:type="character" w:customStyle="1" w:styleId="WW8Num45z7">
    <w:name w:val="WW8Num45z7"/>
    <w:rsid w:val="00C6433C"/>
  </w:style>
  <w:style w:type="character" w:customStyle="1" w:styleId="WW8Num45z8">
    <w:name w:val="WW8Num45z8"/>
    <w:rsid w:val="00C6433C"/>
  </w:style>
  <w:style w:type="character" w:customStyle="1" w:styleId="WW8Num51z1">
    <w:name w:val="WW8Num51z1"/>
    <w:rsid w:val="00C6433C"/>
  </w:style>
  <w:style w:type="character" w:customStyle="1" w:styleId="WW8Num51z2">
    <w:name w:val="WW8Num51z2"/>
    <w:rsid w:val="00C6433C"/>
  </w:style>
  <w:style w:type="character" w:customStyle="1" w:styleId="WW8Num51z3">
    <w:name w:val="WW8Num51z3"/>
    <w:rsid w:val="00C6433C"/>
  </w:style>
  <w:style w:type="character" w:customStyle="1" w:styleId="WW8Num51z4">
    <w:name w:val="WW8Num51z4"/>
    <w:rsid w:val="00C6433C"/>
  </w:style>
  <w:style w:type="character" w:customStyle="1" w:styleId="WW8Num51z5">
    <w:name w:val="WW8Num51z5"/>
    <w:rsid w:val="00C6433C"/>
  </w:style>
  <w:style w:type="character" w:customStyle="1" w:styleId="WW8Num51z6">
    <w:name w:val="WW8Num51z6"/>
    <w:rsid w:val="00C6433C"/>
  </w:style>
  <w:style w:type="character" w:customStyle="1" w:styleId="WW8Num51z7">
    <w:name w:val="WW8Num51z7"/>
    <w:rsid w:val="00C6433C"/>
  </w:style>
  <w:style w:type="character" w:customStyle="1" w:styleId="WW8Num51z8">
    <w:name w:val="WW8Num51z8"/>
    <w:rsid w:val="00C6433C"/>
  </w:style>
  <w:style w:type="character" w:customStyle="1" w:styleId="WW8Num54z1">
    <w:name w:val="WW8Num54z1"/>
    <w:rsid w:val="00C6433C"/>
  </w:style>
  <w:style w:type="character" w:customStyle="1" w:styleId="WW8Num54z2">
    <w:name w:val="WW8Num54z2"/>
    <w:rsid w:val="00C6433C"/>
  </w:style>
  <w:style w:type="character" w:customStyle="1" w:styleId="WW8Num54z3">
    <w:name w:val="WW8Num54z3"/>
    <w:rsid w:val="00C6433C"/>
  </w:style>
  <w:style w:type="character" w:customStyle="1" w:styleId="WW8Num54z4">
    <w:name w:val="WW8Num54z4"/>
    <w:rsid w:val="00C6433C"/>
  </w:style>
  <w:style w:type="character" w:customStyle="1" w:styleId="WW8Num54z5">
    <w:name w:val="WW8Num54z5"/>
    <w:rsid w:val="00C6433C"/>
  </w:style>
  <w:style w:type="character" w:customStyle="1" w:styleId="WW8Num54z6">
    <w:name w:val="WW8Num54z6"/>
    <w:rsid w:val="00C6433C"/>
  </w:style>
  <w:style w:type="character" w:customStyle="1" w:styleId="WW8Num54z7">
    <w:name w:val="WW8Num54z7"/>
    <w:rsid w:val="00C6433C"/>
  </w:style>
  <w:style w:type="character" w:customStyle="1" w:styleId="WW8Num54z8">
    <w:name w:val="WW8Num54z8"/>
    <w:rsid w:val="00C6433C"/>
  </w:style>
  <w:style w:type="character" w:customStyle="1" w:styleId="WW8Num58z1">
    <w:name w:val="WW8Num58z1"/>
    <w:rsid w:val="00C6433C"/>
  </w:style>
  <w:style w:type="character" w:customStyle="1" w:styleId="WW8Num58z2">
    <w:name w:val="WW8Num58z2"/>
    <w:rsid w:val="00C6433C"/>
  </w:style>
  <w:style w:type="character" w:customStyle="1" w:styleId="WW8Num58z3">
    <w:name w:val="WW8Num58z3"/>
    <w:rsid w:val="00C6433C"/>
  </w:style>
  <w:style w:type="character" w:customStyle="1" w:styleId="WW8Num58z4">
    <w:name w:val="WW8Num58z4"/>
    <w:rsid w:val="00C6433C"/>
  </w:style>
  <w:style w:type="character" w:customStyle="1" w:styleId="WW8Num58z5">
    <w:name w:val="WW8Num58z5"/>
    <w:rsid w:val="00C6433C"/>
  </w:style>
  <w:style w:type="character" w:customStyle="1" w:styleId="WW8Num58z6">
    <w:name w:val="WW8Num58z6"/>
    <w:rsid w:val="00C6433C"/>
  </w:style>
  <w:style w:type="character" w:customStyle="1" w:styleId="WW8Num58z7">
    <w:name w:val="WW8Num58z7"/>
    <w:rsid w:val="00C6433C"/>
  </w:style>
  <w:style w:type="character" w:customStyle="1" w:styleId="WW8Num58z8">
    <w:name w:val="WW8Num58z8"/>
    <w:rsid w:val="00C6433C"/>
  </w:style>
  <w:style w:type="character" w:customStyle="1" w:styleId="WW8Num59z1">
    <w:name w:val="WW8Num59z1"/>
    <w:rsid w:val="00C6433C"/>
  </w:style>
  <w:style w:type="character" w:customStyle="1" w:styleId="WW8Num59z2">
    <w:name w:val="WW8Num59z2"/>
    <w:rsid w:val="00C6433C"/>
  </w:style>
  <w:style w:type="character" w:customStyle="1" w:styleId="WW8Num59z3">
    <w:name w:val="WW8Num59z3"/>
    <w:rsid w:val="00C6433C"/>
  </w:style>
  <w:style w:type="character" w:customStyle="1" w:styleId="WW8Num59z4">
    <w:name w:val="WW8Num59z4"/>
    <w:rsid w:val="00C6433C"/>
  </w:style>
  <w:style w:type="character" w:customStyle="1" w:styleId="WW8Num59z5">
    <w:name w:val="WW8Num59z5"/>
    <w:rsid w:val="00C6433C"/>
  </w:style>
  <w:style w:type="character" w:customStyle="1" w:styleId="WW8Num59z6">
    <w:name w:val="WW8Num59z6"/>
    <w:rsid w:val="00C6433C"/>
  </w:style>
  <w:style w:type="character" w:customStyle="1" w:styleId="WW8Num59z7">
    <w:name w:val="WW8Num59z7"/>
    <w:rsid w:val="00C6433C"/>
  </w:style>
  <w:style w:type="character" w:customStyle="1" w:styleId="WW8Num59z8">
    <w:name w:val="WW8Num59z8"/>
    <w:rsid w:val="00C6433C"/>
  </w:style>
  <w:style w:type="character" w:customStyle="1" w:styleId="WW8Num68z1">
    <w:name w:val="WW8Num68z1"/>
    <w:rsid w:val="00C6433C"/>
  </w:style>
  <w:style w:type="character" w:customStyle="1" w:styleId="WW8Num68z2">
    <w:name w:val="WW8Num68z2"/>
    <w:rsid w:val="00C6433C"/>
  </w:style>
  <w:style w:type="character" w:customStyle="1" w:styleId="WW8Num68z3">
    <w:name w:val="WW8Num68z3"/>
    <w:rsid w:val="00C6433C"/>
  </w:style>
  <w:style w:type="character" w:customStyle="1" w:styleId="WW8Num68z4">
    <w:name w:val="WW8Num68z4"/>
    <w:rsid w:val="00C6433C"/>
  </w:style>
  <w:style w:type="character" w:customStyle="1" w:styleId="WW8Num68z5">
    <w:name w:val="WW8Num68z5"/>
    <w:rsid w:val="00C6433C"/>
  </w:style>
  <w:style w:type="character" w:customStyle="1" w:styleId="WW8Num68z6">
    <w:name w:val="WW8Num68z6"/>
    <w:rsid w:val="00C6433C"/>
  </w:style>
  <w:style w:type="character" w:customStyle="1" w:styleId="WW8Num68z7">
    <w:name w:val="WW8Num68z7"/>
    <w:rsid w:val="00C6433C"/>
  </w:style>
  <w:style w:type="character" w:customStyle="1" w:styleId="WW8Num68z8">
    <w:name w:val="WW8Num68z8"/>
    <w:rsid w:val="00C6433C"/>
  </w:style>
  <w:style w:type="character" w:customStyle="1" w:styleId="WW8Num69z1">
    <w:name w:val="WW8Num69z1"/>
    <w:rsid w:val="00C6433C"/>
  </w:style>
  <w:style w:type="character" w:customStyle="1" w:styleId="WW8Num69z2">
    <w:name w:val="WW8Num69z2"/>
    <w:rsid w:val="00C6433C"/>
  </w:style>
  <w:style w:type="character" w:customStyle="1" w:styleId="WW8Num69z3">
    <w:name w:val="WW8Num69z3"/>
    <w:rsid w:val="00C6433C"/>
  </w:style>
  <w:style w:type="character" w:customStyle="1" w:styleId="WW8Num69z4">
    <w:name w:val="WW8Num69z4"/>
    <w:rsid w:val="00C6433C"/>
  </w:style>
  <w:style w:type="character" w:customStyle="1" w:styleId="WW8Num69z5">
    <w:name w:val="WW8Num69z5"/>
    <w:rsid w:val="00C6433C"/>
  </w:style>
  <w:style w:type="character" w:customStyle="1" w:styleId="WW8Num69z6">
    <w:name w:val="WW8Num69z6"/>
    <w:rsid w:val="00C6433C"/>
  </w:style>
  <w:style w:type="character" w:customStyle="1" w:styleId="WW8Num69z7">
    <w:name w:val="WW8Num69z7"/>
    <w:rsid w:val="00C6433C"/>
  </w:style>
  <w:style w:type="character" w:customStyle="1" w:styleId="WW8Num69z8">
    <w:name w:val="WW8Num69z8"/>
    <w:rsid w:val="00C6433C"/>
  </w:style>
  <w:style w:type="character" w:customStyle="1" w:styleId="WW8Num77z1">
    <w:name w:val="WW8Num77z1"/>
    <w:rsid w:val="00C6433C"/>
  </w:style>
  <w:style w:type="character" w:customStyle="1" w:styleId="WW8Num77z2">
    <w:name w:val="WW8Num77z2"/>
    <w:rsid w:val="00C6433C"/>
  </w:style>
  <w:style w:type="character" w:customStyle="1" w:styleId="WW8Num77z3">
    <w:name w:val="WW8Num77z3"/>
    <w:rsid w:val="00C6433C"/>
  </w:style>
  <w:style w:type="character" w:customStyle="1" w:styleId="WW8Num77z4">
    <w:name w:val="WW8Num77z4"/>
    <w:rsid w:val="00C6433C"/>
  </w:style>
  <w:style w:type="character" w:customStyle="1" w:styleId="WW8Num77z5">
    <w:name w:val="WW8Num77z5"/>
    <w:rsid w:val="00C6433C"/>
  </w:style>
  <w:style w:type="character" w:customStyle="1" w:styleId="WW8Num77z6">
    <w:name w:val="WW8Num77z6"/>
    <w:rsid w:val="00C6433C"/>
  </w:style>
  <w:style w:type="character" w:customStyle="1" w:styleId="WW8Num77z7">
    <w:name w:val="WW8Num77z7"/>
    <w:rsid w:val="00C6433C"/>
  </w:style>
  <w:style w:type="character" w:customStyle="1" w:styleId="WW8Num77z8">
    <w:name w:val="WW8Num77z8"/>
    <w:rsid w:val="00C6433C"/>
  </w:style>
  <w:style w:type="character" w:customStyle="1" w:styleId="WW8Num82z1">
    <w:name w:val="WW8Num82z1"/>
    <w:rsid w:val="00C6433C"/>
  </w:style>
  <w:style w:type="character" w:customStyle="1" w:styleId="WW8Num82z2">
    <w:name w:val="WW8Num82z2"/>
    <w:rsid w:val="00C6433C"/>
  </w:style>
  <w:style w:type="character" w:customStyle="1" w:styleId="WW8Num82z3">
    <w:name w:val="WW8Num82z3"/>
    <w:rsid w:val="00C6433C"/>
  </w:style>
  <w:style w:type="character" w:customStyle="1" w:styleId="WW8Num82z4">
    <w:name w:val="WW8Num82z4"/>
    <w:rsid w:val="00C6433C"/>
  </w:style>
  <w:style w:type="character" w:customStyle="1" w:styleId="WW8Num82z5">
    <w:name w:val="WW8Num82z5"/>
    <w:rsid w:val="00C6433C"/>
  </w:style>
  <w:style w:type="character" w:customStyle="1" w:styleId="WW8Num82z6">
    <w:name w:val="WW8Num82z6"/>
    <w:rsid w:val="00C6433C"/>
  </w:style>
  <w:style w:type="character" w:customStyle="1" w:styleId="WW8Num82z7">
    <w:name w:val="WW8Num82z7"/>
    <w:rsid w:val="00C6433C"/>
  </w:style>
  <w:style w:type="character" w:customStyle="1" w:styleId="WW8Num82z8">
    <w:name w:val="WW8Num82z8"/>
    <w:rsid w:val="00C6433C"/>
  </w:style>
  <w:style w:type="character" w:customStyle="1" w:styleId="WW8Num89z3">
    <w:name w:val="WW8Num89z3"/>
    <w:rsid w:val="00C6433C"/>
  </w:style>
  <w:style w:type="character" w:customStyle="1" w:styleId="WW8Num89z4">
    <w:name w:val="WW8Num89z4"/>
    <w:rsid w:val="00C6433C"/>
  </w:style>
  <w:style w:type="character" w:customStyle="1" w:styleId="WW8Num89z5">
    <w:name w:val="WW8Num89z5"/>
    <w:rsid w:val="00C6433C"/>
  </w:style>
  <w:style w:type="character" w:customStyle="1" w:styleId="WW8Num89z6">
    <w:name w:val="WW8Num89z6"/>
    <w:rsid w:val="00C6433C"/>
  </w:style>
  <w:style w:type="character" w:customStyle="1" w:styleId="WW8Num89z7">
    <w:name w:val="WW8Num89z7"/>
    <w:rsid w:val="00C6433C"/>
  </w:style>
  <w:style w:type="character" w:customStyle="1" w:styleId="WW8Num89z8">
    <w:name w:val="WW8Num89z8"/>
    <w:rsid w:val="00C6433C"/>
  </w:style>
  <w:style w:type="character" w:customStyle="1" w:styleId="WW8Num93z1">
    <w:name w:val="WW8Num93z1"/>
    <w:rsid w:val="00C6433C"/>
    <w:rPr>
      <w:rFonts w:ascii="Courier New" w:hAnsi="Courier New" w:cs="Courier New" w:hint="default"/>
      <w:sz w:val="20"/>
    </w:rPr>
  </w:style>
  <w:style w:type="character" w:customStyle="1" w:styleId="WW8Num93z2">
    <w:name w:val="WW8Num93z2"/>
    <w:rsid w:val="00C6433C"/>
    <w:rPr>
      <w:rFonts w:ascii="Wingdings" w:hAnsi="Wingdings" w:cs="Wingdings" w:hint="default"/>
      <w:sz w:val="20"/>
    </w:rPr>
  </w:style>
  <w:style w:type="character" w:customStyle="1" w:styleId="WW8Num96z1">
    <w:name w:val="WW8Num96z1"/>
    <w:rsid w:val="00C6433C"/>
  </w:style>
  <w:style w:type="character" w:customStyle="1" w:styleId="WW8Num96z2">
    <w:name w:val="WW8Num96z2"/>
    <w:rsid w:val="00C6433C"/>
  </w:style>
  <w:style w:type="character" w:customStyle="1" w:styleId="WW8Num96z3">
    <w:name w:val="WW8Num96z3"/>
    <w:rsid w:val="00C6433C"/>
  </w:style>
  <w:style w:type="character" w:customStyle="1" w:styleId="WW8Num96z4">
    <w:name w:val="WW8Num96z4"/>
    <w:rsid w:val="00C6433C"/>
  </w:style>
  <w:style w:type="character" w:customStyle="1" w:styleId="WW8Num96z5">
    <w:name w:val="WW8Num96z5"/>
    <w:rsid w:val="00C6433C"/>
  </w:style>
  <w:style w:type="character" w:customStyle="1" w:styleId="WW8Num96z6">
    <w:name w:val="WW8Num96z6"/>
    <w:rsid w:val="00C6433C"/>
  </w:style>
  <w:style w:type="character" w:customStyle="1" w:styleId="WW8Num96z7">
    <w:name w:val="WW8Num96z7"/>
    <w:rsid w:val="00C6433C"/>
  </w:style>
  <w:style w:type="character" w:customStyle="1" w:styleId="WW8Num96z8">
    <w:name w:val="WW8Num96z8"/>
    <w:rsid w:val="00C6433C"/>
  </w:style>
  <w:style w:type="character" w:customStyle="1" w:styleId="WW8Num98z2">
    <w:name w:val="WW8Num98z2"/>
    <w:rsid w:val="00C6433C"/>
  </w:style>
  <w:style w:type="character" w:customStyle="1" w:styleId="WW8Num98z3">
    <w:name w:val="WW8Num98z3"/>
    <w:rsid w:val="00C6433C"/>
  </w:style>
  <w:style w:type="character" w:customStyle="1" w:styleId="WW8Num98z4">
    <w:name w:val="WW8Num98z4"/>
    <w:rsid w:val="00C6433C"/>
  </w:style>
  <w:style w:type="character" w:customStyle="1" w:styleId="WW8Num98z5">
    <w:name w:val="WW8Num98z5"/>
    <w:rsid w:val="00C6433C"/>
  </w:style>
  <w:style w:type="character" w:customStyle="1" w:styleId="WW8Num98z6">
    <w:name w:val="WW8Num98z6"/>
    <w:rsid w:val="00C6433C"/>
  </w:style>
  <w:style w:type="character" w:customStyle="1" w:styleId="WW8Num98z7">
    <w:name w:val="WW8Num98z7"/>
    <w:rsid w:val="00C6433C"/>
  </w:style>
  <w:style w:type="character" w:customStyle="1" w:styleId="WW8Num98z8">
    <w:name w:val="WW8Num98z8"/>
    <w:rsid w:val="00C6433C"/>
  </w:style>
  <w:style w:type="character" w:customStyle="1" w:styleId="WW8Num99z2">
    <w:name w:val="WW8Num99z2"/>
    <w:rsid w:val="00C6433C"/>
  </w:style>
  <w:style w:type="character" w:customStyle="1" w:styleId="WW8Num99z3">
    <w:name w:val="WW8Num99z3"/>
    <w:rsid w:val="00C6433C"/>
  </w:style>
  <w:style w:type="character" w:customStyle="1" w:styleId="WW8Num99z4">
    <w:name w:val="WW8Num99z4"/>
    <w:rsid w:val="00C6433C"/>
  </w:style>
  <w:style w:type="character" w:customStyle="1" w:styleId="WW8Num99z5">
    <w:name w:val="WW8Num99z5"/>
    <w:rsid w:val="00C6433C"/>
  </w:style>
  <w:style w:type="character" w:customStyle="1" w:styleId="WW8Num99z6">
    <w:name w:val="WW8Num99z6"/>
    <w:rsid w:val="00C6433C"/>
  </w:style>
  <w:style w:type="character" w:customStyle="1" w:styleId="WW8Num99z7">
    <w:name w:val="WW8Num99z7"/>
    <w:rsid w:val="00C6433C"/>
  </w:style>
  <w:style w:type="character" w:customStyle="1" w:styleId="WW8Num99z8">
    <w:name w:val="WW8Num99z8"/>
    <w:rsid w:val="00C6433C"/>
  </w:style>
  <w:style w:type="character" w:customStyle="1" w:styleId="WW8Num100z0">
    <w:name w:val="WW8Num100z0"/>
    <w:rsid w:val="00C6433C"/>
    <w:rPr>
      <w:rFonts w:ascii="Courier New" w:hAnsi="Courier New" w:cs="Courier New" w:hint="default"/>
      <w:sz w:val="20"/>
    </w:rPr>
  </w:style>
  <w:style w:type="character" w:customStyle="1" w:styleId="WW8Num101z0">
    <w:name w:val="WW8Num101z0"/>
    <w:rsid w:val="00C6433C"/>
  </w:style>
  <w:style w:type="character" w:customStyle="1" w:styleId="WW8Num101z1">
    <w:name w:val="WW8Num101z1"/>
    <w:rsid w:val="00C6433C"/>
  </w:style>
  <w:style w:type="character" w:customStyle="1" w:styleId="WW8Num101z2">
    <w:name w:val="WW8Num101z2"/>
    <w:rsid w:val="00C6433C"/>
  </w:style>
  <w:style w:type="character" w:customStyle="1" w:styleId="WW8Num101z3">
    <w:name w:val="WW8Num101z3"/>
    <w:rsid w:val="00C6433C"/>
  </w:style>
  <w:style w:type="character" w:customStyle="1" w:styleId="WW8Num101z4">
    <w:name w:val="WW8Num101z4"/>
    <w:rsid w:val="00C6433C"/>
  </w:style>
  <w:style w:type="character" w:customStyle="1" w:styleId="WW8Num101z5">
    <w:name w:val="WW8Num101z5"/>
    <w:rsid w:val="00C6433C"/>
  </w:style>
  <w:style w:type="character" w:customStyle="1" w:styleId="WW8Num101z6">
    <w:name w:val="WW8Num101z6"/>
    <w:rsid w:val="00C6433C"/>
  </w:style>
  <w:style w:type="character" w:customStyle="1" w:styleId="WW8Num101z7">
    <w:name w:val="WW8Num101z7"/>
    <w:rsid w:val="00C6433C"/>
  </w:style>
  <w:style w:type="character" w:customStyle="1" w:styleId="WW8Num101z8">
    <w:name w:val="WW8Num101z8"/>
    <w:rsid w:val="00C6433C"/>
  </w:style>
  <w:style w:type="character" w:styleId="HTMLCode">
    <w:name w:val="HTML Code"/>
    <w:uiPriority w:val="99"/>
    <w:rsid w:val="00C6433C"/>
    <w:rPr>
      <w:rFonts w:ascii="Courier New" w:eastAsia="Times New Roman" w:hAnsi="Courier New" w:cs="Courier New"/>
      <w:sz w:val="20"/>
      <w:szCs w:val="20"/>
    </w:rPr>
  </w:style>
  <w:style w:type="character" w:styleId="Strong">
    <w:name w:val="Strong"/>
    <w:qFormat/>
    <w:rsid w:val="00C6433C"/>
    <w:rPr>
      <w:b/>
      <w:bCs/>
    </w:rPr>
  </w:style>
  <w:style w:type="character" w:styleId="Hyperlink">
    <w:name w:val="Hyperlink"/>
    <w:rsid w:val="00C6433C"/>
    <w:rPr>
      <w:color w:val="0563C1"/>
      <w:u w:val="single"/>
    </w:rPr>
  </w:style>
  <w:style w:type="character" w:customStyle="1" w:styleId="HTMLPreformattedChar">
    <w:name w:val="HTML Preformatted Char"/>
    <w:rsid w:val="00C6433C"/>
    <w:rPr>
      <w:rFonts w:ascii="Courier New" w:eastAsia="Times New Roman" w:hAnsi="Courier New" w:cs="Courier New"/>
    </w:rPr>
  </w:style>
  <w:style w:type="character" w:customStyle="1" w:styleId="lit">
    <w:name w:val="lit"/>
    <w:rsid w:val="00C6433C"/>
  </w:style>
  <w:style w:type="character" w:customStyle="1" w:styleId="pln">
    <w:name w:val="pln"/>
    <w:rsid w:val="00C6433C"/>
  </w:style>
  <w:style w:type="character" w:customStyle="1" w:styleId="kwd">
    <w:name w:val="kwd"/>
    <w:rsid w:val="00C6433C"/>
  </w:style>
  <w:style w:type="character" w:customStyle="1" w:styleId="typ">
    <w:name w:val="typ"/>
    <w:rsid w:val="00C6433C"/>
  </w:style>
  <w:style w:type="character" w:customStyle="1" w:styleId="pun">
    <w:name w:val="pun"/>
    <w:rsid w:val="00C6433C"/>
  </w:style>
  <w:style w:type="character" w:customStyle="1" w:styleId="str">
    <w:name w:val="str"/>
    <w:rsid w:val="00C6433C"/>
  </w:style>
  <w:style w:type="character" w:customStyle="1" w:styleId="hljs-keyword">
    <w:name w:val="hljs-keyword"/>
    <w:rsid w:val="00C6433C"/>
  </w:style>
  <w:style w:type="character" w:customStyle="1" w:styleId="hljs-literal">
    <w:name w:val="hljs-literal"/>
    <w:rsid w:val="00C6433C"/>
  </w:style>
  <w:style w:type="character" w:customStyle="1" w:styleId="hljs-string">
    <w:name w:val="hljs-string"/>
    <w:rsid w:val="00C6433C"/>
  </w:style>
  <w:style w:type="character" w:customStyle="1" w:styleId="mtk8">
    <w:name w:val="mtk8"/>
    <w:rsid w:val="00C6433C"/>
  </w:style>
  <w:style w:type="character" w:customStyle="1" w:styleId="mtk1">
    <w:name w:val="mtk1"/>
    <w:rsid w:val="00C6433C"/>
  </w:style>
  <w:style w:type="character" w:customStyle="1" w:styleId="mtk9">
    <w:name w:val="mtk9"/>
    <w:rsid w:val="00C6433C"/>
  </w:style>
  <w:style w:type="character" w:styleId="Emphasis">
    <w:name w:val="Emphasis"/>
    <w:qFormat/>
    <w:rsid w:val="00C6433C"/>
    <w:rPr>
      <w:i/>
      <w:iCs/>
    </w:rPr>
  </w:style>
  <w:style w:type="character" w:customStyle="1" w:styleId="mtk6">
    <w:name w:val="mtk6"/>
    <w:rsid w:val="00C6433C"/>
  </w:style>
  <w:style w:type="character" w:customStyle="1" w:styleId="mtk7">
    <w:name w:val="mtk7"/>
    <w:rsid w:val="00C6433C"/>
  </w:style>
  <w:style w:type="character" w:customStyle="1" w:styleId="BalloonTextChar">
    <w:name w:val="Balloon Text Char"/>
    <w:rsid w:val="00C6433C"/>
    <w:rPr>
      <w:rFonts w:ascii="Segoe UI" w:hAnsi="Segoe UI" w:cs="Segoe UI"/>
      <w:sz w:val="18"/>
      <w:szCs w:val="18"/>
    </w:rPr>
  </w:style>
  <w:style w:type="character" w:customStyle="1" w:styleId="keyword">
    <w:name w:val="keyword"/>
    <w:rsid w:val="00C6433C"/>
  </w:style>
  <w:style w:type="character" w:customStyle="1" w:styleId="string">
    <w:name w:val="string"/>
    <w:rsid w:val="00C6433C"/>
  </w:style>
  <w:style w:type="character" w:customStyle="1" w:styleId="comment">
    <w:name w:val="comment"/>
    <w:rsid w:val="00C6433C"/>
  </w:style>
  <w:style w:type="character" w:customStyle="1" w:styleId="number">
    <w:name w:val="number"/>
    <w:rsid w:val="00C6433C"/>
  </w:style>
  <w:style w:type="character" w:customStyle="1" w:styleId="annotation">
    <w:name w:val="annotation"/>
    <w:rsid w:val="00C6433C"/>
  </w:style>
  <w:style w:type="character" w:customStyle="1" w:styleId="hljs-class">
    <w:name w:val="hljs-class"/>
    <w:rsid w:val="00C6433C"/>
  </w:style>
  <w:style w:type="character" w:customStyle="1" w:styleId="hljs-title">
    <w:name w:val="hljs-title"/>
    <w:rsid w:val="00C6433C"/>
  </w:style>
  <w:style w:type="character" w:customStyle="1" w:styleId="hljs-function">
    <w:name w:val="hljs-function"/>
    <w:rsid w:val="00C6433C"/>
  </w:style>
  <w:style w:type="character" w:customStyle="1" w:styleId="hljs-params">
    <w:name w:val="hljs-params"/>
    <w:rsid w:val="00C6433C"/>
  </w:style>
  <w:style w:type="character" w:customStyle="1" w:styleId="hljs-comment">
    <w:name w:val="hljs-comment"/>
    <w:rsid w:val="00C6433C"/>
  </w:style>
  <w:style w:type="character" w:customStyle="1" w:styleId="hljs-meta">
    <w:name w:val="hljs-meta"/>
    <w:rsid w:val="00C6433C"/>
  </w:style>
  <w:style w:type="character" w:customStyle="1" w:styleId="filename">
    <w:name w:val="filename"/>
    <w:rsid w:val="00C6433C"/>
  </w:style>
  <w:style w:type="character" w:customStyle="1" w:styleId="Strong1">
    <w:name w:val="Strong1"/>
    <w:rsid w:val="00C6433C"/>
  </w:style>
  <w:style w:type="character" w:customStyle="1" w:styleId="cm-keyword">
    <w:name w:val="cm-keyword"/>
    <w:rsid w:val="00C6433C"/>
  </w:style>
  <w:style w:type="character" w:customStyle="1" w:styleId="cm-def">
    <w:name w:val="cm-def"/>
    <w:rsid w:val="00C6433C"/>
  </w:style>
  <w:style w:type="character" w:customStyle="1" w:styleId="cm-type">
    <w:name w:val="cm-type"/>
    <w:rsid w:val="00C6433C"/>
  </w:style>
  <w:style w:type="character" w:customStyle="1" w:styleId="cm-variable">
    <w:name w:val="cm-variable"/>
    <w:rsid w:val="00C6433C"/>
  </w:style>
  <w:style w:type="character" w:customStyle="1" w:styleId="cm-operator">
    <w:name w:val="cm-operator"/>
    <w:rsid w:val="00C6433C"/>
  </w:style>
  <w:style w:type="character" w:customStyle="1" w:styleId="cm-number">
    <w:name w:val="cm-number"/>
    <w:rsid w:val="00C6433C"/>
  </w:style>
  <w:style w:type="character" w:customStyle="1" w:styleId="com">
    <w:name w:val="com"/>
    <w:rsid w:val="00C6433C"/>
  </w:style>
  <w:style w:type="character" w:customStyle="1" w:styleId="SourceText">
    <w:name w:val="Source Text"/>
    <w:rsid w:val="00C6433C"/>
    <w:rPr>
      <w:rFonts w:ascii="Liberation Mono" w:eastAsia="Noto Sans Mono CJK SC" w:hAnsi="Liberation Mono" w:cs="Liberation Mono"/>
    </w:rPr>
  </w:style>
  <w:style w:type="character" w:customStyle="1" w:styleId="Bullets">
    <w:name w:val="Bullets"/>
    <w:rsid w:val="00C6433C"/>
    <w:rPr>
      <w:rFonts w:ascii="OpenSymbol" w:eastAsia="OpenSymbol" w:hAnsi="OpenSymbol" w:cs="OpenSymbol"/>
    </w:rPr>
  </w:style>
  <w:style w:type="character" w:customStyle="1" w:styleId="NumberingSymbols">
    <w:name w:val="Numbering Symbols"/>
    <w:rsid w:val="00C6433C"/>
  </w:style>
  <w:style w:type="paragraph" w:customStyle="1" w:styleId="Heading">
    <w:name w:val="Heading"/>
    <w:basedOn w:val="Normal"/>
    <w:next w:val="BodyText"/>
    <w:rsid w:val="00C6433C"/>
    <w:pPr>
      <w:keepNext/>
      <w:suppressAutoHyphens/>
      <w:spacing w:before="240" w:after="120" w:line="240" w:lineRule="atLeast"/>
      <w:ind w:left="-284"/>
    </w:pPr>
    <w:rPr>
      <w:rFonts w:ascii="Liberation Sans" w:eastAsia="Noto Sans CJK SC" w:hAnsi="Liberation Sans" w:cs="Lohit Devanagari"/>
      <w:kern w:val="0"/>
      <w:sz w:val="28"/>
      <w:szCs w:val="28"/>
      <w:lang w:eastAsia="zh-CN"/>
      <w14:ligatures w14:val="none"/>
    </w:rPr>
  </w:style>
  <w:style w:type="paragraph" w:styleId="BodyText">
    <w:name w:val="Body Text"/>
    <w:basedOn w:val="Normal"/>
    <w:link w:val="BodyTextChar"/>
    <w:rsid w:val="00C6433C"/>
    <w:pPr>
      <w:suppressAutoHyphens/>
      <w:spacing w:after="140" w:line="276" w:lineRule="auto"/>
      <w:ind w:left="-284"/>
    </w:pPr>
    <w:rPr>
      <w:rFonts w:ascii="Calibri" w:eastAsia="Calibri" w:hAnsi="Calibri" w:cs="Times New Roman"/>
      <w:kern w:val="0"/>
      <w:lang w:eastAsia="zh-CN"/>
      <w14:ligatures w14:val="none"/>
    </w:rPr>
  </w:style>
  <w:style w:type="character" w:customStyle="1" w:styleId="BodyTextChar">
    <w:name w:val="Body Text Char"/>
    <w:basedOn w:val="DefaultParagraphFont"/>
    <w:link w:val="BodyText"/>
    <w:rsid w:val="00C6433C"/>
    <w:rPr>
      <w:rFonts w:ascii="Calibri" w:eastAsia="Calibri" w:hAnsi="Calibri" w:cs="Times New Roman"/>
      <w:kern w:val="0"/>
      <w:lang w:eastAsia="zh-CN"/>
      <w14:ligatures w14:val="none"/>
    </w:rPr>
  </w:style>
  <w:style w:type="paragraph" w:styleId="List">
    <w:name w:val="List"/>
    <w:basedOn w:val="BodyText"/>
    <w:rsid w:val="00C6433C"/>
    <w:rPr>
      <w:rFonts w:cs="Lohit Devanagari"/>
    </w:rPr>
  </w:style>
  <w:style w:type="paragraph" w:styleId="Caption">
    <w:name w:val="caption"/>
    <w:basedOn w:val="Normal"/>
    <w:qFormat/>
    <w:rsid w:val="00C6433C"/>
    <w:pPr>
      <w:suppressLineNumbers/>
      <w:suppressAutoHyphens/>
      <w:spacing w:before="120" w:after="120" w:line="240" w:lineRule="atLeast"/>
      <w:ind w:left="-284"/>
    </w:pPr>
    <w:rPr>
      <w:rFonts w:ascii="Calibri" w:eastAsia="Calibri" w:hAnsi="Calibri" w:cs="Lohit Devanagari"/>
      <w:i/>
      <w:iCs/>
      <w:kern w:val="0"/>
      <w:sz w:val="24"/>
      <w:szCs w:val="24"/>
      <w:lang w:eastAsia="zh-CN"/>
      <w14:ligatures w14:val="none"/>
    </w:rPr>
  </w:style>
  <w:style w:type="paragraph" w:customStyle="1" w:styleId="Index">
    <w:name w:val="Index"/>
    <w:basedOn w:val="Normal"/>
    <w:rsid w:val="00C6433C"/>
    <w:pPr>
      <w:suppressLineNumbers/>
      <w:suppressAutoHyphens/>
      <w:spacing w:after="0" w:line="240" w:lineRule="atLeast"/>
      <w:ind w:left="-284"/>
    </w:pPr>
    <w:rPr>
      <w:rFonts w:ascii="Calibri" w:eastAsia="Calibri" w:hAnsi="Calibri" w:cs="Lohit Devanagari"/>
      <w:kern w:val="0"/>
      <w:lang w:eastAsia="zh-CN"/>
      <w14:ligatures w14:val="none"/>
    </w:rPr>
  </w:style>
  <w:style w:type="paragraph" w:styleId="HTMLPreformatted">
    <w:name w:val="HTML Preformatted"/>
    <w:basedOn w:val="Normal"/>
    <w:link w:val="HTMLPreformattedChar1"/>
    <w:rsid w:val="00C6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284"/>
    </w:pPr>
    <w:rPr>
      <w:rFonts w:ascii="Courier New" w:eastAsia="Times New Roman" w:hAnsi="Courier New" w:cs="Courier New"/>
      <w:kern w:val="0"/>
      <w:sz w:val="20"/>
      <w:szCs w:val="20"/>
      <w:lang w:eastAsia="zh-CN"/>
      <w14:ligatures w14:val="none"/>
    </w:rPr>
  </w:style>
  <w:style w:type="character" w:customStyle="1" w:styleId="HTMLPreformattedChar1">
    <w:name w:val="HTML Preformatted Char1"/>
    <w:basedOn w:val="DefaultParagraphFont"/>
    <w:link w:val="HTMLPreformatted"/>
    <w:rsid w:val="00C6433C"/>
    <w:rPr>
      <w:rFonts w:ascii="Courier New" w:eastAsia="Times New Roman" w:hAnsi="Courier New" w:cs="Courier New"/>
      <w:kern w:val="0"/>
      <w:sz w:val="20"/>
      <w:szCs w:val="20"/>
      <w:lang w:eastAsia="zh-CN"/>
      <w14:ligatures w14:val="none"/>
    </w:rPr>
  </w:style>
  <w:style w:type="paragraph" w:styleId="NormalWeb">
    <w:name w:val="Normal (Web)"/>
    <w:basedOn w:val="Normal"/>
    <w:rsid w:val="00C6433C"/>
    <w:pPr>
      <w:suppressAutoHyphens/>
      <w:spacing w:before="280" w:after="280" w:line="240" w:lineRule="auto"/>
      <w:ind w:left="-284"/>
    </w:pPr>
    <w:rPr>
      <w:rFonts w:ascii="Times New Roman" w:eastAsia="Times New Roman" w:hAnsi="Times New Roman" w:cs="Times New Roman"/>
      <w:kern w:val="0"/>
      <w:sz w:val="24"/>
      <w:szCs w:val="24"/>
      <w:lang w:eastAsia="zh-CN"/>
      <w14:ligatures w14:val="none"/>
    </w:rPr>
  </w:style>
  <w:style w:type="paragraph" w:styleId="BalloonText">
    <w:name w:val="Balloon Text"/>
    <w:basedOn w:val="Normal"/>
    <w:link w:val="BalloonTextChar1"/>
    <w:rsid w:val="00C6433C"/>
    <w:pPr>
      <w:suppressAutoHyphens/>
      <w:spacing w:after="0" w:line="240" w:lineRule="auto"/>
      <w:ind w:left="-284"/>
    </w:pPr>
    <w:rPr>
      <w:rFonts w:ascii="Segoe UI" w:eastAsia="Calibri" w:hAnsi="Segoe UI" w:cs="Segoe UI"/>
      <w:kern w:val="0"/>
      <w:sz w:val="18"/>
      <w:szCs w:val="18"/>
      <w:lang w:eastAsia="zh-CN"/>
      <w14:ligatures w14:val="none"/>
    </w:rPr>
  </w:style>
  <w:style w:type="character" w:customStyle="1" w:styleId="BalloonTextChar1">
    <w:name w:val="Balloon Text Char1"/>
    <w:basedOn w:val="DefaultParagraphFont"/>
    <w:link w:val="BalloonText"/>
    <w:rsid w:val="00C6433C"/>
    <w:rPr>
      <w:rFonts w:ascii="Segoe UI" w:eastAsia="Calibri" w:hAnsi="Segoe UI" w:cs="Segoe UI"/>
      <w:kern w:val="0"/>
      <w:sz w:val="18"/>
      <w:szCs w:val="18"/>
      <w:lang w:eastAsia="zh-CN"/>
      <w14:ligatures w14:val="none"/>
    </w:rPr>
  </w:style>
  <w:style w:type="paragraph" w:customStyle="1" w:styleId="text-str">
    <w:name w:val="text-str"/>
    <w:basedOn w:val="Normal"/>
    <w:rsid w:val="00C6433C"/>
    <w:pPr>
      <w:suppressAutoHyphens/>
      <w:spacing w:before="280" w:after="280" w:line="240" w:lineRule="auto"/>
    </w:pPr>
    <w:rPr>
      <w:rFonts w:ascii="Times New Roman" w:eastAsia="Times New Roman" w:hAnsi="Times New Roman" w:cs="Times New Roman"/>
      <w:kern w:val="0"/>
      <w:sz w:val="24"/>
      <w:szCs w:val="24"/>
      <w:lang w:eastAsia="zh-CN"/>
      <w14:ligatures w14:val="none"/>
    </w:rPr>
  </w:style>
  <w:style w:type="paragraph" w:customStyle="1" w:styleId="TableContents">
    <w:name w:val="Table Contents"/>
    <w:basedOn w:val="Normal"/>
    <w:rsid w:val="00C6433C"/>
    <w:pPr>
      <w:widowControl w:val="0"/>
      <w:suppressLineNumbers/>
      <w:suppressAutoHyphens/>
      <w:spacing w:after="0" w:line="240" w:lineRule="atLeast"/>
      <w:ind w:left="-284"/>
    </w:pPr>
    <w:rPr>
      <w:rFonts w:ascii="Calibri" w:eastAsia="Calibri" w:hAnsi="Calibri" w:cs="Times New Roman"/>
      <w:kern w:val="0"/>
      <w:lang w:eastAsia="zh-CN"/>
      <w14:ligatures w14:val="none"/>
    </w:rPr>
  </w:style>
  <w:style w:type="paragraph" w:customStyle="1" w:styleId="TableHeading">
    <w:name w:val="Table Heading"/>
    <w:basedOn w:val="TableContents"/>
    <w:rsid w:val="00C6433C"/>
    <w:pPr>
      <w:jc w:val="center"/>
    </w:pPr>
    <w:rPr>
      <w:b/>
      <w:bCs/>
    </w:rPr>
  </w:style>
  <w:style w:type="paragraph" w:customStyle="1" w:styleId="FrameContents">
    <w:name w:val="Frame Contents"/>
    <w:basedOn w:val="Normal"/>
    <w:rsid w:val="00C6433C"/>
    <w:pPr>
      <w:suppressAutoHyphens/>
      <w:spacing w:after="0" w:line="240" w:lineRule="atLeast"/>
      <w:ind w:left="-284"/>
    </w:pPr>
    <w:rPr>
      <w:rFonts w:ascii="Calibri" w:eastAsia="Calibri" w:hAnsi="Calibri" w:cs="Times New Roman"/>
      <w:kern w:val="0"/>
      <w:lang w:eastAsia="zh-CN"/>
      <w14:ligatures w14:val="none"/>
    </w:rPr>
  </w:style>
  <w:style w:type="paragraph" w:customStyle="1" w:styleId="PreformattedText">
    <w:name w:val="Preformatted Text"/>
    <w:basedOn w:val="Normal"/>
    <w:rsid w:val="00C6433C"/>
    <w:pPr>
      <w:suppressAutoHyphens/>
      <w:spacing w:after="0" w:line="240" w:lineRule="atLeast"/>
      <w:ind w:left="-284"/>
    </w:pPr>
    <w:rPr>
      <w:rFonts w:ascii="Liberation Mono" w:eastAsia="Noto Sans Mono CJK SC" w:hAnsi="Liberation Mono" w:cs="Liberation Mono"/>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192">
      <w:bodyDiv w:val="1"/>
      <w:marLeft w:val="0"/>
      <w:marRight w:val="0"/>
      <w:marTop w:val="0"/>
      <w:marBottom w:val="0"/>
      <w:divBdr>
        <w:top w:val="none" w:sz="0" w:space="0" w:color="auto"/>
        <w:left w:val="none" w:sz="0" w:space="0" w:color="auto"/>
        <w:bottom w:val="none" w:sz="0" w:space="0" w:color="auto"/>
        <w:right w:val="none" w:sz="0" w:space="0" w:color="auto"/>
      </w:divBdr>
      <w:divsChild>
        <w:div w:id="1471827463">
          <w:marLeft w:val="0"/>
          <w:marRight w:val="0"/>
          <w:marTop w:val="0"/>
          <w:marBottom w:val="0"/>
          <w:divBdr>
            <w:top w:val="none" w:sz="0" w:space="0" w:color="auto"/>
            <w:left w:val="none" w:sz="0" w:space="0" w:color="auto"/>
            <w:bottom w:val="none" w:sz="0" w:space="0" w:color="auto"/>
            <w:right w:val="none" w:sz="0" w:space="0" w:color="auto"/>
          </w:divBdr>
          <w:divsChild>
            <w:div w:id="1409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157">
      <w:bodyDiv w:val="1"/>
      <w:marLeft w:val="0"/>
      <w:marRight w:val="0"/>
      <w:marTop w:val="0"/>
      <w:marBottom w:val="0"/>
      <w:divBdr>
        <w:top w:val="none" w:sz="0" w:space="0" w:color="auto"/>
        <w:left w:val="none" w:sz="0" w:space="0" w:color="auto"/>
        <w:bottom w:val="none" w:sz="0" w:space="0" w:color="auto"/>
        <w:right w:val="none" w:sz="0" w:space="0" w:color="auto"/>
      </w:divBdr>
      <w:divsChild>
        <w:div w:id="746071684">
          <w:marLeft w:val="0"/>
          <w:marRight w:val="0"/>
          <w:marTop w:val="0"/>
          <w:marBottom w:val="0"/>
          <w:divBdr>
            <w:top w:val="none" w:sz="0" w:space="0" w:color="auto"/>
            <w:left w:val="none" w:sz="0" w:space="0" w:color="auto"/>
            <w:bottom w:val="none" w:sz="0" w:space="0" w:color="auto"/>
            <w:right w:val="none" w:sz="0" w:space="0" w:color="auto"/>
          </w:divBdr>
          <w:divsChild>
            <w:div w:id="450780210">
              <w:marLeft w:val="0"/>
              <w:marRight w:val="0"/>
              <w:marTop w:val="0"/>
              <w:marBottom w:val="0"/>
              <w:divBdr>
                <w:top w:val="none" w:sz="0" w:space="0" w:color="auto"/>
                <w:left w:val="none" w:sz="0" w:space="0" w:color="auto"/>
                <w:bottom w:val="none" w:sz="0" w:space="0" w:color="auto"/>
                <w:right w:val="none" w:sz="0" w:space="0" w:color="auto"/>
              </w:divBdr>
            </w:div>
            <w:div w:id="1036000685">
              <w:marLeft w:val="0"/>
              <w:marRight w:val="0"/>
              <w:marTop w:val="0"/>
              <w:marBottom w:val="0"/>
              <w:divBdr>
                <w:top w:val="none" w:sz="0" w:space="0" w:color="auto"/>
                <w:left w:val="none" w:sz="0" w:space="0" w:color="auto"/>
                <w:bottom w:val="none" w:sz="0" w:space="0" w:color="auto"/>
                <w:right w:val="none" w:sz="0" w:space="0" w:color="auto"/>
              </w:divBdr>
              <w:divsChild>
                <w:div w:id="1710106912">
                  <w:marLeft w:val="0"/>
                  <w:marRight w:val="0"/>
                  <w:marTop w:val="0"/>
                  <w:marBottom w:val="0"/>
                  <w:divBdr>
                    <w:top w:val="none" w:sz="0" w:space="0" w:color="auto"/>
                    <w:left w:val="none" w:sz="0" w:space="0" w:color="auto"/>
                    <w:bottom w:val="none" w:sz="0" w:space="0" w:color="auto"/>
                    <w:right w:val="none" w:sz="0" w:space="0" w:color="auto"/>
                  </w:divBdr>
                  <w:divsChild>
                    <w:div w:id="161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431">
              <w:marLeft w:val="0"/>
              <w:marRight w:val="0"/>
              <w:marTop w:val="0"/>
              <w:marBottom w:val="0"/>
              <w:divBdr>
                <w:top w:val="none" w:sz="0" w:space="0" w:color="auto"/>
                <w:left w:val="none" w:sz="0" w:space="0" w:color="auto"/>
                <w:bottom w:val="none" w:sz="0" w:space="0" w:color="auto"/>
                <w:right w:val="none" w:sz="0" w:space="0" w:color="auto"/>
              </w:divBdr>
            </w:div>
          </w:divsChild>
        </w:div>
        <w:div w:id="855921369">
          <w:marLeft w:val="0"/>
          <w:marRight w:val="0"/>
          <w:marTop w:val="0"/>
          <w:marBottom w:val="0"/>
          <w:divBdr>
            <w:top w:val="none" w:sz="0" w:space="0" w:color="auto"/>
            <w:left w:val="none" w:sz="0" w:space="0" w:color="auto"/>
            <w:bottom w:val="none" w:sz="0" w:space="0" w:color="auto"/>
            <w:right w:val="none" w:sz="0" w:space="0" w:color="auto"/>
          </w:divBdr>
          <w:divsChild>
            <w:div w:id="805438382">
              <w:marLeft w:val="0"/>
              <w:marRight w:val="0"/>
              <w:marTop w:val="0"/>
              <w:marBottom w:val="0"/>
              <w:divBdr>
                <w:top w:val="none" w:sz="0" w:space="0" w:color="auto"/>
                <w:left w:val="none" w:sz="0" w:space="0" w:color="auto"/>
                <w:bottom w:val="none" w:sz="0" w:space="0" w:color="auto"/>
                <w:right w:val="none" w:sz="0" w:space="0" w:color="auto"/>
              </w:divBdr>
            </w:div>
            <w:div w:id="657997229">
              <w:marLeft w:val="0"/>
              <w:marRight w:val="0"/>
              <w:marTop w:val="0"/>
              <w:marBottom w:val="0"/>
              <w:divBdr>
                <w:top w:val="none" w:sz="0" w:space="0" w:color="auto"/>
                <w:left w:val="none" w:sz="0" w:space="0" w:color="auto"/>
                <w:bottom w:val="none" w:sz="0" w:space="0" w:color="auto"/>
                <w:right w:val="none" w:sz="0" w:space="0" w:color="auto"/>
              </w:divBdr>
              <w:divsChild>
                <w:div w:id="1958019613">
                  <w:marLeft w:val="0"/>
                  <w:marRight w:val="0"/>
                  <w:marTop w:val="0"/>
                  <w:marBottom w:val="0"/>
                  <w:divBdr>
                    <w:top w:val="none" w:sz="0" w:space="0" w:color="auto"/>
                    <w:left w:val="none" w:sz="0" w:space="0" w:color="auto"/>
                    <w:bottom w:val="none" w:sz="0" w:space="0" w:color="auto"/>
                    <w:right w:val="none" w:sz="0" w:space="0" w:color="auto"/>
                  </w:divBdr>
                  <w:divsChild>
                    <w:div w:id="8508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286">
              <w:marLeft w:val="0"/>
              <w:marRight w:val="0"/>
              <w:marTop w:val="0"/>
              <w:marBottom w:val="0"/>
              <w:divBdr>
                <w:top w:val="none" w:sz="0" w:space="0" w:color="auto"/>
                <w:left w:val="none" w:sz="0" w:space="0" w:color="auto"/>
                <w:bottom w:val="none" w:sz="0" w:space="0" w:color="auto"/>
                <w:right w:val="none" w:sz="0" w:space="0" w:color="auto"/>
              </w:divBdr>
            </w:div>
          </w:divsChild>
        </w:div>
        <w:div w:id="2075347350">
          <w:marLeft w:val="0"/>
          <w:marRight w:val="0"/>
          <w:marTop w:val="0"/>
          <w:marBottom w:val="0"/>
          <w:divBdr>
            <w:top w:val="none" w:sz="0" w:space="0" w:color="auto"/>
            <w:left w:val="none" w:sz="0" w:space="0" w:color="auto"/>
            <w:bottom w:val="none" w:sz="0" w:space="0" w:color="auto"/>
            <w:right w:val="none" w:sz="0" w:space="0" w:color="auto"/>
          </w:divBdr>
          <w:divsChild>
            <w:div w:id="2047874523">
              <w:marLeft w:val="0"/>
              <w:marRight w:val="0"/>
              <w:marTop w:val="0"/>
              <w:marBottom w:val="0"/>
              <w:divBdr>
                <w:top w:val="none" w:sz="0" w:space="0" w:color="auto"/>
                <w:left w:val="none" w:sz="0" w:space="0" w:color="auto"/>
                <w:bottom w:val="none" w:sz="0" w:space="0" w:color="auto"/>
                <w:right w:val="none" w:sz="0" w:space="0" w:color="auto"/>
              </w:divBdr>
            </w:div>
            <w:div w:id="2014527491">
              <w:marLeft w:val="0"/>
              <w:marRight w:val="0"/>
              <w:marTop w:val="0"/>
              <w:marBottom w:val="0"/>
              <w:divBdr>
                <w:top w:val="none" w:sz="0" w:space="0" w:color="auto"/>
                <w:left w:val="none" w:sz="0" w:space="0" w:color="auto"/>
                <w:bottom w:val="none" w:sz="0" w:space="0" w:color="auto"/>
                <w:right w:val="none" w:sz="0" w:space="0" w:color="auto"/>
              </w:divBdr>
              <w:divsChild>
                <w:div w:id="1247962149">
                  <w:marLeft w:val="0"/>
                  <w:marRight w:val="0"/>
                  <w:marTop w:val="0"/>
                  <w:marBottom w:val="0"/>
                  <w:divBdr>
                    <w:top w:val="none" w:sz="0" w:space="0" w:color="auto"/>
                    <w:left w:val="none" w:sz="0" w:space="0" w:color="auto"/>
                    <w:bottom w:val="none" w:sz="0" w:space="0" w:color="auto"/>
                    <w:right w:val="none" w:sz="0" w:space="0" w:color="auto"/>
                  </w:divBdr>
                  <w:divsChild>
                    <w:div w:id="20187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469">
      <w:bodyDiv w:val="1"/>
      <w:marLeft w:val="0"/>
      <w:marRight w:val="0"/>
      <w:marTop w:val="0"/>
      <w:marBottom w:val="0"/>
      <w:divBdr>
        <w:top w:val="none" w:sz="0" w:space="0" w:color="auto"/>
        <w:left w:val="none" w:sz="0" w:space="0" w:color="auto"/>
        <w:bottom w:val="none" w:sz="0" w:space="0" w:color="auto"/>
        <w:right w:val="none" w:sz="0" w:space="0" w:color="auto"/>
      </w:divBdr>
    </w:div>
    <w:div w:id="765223847">
      <w:bodyDiv w:val="1"/>
      <w:marLeft w:val="0"/>
      <w:marRight w:val="0"/>
      <w:marTop w:val="0"/>
      <w:marBottom w:val="0"/>
      <w:divBdr>
        <w:top w:val="none" w:sz="0" w:space="0" w:color="auto"/>
        <w:left w:val="none" w:sz="0" w:space="0" w:color="auto"/>
        <w:bottom w:val="none" w:sz="0" w:space="0" w:color="auto"/>
        <w:right w:val="none" w:sz="0" w:space="0" w:color="auto"/>
      </w:divBdr>
    </w:div>
    <w:div w:id="882980364">
      <w:bodyDiv w:val="1"/>
      <w:marLeft w:val="0"/>
      <w:marRight w:val="0"/>
      <w:marTop w:val="0"/>
      <w:marBottom w:val="0"/>
      <w:divBdr>
        <w:top w:val="none" w:sz="0" w:space="0" w:color="auto"/>
        <w:left w:val="none" w:sz="0" w:space="0" w:color="auto"/>
        <w:bottom w:val="none" w:sz="0" w:space="0" w:color="auto"/>
        <w:right w:val="none" w:sz="0" w:space="0" w:color="auto"/>
      </w:divBdr>
    </w:div>
    <w:div w:id="904753419">
      <w:bodyDiv w:val="1"/>
      <w:marLeft w:val="0"/>
      <w:marRight w:val="0"/>
      <w:marTop w:val="0"/>
      <w:marBottom w:val="0"/>
      <w:divBdr>
        <w:top w:val="none" w:sz="0" w:space="0" w:color="auto"/>
        <w:left w:val="none" w:sz="0" w:space="0" w:color="auto"/>
        <w:bottom w:val="none" w:sz="0" w:space="0" w:color="auto"/>
        <w:right w:val="none" w:sz="0" w:space="0" w:color="auto"/>
      </w:divBdr>
    </w:div>
    <w:div w:id="946157415">
      <w:bodyDiv w:val="1"/>
      <w:marLeft w:val="0"/>
      <w:marRight w:val="0"/>
      <w:marTop w:val="0"/>
      <w:marBottom w:val="0"/>
      <w:divBdr>
        <w:top w:val="none" w:sz="0" w:space="0" w:color="auto"/>
        <w:left w:val="none" w:sz="0" w:space="0" w:color="auto"/>
        <w:bottom w:val="none" w:sz="0" w:space="0" w:color="auto"/>
        <w:right w:val="none" w:sz="0" w:space="0" w:color="auto"/>
      </w:divBdr>
      <w:divsChild>
        <w:div w:id="1262225123">
          <w:marLeft w:val="0"/>
          <w:marRight w:val="0"/>
          <w:marTop w:val="0"/>
          <w:marBottom w:val="0"/>
          <w:divBdr>
            <w:top w:val="none" w:sz="0" w:space="0" w:color="auto"/>
            <w:left w:val="none" w:sz="0" w:space="0" w:color="auto"/>
            <w:bottom w:val="none" w:sz="0" w:space="0" w:color="auto"/>
            <w:right w:val="none" w:sz="0" w:space="0" w:color="auto"/>
          </w:divBdr>
          <w:divsChild>
            <w:div w:id="2062366070">
              <w:marLeft w:val="0"/>
              <w:marRight w:val="0"/>
              <w:marTop w:val="0"/>
              <w:marBottom w:val="0"/>
              <w:divBdr>
                <w:top w:val="none" w:sz="0" w:space="0" w:color="auto"/>
                <w:left w:val="none" w:sz="0" w:space="0" w:color="auto"/>
                <w:bottom w:val="none" w:sz="0" w:space="0" w:color="auto"/>
                <w:right w:val="none" w:sz="0" w:space="0" w:color="auto"/>
              </w:divBdr>
            </w:div>
            <w:div w:id="1389066136">
              <w:marLeft w:val="0"/>
              <w:marRight w:val="0"/>
              <w:marTop w:val="0"/>
              <w:marBottom w:val="0"/>
              <w:divBdr>
                <w:top w:val="none" w:sz="0" w:space="0" w:color="auto"/>
                <w:left w:val="none" w:sz="0" w:space="0" w:color="auto"/>
                <w:bottom w:val="none" w:sz="0" w:space="0" w:color="auto"/>
                <w:right w:val="none" w:sz="0" w:space="0" w:color="auto"/>
              </w:divBdr>
              <w:divsChild>
                <w:div w:id="1118795703">
                  <w:marLeft w:val="0"/>
                  <w:marRight w:val="0"/>
                  <w:marTop w:val="0"/>
                  <w:marBottom w:val="0"/>
                  <w:divBdr>
                    <w:top w:val="none" w:sz="0" w:space="0" w:color="auto"/>
                    <w:left w:val="none" w:sz="0" w:space="0" w:color="auto"/>
                    <w:bottom w:val="none" w:sz="0" w:space="0" w:color="auto"/>
                    <w:right w:val="none" w:sz="0" w:space="0" w:color="auto"/>
                  </w:divBdr>
                  <w:divsChild>
                    <w:div w:id="1056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029">
      <w:bodyDiv w:val="1"/>
      <w:marLeft w:val="0"/>
      <w:marRight w:val="0"/>
      <w:marTop w:val="0"/>
      <w:marBottom w:val="0"/>
      <w:divBdr>
        <w:top w:val="none" w:sz="0" w:space="0" w:color="auto"/>
        <w:left w:val="none" w:sz="0" w:space="0" w:color="auto"/>
        <w:bottom w:val="none" w:sz="0" w:space="0" w:color="auto"/>
        <w:right w:val="none" w:sz="0" w:space="0" w:color="auto"/>
      </w:divBdr>
      <w:divsChild>
        <w:div w:id="1358311460">
          <w:marLeft w:val="0"/>
          <w:marRight w:val="0"/>
          <w:marTop w:val="0"/>
          <w:marBottom w:val="0"/>
          <w:divBdr>
            <w:top w:val="none" w:sz="0" w:space="0" w:color="auto"/>
            <w:left w:val="none" w:sz="0" w:space="0" w:color="auto"/>
            <w:bottom w:val="none" w:sz="0" w:space="0" w:color="auto"/>
            <w:right w:val="none" w:sz="0" w:space="0" w:color="auto"/>
          </w:divBdr>
          <w:divsChild>
            <w:div w:id="406152001">
              <w:marLeft w:val="0"/>
              <w:marRight w:val="0"/>
              <w:marTop w:val="0"/>
              <w:marBottom w:val="0"/>
              <w:divBdr>
                <w:top w:val="none" w:sz="0" w:space="0" w:color="auto"/>
                <w:left w:val="none" w:sz="0" w:space="0" w:color="auto"/>
                <w:bottom w:val="none" w:sz="0" w:space="0" w:color="auto"/>
                <w:right w:val="none" w:sz="0" w:space="0" w:color="auto"/>
              </w:divBdr>
            </w:div>
            <w:div w:id="227573447">
              <w:marLeft w:val="0"/>
              <w:marRight w:val="0"/>
              <w:marTop w:val="0"/>
              <w:marBottom w:val="0"/>
              <w:divBdr>
                <w:top w:val="none" w:sz="0" w:space="0" w:color="auto"/>
                <w:left w:val="none" w:sz="0" w:space="0" w:color="auto"/>
                <w:bottom w:val="none" w:sz="0" w:space="0" w:color="auto"/>
                <w:right w:val="none" w:sz="0" w:space="0" w:color="auto"/>
              </w:divBdr>
              <w:divsChild>
                <w:div w:id="1334409879">
                  <w:marLeft w:val="0"/>
                  <w:marRight w:val="0"/>
                  <w:marTop w:val="0"/>
                  <w:marBottom w:val="0"/>
                  <w:divBdr>
                    <w:top w:val="none" w:sz="0" w:space="0" w:color="auto"/>
                    <w:left w:val="none" w:sz="0" w:space="0" w:color="auto"/>
                    <w:bottom w:val="none" w:sz="0" w:space="0" w:color="auto"/>
                    <w:right w:val="none" w:sz="0" w:space="0" w:color="auto"/>
                  </w:divBdr>
                  <w:divsChild>
                    <w:div w:id="1212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1857">
      <w:bodyDiv w:val="1"/>
      <w:marLeft w:val="0"/>
      <w:marRight w:val="0"/>
      <w:marTop w:val="0"/>
      <w:marBottom w:val="0"/>
      <w:divBdr>
        <w:top w:val="none" w:sz="0" w:space="0" w:color="auto"/>
        <w:left w:val="none" w:sz="0" w:space="0" w:color="auto"/>
        <w:bottom w:val="none" w:sz="0" w:space="0" w:color="auto"/>
        <w:right w:val="none" w:sz="0" w:space="0" w:color="auto"/>
      </w:divBdr>
      <w:divsChild>
        <w:div w:id="718014796">
          <w:marLeft w:val="0"/>
          <w:marRight w:val="0"/>
          <w:marTop w:val="0"/>
          <w:marBottom w:val="0"/>
          <w:divBdr>
            <w:top w:val="none" w:sz="0" w:space="0" w:color="auto"/>
            <w:left w:val="none" w:sz="0" w:space="0" w:color="auto"/>
            <w:bottom w:val="none" w:sz="0" w:space="0" w:color="auto"/>
            <w:right w:val="none" w:sz="0" w:space="0" w:color="auto"/>
          </w:divBdr>
          <w:divsChild>
            <w:div w:id="1806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591">
      <w:bodyDiv w:val="1"/>
      <w:marLeft w:val="0"/>
      <w:marRight w:val="0"/>
      <w:marTop w:val="0"/>
      <w:marBottom w:val="0"/>
      <w:divBdr>
        <w:top w:val="none" w:sz="0" w:space="0" w:color="auto"/>
        <w:left w:val="none" w:sz="0" w:space="0" w:color="auto"/>
        <w:bottom w:val="none" w:sz="0" w:space="0" w:color="auto"/>
        <w:right w:val="none" w:sz="0" w:space="0" w:color="auto"/>
      </w:divBdr>
      <w:divsChild>
        <w:div w:id="917057735">
          <w:marLeft w:val="0"/>
          <w:marRight w:val="0"/>
          <w:marTop w:val="0"/>
          <w:marBottom w:val="0"/>
          <w:divBdr>
            <w:top w:val="none" w:sz="0" w:space="0" w:color="auto"/>
            <w:left w:val="none" w:sz="0" w:space="0" w:color="auto"/>
            <w:bottom w:val="none" w:sz="0" w:space="0" w:color="auto"/>
            <w:right w:val="none" w:sz="0" w:space="0" w:color="auto"/>
          </w:divBdr>
          <w:divsChild>
            <w:div w:id="534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1219">
      <w:bodyDiv w:val="1"/>
      <w:marLeft w:val="0"/>
      <w:marRight w:val="0"/>
      <w:marTop w:val="0"/>
      <w:marBottom w:val="0"/>
      <w:divBdr>
        <w:top w:val="none" w:sz="0" w:space="0" w:color="auto"/>
        <w:left w:val="none" w:sz="0" w:space="0" w:color="auto"/>
        <w:bottom w:val="none" w:sz="0" w:space="0" w:color="auto"/>
        <w:right w:val="none" w:sz="0" w:space="0" w:color="auto"/>
      </w:divBdr>
      <w:divsChild>
        <w:div w:id="1741059094">
          <w:marLeft w:val="0"/>
          <w:marRight w:val="0"/>
          <w:marTop w:val="0"/>
          <w:marBottom w:val="0"/>
          <w:divBdr>
            <w:top w:val="none" w:sz="0" w:space="0" w:color="auto"/>
            <w:left w:val="none" w:sz="0" w:space="0" w:color="auto"/>
            <w:bottom w:val="none" w:sz="0" w:space="0" w:color="auto"/>
            <w:right w:val="none" w:sz="0" w:space="0" w:color="auto"/>
          </w:divBdr>
          <w:divsChild>
            <w:div w:id="1012992014">
              <w:marLeft w:val="0"/>
              <w:marRight w:val="0"/>
              <w:marTop w:val="0"/>
              <w:marBottom w:val="0"/>
              <w:divBdr>
                <w:top w:val="none" w:sz="0" w:space="0" w:color="auto"/>
                <w:left w:val="none" w:sz="0" w:space="0" w:color="auto"/>
                <w:bottom w:val="none" w:sz="0" w:space="0" w:color="auto"/>
                <w:right w:val="none" w:sz="0" w:space="0" w:color="auto"/>
              </w:divBdr>
            </w:div>
            <w:div w:id="1194924903">
              <w:marLeft w:val="0"/>
              <w:marRight w:val="0"/>
              <w:marTop w:val="0"/>
              <w:marBottom w:val="0"/>
              <w:divBdr>
                <w:top w:val="none" w:sz="0" w:space="0" w:color="auto"/>
                <w:left w:val="none" w:sz="0" w:space="0" w:color="auto"/>
                <w:bottom w:val="none" w:sz="0" w:space="0" w:color="auto"/>
                <w:right w:val="none" w:sz="0" w:space="0" w:color="auto"/>
              </w:divBdr>
              <w:divsChild>
                <w:div w:id="167527744">
                  <w:marLeft w:val="0"/>
                  <w:marRight w:val="0"/>
                  <w:marTop w:val="0"/>
                  <w:marBottom w:val="0"/>
                  <w:divBdr>
                    <w:top w:val="none" w:sz="0" w:space="0" w:color="auto"/>
                    <w:left w:val="none" w:sz="0" w:space="0" w:color="auto"/>
                    <w:bottom w:val="none" w:sz="0" w:space="0" w:color="auto"/>
                    <w:right w:val="none" w:sz="0" w:space="0" w:color="auto"/>
                  </w:divBdr>
                  <w:divsChild>
                    <w:div w:id="4541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459">
              <w:marLeft w:val="0"/>
              <w:marRight w:val="0"/>
              <w:marTop w:val="0"/>
              <w:marBottom w:val="0"/>
              <w:divBdr>
                <w:top w:val="none" w:sz="0" w:space="0" w:color="auto"/>
                <w:left w:val="none" w:sz="0" w:space="0" w:color="auto"/>
                <w:bottom w:val="none" w:sz="0" w:space="0" w:color="auto"/>
                <w:right w:val="none" w:sz="0" w:space="0" w:color="auto"/>
              </w:divBdr>
            </w:div>
          </w:divsChild>
        </w:div>
        <w:div w:id="1513760256">
          <w:marLeft w:val="0"/>
          <w:marRight w:val="0"/>
          <w:marTop w:val="0"/>
          <w:marBottom w:val="0"/>
          <w:divBdr>
            <w:top w:val="none" w:sz="0" w:space="0" w:color="auto"/>
            <w:left w:val="none" w:sz="0" w:space="0" w:color="auto"/>
            <w:bottom w:val="none" w:sz="0" w:space="0" w:color="auto"/>
            <w:right w:val="none" w:sz="0" w:space="0" w:color="auto"/>
          </w:divBdr>
          <w:divsChild>
            <w:div w:id="644894206">
              <w:marLeft w:val="0"/>
              <w:marRight w:val="0"/>
              <w:marTop w:val="0"/>
              <w:marBottom w:val="0"/>
              <w:divBdr>
                <w:top w:val="none" w:sz="0" w:space="0" w:color="auto"/>
                <w:left w:val="none" w:sz="0" w:space="0" w:color="auto"/>
                <w:bottom w:val="none" w:sz="0" w:space="0" w:color="auto"/>
                <w:right w:val="none" w:sz="0" w:space="0" w:color="auto"/>
              </w:divBdr>
            </w:div>
            <w:div w:id="69278414">
              <w:marLeft w:val="0"/>
              <w:marRight w:val="0"/>
              <w:marTop w:val="0"/>
              <w:marBottom w:val="0"/>
              <w:divBdr>
                <w:top w:val="none" w:sz="0" w:space="0" w:color="auto"/>
                <w:left w:val="none" w:sz="0" w:space="0" w:color="auto"/>
                <w:bottom w:val="none" w:sz="0" w:space="0" w:color="auto"/>
                <w:right w:val="none" w:sz="0" w:space="0" w:color="auto"/>
              </w:divBdr>
              <w:divsChild>
                <w:div w:id="1476533070">
                  <w:marLeft w:val="0"/>
                  <w:marRight w:val="0"/>
                  <w:marTop w:val="0"/>
                  <w:marBottom w:val="0"/>
                  <w:divBdr>
                    <w:top w:val="none" w:sz="0" w:space="0" w:color="auto"/>
                    <w:left w:val="none" w:sz="0" w:space="0" w:color="auto"/>
                    <w:bottom w:val="none" w:sz="0" w:space="0" w:color="auto"/>
                    <w:right w:val="none" w:sz="0" w:space="0" w:color="auto"/>
                  </w:divBdr>
                  <w:divsChild>
                    <w:div w:id="8905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683">
              <w:marLeft w:val="0"/>
              <w:marRight w:val="0"/>
              <w:marTop w:val="0"/>
              <w:marBottom w:val="0"/>
              <w:divBdr>
                <w:top w:val="none" w:sz="0" w:space="0" w:color="auto"/>
                <w:left w:val="none" w:sz="0" w:space="0" w:color="auto"/>
                <w:bottom w:val="none" w:sz="0" w:space="0" w:color="auto"/>
                <w:right w:val="none" w:sz="0" w:space="0" w:color="auto"/>
              </w:divBdr>
            </w:div>
          </w:divsChild>
        </w:div>
        <w:div w:id="1305619070">
          <w:marLeft w:val="0"/>
          <w:marRight w:val="0"/>
          <w:marTop w:val="0"/>
          <w:marBottom w:val="0"/>
          <w:divBdr>
            <w:top w:val="none" w:sz="0" w:space="0" w:color="auto"/>
            <w:left w:val="none" w:sz="0" w:space="0" w:color="auto"/>
            <w:bottom w:val="none" w:sz="0" w:space="0" w:color="auto"/>
            <w:right w:val="none" w:sz="0" w:space="0" w:color="auto"/>
          </w:divBdr>
          <w:divsChild>
            <w:div w:id="2029794478">
              <w:marLeft w:val="0"/>
              <w:marRight w:val="0"/>
              <w:marTop w:val="0"/>
              <w:marBottom w:val="0"/>
              <w:divBdr>
                <w:top w:val="none" w:sz="0" w:space="0" w:color="auto"/>
                <w:left w:val="none" w:sz="0" w:space="0" w:color="auto"/>
                <w:bottom w:val="none" w:sz="0" w:space="0" w:color="auto"/>
                <w:right w:val="none" w:sz="0" w:space="0" w:color="auto"/>
              </w:divBdr>
            </w:div>
            <w:div w:id="1428118006">
              <w:marLeft w:val="0"/>
              <w:marRight w:val="0"/>
              <w:marTop w:val="0"/>
              <w:marBottom w:val="0"/>
              <w:divBdr>
                <w:top w:val="none" w:sz="0" w:space="0" w:color="auto"/>
                <w:left w:val="none" w:sz="0" w:space="0" w:color="auto"/>
                <w:bottom w:val="none" w:sz="0" w:space="0" w:color="auto"/>
                <w:right w:val="none" w:sz="0" w:space="0" w:color="auto"/>
              </w:divBdr>
              <w:divsChild>
                <w:div w:id="535388132">
                  <w:marLeft w:val="0"/>
                  <w:marRight w:val="0"/>
                  <w:marTop w:val="0"/>
                  <w:marBottom w:val="0"/>
                  <w:divBdr>
                    <w:top w:val="none" w:sz="0" w:space="0" w:color="auto"/>
                    <w:left w:val="none" w:sz="0" w:space="0" w:color="auto"/>
                    <w:bottom w:val="none" w:sz="0" w:space="0" w:color="auto"/>
                    <w:right w:val="none" w:sz="0" w:space="0" w:color="auto"/>
                  </w:divBdr>
                  <w:divsChild>
                    <w:div w:id="128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525">
      <w:bodyDiv w:val="1"/>
      <w:marLeft w:val="0"/>
      <w:marRight w:val="0"/>
      <w:marTop w:val="0"/>
      <w:marBottom w:val="0"/>
      <w:divBdr>
        <w:top w:val="none" w:sz="0" w:space="0" w:color="auto"/>
        <w:left w:val="none" w:sz="0" w:space="0" w:color="auto"/>
        <w:bottom w:val="none" w:sz="0" w:space="0" w:color="auto"/>
        <w:right w:val="none" w:sz="0" w:space="0" w:color="auto"/>
      </w:divBdr>
      <w:divsChild>
        <w:div w:id="1784377354">
          <w:marLeft w:val="0"/>
          <w:marRight w:val="0"/>
          <w:marTop w:val="0"/>
          <w:marBottom w:val="0"/>
          <w:divBdr>
            <w:top w:val="none" w:sz="0" w:space="0" w:color="auto"/>
            <w:left w:val="none" w:sz="0" w:space="0" w:color="auto"/>
            <w:bottom w:val="none" w:sz="0" w:space="0" w:color="auto"/>
            <w:right w:val="none" w:sz="0" w:space="0" w:color="auto"/>
          </w:divBdr>
          <w:divsChild>
            <w:div w:id="1970471183">
              <w:marLeft w:val="0"/>
              <w:marRight w:val="0"/>
              <w:marTop w:val="0"/>
              <w:marBottom w:val="0"/>
              <w:divBdr>
                <w:top w:val="none" w:sz="0" w:space="0" w:color="auto"/>
                <w:left w:val="none" w:sz="0" w:space="0" w:color="auto"/>
                <w:bottom w:val="none" w:sz="0" w:space="0" w:color="auto"/>
                <w:right w:val="none" w:sz="0" w:space="0" w:color="auto"/>
              </w:divBdr>
            </w:div>
            <w:div w:id="1090351815">
              <w:marLeft w:val="0"/>
              <w:marRight w:val="0"/>
              <w:marTop w:val="0"/>
              <w:marBottom w:val="0"/>
              <w:divBdr>
                <w:top w:val="none" w:sz="0" w:space="0" w:color="auto"/>
                <w:left w:val="none" w:sz="0" w:space="0" w:color="auto"/>
                <w:bottom w:val="none" w:sz="0" w:space="0" w:color="auto"/>
                <w:right w:val="none" w:sz="0" w:space="0" w:color="auto"/>
              </w:divBdr>
              <w:divsChild>
                <w:div w:id="122583504">
                  <w:marLeft w:val="0"/>
                  <w:marRight w:val="0"/>
                  <w:marTop w:val="0"/>
                  <w:marBottom w:val="0"/>
                  <w:divBdr>
                    <w:top w:val="none" w:sz="0" w:space="0" w:color="auto"/>
                    <w:left w:val="none" w:sz="0" w:space="0" w:color="auto"/>
                    <w:bottom w:val="none" w:sz="0" w:space="0" w:color="auto"/>
                    <w:right w:val="none" w:sz="0" w:space="0" w:color="auto"/>
                  </w:divBdr>
                  <w:divsChild>
                    <w:div w:id="8237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6274">
      <w:bodyDiv w:val="1"/>
      <w:marLeft w:val="0"/>
      <w:marRight w:val="0"/>
      <w:marTop w:val="0"/>
      <w:marBottom w:val="0"/>
      <w:divBdr>
        <w:top w:val="none" w:sz="0" w:space="0" w:color="auto"/>
        <w:left w:val="none" w:sz="0" w:space="0" w:color="auto"/>
        <w:bottom w:val="none" w:sz="0" w:space="0" w:color="auto"/>
        <w:right w:val="none" w:sz="0" w:space="0" w:color="auto"/>
      </w:divBdr>
    </w:div>
    <w:div w:id="2103724831">
      <w:bodyDiv w:val="1"/>
      <w:marLeft w:val="0"/>
      <w:marRight w:val="0"/>
      <w:marTop w:val="0"/>
      <w:marBottom w:val="0"/>
      <w:divBdr>
        <w:top w:val="none" w:sz="0" w:space="0" w:color="auto"/>
        <w:left w:val="none" w:sz="0" w:space="0" w:color="auto"/>
        <w:bottom w:val="none" w:sz="0" w:space="0" w:color="auto"/>
        <w:right w:val="none" w:sz="0" w:space="0" w:color="auto"/>
      </w:divBdr>
      <w:divsChild>
        <w:div w:id="198320061">
          <w:marLeft w:val="0"/>
          <w:marRight w:val="0"/>
          <w:marTop w:val="0"/>
          <w:marBottom w:val="0"/>
          <w:divBdr>
            <w:top w:val="none" w:sz="0" w:space="0" w:color="auto"/>
            <w:left w:val="none" w:sz="0" w:space="0" w:color="auto"/>
            <w:bottom w:val="none" w:sz="0" w:space="0" w:color="auto"/>
            <w:right w:val="none" w:sz="0" w:space="0" w:color="auto"/>
          </w:divBdr>
          <w:divsChild>
            <w:div w:id="673413885">
              <w:marLeft w:val="0"/>
              <w:marRight w:val="0"/>
              <w:marTop w:val="0"/>
              <w:marBottom w:val="0"/>
              <w:divBdr>
                <w:top w:val="none" w:sz="0" w:space="0" w:color="auto"/>
                <w:left w:val="none" w:sz="0" w:space="0" w:color="auto"/>
                <w:bottom w:val="none" w:sz="0" w:space="0" w:color="auto"/>
                <w:right w:val="none" w:sz="0" w:space="0" w:color="auto"/>
              </w:divBdr>
            </w:div>
            <w:div w:id="1540580982">
              <w:marLeft w:val="0"/>
              <w:marRight w:val="0"/>
              <w:marTop w:val="0"/>
              <w:marBottom w:val="0"/>
              <w:divBdr>
                <w:top w:val="none" w:sz="0" w:space="0" w:color="auto"/>
                <w:left w:val="none" w:sz="0" w:space="0" w:color="auto"/>
                <w:bottom w:val="none" w:sz="0" w:space="0" w:color="auto"/>
                <w:right w:val="none" w:sz="0" w:space="0" w:color="auto"/>
              </w:divBdr>
              <w:divsChild>
                <w:div w:id="63072926">
                  <w:marLeft w:val="0"/>
                  <w:marRight w:val="0"/>
                  <w:marTop w:val="0"/>
                  <w:marBottom w:val="0"/>
                  <w:divBdr>
                    <w:top w:val="none" w:sz="0" w:space="0" w:color="auto"/>
                    <w:left w:val="none" w:sz="0" w:space="0" w:color="auto"/>
                    <w:bottom w:val="none" w:sz="0" w:space="0" w:color="auto"/>
                    <w:right w:val="none" w:sz="0" w:space="0" w:color="auto"/>
                  </w:divBdr>
                  <w:divsChild>
                    <w:div w:id="19703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5914">
      <w:bodyDiv w:val="1"/>
      <w:marLeft w:val="0"/>
      <w:marRight w:val="0"/>
      <w:marTop w:val="0"/>
      <w:marBottom w:val="0"/>
      <w:divBdr>
        <w:top w:val="none" w:sz="0" w:space="0" w:color="auto"/>
        <w:left w:val="none" w:sz="0" w:space="0" w:color="auto"/>
        <w:bottom w:val="none" w:sz="0" w:space="0" w:color="auto"/>
        <w:right w:val="none" w:sz="0" w:space="0" w:color="auto"/>
      </w:divBdr>
    </w:div>
    <w:div w:id="2124953505">
      <w:bodyDiv w:val="1"/>
      <w:marLeft w:val="0"/>
      <w:marRight w:val="0"/>
      <w:marTop w:val="0"/>
      <w:marBottom w:val="0"/>
      <w:divBdr>
        <w:top w:val="none" w:sz="0" w:space="0" w:color="auto"/>
        <w:left w:val="none" w:sz="0" w:space="0" w:color="auto"/>
        <w:bottom w:val="none" w:sz="0" w:space="0" w:color="auto"/>
        <w:right w:val="none" w:sz="0" w:space="0" w:color="auto"/>
      </w:divBdr>
      <w:divsChild>
        <w:div w:id="396898394">
          <w:marLeft w:val="0"/>
          <w:marRight w:val="0"/>
          <w:marTop w:val="0"/>
          <w:marBottom w:val="0"/>
          <w:divBdr>
            <w:top w:val="none" w:sz="0" w:space="0" w:color="auto"/>
            <w:left w:val="none" w:sz="0" w:space="0" w:color="auto"/>
            <w:bottom w:val="none" w:sz="0" w:space="0" w:color="auto"/>
            <w:right w:val="none" w:sz="0" w:space="0" w:color="auto"/>
          </w:divBdr>
          <w:divsChild>
            <w:div w:id="1172337770">
              <w:marLeft w:val="0"/>
              <w:marRight w:val="0"/>
              <w:marTop w:val="0"/>
              <w:marBottom w:val="0"/>
              <w:divBdr>
                <w:top w:val="none" w:sz="0" w:space="0" w:color="auto"/>
                <w:left w:val="none" w:sz="0" w:space="0" w:color="auto"/>
                <w:bottom w:val="none" w:sz="0" w:space="0" w:color="auto"/>
                <w:right w:val="none" w:sz="0" w:space="0" w:color="auto"/>
              </w:divBdr>
            </w:div>
            <w:div w:id="1498568389">
              <w:marLeft w:val="0"/>
              <w:marRight w:val="0"/>
              <w:marTop w:val="0"/>
              <w:marBottom w:val="0"/>
              <w:divBdr>
                <w:top w:val="none" w:sz="0" w:space="0" w:color="auto"/>
                <w:left w:val="none" w:sz="0" w:space="0" w:color="auto"/>
                <w:bottom w:val="none" w:sz="0" w:space="0" w:color="auto"/>
                <w:right w:val="none" w:sz="0" w:space="0" w:color="auto"/>
              </w:divBdr>
              <w:divsChild>
                <w:div w:id="679048836">
                  <w:marLeft w:val="0"/>
                  <w:marRight w:val="0"/>
                  <w:marTop w:val="0"/>
                  <w:marBottom w:val="0"/>
                  <w:divBdr>
                    <w:top w:val="none" w:sz="0" w:space="0" w:color="auto"/>
                    <w:left w:val="none" w:sz="0" w:space="0" w:color="auto"/>
                    <w:bottom w:val="none" w:sz="0" w:space="0" w:color="auto"/>
                    <w:right w:val="none" w:sz="0" w:space="0" w:color="auto"/>
                  </w:divBdr>
                  <w:divsChild>
                    <w:div w:id="6908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487">
              <w:marLeft w:val="0"/>
              <w:marRight w:val="0"/>
              <w:marTop w:val="0"/>
              <w:marBottom w:val="0"/>
              <w:divBdr>
                <w:top w:val="none" w:sz="0" w:space="0" w:color="auto"/>
                <w:left w:val="none" w:sz="0" w:space="0" w:color="auto"/>
                <w:bottom w:val="none" w:sz="0" w:space="0" w:color="auto"/>
                <w:right w:val="none" w:sz="0" w:space="0" w:color="auto"/>
              </w:divBdr>
            </w:div>
          </w:divsChild>
        </w:div>
        <w:div w:id="1881742922">
          <w:marLeft w:val="0"/>
          <w:marRight w:val="0"/>
          <w:marTop w:val="0"/>
          <w:marBottom w:val="0"/>
          <w:divBdr>
            <w:top w:val="none" w:sz="0" w:space="0" w:color="auto"/>
            <w:left w:val="none" w:sz="0" w:space="0" w:color="auto"/>
            <w:bottom w:val="none" w:sz="0" w:space="0" w:color="auto"/>
            <w:right w:val="none" w:sz="0" w:space="0" w:color="auto"/>
          </w:divBdr>
          <w:divsChild>
            <w:div w:id="1930582797">
              <w:marLeft w:val="0"/>
              <w:marRight w:val="0"/>
              <w:marTop w:val="0"/>
              <w:marBottom w:val="0"/>
              <w:divBdr>
                <w:top w:val="none" w:sz="0" w:space="0" w:color="auto"/>
                <w:left w:val="none" w:sz="0" w:space="0" w:color="auto"/>
                <w:bottom w:val="none" w:sz="0" w:space="0" w:color="auto"/>
                <w:right w:val="none" w:sz="0" w:space="0" w:color="auto"/>
              </w:divBdr>
            </w:div>
            <w:div w:id="533739359">
              <w:marLeft w:val="0"/>
              <w:marRight w:val="0"/>
              <w:marTop w:val="0"/>
              <w:marBottom w:val="0"/>
              <w:divBdr>
                <w:top w:val="none" w:sz="0" w:space="0" w:color="auto"/>
                <w:left w:val="none" w:sz="0" w:space="0" w:color="auto"/>
                <w:bottom w:val="none" w:sz="0" w:space="0" w:color="auto"/>
                <w:right w:val="none" w:sz="0" w:space="0" w:color="auto"/>
              </w:divBdr>
              <w:divsChild>
                <w:div w:id="670765441">
                  <w:marLeft w:val="0"/>
                  <w:marRight w:val="0"/>
                  <w:marTop w:val="0"/>
                  <w:marBottom w:val="0"/>
                  <w:divBdr>
                    <w:top w:val="none" w:sz="0" w:space="0" w:color="auto"/>
                    <w:left w:val="none" w:sz="0" w:space="0" w:color="auto"/>
                    <w:bottom w:val="none" w:sz="0" w:space="0" w:color="auto"/>
                    <w:right w:val="none" w:sz="0" w:space="0" w:color="auto"/>
                  </w:divBdr>
                  <w:divsChild>
                    <w:div w:id="650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888">
              <w:marLeft w:val="0"/>
              <w:marRight w:val="0"/>
              <w:marTop w:val="0"/>
              <w:marBottom w:val="0"/>
              <w:divBdr>
                <w:top w:val="none" w:sz="0" w:space="0" w:color="auto"/>
                <w:left w:val="none" w:sz="0" w:space="0" w:color="auto"/>
                <w:bottom w:val="none" w:sz="0" w:space="0" w:color="auto"/>
                <w:right w:val="none" w:sz="0" w:space="0" w:color="auto"/>
              </w:divBdr>
            </w:div>
          </w:divsChild>
        </w:div>
        <w:div w:id="324088188">
          <w:marLeft w:val="0"/>
          <w:marRight w:val="0"/>
          <w:marTop w:val="0"/>
          <w:marBottom w:val="0"/>
          <w:divBdr>
            <w:top w:val="none" w:sz="0" w:space="0" w:color="auto"/>
            <w:left w:val="none" w:sz="0" w:space="0" w:color="auto"/>
            <w:bottom w:val="none" w:sz="0" w:space="0" w:color="auto"/>
            <w:right w:val="none" w:sz="0" w:space="0" w:color="auto"/>
          </w:divBdr>
          <w:divsChild>
            <w:div w:id="1082794011">
              <w:marLeft w:val="0"/>
              <w:marRight w:val="0"/>
              <w:marTop w:val="0"/>
              <w:marBottom w:val="0"/>
              <w:divBdr>
                <w:top w:val="none" w:sz="0" w:space="0" w:color="auto"/>
                <w:left w:val="none" w:sz="0" w:space="0" w:color="auto"/>
                <w:bottom w:val="none" w:sz="0" w:space="0" w:color="auto"/>
                <w:right w:val="none" w:sz="0" w:space="0" w:color="auto"/>
              </w:divBdr>
            </w:div>
            <w:div w:id="2073576809">
              <w:marLeft w:val="0"/>
              <w:marRight w:val="0"/>
              <w:marTop w:val="0"/>
              <w:marBottom w:val="0"/>
              <w:divBdr>
                <w:top w:val="none" w:sz="0" w:space="0" w:color="auto"/>
                <w:left w:val="none" w:sz="0" w:space="0" w:color="auto"/>
                <w:bottom w:val="none" w:sz="0" w:space="0" w:color="auto"/>
                <w:right w:val="none" w:sz="0" w:space="0" w:color="auto"/>
              </w:divBdr>
              <w:divsChild>
                <w:div w:id="315650596">
                  <w:marLeft w:val="0"/>
                  <w:marRight w:val="0"/>
                  <w:marTop w:val="0"/>
                  <w:marBottom w:val="0"/>
                  <w:divBdr>
                    <w:top w:val="none" w:sz="0" w:space="0" w:color="auto"/>
                    <w:left w:val="none" w:sz="0" w:space="0" w:color="auto"/>
                    <w:bottom w:val="none" w:sz="0" w:space="0" w:color="auto"/>
                    <w:right w:val="none" w:sz="0" w:space="0" w:color="auto"/>
                  </w:divBdr>
                  <w:divsChild>
                    <w:div w:id="10723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9299">
      <w:bodyDiv w:val="1"/>
      <w:marLeft w:val="0"/>
      <w:marRight w:val="0"/>
      <w:marTop w:val="0"/>
      <w:marBottom w:val="0"/>
      <w:divBdr>
        <w:top w:val="none" w:sz="0" w:space="0" w:color="auto"/>
        <w:left w:val="none" w:sz="0" w:space="0" w:color="auto"/>
        <w:bottom w:val="none" w:sz="0" w:space="0" w:color="auto"/>
        <w:right w:val="none" w:sz="0" w:space="0" w:color="auto"/>
      </w:divBdr>
      <w:divsChild>
        <w:div w:id="823161969">
          <w:marLeft w:val="0"/>
          <w:marRight w:val="0"/>
          <w:marTop w:val="0"/>
          <w:marBottom w:val="0"/>
          <w:divBdr>
            <w:top w:val="none" w:sz="0" w:space="0" w:color="auto"/>
            <w:left w:val="none" w:sz="0" w:space="0" w:color="auto"/>
            <w:bottom w:val="none" w:sz="0" w:space="0" w:color="auto"/>
            <w:right w:val="none" w:sz="0" w:space="0" w:color="auto"/>
          </w:divBdr>
          <w:divsChild>
            <w:div w:id="134156">
              <w:marLeft w:val="0"/>
              <w:marRight w:val="0"/>
              <w:marTop w:val="0"/>
              <w:marBottom w:val="0"/>
              <w:divBdr>
                <w:top w:val="none" w:sz="0" w:space="0" w:color="auto"/>
                <w:left w:val="none" w:sz="0" w:space="0" w:color="auto"/>
                <w:bottom w:val="none" w:sz="0" w:space="0" w:color="auto"/>
                <w:right w:val="none" w:sz="0" w:space="0" w:color="auto"/>
              </w:divBdr>
            </w:div>
            <w:div w:id="58671060">
              <w:marLeft w:val="0"/>
              <w:marRight w:val="0"/>
              <w:marTop w:val="0"/>
              <w:marBottom w:val="0"/>
              <w:divBdr>
                <w:top w:val="none" w:sz="0" w:space="0" w:color="auto"/>
                <w:left w:val="none" w:sz="0" w:space="0" w:color="auto"/>
                <w:bottom w:val="none" w:sz="0" w:space="0" w:color="auto"/>
                <w:right w:val="none" w:sz="0" w:space="0" w:color="auto"/>
              </w:divBdr>
              <w:divsChild>
                <w:div w:id="1645768622">
                  <w:marLeft w:val="0"/>
                  <w:marRight w:val="0"/>
                  <w:marTop w:val="0"/>
                  <w:marBottom w:val="0"/>
                  <w:divBdr>
                    <w:top w:val="none" w:sz="0" w:space="0" w:color="auto"/>
                    <w:left w:val="none" w:sz="0" w:space="0" w:color="auto"/>
                    <w:bottom w:val="none" w:sz="0" w:space="0" w:color="auto"/>
                    <w:right w:val="none" w:sz="0" w:space="0" w:color="auto"/>
                  </w:divBdr>
                  <w:divsChild>
                    <w:div w:id="7293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java-multithreading-interview-questions-and-answers/" TargetMode="External"/><Relationship Id="rId13" Type="http://schemas.openxmlformats.org/officeDocument/2006/relationships/hyperlink" Target="https://java2blog.com/spring-interview-questions-and-answers/" TargetMode="External"/><Relationship Id="rId18" Type="http://schemas.openxmlformats.org/officeDocument/2006/relationships/hyperlink" Target="https://en.wikipedia.org/wiki/CPU_cach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java2blog.com/java-string-interview-questions-and-answers/" TargetMode="External"/><Relationship Id="rId12" Type="http://schemas.openxmlformats.org/officeDocument/2006/relationships/hyperlink" Target="https://java2blog.com/java-coding-interview-questions/" TargetMode="External"/><Relationship Id="rId17" Type="http://schemas.openxmlformats.org/officeDocument/2006/relationships/hyperlink" Target="https://www.geeksforgeeks.org/serialization-in-java/" TargetMode="External"/><Relationship Id="rId2" Type="http://schemas.openxmlformats.org/officeDocument/2006/relationships/styles" Target="styles.xml"/><Relationship Id="rId16" Type="http://schemas.openxmlformats.org/officeDocument/2006/relationships/hyperlink" Target="https://www.geeksforgeeks.org/clone-method-in-java-2/" TargetMode="External"/><Relationship Id="rId20" Type="http://schemas.openxmlformats.org/officeDocument/2006/relationships/hyperlink" Target="https://www.geeksforgeeks.org/wrapper-classes-java/" TargetMode="External"/><Relationship Id="rId1" Type="http://schemas.openxmlformats.org/officeDocument/2006/relationships/numbering" Target="numbering.xml"/><Relationship Id="rId6" Type="http://schemas.openxmlformats.org/officeDocument/2006/relationships/hyperlink" Target="https://java2blog.com/how-hashmap-works-in-java/" TargetMode="External"/><Relationship Id="rId11" Type="http://schemas.openxmlformats.org/officeDocument/2006/relationships/hyperlink" Target="https://java2blog.com/restful-web-services-interview-questions/" TargetMode="External"/><Relationship Id="rId24" Type="http://schemas.openxmlformats.org/officeDocument/2006/relationships/theme" Target="theme/theme1.xml"/><Relationship Id="rId5" Type="http://schemas.openxmlformats.org/officeDocument/2006/relationships/hyperlink" Target="https://docs.oracle.com/javase/8/docs/platform/serialization/spec/" TargetMode="External"/><Relationship Id="rId15" Type="http://schemas.openxmlformats.org/officeDocument/2006/relationships/hyperlink" Target="https://www.geeksforgeeks.org/new-operator-vs-newinstance-method-java/" TargetMode="External"/><Relationship Id="rId23" Type="http://schemas.openxmlformats.org/officeDocument/2006/relationships/fontTable" Target="fontTable.xml"/><Relationship Id="rId10" Type="http://schemas.openxmlformats.org/officeDocument/2006/relationships/hyperlink" Target="https://java2blog.com/java-serialization-interview-questions-and-answer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ava2blog.com/java-exception-handling-interview-questions/" TargetMode="External"/><Relationship Id="rId14" Type="http://schemas.openxmlformats.org/officeDocument/2006/relationships/hyperlink" Target="https://java2blog.com/hibernate-interview-questions-and-answers/" TargetMode="External"/><Relationship Id="rId22" Type="http://schemas.openxmlformats.org/officeDocument/2006/relationships/hyperlink" Target="http://www.pskills.in/java/this-keyword-in-java.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9364</Words>
  <Characters>53381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20</cp:revision>
  <dcterms:created xsi:type="dcterms:W3CDTF">2024-09-28T11:08:00Z</dcterms:created>
  <dcterms:modified xsi:type="dcterms:W3CDTF">2024-10-22T03:28:00Z</dcterms:modified>
</cp:coreProperties>
</file>